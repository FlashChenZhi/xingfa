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2881"/>
        <w:tblW w:w="7599" w:type="dxa"/>
        <w:tblBorders>
          <w:left w:val="single" w:sz="18" w:space="0" w:color="4F81BD"/>
        </w:tblBorders>
        <w:tblLayout w:type="fixed"/>
        <w:tblLook w:val="04A0" w:firstRow="1" w:lastRow="0" w:firstColumn="1" w:lastColumn="0" w:noHBand="0" w:noVBand="1"/>
      </w:tblPr>
      <w:tblGrid>
        <w:gridCol w:w="7599"/>
      </w:tblGrid>
      <w:tr w:rsidR="00977DA8">
        <w:tc>
          <w:tcPr>
            <w:tcW w:w="7599" w:type="dxa"/>
            <w:tcMar>
              <w:top w:w="216" w:type="dxa"/>
              <w:left w:w="115" w:type="dxa"/>
              <w:bottom w:w="216" w:type="dxa"/>
              <w:right w:w="115" w:type="dxa"/>
            </w:tcMar>
          </w:tcPr>
          <w:p w:rsidR="00977DA8" w:rsidRDefault="00F05942">
            <w:pPr>
              <w:pStyle w:val="13"/>
              <w:rPr>
                <w:rFonts w:ascii="Cambria" w:hAnsi="Cambria" w:cs="黑体"/>
              </w:rPr>
            </w:pPr>
            <w:bookmarkStart w:id="0" w:name="_GoBack"/>
            <w:bookmarkEnd w:id="0"/>
            <w:r>
              <w:rPr>
                <w:rFonts w:ascii="Cambria" w:hAnsi="Cambria" w:cs="黑体" w:hint="eastAsia"/>
              </w:rPr>
              <w:t>上海仰邦科技股份有限公司</w:t>
            </w:r>
          </w:p>
        </w:tc>
      </w:tr>
      <w:tr w:rsidR="00977DA8">
        <w:tc>
          <w:tcPr>
            <w:tcW w:w="7599" w:type="dxa"/>
          </w:tcPr>
          <w:p w:rsidR="00977DA8" w:rsidRDefault="00F05942" w:rsidP="00AD7BCC">
            <w:pPr>
              <w:pStyle w:val="13"/>
              <w:rPr>
                <w:rFonts w:ascii="Cambria" w:hAnsi="Cambria" w:cs="黑体"/>
                <w:color w:val="4F81BD"/>
                <w:sz w:val="80"/>
                <w:szCs w:val="80"/>
              </w:rPr>
            </w:pPr>
            <w:r>
              <w:rPr>
                <w:rFonts w:ascii="Cambria" w:hAnsi="Cambria" w:cs="黑体" w:hint="eastAsia"/>
                <w:color w:val="4F81BD"/>
                <w:sz w:val="52"/>
                <w:szCs w:val="52"/>
              </w:rPr>
              <w:t>BX-5(M)K</w:t>
            </w:r>
            <w:r>
              <w:rPr>
                <w:rFonts w:ascii="Cambria" w:hAnsi="Cambria" w:cs="黑体" w:hint="eastAsia"/>
                <w:color w:val="4F81BD"/>
                <w:sz w:val="52"/>
                <w:szCs w:val="52"/>
              </w:rPr>
              <w:t>通讯协议</w:t>
            </w:r>
            <w:r w:rsidR="005D3A6B">
              <w:rPr>
                <w:rFonts w:ascii="Cambria" w:hAnsi="Cambria" w:cs="黑体" w:hint="eastAsia"/>
                <w:color w:val="4F81BD"/>
                <w:sz w:val="52"/>
                <w:szCs w:val="52"/>
              </w:rPr>
              <w:t>V3.</w:t>
            </w:r>
            <w:r w:rsidR="00D427BB">
              <w:rPr>
                <w:rFonts w:ascii="Cambria" w:hAnsi="Cambria" w:cs="黑体" w:hint="eastAsia"/>
                <w:color w:val="4F81BD"/>
                <w:sz w:val="52"/>
                <w:szCs w:val="52"/>
              </w:rPr>
              <w:t>9</w:t>
            </w:r>
            <w:r>
              <w:rPr>
                <w:rFonts w:ascii="Cambria" w:hAnsi="Cambria" w:cs="黑体" w:hint="eastAsia"/>
                <w:color w:val="4F81BD"/>
                <w:sz w:val="52"/>
                <w:szCs w:val="52"/>
              </w:rPr>
              <w:t>用户版</w:t>
            </w:r>
          </w:p>
        </w:tc>
      </w:tr>
      <w:tr w:rsidR="00977DA8">
        <w:tc>
          <w:tcPr>
            <w:tcW w:w="7599" w:type="dxa"/>
            <w:tcMar>
              <w:top w:w="216" w:type="dxa"/>
              <w:left w:w="115" w:type="dxa"/>
              <w:bottom w:w="216" w:type="dxa"/>
              <w:right w:w="115" w:type="dxa"/>
            </w:tcMar>
          </w:tcPr>
          <w:p w:rsidR="00977DA8" w:rsidRDefault="00F05942">
            <w:pPr>
              <w:pStyle w:val="13"/>
              <w:rPr>
                <w:rFonts w:ascii="Cambria" w:hAnsi="Cambria" w:cs="黑体"/>
              </w:rPr>
            </w:pPr>
            <w:r>
              <w:rPr>
                <w:rFonts w:ascii="Cambria" w:hAnsi="Cambria" w:cs="黑体" w:hint="eastAsia"/>
              </w:rPr>
              <w:t>供用户使用</w:t>
            </w:r>
          </w:p>
        </w:tc>
      </w:tr>
    </w:tbl>
    <w:p w:rsidR="00977DA8" w:rsidRDefault="00977DA8">
      <w:pPr>
        <w:ind w:firstLine="400"/>
      </w:pPr>
    </w:p>
    <w:p w:rsidR="00977DA8" w:rsidRDefault="00977DA8">
      <w:pPr>
        <w:ind w:firstLine="400"/>
      </w:pPr>
    </w:p>
    <w:tbl>
      <w:tblPr>
        <w:tblpPr w:leftFromText="187" w:rightFromText="187" w:horzAnchor="margin" w:tblpXSpec="center" w:tblpYSpec="bottom"/>
        <w:tblW w:w="7096" w:type="dxa"/>
        <w:tblLayout w:type="fixed"/>
        <w:tblLook w:val="04A0" w:firstRow="1" w:lastRow="0" w:firstColumn="1" w:lastColumn="0" w:noHBand="0" w:noVBand="1"/>
      </w:tblPr>
      <w:tblGrid>
        <w:gridCol w:w="7096"/>
      </w:tblGrid>
      <w:tr w:rsidR="00977DA8">
        <w:tc>
          <w:tcPr>
            <w:tcW w:w="7096" w:type="dxa"/>
            <w:tcMar>
              <w:top w:w="216" w:type="dxa"/>
              <w:left w:w="115" w:type="dxa"/>
              <w:bottom w:w="216" w:type="dxa"/>
              <w:right w:w="115" w:type="dxa"/>
            </w:tcMar>
          </w:tcPr>
          <w:p w:rsidR="00977DA8" w:rsidRDefault="00977DA8">
            <w:pPr>
              <w:pStyle w:val="13"/>
              <w:rPr>
                <w:color w:val="4F81BD"/>
              </w:rPr>
            </w:pPr>
          </w:p>
          <w:p w:rsidR="00977DA8" w:rsidRDefault="00F05942">
            <w:pPr>
              <w:pStyle w:val="13"/>
              <w:rPr>
                <w:color w:val="4F81BD"/>
              </w:rPr>
            </w:pPr>
            <w:r>
              <w:rPr>
                <w:rFonts w:hint="eastAsia"/>
                <w:color w:val="4F81BD"/>
              </w:rPr>
              <w:t>201</w:t>
            </w:r>
            <w:r w:rsidR="00AD7BCC">
              <w:rPr>
                <w:color w:val="4F81BD"/>
              </w:rPr>
              <w:t>7</w:t>
            </w:r>
            <w:r>
              <w:rPr>
                <w:rFonts w:hint="eastAsia"/>
                <w:color w:val="4F81BD"/>
              </w:rPr>
              <w:t>-</w:t>
            </w:r>
            <w:r w:rsidR="00AD7BCC">
              <w:rPr>
                <w:color w:val="4F81BD"/>
              </w:rPr>
              <w:t>11</w:t>
            </w:r>
            <w:r>
              <w:rPr>
                <w:rFonts w:hint="eastAsia"/>
                <w:color w:val="4F81BD"/>
              </w:rPr>
              <w:t>-</w:t>
            </w:r>
            <w:r w:rsidR="00AD7BCC">
              <w:rPr>
                <w:color w:val="4F81BD"/>
              </w:rPr>
              <w:t>20</w:t>
            </w:r>
          </w:p>
          <w:p w:rsidR="00977DA8" w:rsidRDefault="00977DA8">
            <w:pPr>
              <w:pStyle w:val="13"/>
              <w:rPr>
                <w:color w:val="4F81BD"/>
              </w:rPr>
            </w:pPr>
          </w:p>
        </w:tc>
      </w:tr>
    </w:tbl>
    <w:p w:rsidR="00977DA8" w:rsidRDefault="00977DA8">
      <w:pPr>
        <w:ind w:firstLine="400"/>
      </w:pPr>
    </w:p>
    <w:p w:rsidR="00977DA8" w:rsidRDefault="00F05942">
      <w:pPr>
        <w:ind w:firstLine="402"/>
        <w:rPr>
          <w:rFonts w:ascii="微软雅黑" w:hAnsi="微软雅黑"/>
          <w:b/>
        </w:rPr>
      </w:pPr>
      <w:r>
        <w:rPr>
          <w:rFonts w:ascii="微软雅黑" w:hAnsi="微软雅黑"/>
          <w:b/>
        </w:rPr>
        <w:br w:type="page"/>
      </w:r>
    </w:p>
    <w:p w:rsidR="00977DA8" w:rsidRDefault="00F05942">
      <w:pPr>
        <w:ind w:firstLine="402"/>
        <w:rPr>
          <w:rFonts w:ascii="微软雅黑" w:hAnsi="微软雅黑"/>
          <w:b/>
        </w:rPr>
      </w:pPr>
      <w:r>
        <w:rPr>
          <w:rFonts w:ascii="微软雅黑" w:hAnsi="微软雅黑" w:hint="eastAsia"/>
          <w:b/>
        </w:rPr>
        <w:t>Version list:</w:t>
      </w:r>
    </w:p>
    <w:p w:rsidR="00977DA8" w:rsidRDefault="00977DA8">
      <w:pPr>
        <w:ind w:firstLine="400"/>
        <w:rPr>
          <w:rFonts w:ascii="微软雅黑" w:hAnsi="微软雅黑"/>
        </w:rPr>
      </w:pP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0"/>
        <w:gridCol w:w="1630"/>
        <w:gridCol w:w="1701"/>
        <w:gridCol w:w="4495"/>
      </w:tblGrid>
      <w:tr w:rsidR="00977DA8">
        <w:tc>
          <w:tcPr>
            <w:tcW w:w="1030" w:type="dxa"/>
            <w:vAlign w:val="center"/>
          </w:tcPr>
          <w:p w:rsidR="00977DA8" w:rsidRDefault="00F05942">
            <w:pPr>
              <w:ind w:firstLineChars="0" w:firstLine="0"/>
              <w:jc w:val="center"/>
            </w:pPr>
            <w:r>
              <w:rPr>
                <w:rFonts w:hint="eastAsia"/>
              </w:rPr>
              <w:t>Version</w:t>
            </w:r>
          </w:p>
        </w:tc>
        <w:tc>
          <w:tcPr>
            <w:tcW w:w="1630" w:type="dxa"/>
            <w:vAlign w:val="center"/>
          </w:tcPr>
          <w:p w:rsidR="00977DA8" w:rsidRDefault="00F05942">
            <w:pPr>
              <w:ind w:firstLineChars="0" w:firstLine="0"/>
              <w:jc w:val="center"/>
            </w:pPr>
            <w:r>
              <w:rPr>
                <w:rFonts w:hint="eastAsia"/>
              </w:rPr>
              <w:t>Date</w:t>
            </w:r>
          </w:p>
        </w:tc>
        <w:tc>
          <w:tcPr>
            <w:tcW w:w="1701" w:type="dxa"/>
            <w:vAlign w:val="center"/>
          </w:tcPr>
          <w:p w:rsidR="00977DA8" w:rsidRDefault="00F05942">
            <w:pPr>
              <w:ind w:firstLineChars="0" w:firstLine="0"/>
              <w:jc w:val="center"/>
            </w:pPr>
            <w:r>
              <w:rPr>
                <w:rFonts w:hint="eastAsia"/>
              </w:rPr>
              <w:t>Author</w:t>
            </w:r>
          </w:p>
        </w:tc>
        <w:tc>
          <w:tcPr>
            <w:tcW w:w="4495" w:type="dxa"/>
            <w:vAlign w:val="center"/>
          </w:tcPr>
          <w:p w:rsidR="00977DA8" w:rsidRDefault="00F05942">
            <w:pPr>
              <w:ind w:firstLineChars="0" w:firstLine="0"/>
              <w:jc w:val="center"/>
            </w:pPr>
            <w:r>
              <w:rPr>
                <w:rFonts w:hint="eastAsia"/>
              </w:rPr>
              <w:t>Comment, Description</w:t>
            </w:r>
          </w:p>
        </w:tc>
      </w:tr>
      <w:tr w:rsidR="00977DA8">
        <w:tc>
          <w:tcPr>
            <w:tcW w:w="1030" w:type="dxa"/>
            <w:vAlign w:val="center"/>
          </w:tcPr>
          <w:p w:rsidR="00977DA8" w:rsidRDefault="00F05942">
            <w:pPr>
              <w:ind w:firstLineChars="0" w:firstLine="0"/>
              <w:jc w:val="center"/>
            </w:pPr>
            <w:r>
              <w:rPr>
                <w:rFonts w:hint="eastAsia"/>
              </w:rPr>
              <w:t>2.6</w:t>
            </w:r>
          </w:p>
        </w:tc>
        <w:tc>
          <w:tcPr>
            <w:tcW w:w="1630" w:type="dxa"/>
            <w:vAlign w:val="center"/>
          </w:tcPr>
          <w:p w:rsidR="00977DA8" w:rsidRDefault="00F05942">
            <w:pPr>
              <w:ind w:firstLineChars="0" w:firstLine="0"/>
            </w:pPr>
            <w:r>
              <w:rPr>
                <w:rFonts w:hint="eastAsia"/>
              </w:rPr>
              <w:t>2012-12-6</w:t>
            </w:r>
          </w:p>
        </w:tc>
        <w:tc>
          <w:tcPr>
            <w:tcW w:w="1701" w:type="dxa"/>
            <w:vAlign w:val="center"/>
          </w:tcPr>
          <w:p w:rsidR="00977DA8" w:rsidRDefault="00F05942">
            <w:pPr>
              <w:ind w:firstLineChars="0" w:firstLine="0"/>
            </w:pPr>
            <w:r>
              <w:rPr>
                <w:rFonts w:hint="eastAsia"/>
              </w:rPr>
              <w:t>Qin ZhongLi</w:t>
            </w:r>
          </w:p>
        </w:tc>
        <w:tc>
          <w:tcPr>
            <w:tcW w:w="4495" w:type="dxa"/>
            <w:vAlign w:val="center"/>
          </w:tcPr>
          <w:p w:rsidR="00977DA8" w:rsidRDefault="00303B16">
            <w:pPr>
              <w:pStyle w:val="14"/>
              <w:numPr>
                <w:ilvl w:val="0"/>
                <w:numId w:val="2"/>
              </w:numPr>
              <w:ind w:firstLineChars="0"/>
              <w:jc w:val="both"/>
            </w:pPr>
            <w:hyperlink w:anchor="_设置屏ID" w:history="1">
              <w:r w:rsidR="00F05942">
                <w:rPr>
                  <w:rStyle w:val="ae"/>
                  <w:rFonts w:hint="eastAsia"/>
                </w:rPr>
                <w:t>增加屏</w:t>
              </w:r>
              <w:r w:rsidR="00F05942">
                <w:rPr>
                  <w:rStyle w:val="ae"/>
                  <w:rFonts w:hint="eastAsia"/>
                </w:rPr>
                <w:t>ID</w:t>
              </w:r>
              <w:r w:rsidR="00F05942">
                <w:rPr>
                  <w:rStyle w:val="ae"/>
                  <w:rFonts w:hint="eastAsia"/>
                </w:rPr>
                <w:t>设置和读取命令</w:t>
              </w:r>
            </w:hyperlink>
          </w:p>
          <w:p w:rsidR="00977DA8" w:rsidRDefault="00303B16">
            <w:pPr>
              <w:pStyle w:val="14"/>
              <w:numPr>
                <w:ilvl w:val="0"/>
                <w:numId w:val="2"/>
              </w:numPr>
              <w:ind w:firstLineChars="0"/>
              <w:jc w:val="both"/>
            </w:pPr>
            <w:hyperlink w:anchor="_区域数据格式_1" w:history="1">
              <w:r w:rsidR="00F05942">
                <w:rPr>
                  <w:rStyle w:val="ae"/>
                  <w:rFonts w:hint="eastAsia"/>
                </w:rPr>
                <w:t>区域数据格式里增加行间距参数</w:t>
              </w:r>
            </w:hyperlink>
            <w:r w:rsidR="00F05942">
              <w:rPr>
                <w:rFonts w:hint="eastAsia"/>
              </w:rPr>
              <w:t>，</w:t>
            </w:r>
            <w:r w:rsidR="00F05942">
              <w:rPr>
                <w:rFonts w:hint="eastAsia"/>
              </w:rPr>
              <w:t>(</w:t>
            </w:r>
            <w:r w:rsidR="00F05942">
              <w:rPr>
                <w:rFonts w:hint="eastAsia"/>
              </w:rPr>
              <w:t>在预留的</w:t>
            </w:r>
            <w:r w:rsidR="00F05942">
              <w:rPr>
                <w:rFonts w:hint="eastAsia"/>
              </w:rPr>
              <w:t>6</w:t>
            </w:r>
            <w:r w:rsidR="00F05942">
              <w:rPr>
                <w:rFonts w:hint="eastAsia"/>
              </w:rPr>
              <w:t>个字节保留字里取第</w:t>
            </w:r>
            <w:r w:rsidR="00F05942">
              <w:rPr>
                <w:rFonts w:hint="eastAsia"/>
              </w:rPr>
              <w:t>1</w:t>
            </w:r>
            <w:r w:rsidR="00F05942">
              <w:rPr>
                <w:rFonts w:hint="eastAsia"/>
              </w:rPr>
              <w:t>个作此参数</w:t>
            </w:r>
            <w:r w:rsidR="00F05942">
              <w:rPr>
                <w:rFonts w:hint="eastAsia"/>
              </w:rPr>
              <w:t>)</w:t>
            </w:r>
            <w:r w:rsidR="00F05942">
              <w:rPr>
                <w:rFonts w:hint="eastAsia"/>
              </w:rPr>
              <w:t>，</w:t>
            </w:r>
          </w:p>
          <w:p w:rsidR="00977DA8" w:rsidRDefault="00303B16">
            <w:pPr>
              <w:pStyle w:val="14"/>
              <w:numPr>
                <w:ilvl w:val="0"/>
                <w:numId w:val="2"/>
              </w:numPr>
              <w:ind w:firstLineChars="0"/>
              <w:jc w:val="both"/>
            </w:pPr>
            <w:hyperlink w:anchor="_区域数据格式_3" w:history="1">
              <w:r w:rsidR="00F05942">
                <w:rPr>
                  <w:rStyle w:val="ae"/>
                  <w:rFonts w:hint="eastAsia"/>
                </w:rPr>
                <w:t>区域数据格式里增加动态区运行模式，数据超时时间两个参数（使用保留值）。</w:t>
              </w:r>
            </w:hyperlink>
          </w:p>
          <w:p w:rsidR="00977DA8" w:rsidRDefault="00303B16">
            <w:pPr>
              <w:pStyle w:val="14"/>
              <w:numPr>
                <w:ilvl w:val="0"/>
                <w:numId w:val="2"/>
              </w:numPr>
              <w:ind w:firstLineChars="0"/>
              <w:jc w:val="both"/>
            </w:pPr>
            <w:hyperlink w:anchor="_节目文件格式定义_1" w:history="1">
              <w:r w:rsidR="00F05942">
                <w:rPr>
                  <w:rStyle w:val="ae"/>
                  <w:rFonts w:hint="eastAsia"/>
                </w:rPr>
                <w:t>增加开机</w:t>
              </w:r>
              <w:r w:rsidR="00F05942">
                <w:rPr>
                  <w:rStyle w:val="ae"/>
                  <w:rFonts w:hint="eastAsia"/>
                </w:rPr>
                <w:t>LOGO</w:t>
              </w:r>
              <w:r w:rsidR="00F05942">
                <w:rPr>
                  <w:rStyle w:val="ae"/>
                  <w:rFonts w:hint="eastAsia"/>
                </w:rPr>
                <w:t>文件。</w:t>
              </w:r>
            </w:hyperlink>
          </w:p>
          <w:p w:rsidR="00977DA8" w:rsidRDefault="00303B16">
            <w:pPr>
              <w:pStyle w:val="14"/>
              <w:numPr>
                <w:ilvl w:val="0"/>
                <w:numId w:val="2"/>
              </w:numPr>
              <w:ind w:firstLineChars="0"/>
              <w:jc w:val="both"/>
            </w:pPr>
            <w:hyperlink w:anchor="_转义字符定义_1" w:history="1">
              <w:r w:rsidR="00F05942">
                <w:rPr>
                  <w:rStyle w:val="ae"/>
                  <w:rFonts w:hint="eastAsia"/>
                </w:rPr>
                <w:t>图文区内图片编辑的说明</w:t>
              </w:r>
            </w:hyperlink>
          </w:p>
          <w:p w:rsidR="00977DA8" w:rsidRDefault="00303B16">
            <w:pPr>
              <w:pStyle w:val="14"/>
              <w:numPr>
                <w:ilvl w:val="0"/>
                <w:numId w:val="2"/>
              </w:numPr>
              <w:ind w:firstLineChars="0"/>
              <w:jc w:val="both"/>
            </w:pPr>
            <w:hyperlink w:anchor="_协议帧格式" w:history="1">
              <w:r w:rsidR="00F05942">
                <w:rPr>
                  <w:rStyle w:val="ae"/>
                  <w:rFonts w:hint="eastAsia"/>
                </w:rPr>
                <w:t>包头数据中数据域长度改为保留值，上位机需默认为</w:t>
              </w:r>
              <w:r w:rsidR="00F05942">
                <w:rPr>
                  <w:rStyle w:val="ae"/>
                  <w:rFonts w:hint="eastAsia"/>
                </w:rPr>
                <w:t>0</w:t>
              </w:r>
              <w:r w:rsidR="00F05942">
                <w:rPr>
                  <w:rStyle w:val="ae"/>
                  <w:rFonts w:hint="eastAsia"/>
                </w:rPr>
                <w:t>，控制卡底层需要兼容</w:t>
              </w:r>
              <w:r w:rsidR="00F05942">
                <w:rPr>
                  <w:rStyle w:val="ae"/>
                  <w:rFonts w:hint="eastAsia"/>
                </w:rPr>
                <w:t>V2.5</w:t>
              </w:r>
              <w:r w:rsidR="00F05942">
                <w:rPr>
                  <w:rStyle w:val="ae"/>
                  <w:rFonts w:hint="eastAsia"/>
                </w:rPr>
                <w:t>版协议</w:t>
              </w:r>
            </w:hyperlink>
          </w:p>
          <w:p w:rsidR="00977DA8" w:rsidRDefault="00F05942">
            <w:pPr>
              <w:pStyle w:val="14"/>
              <w:numPr>
                <w:ilvl w:val="0"/>
                <w:numId w:val="2"/>
              </w:numPr>
              <w:ind w:firstLineChars="0"/>
              <w:jc w:val="both"/>
            </w:pPr>
            <w:r>
              <w:rPr>
                <w:rFonts w:hint="eastAsia"/>
              </w:rPr>
              <w:t>各命令中数据长度改为保留值，上位机需默认为</w:t>
            </w:r>
            <w:r>
              <w:rPr>
                <w:rFonts w:hint="eastAsia"/>
              </w:rPr>
              <w:t>0</w:t>
            </w:r>
            <w:r>
              <w:rPr>
                <w:rFonts w:hint="eastAsia"/>
              </w:rPr>
              <w:t>，控制卡底层需要兼容</w:t>
            </w:r>
            <w:r>
              <w:rPr>
                <w:rFonts w:hint="eastAsia"/>
              </w:rPr>
              <w:t>4k</w:t>
            </w:r>
            <w:r>
              <w:rPr>
                <w:rFonts w:hint="eastAsia"/>
              </w:rPr>
              <w:t>协议。</w:t>
            </w:r>
          </w:p>
          <w:p w:rsidR="00977DA8" w:rsidRDefault="00303B16">
            <w:pPr>
              <w:pStyle w:val="14"/>
              <w:numPr>
                <w:ilvl w:val="0"/>
                <w:numId w:val="2"/>
              </w:numPr>
              <w:ind w:firstLineChars="0"/>
              <w:jc w:val="both"/>
            </w:pPr>
            <w:hyperlink w:anchor="_设置IP地址" w:history="1">
              <w:r w:rsidR="00F05942">
                <w:rPr>
                  <w:rStyle w:val="ae"/>
                  <w:rFonts w:hint="eastAsia"/>
                </w:rPr>
                <w:t>增加设置</w:t>
              </w:r>
              <w:r w:rsidR="00F05942">
                <w:rPr>
                  <w:rStyle w:val="ae"/>
                  <w:rFonts w:hint="eastAsia"/>
                </w:rPr>
                <w:t>IP</w:t>
              </w:r>
              <w:r w:rsidR="00F05942">
                <w:rPr>
                  <w:rStyle w:val="ae"/>
                  <w:rFonts w:hint="eastAsia"/>
                </w:rPr>
                <w:t>命令</w:t>
              </w:r>
            </w:hyperlink>
          </w:p>
          <w:p w:rsidR="00977DA8" w:rsidRDefault="00303B16">
            <w:pPr>
              <w:pStyle w:val="14"/>
              <w:numPr>
                <w:ilvl w:val="0"/>
                <w:numId w:val="2"/>
              </w:numPr>
              <w:ind w:firstLineChars="0"/>
              <w:jc w:val="both"/>
            </w:pPr>
            <w:hyperlink w:anchor="_设置MAC地址" w:history="1">
              <w:r w:rsidR="00F05942">
                <w:rPr>
                  <w:rStyle w:val="ae"/>
                  <w:rFonts w:hint="eastAsia"/>
                </w:rPr>
                <w:t>增加设置</w:t>
              </w:r>
              <w:r w:rsidR="00F05942">
                <w:rPr>
                  <w:rStyle w:val="ae"/>
                  <w:rFonts w:hint="eastAsia"/>
                </w:rPr>
                <w:t>MAC</w:t>
              </w:r>
              <w:r w:rsidR="00F05942">
                <w:rPr>
                  <w:rStyle w:val="ae"/>
                  <w:rFonts w:hint="eastAsia"/>
                </w:rPr>
                <w:t>命令</w:t>
              </w:r>
            </w:hyperlink>
          </w:p>
          <w:p w:rsidR="00977DA8" w:rsidRDefault="00303B16">
            <w:pPr>
              <w:pStyle w:val="14"/>
              <w:numPr>
                <w:ilvl w:val="0"/>
                <w:numId w:val="2"/>
              </w:numPr>
              <w:ind w:firstLineChars="0"/>
              <w:jc w:val="both"/>
            </w:pPr>
            <w:hyperlink w:anchor="_网络搜索" w:history="1">
              <w:r w:rsidR="00F05942">
                <w:rPr>
                  <w:rStyle w:val="ae"/>
                  <w:rFonts w:hint="eastAsia"/>
                </w:rPr>
                <w:t>增加网络搜索命令</w:t>
              </w:r>
            </w:hyperlink>
          </w:p>
          <w:p w:rsidR="00977DA8" w:rsidRDefault="00303B16">
            <w:pPr>
              <w:pStyle w:val="14"/>
              <w:numPr>
                <w:ilvl w:val="0"/>
                <w:numId w:val="2"/>
              </w:numPr>
              <w:ind w:firstLineChars="0"/>
              <w:jc w:val="both"/>
            </w:pPr>
            <w:hyperlink w:anchor="_网络心跳" w:history="1">
              <w:r w:rsidR="00F05942">
                <w:rPr>
                  <w:rStyle w:val="ae"/>
                  <w:rFonts w:hint="eastAsia"/>
                </w:rPr>
                <w:t>增加网络心跳命令</w:t>
              </w:r>
            </w:hyperlink>
          </w:p>
          <w:p w:rsidR="00977DA8" w:rsidRDefault="00303B16">
            <w:pPr>
              <w:pStyle w:val="14"/>
              <w:numPr>
                <w:ilvl w:val="0"/>
                <w:numId w:val="2"/>
              </w:numPr>
              <w:ind w:firstLineChars="0"/>
              <w:jc w:val="both"/>
            </w:pPr>
            <w:hyperlink w:anchor="_设置特殊应用动态区" w:history="1">
              <w:r w:rsidR="00F05942">
                <w:rPr>
                  <w:rStyle w:val="ae"/>
                  <w:rFonts w:hint="eastAsia"/>
                </w:rPr>
                <w:t>增加设置特殊动态区命令</w:t>
              </w:r>
            </w:hyperlink>
          </w:p>
          <w:p w:rsidR="00977DA8" w:rsidRDefault="00303B16">
            <w:pPr>
              <w:pStyle w:val="14"/>
              <w:numPr>
                <w:ilvl w:val="0"/>
                <w:numId w:val="2"/>
              </w:numPr>
              <w:ind w:firstLineChars="0"/>
              <w:jc w:val="both"/>
            </w:pPr>
            <w:hyperlink w:anchor="_发送分页数据" w:history="1">
              <w:r w:rsidR="00F05942">
                <w:rPr>
                  <w:rStyle w:val="ae"/>
                  <w:rFonts w:hint="eastAsia"/>
                </w:rPr>
                <w:t>增加发送分页数据命令</w:t>
              </w:r>
            </w:hyperlink>
          </w:p>
          <w:p w:rsidR="00977DA8" w:rsidRDefault="00303B16">
            <w:pPr>
              <w:pStyle w:val="14"/>
              <w:numPr>
                <w:ilvl w:val="0"/>
                <w:numId w:val="2"/>
              </w:numPr>
              <w:ind w:firstLineChars="0"/>
              <w:jc w:val="both"/>
            </w:pPr>
            <w:hyperlink w:anchor="_发送点阵信息" w:history="1">
              <w:r w:rsidR="00F05942">
                <w:rPr>
                  <w:rStyle w:val="ae"/>
                  <w:rFonts w:hint="eastAsia"/>
                </w:rPr>
                <w:t>增加发送点阵信息命令</w:t>
              </w:r>
            </w:hyperlink>
          </w:p>
          <w:p w:rsidR="00977DA8" w:rsidRDefault="00303B16">
            <w:pPr>
              <w:pStyle w:val="14"/>
              <w:numPr>
                <w:ilvl w:val="0"/>
                <w:numId w:val="2"/>
              </w:numPr>
              <w:ind w:firstLineChars="0"/>
              <w:jc w:val="both"/>
            </w:pPr>
            <w:hyperlink w:anchor="_查询控制器状态" w:history="1">
              <w:r w:rsidR="00F05942">
                <w:rPr>
                  <w:rStyle w:val="ae"/>
                  <w:rFonts w:hint="eastAsia"/>
                </w:rPr>
                <w:t>增加控制器状态查询命令</w:t>
              </w:r>
            </w:hyperlink>
          </w:p>
          <w:p w:rsidR="00977DA8" w:rsidRDefault="00303B16">
            <w:pPr>
              <w:pStyle w:val="14"/>
              <w:numPr>
                <w:ilvl w:val="0"/>
                <w:numId w:val="2"/>
              </w:numPr>
              <w:ind w:firstLineChars="0"/>
              <w:jc w:val="both"/>
            </w:pPr>
            <w:hyperlink w:anchor="_删除页数据" w:history="1">
              <w:r w:rsidR="00F05942">
                <w:rPr>
                  <w:rStyle w:val="ae"/>
                  <w:rFonts w:hint="eastAsia"/>
                </w:rPr>
                <w:t>增加删除页数据命令</w:t>
              </w:r>
            </w:hyperlink>
          </w:p>
          <w:p w:rsidR="00977DA8" w:rsidRDefault="00303B16">
            <w:pPr>
              <w:pStyle w:val="14"/>
              <w:numPr>
                <w:ilvl w:val="0"/>
                <w:numId w:val="2"/>
              </w:numPr>
              <w:ind w:firstLineChars="0"/>
              <w:jc w:val="both"/>
            </w:pPr>
            <w:hyperlink w:anchor="_删除特殊应用动态区" w:history="1">
              <w:r w:rsidR="00F05942">
                <w:rPr>
                  <w:rStyle w:val="ae"/>
                  <w:rFonts w:hint="eastAsia"/>
                </w:rPr>
                <w:t>增加删除特殊应用动态区命令</w:t>
              </w:r>
            </w:hyperlink>
          </w:p>
        </w:tc>
      </w:tr>
      <w:tr w:rsidR="00977DA8">
        <w:tc>
          <w:tcPr>
            <w:tcW w:w="1030" w:type="dxa"/>
            <w:vAlign w:val="center"/>
          </w:tcPr>
          <w:p w:rsidR="00977DA8" w:rsidRDefault="00F05942">
            <w:pPr>
              <w:ind w:firstLineChars="0" w:firstLine="0"/>
              <w:jc w:val="center"/>
            </w:pPr>
            <w:r>
              <w:rPr>
                <w:rFonts w:hint="eastAsia"/>
              </w:rPr>
              <w:t>2.6</w:t>
            </w:r>
          </w:p>
        </w:tc>
        <w:tc>
          <w:tcPr>
            <w:tcW w:w="1630" w:type="dxa"/>
            <w:vAlign w:val="center"/>
          </w:tcPr>
          <w:p w:rsidR="00977DA8" w:rsidRDefault="00F05942">
            <w:pPr>
              <w:ind w:firstLineChars="0" w:firstLine="0"/>
            </w:pPr>
            <w:r>
              <w:rPr>
                <w:rFonts w:hint="eastAsia"/>
              </w:rPr>
              <w:t>2013 -2-1</w:t>
            </w:r>
          </w:p>
        </w:tc>
        <w:tc>
          <w:tcPr>
            <w:tcW w:w="1701" w:type="dxa"/>
            <w:vAlign w:val="center"/>
          </w:tcPr>
          <w:p w:rsidR="00977DA8" w:rsidRDefault="00F05942">
            <w:pPr>
              <w:ind w:firstLineChars="0" w:firstLine="0"/>
            </w:pPr>
            <w:r>
              <w:rPr>
                <w:rFonts w:hint="eastAsia"/>
              </w:rPr>
              <w:t>Xie Hui jun</w:t>
            </w:r>
          </w:p>
        </w:tc>
        <w:tc>
          <w:tcPr>
            <w:tcW w:w="4495" w:type="dxa"/>
            <w:vAlign w:val="center"/>
          </w:tcPr>
          <w:p w:rsidR="00977DA8" w:rsidRDefault="00F05942">
            <w:pPr>
              <w:pStyle w:val="14"/>
              <w:numPr>
                <w:ilvl w:val="0"/>
                <w:numId w:val="3"/>
              </w:numPr>
              <w:ind w:firstLineChars="0"/>
              <w:jc w:val="both"/>
            </w:pPr>
            <w:r>
              <w:rPr>
                <w:rFonts w:hint="eastAsia"/>
              </w:rPr>
              <w:t>修改“</w:t>
            </w:r>
            <w:hyperlink w:anchor="_动态区请求更新数据" w:history="1">
              <w:r>
                <w:rPr>
                  <w:rStyle w:val="ae"/>
                  <w:rFonts w:hint="eastAsia"/>
                </w:rPr>
                <w:t>查询控制器状态</w:t>
              </w:r>
            </w:hyperlink>
            <w:r>
              <w:rPr>
                <w:rFonts w:hint="eastAsia"/>
              </w:rPr>
              <w:t>”命令错误</w:t>
            </w:r>
          </w:p>
          <w:p w:rsidR="00977DA8" w:rsidRDefault="00F05942">
            <w:pPr>
              <w:pStyle w:val="14"/>
              <w:numPr>
                <w:ilvl w:val="0"/>
                <w:numId w:val="3"/>
              </w:numPr>
              <w:ind w:firstLineChars="0"/>
              <w:jc w:val="both"/>
            </w:pPr>
            <w:r>
              <w:rPr>
                <w:rFonts w:hint="eastAsia"/>
              </w:rPr>
              <w:t>增加大部分重要命令的数据实例。</w:t>
            </w:r>
          </w:p>
        </w:tc>
      </w:tr>
      <w:tr w:rsidR="00977DA8">
        <w:tc>
          <w:tcPr>
            <w:tcW w:w="1030" w:type="dxa"/>
            <w:vAlign w:val="center"/>
          </w:tcPr>
          <w:p w:rsidR="00977DA8" w:rsidRDefault="00F05942">
            <w:pPr>
              <w:ind w:firstLineChars="0" w:firstLine="0"/>
              <w:jc w:val="center"/>
            </w:pPr>
            <w:r>
              <w:rPr>
                <w:rFonts w:hint="eastAsia"/>
              </w:rPr>
              <w:t>2.7</w:t>
            </w:r>
          </w:p>
        </w:tc>
        <w:tc>
          <w:tcPr>
            <w:tcW w:w="1630" w:type="dxa"/>
            <w:vAlign w:val="center"/>
          </w:tcPr>
          <w:p w:rsidR="00977DA8" w:rsidRDefault="00F05942">
            <w:pPr>
              <w:ind w:firstLineChars="0" w:firstLine="0"/>
            </w:pPr>
            <w:r>
              <w:rPr>
                <w:rFonts w:hint="eastAsia"/>
              </w:rPr>
              <w:t>2014-10-15</w:t>
            </w:r>
          </w:p>
        </w:tc>
        <w:tc>
          <w:tcPr>
            <w:tcW w:w="1701" w:type="dxa"/>
            <w:vAlign w:val="center"/>
          </w:tcPr>
          <w:p w:rsidR="00977DA8" w:rsidRDefault="00F05942">
            <w:pPr>
              <w:ind w:firstLineChars="0" w:firstLine="0"/>
            </w:pPr>
            <w:r>
              <w:rPr>
                <w:rFonts w:hint="eastAsia"/>
              </w:rPr>
              <w:t>Xie Hui jun</w:t>
            </w:r>
          </w:p>
        </w:tc>
        <w:tc>
          <w:tcPr>
            <w:tcW w:w="4495" w:type="dxa"/>
            <w:vAlign w:val="center"/>
          </w:tcPr>
          <w:p w:rsidR="00977DA8" w:rsidRDefault="00F05942">
            <w:pPr>
              <w:pStyle w:val="14"/>
              <w:numPr>
                <w:ilvl w:val="0"/>
                <w:numId w:val="4"/>
              </w:numPr>
              <w:ind w:firstLineChars="0"/>
              <w:jc w:val="both"/>
            </w:pPr>
            <w:r>
              <w:rPr>
                <w:rFonts w:hint="eastAsia"/>
              </w:rPr>
              <w:t>在包头里使用一个保留字节用于标识显示模式：</w:t>
            </w:r>
            <w:hyperlink w:anchor="_协议帧格式" w:history="1">
              <w:r>
                <w:rPr>
                  <w:rStyle w:val="ae"/>
                  <w:rFonts w:hint="eastAsia"/>
                </w:rPr>
                <w:t>普通模式、动态模式</w:t>
              </w:r>
            </w:hyperlink>
            <w:r>
              <w:rPr>
                <w:rFonts w:hint="eastAsia"/>
              </w:rPr>
              <w:t>。</w:t>
            </w:r>
          </w:p>
        </w:tc>
      </w:tr>
      <w:tr w:rsidR="00977DA8">
        <w:tc>
          <w:tcPr>
            <w:tcW w:w="1030" w:type="dxa"/>
            <w:vAlign w:val="center"/>
          </w:tcPr>
          <w:p w:rsidR="00977DA8" w:rsidRDefault="00F05942">
            <w:pPr>
              <w:ind w:firstLineChars="0" w:firstLine="0"/>
              <w:jc w:val="center"/>
            </w:pPr>
            <w:r>
              <w:rPr>
                <w:rFonts w:hint="eastAsia"/>
              </w:rPr>
              <w:t>2.7</w:t>
            </w:r>
          </w:p>
        </w:tc>
        <w:tc>
          <w:tcPr>
            <w:tcW w:w="1630" w:type="dxa"/>
            <w:vAlign w:val="center"/>
          </w:tcPr>
          <w:p w:rsidR="00977DA8" w:rsidRDefault="00F05942">
            <w:pPr>
              <w:ind w:firstLineChars="0" w:firstLine="0"/>
            </w:pPr>
            <w:r>
              <w:rPr>
                <w:rFonts w:hint="eastAsia"/>
              </w:rPr>
              <w:t>2015-12-5</w:t>
            </w:r>
          </w:p>
        </w:tc>
        <w:tc>
          <w:tcPr>
            <w:tcW w:w="1701" w:type="dxa"/>
            <w:vAlign w:val="center"/>
          </w:tcPr>
          <w:p w:rsidR="00977DA8" w:rsidRDefault="00F05942">
            <w:pPr>
              <w:ind w:firstLineChars="0" w:firstLine="0"/>
            </w:pPr>
            <w:r>
              <w:rPr>
                <w:rFonts w:hint="eastAsia"/>
              </w:rPr>
              <w:t>ChenYaDing</w:t>
            </w:r>
          </w:p>
        </w:tc>
        <w:tc>
          <w:tcPr>
            <w:tcW w:w="4495" w:type="dxa"/>
            <w:vAlign w:val="center"/>
          </w:tcPr>
          <w:p w:rsidR="00977DA8" w:rsidRDefault="00F05942">
            <w:pPr>
              <w:pStyle w:val="14"/>
              <w:numPr>
                <w:ilvl w:val="0"/>
                <w:numId w:val="5"/>
              </w:numPr>
              <w:ind w:firstLine="400"/>
              <w:jc w:val="both"/>
            </w:pPr>
            <w:r>
              <w:rPr>
                <w:rFonts w:hint="eastAsia"/>
              </w:rPr>
              <w:t>整理</w:t>
            </w:r>
            <w:hyperlink w:anchor="_节目文件格式定义" w:history="1">
              <w:r>
                <w:rPr>
                  <w:rStyle w:val="ae"/>
                  <w:rFonts w:hint="eastAsia"/>
                </w:rPr>
                <w:t>节目文件格式定义</w:t>
              </w:r>
            </w:hyperlink>
          </w:p>
        </w:tc>
      </w:tr>
      <w:tr w:rsidR="00977DA8">
        <w:tc>
          <w:tcPr>
            <w:tcW w:w="1030" w:type="dxa"/>
            <w:vAlign w:val="center"/>
          </w:tcPr>
          <w:p w:rsidR="00977DA8" w:rsidRDefault="00F05942">
            <w:pPr>
              <w:ind w:firstLineChars="0" w:firstLine="0"/>
              <w:jc w:val="center"/>
            </w:pPr>
            <w:r>
              <w:rPr>
                <w:rFonts w:hint="eastAsia"/>
              </w:rPr>
              <w:t>2.7</w:t>
            </w:r>
          </w:p>
        </w:tc>
        <w:tc>
          <w:tcPr>
            <w:tcW w:w="1630" w:type="dxa"/>
            <w:vAlign w:val="center"/>
          </w:tcPr>
          <w:p w:rsidR="00977DA8" w:rsidRDefault="00F05942">
            <w:pPr>
              <w:ind w:firstLineChars="0" w:firstLine="0"/>
            </w:pPr>
            <w:r>
              <w:rPr>
                <w:rFonts w:hint="eastAsia"/>
              </w:rPr>
              <w:t>2015-12-9</w:t>
            </w:r>
          </w:p>
        </w:tc>
        <w:tc>
          <w:tcPr>
            <w:tcW w:w="1701" w:type="dxa"/>
            <w:vAlign w:val="center"/>
          </w:tcPr>
          <w:p w:rsidR="00977DA8" w:rsidRDefault="00F05942">
            <w:pPr>
              <w:ind w:firstLineChars="0" w:firstLine="0"/>
            </w:pPr>
            <w:r>
              <w:rPr>
                <w:rFonts w:hint="eastAsia"/>
              </w:rPr>
              <w:t>ChenYaDing</w:t>
            </w:r>
          </w:p>
        </w:tc>
        <w:tc>
          <w:tcPr>
            <w:tcW w:w="4495" w:type="dxa"/>
            <w:vAlign w:val="center"/>
          </w:tcPr>
          <w:p w:rsidR="00977DA8" w:rsidRDefault="00F05942">
            <w:pPr>
              <w:pStyle w:val="14"/>
              <w:numPr>
                <w:ilvl w:val="0"/>
                <w:numId w:val="6"/>
              </w:numPr>
              <w:ind w:firstLine="400"/>
              <w:jc w:val="both"/>
            </w:pPr>
            <w:r>
              <w:rPr>
                <w:rFonts w:hint="eastAsia"/>
              </w:rPr>
              <w:t>整理</w:t>
            </w:r>
            <w:hyperlink w:anchor="_其他文件格式" w:history="1">
              <w:r>
                <w:rPr>
                  <w:rStyle w:val="ae"/>
                  <w:rFonts w:hint="eastAsia"/>
                </w:rPr>
                <w:t>其它文件格式</w:t>
              </w:r>
            </w:hyperlink>
          </w:p>
        </w:tc>
      </w:tr>
      <w:tr w:rsidR="00977DA8">
        <w:tc>
          <w:tcPr>
            <w:tcW w:w="1030" w:type="dxa"/>
            <w:vAlign w:val="center"/>
          </w:tcPr>
          <w:p w:rsidR="00977DA8" w:rsidRDefault="00F05942">
            <w:pPr>
              <w:ind w:firstLineChars="0" w:firstLine="0"/>
              <w:jc w:val="center"/>
            </w:pPr>
            <w:r>
              <w:rPr>
                <w:rFonts w:hint="eastAsia"/>
              </w:rPr>
              <w:t>2.7</w:t>
            </w:r>
          </w:p>
        </w:tc>
        <w:tc>
          <w:tcPr>
            <w:tcW w:w="1630" w:type="dxa"/>
            <w:vAlign w:val="center"/>
          </w:tcPr>
          <w:p w:rsidR="00977DA8" w:rsidRDefault="00F05942">
            <w:pPr>
              <w:ind w:firstLineChars="0" w:firstLine="0"/>
            </w:pPr>
            <w:r>
              <w:rPr>
                <w:rFonts w:hint="eastAsia"/>
              </w:rPr>
              <w:t>2015-12-29</w:t>
            </w:r>
          </w:p>
        </w:tc>
        <w:tc>
          <w:tcPr>
            <w:tcW w:w="1701" w:type="dxa"/>
            <w:vAlign w:val="center"/>
          </w:tcPr>
          <w:p w:rsidR="00977DA8" w:rsidRDefault="00F05942">
            <w:pPr>
              <w:ind w:firstLineChars="0" w:firstLine="0"/>
            </w:pPr>
            <w:r>
              <w:rPr>
                <w:rFonts w:hint="eastAsia"/>
              </w:rPr>
              <w:t>Fan Chuanghong</w:t>
            </w:r>
          </w:p>
        </w:tc>
        <w:tc>
          <w:tcPr>
            <w:tcW w:w="4495" w:type="dxa"/>
            <w:vAlign w:val="center"/>
          </w:tcPr>
          <w:p w:rsidR="00977DA8" w:rsidRDefault="00F05942">
            <w:pPr>
              <w:pStyle w:val="14"/>
              <w:numPr>
                <w:ilvl w:val="0"/>
                <w:numId w:val="7"/>
              </w:numPr>
              <w:ind w:firstLine="400"/>
            </w:pPr>
            <w:r>
              <w:rPr>
                <w:rFonts w:hint="eastAsia"/>
              </w:rPr>
              <w:t>添加了</w:t>
            </w:r>
            <w:r>
              <w:rPr>
                <w:rFonts w:hint="eastAsia"/>
              </w:rPr>
              <w:t xml:space="preserve"> </w:t>
            </w:r>
            <w:hyperlink w:anchor="_设置是否显示轮播信息命令" w:history="1">
              <w:r>
                <w:rPr>
                  <w:rStyle w:val="ae"/>
                  <w:rFonts w:hint="eastAsia"/>
                </w:rPr>
                <w:t>是否显示轮播信息命令</w:t>
              </w:r>
            </w:hyperlink>
          </w:p>
          <w:p w:rsidR="00977DA8" w:rsidRDefault="00F05942">
            <w:pPr>
              <w:pStyle w:val="14"/>
              <w:numPr>
                <w:ilvl w:val="0"/>
                <w:numId w:val="7"/>
              </w:numPr>
              <w:ind w:firstLine="400"/>
            </w:pPr>
            <w:r>
              <w:rPr>
                <w:rFonts w:hint="eastAsia"/>
              </w:rPr>
              <w:t>添加了</w:t>
            </w:r>
            <w:hyperlink w:anchor="_查询字库信息命令" w:history="1">
              <w:r>
                <w:rPr>
                  <w:rStyle w:val="ae"/>
                  <w:rFonts w:hint="eastAsia"/>
                </w:rPr>
                <w:t>查询字库的详细信息的命令</w:t>
              </w:r>
            </w:hyperlink>
          </w:p>
        </w:tc>
      </w:tr>
      <w:tr w:rsidR="00977DA8">
        <w:tc>
          <w:tcPr>
            <w:tcW w:w="1030" w:type="dxa"/>
            <w:vAlign w:val="center"/>
          </w:tcPr>
          <w:p w:rsidR="00977DA8" w:rsidRDefault="00F05942">
            <w:pPr>
              <w:ind w:firstLineChars="0" w:firstLine="0"/>
              <w:jc w:val="center"/>
            </w:pPr>
            <w:r>
              <w:rPr>
                <w:rFonts w:hint="eastAsia"/>
              </w:rPr>
              <w:t>2.8</w:t>
            </w:r>
          </w:p>
        </w:tc>
        <w:tc>
          <w:tcPr>
            <w:tcW w:w="1630" w:type="dxa"/>
            <w:vAlign w:val="center"/>
          </w:tcPr>
          <w:p w:rsidR="00977DA8" w:rsidRDefault="00F05942">
            <w:pPr>
              <w:ind w:firstLineChars="0" w:firstLine="0"/>
            </w:pPr>
            <w:r>
              <w:rPr>
                <w:rFonts w:hint="eastAsia"/>
              </w:rPr>
              <w:t>2016-3-5</w:t>
            </w:r>
          </w:p>
        </w:tc>
        <w:tc>
          <w:tcPr>
            <w:tcW w:w="1701" w:type="dxa"/>
            <w:vAlign w:val="center"/>
          </w:tcPr>
          <w:p w:rsidR="00977DA8" w:rsidRDefault="00F05942">
            <w:pPr>
              <w:ind w:firstLineChars="0" w:firstLine="0"/>
            </w:pPr>
            <w:r>
              <w:rPr>
                <w:rFonts w:hint="eastAsia"/>
              </w:rPr>
              <w:t>Fan Chuanghong</w:t>
            </w:r>
          </w:p>
        </w:tc>
        <w:tc>
          <w:tcPr>
            <w:tcW w:w="4495" w:type="dxa"/>
            <w:vAlign w:val="center"/>
          </w:tcPr>
          <w:p w:rsidR="00977DA8" w:rsidRDefault="00303B16">
            <w:pPr>
              <w:pStyle w:val="14"/>
              <w:numPr>
                <w:ilvl w:val="0"/>
                <w:numId w:val="8"/>
              </w:numPr>
              <w:ind w:firstLine="400"/>
            </w:pPr>
            <w:hyperlink w:anchor="_参数回读命令" w:history="1">
              <w:r w:rsidR="00F05942">
                <w:rPr>
                  <w:rStyle w:val="ae"/>
                  <w:rFonts w:hint="eastAsia"/>
                </w:rPr>
                <w:t>添加参数回读命令</w:t>
              </w:r>
            </w:hyperlink>
          </w:p>
        </w:tc>
      </w:tr>
      <w:tr w:rsidR="00977DA8">
        <w:tc>
          <w:tcPr>
            <w:tcW w:w="1030" w:type="dxa"/>
            <w:vAlign w:val="center"/>
          </w:tcPr>
          <w:p w:rsidR="00977DA8" w:rsidRDefault="00F05942">
            <w:pPr>
              <w:ind w:firstLineChars="0" w:firstLine="0"/>
              <w:jc w:val="center"/>
            </w:pPr>
            <w:r>
              <w:rPr>
                <w:rFonts w:hint="eastAsia"/>
              </w:rPr>
              <w:t>2.9</w:t>
            </w:r>
          </w:p>
        </w:tc>
        <w:tc>
          <w:tcPr>
            <w:tcW w:w="1630" w:type="dxa"/>
            <w:vAlign w:val="center"/>
          </w:tcPr>
          <w:p w:rsidR="00977DA8" w:rsidRDefault="00F05942">
            <w:pPr>
              <w:ind w:firstLineChars="0" w:firstLine="0"/>
            </w:pPr>
            <w:r>
              <w:t>2016-6-7</w:t>
            </w:r>
          </w:p>
        </w:tc>
        <w:tc>
          <w:tcPr>
            <w:tcW w:w="1701" w:type="dxa"/>
            <w:vAlign w:val="center"/>
          </w:tcPr>
          <w:p w:rsidR="00977DA8" w:rsidRDefault="00F05942">
            <w:pPr>
              <w:ind w:firstLineChars="0" w:firstLine="0"/>
            </w:pPr>
            <w:r>
              <w:rPr>
                <w:rFonts w:hint="eastAsia"/>
              </w:rPr>
              <w:t>zhangwz</w:t>
            </w:r>
          </w:p>
        </w:tc>
        <w:tc>
          <w:tcPr>
            <w:tcW w:w="4495" w:type="dxa"/>
            <w:vAlign w:val="center"/>
          </w:tcPr>
          <w:p w:rsidR="00977DA8" w:rsidRDefault="00303B16">
            <w:pPr>
              <w:pStyle w:val="14"/>
              <w:tabs>
                <w:tab w:val="left" w:pos="425"/>
              </w:tabs>
              <w:ind w:left="425" w:firstLineChars="0" w:firstLine="0"/>
            </w:pPr>
            <w:hyperlink w:anchor="_区域数据格式_3" w:history="1">
              <w:r w:rsidR="00F05942">
                <w:rPr>
                  <w:rStyle w:val="ae"/>
                  <w:rFonts w:hint="eastAsia"/>
                </w:rPr>
                <w:t>区域信息中添加了语音控制信息</w:t>
              </w:r>
            </w:hyperlink>
          </w:p>
        </w:tc>
      </w:tr>
      <w:tr w:rsidR="00977DA8">
        <w:tc>
          <w:tcPr>
            <w:tcW w:w="1030" w:type="dxa"/>
            <w:vAlign w:val="center"/>
          </w:tcPr>
          <w:p w:rsidR="00977DA8" w:rsidRDefault="00F05942">
            <w:pPr>
              <w:ind w:firstLineChars="0" w:firstLine="0"/>
              <w:jc w:val="center"/>
            </w:pPr>
            <w:r>
              <w:rPr>
                <w:rFonts w:hint="eastAsia"/>
              </w:rPr>
              <w:t>3.0</w:t>
            </w:r>
          </w:p>
        </w:tc>
        <w:tc>
          <w:tcPr>
            <w:tcW w:w="1630" w:type="dxa"/>
            <w:vAlign w:val="center"/>
          </w:tcPr>
          <w:p w:rsidR="00977DA8" w:rsidRDefault="00F05942">
            <w:pPr>
              <w:ind w:firstLineChars="0" w:firstLine="0"/>
            </w:pPr>
            <w:r>
              <w:t>2016-6-14</w:t>
            </w:r>
          </w:p>
        </w:tc>
        <w:tc>
          <w:tcPr>
            <w:tcW w:w="1701" w:type="dxa"/>
            <w:vAlign w:val="center"/>
          </w:tcPr>
          <w:p w:rsidR="00977DA8" w:rsidRDefault="00F05942">
            <w:pPr>
              <w:ind w:firstLineChars="0" w:firstLine="0"/>
            </w:pPr>
            <w:r>
              <w:rPr>
                <w:rFonts w:hint="eastAsia"/>
              </w:rPr>
              <w:t>zhangwz</w:t>
            </w:r>
          </w:p>
        </w:tc>
        <w:tc>
          <w:tcPr>
            <w:tcW w:w="4495" w:type="dxa"/>
            <w:vAlign w:val="center"/>
          </w:tcPr>
          <w:p w:rsidR="00977DA8" w:rsidRDefault="00F05942">
            <w:pPr>
              <w:pStyle w:val="14"/>
              <w:tabs>
                <w:tab w:val="left" w:pos="425"/>
              </w:tabs>
              <w:ind w:left="425" w:firstLineChars="0" w:firstLine="0"/>
            </w:pPr>
            <w:r>
              <w:rPr>
                <w:rFonts w:hint="eastAsia"/>
              </w:rPr>
              <w:t>区域信息中添加了模式</w:t>
            </w:r>
            <w:r>
              <w:rPr>
                <w:rFonts w:hint="eastAsia"/>
              </w:rPr>
              <w:t>2</w:t>
            </w:r>
            <w:r>
              <w:rPr>
                <w:rFonts w:hint="eastAsia"/>
              </w:rPr>
              <w:t>时的语音数据长度</w:t>
            </w:r>
            <w:r>
              <w:rPr>
                <w:rFonts w:hint="eastAsia"/>
              </w:rPr>
              <w:t>,</w:t>
            </w:r>
            <w:r>
              <w:rPr>
                <w:rFonts w:hint="eastAsia"/>
              </w:rPr>
              <w:t>以便于下位机使用</w:t>
            </w:r>
          </w:p>
        </w:tc>
      </w:tr>
      <w:tr w:rsidR="00977DA8">
        <w:tc>
          <w:tcPr>
            <w:tcW w:w="1030" w:type="dxa"/>
            <w:vAlign w:val="center"/>
          </w:tcPr>
          <w:p w:rsidR="00977DA8" w:rsidRDefault="00F05942">
            <w:pPr>
              <w:ind w:firstLineChars="0" w:firstLine="0"/>
              <w:jc w:val="center"/>
            </w:pPr>
            <w:r>
              <w:rPr>
                <w:rFonts w:hint="eastAsia"/>
              </w:rPr>
              <w:t>3.1</w:t>
            </w:r>
          </w:p>
        </w:tc>
        <w:tc>
          <w:tcPr>
            <w:tcW w:w="1630" w:type="dxa"/>
            <w:vAlign w:val="center"/>
          </w:tcPr>
          <w:p w:rsidR="00977DA8" w:rsidRDefault="00F05942">
            <w:pPr>
              <w:ind w:firstLineChars="0" w:firstLine="0"/>
            </w:pPr>
            <w:r>
              <w:t>2016-6-30</w:t>
            </w:r>
          </w:p>
        </w:tc>
        <w:tc>
          <w:tcPr>
            <w:tcW w:w="1701" w:type="dxa"/>
            <w:vAlign w:val="center"/>
          </w:tcPr>
          <w:p w:rsidR="00977DA8" w:rsidRDefault="00F05942">
            <w:pPr>
              <w:ind w:firstLineChars="0" w:firstLine="0"/>
            </w:pPr>
            <w:r>
              <w:rPr>
                <w:rFonts w:hint="eastAsia"/>
              </w:rPr>
              <w:t>zhangwz</w:t>
            </w:r>
          </w:p>
        </w:tc>
        <w:tc>
          <w:tcPr>
            <w:tcW w:w="4495" w:type="dxa"/>
            <w:vAlign w:val="center"/>
          </w:tcPr>
          <w:p w:rsidR="00977DA8" w:rsidRDefault="00303B16">
            <w:pPr>
              <w:pStyle w:val="14"/>
              <w:tabs>
                <w:tab w:val="left" w:pos="425"/>
              </w:tabs>
              <w:ind w:left="425" w:firstLineChars="0" w:firstLine="0"/>
            </w:pPr>
            <w:hyperlink w:anchor="语音播放次数" w:history="1">
              <w:r w:rsidR="00F05942">
                <w:rPr>
                  <w:rStyle w:val="ad"/>
                  <w:rFonts w:hint="eastAsia"/>
                </w:rPr>
                <w:t>区域信息中增加了播放次数参数</w:t>
              </w:r>
            </w:hyperlink>
          </w:p>
          <w:p w:rsidR="00977DA8" w:rsidRDefault="00303B16">
            <w:pPr>
              <w:pStyle w:val="14"/>
              <w:tabs>
                <w:tab w:val="left" w:pos="425"/>
              </w:tabs>
              <w:ind w:left="425" w:firstLineChars="0" w:firstLine="0"/>
            </w:pPr>
            <w:hyperlink w:anchor="屏参颜色信息" w:history="1">
              <w:r w:rsidR="00F05942">
                <w:rPr>
                  <w:rStyle w:val="ae"/>
                  <w:rFonts w:hint="eastAsia"/>
                </w:rPr>
                <w:t>明确了屏参文件中颜色信息</w:t>
              </w:r>
            </w:hyperlink>
          </w:p>
        </w:tc>
      </w:tr>
      <w:tr w:rsidR="00977DA8">
        <w:tc>
          <w:tcPr>
            <w:tcW w:w="1030" w:type="dxa"/>
            <w:vAlign w:val="center"/>
          </w:tcPr>
          <w:p w:rsidR="00977DA8" w:rsidRDefault="00F05942">
            <w:pPr>
              <w:ind w:firstLineChars="0" w:firstLine="0"/>
              <w:jc w:val="center"/>
            </w:pPr>
            <w:r>
              <w:rPr>
                <w:rFonts w:hint="eastAsia"/>
              </w:rPr>
              <w:t>3.2</w:t>
            </w:r>
          </w:p>
        </w:tc>
        <w:tc>
          <w:tcPr>
            <w:tcW w:w="1630" w:type="dxa"/>
            <w:vAlign w:val="center"/>
          </w:tcPr>
          <w:p w:rsidR="00977DA8" w:rsidRDefault="00F05942">
            <w:pPr>
              <w:ind w:firstLineChars="0" w:firstLine="0"/>
            </w:pPr>
            <w:r>
              <w:rPr>
                <w:rFonts w:hint="eastAsia"/>
              </w:rPr>
              <w:t>2016-6-30</w:t>
            </w:r>
          </w:p>
        </w:tc>
        <w:tc>
          <w:tcPr>
            <w:tcW w:w="1701" w:type="dxa"/>
            <w:vAlign w:val="center"/>
          </w:tcPr>
          <w:p w:rsidR="00977DA8" w:rsidRDefault="00F05942">
            <w:pPr>
              <w:ind w:firstLineChars="0" w:firstLine="0"/>
            </w:pPr>
            <w:r>
              <w:rPr>
                <w:rFonts w:hint="eastAsia"/>
              </w:rPr>
              <w:t>Xukr</w:t>
            </w:r>
          </w:p>
        </w:tc>
        <w:tc>
          <w:tcPr>
            <w:tcW w:w="4495" w:type="dxa"/>
            <w:vAlign w:val="center"/>
          </w:tcPr>
          <w:p w:rsidR="00977DA8" w:rsidRDefault="00303B16">
            <w:pPr>
              <w:pStyle w:val="14"/>
              <w:tabs>
                <w:tab w:val="left" w:pos="425"/>
              </w:tabs>
              <w:ind w:firstLine="400"/>
            </w:pPr>
            <w:hyperlink w:anchor="_转义字符定义" w:history="1">
              <w:r w:rsidR="00F05942">
                <w:rPr>
                  <w:rStyle w:val="ad"/>
                  <w:rFonts w:hint="eastAsia"/>
                </w:rPr>
                <w:t>添加了支持全彩项</w:t>
              </w:r>
            </w:hyperlink>
          </w:p>
        </w:tc>
      </w:tr>
      <w:tr w:rsidR="00977DA8">
        <w:tc>
          <w:tcPr>
            <w:tcW w:w="1030" w:type="dxa"/>
            <w:vAlign w:val="center"/>
          </w:tcPr>
          <w:p w:rsidR="00977DA8" w:rsidRDefault="00F05942">
            <w:pPr>
              <w:ind w:firstLineChars="0" w:firstLine="0"/>
              <w:jc w:val="center"/>
            </w:pPr>
            <w:r>
              <w:rPr>
                <w:rFonts w:hint="eastAsia"/>
              </w:rPr>
              <w:t>3.3</w:t>
            </w:r>
          </w:p>
        </w:tc>
        <w:tc>
          <w:tcPr>
            <w:tcW w:w="1630" w:type="dxa"/>
            <w:vAlign w:val="center"/>
          </w:tcPr>
          <w:p w:rsidR="00977DA8" w:rsidRDefault="00F05942">
            <w:pPr>
              <w:ind w:firstLineChars="0" w:firstLine="0"/>
            </w:pPr>
            <w:r>
              <w:t>2016-8-1</w:t>
            </w:r>
          </w:p>
        </w:tc>
        <w:tc>
          <w:tcPr>
            <w:tcW w:w="1701" w:type="dxa"/>
            <w:vAlign w:val="center"/>
          </w:tcPr>
          <w:p w:rsidR="00977DA8" w:rsidRDefault="00F05942">
            <w:pPr>
              <w:ind w:firstLineChars="0" w:firstLine="0"/>
            </w:pPr>
            <w:r>
              <w:rPr>
                <w:rFonts w:hint="eastAsia"/>
              </w:rPr>
              <w:t>zhangwz</w:t>
            </w:r>
          </w:p>
        </w:tc>
        <w:tc>
          <w:tcPr>
            <w:tcW w:w="4495" w:type="dxa"/>
            <w:vAlign w:val="center"/>
          </w:tcPr>
          <w:p w:rsidR="00977DA8" w:rsidRDefault="00303B16">
            <w:pPr>
              <w:pStyle w:val="14"/>
              <w:tabs>
                <w:tab w:val="left" w:pos="425"/>
              </w:tabs>
              <w:ind w:firstLine="400"/>
              <w:rPr>
                <w:rStyle w:val="ae"/>
              </w:rPr>
            </w:pPr>
            <w:hyperlink w:anchor="动态区域处理模式" w:history="1">
              <w:r w:rsidR="00F05942">
                <w:rPr>
                  <w:rStyle w:val="ae"/>
                  <w:rFonts w:hint="eastAsia"/>
                </w:rPr>
                <w:t>发送实时显示信息时将一个保留字修改为处理模式字节</w:t>
              </w:r>
            </w:hyperlink>
          </w:p>
        </w:tc>
      </w:tr>
      <w:tr w:rsidR="00977DA8">
        <w:tc>
          <w:tcPr>
            <w:tcW w:w="1030" w:type="dxa"/>
            <w:vAlign w:val="center"/>
          </w:tcPr>
          <w:p w:rsidR="00977DA8" w:rsidRDefault="00F05942">
            <w:pPr>
              <w:ind w:firstLineChars="0" w:firstLine="0"/>
              <w:jc w:val="center"/>
            </w:pPr>
            <w:r>
              <w:rPr>
                <w:rFonts w:hint="eastAsia"/>
              </w:rPr>
              <w:t>3.4</w:t>
            </w:r>
          </w:p>
        </w:tc>
        <w:tc>
          <w:tcPr>
            <w:tcW w:w="1630" w:type="dxa"/>
            <w:vAlign w:val="center"/>
          </w:tcPr>
          <w:p w:rsidR="00977DA8" w:rsidRDefault="00F05942">
            <w:pPr>
              <w:ind w:firstLineChars="0" w:firstLine="0"/>
            </w:pPr>
            <w:r>
              <w:t>2016-8-1</w:t>
            </w:r>
          </w:p>
        </w:tc>
        <w:tc>
          <w:tcPr>
            <w:tcW w:w="1701" w:type="dxa"/>
            <w:vAlign w:val="center"/>
          </w:tcPr>
          <w:p w:rsidR="00977DA8" w:rsidRDefault="00F05942">
            <w:pPr>
              <w:ind w:firstLineChars="0" w:firstLine="0"/>
            </w:pPr>
            <w:r>
              <w:rPr>
                <w:rFonts w:hint="eastAsia"/>
              </w:rPr>
              <w:t>zhangwz</w:t>
            </w:r>
          </w:p>
        </w:tc>
        <w:tc>
          <w:tcPr>
            <w:tcW w:w="4495" w:type="dxa"/>
            <w:vAlign w:val="center"/>
          </w:tcPr>
          <w:p w:rsidR="00977DA8" w:rsidRDefault="00303B16">
            <w:pPr>
              <w:pStyle w:val="14"/>
              <w:tabs>
                <w:tab w:val="left" w:pos="425"/>
              </w:tabs>
              <w:ind w:firstLine="400"/>
              <w:rPr>
                <w:rStyle w:val="ae"/>
              </w:rPr>
            </w:pPr>
            <w:hyperlink w:anchor="校验模式" w:history="1">
              <w:r w:rsidR="00F05942">
                <w:rPr>
                  <w:rStyle w:val="ae"/>
                  <w:rFonts w:hint="eastAsia"/>
                </w:rPr>
                <w:t>包头数据格式中将一个保留字修改为校验模式，以便于客户进行开发</w:t>
              </w:r>
            </w:hyperlink>
          </w:p>
        </w:tc>
      </w:tr>
      <w:tr w:rsidR="00977DA8">
        <w:tc>
          <w:tcPr>
            <w:tcW w:w="1030" w:type="dxa"/>
            <w:vAlign w:val="center"/>
          </w:tcPr>
          <w:p w:rsidR="00977DA8" w:rsidRDefault="00F05942">
            <w:pPr>
              <w:ind w:firstLineChars="0" w:firstLine="0"/>
              <w:jc w:val="center"/>
            </w:pPr>
            <w:r>
              <w:rPr>
                <w:rFonts w:hint="eastAsia"/>
              </w:rPr>
              <w:t>3.5</w:t>
            </w:r>
          </w:p>
        </w:tc>
        <w:tc>
          <w:tcPr>
            <w:tcW w:w="1630" w:type="dxa"/>
            <w:vAlign w:val="center"/>
          </w:tcPr>
          <w:p w:rsidR="00977DA8" w:rsidRDefault="00F05942">
            <w:pPr>
              <w:ind w:firstLineChars="0" w:firstLine="0"/>
            </w:pPr>
            <w:r>
              <w:rPr>
                <w:rFonts w:hint="eastAsia"/>
              </w:rPr>
              <w:t>2017-3-27</w:t>
            </w:r>
          </w:p>
        </w:tc>
        <w:tc>
          <w:tcPr>
            <w:tcW w:w="1701" w:type="dxa"/>
            <w:vAlign w:val="center"/>
          </w:tcPr>
          <w:p w:rsidR="00977DA8" w:rsidRDefault="005D3A6B">
            <w:pPr>
              <w:ind w:firstLineChars="0" w:firstLine="0"/>
            </w:pPr>
            <w:r>
              <w:rPr>
                <w:rFonts w:hint="eastAsia"/>
              </w:rPr>
              <w:t>chen</w:t>
            </w:r>
            <w:r w:rsidR="00F05942">
              <w:rPr>
                <w:rFonts w:hint="eastAsia"/>
              </w:rPr>
              <w:t>jd</w:t>
            </w:r>
          </w:p>
        </w:tc>
        <w:tc>
          <w:tcPr>
            <w:tcW w:w="4495" w:type="dxa"/>
            <w:vAlign w:val="center"/>
          </w:tcPr>
          <w:p w:rsidR="00977DA8" w:rsidRDefault="00303B16">
            <w:pPr>
              <w:pStyle w:val="14"/>
              <w:tabs>
                <w:tab w:val="left" w:pos="425"/>
              </w:tabs>
              <w:ind w:firstLine="400"/>
            </w:pPr>
            <w:hyperlink w:anchor="_清屏" w:history="1">
              <w:r w:rsidR="00F05942">
                <w:rPr>
                  <w:rStyle w:val="ae"/>
                </w:rPr>
                <w:t>添加清屏命令</w:t>
              </w:r>
            </w:hyperlink>
          </w:p>
        </w:tc>
      </w:tr>
    </w:tbl>
    <w:p w:rsidR="00977DA8" w:rsidRDefault="00977DA8">
      <w:pPr>
        <w:ind w:firstLine="400"/>
        <w:rPr>
          <w:rFonts w:ascii="微软雅黑" w:hAnsi="微软雅黑"/>
        </w:rPr>
      </w:pP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0"/>
        <w:gridCol w:w="1630"/>
        <w:gridCol w:w="1701"/>
        <w:gridCol w:w="4495"/>
      </w:tblGrid>
      <w:tr w:rsidR="00977DA8">
        <w:tc>
          <w:tcPr>
            <w:tcW w:w="1030" w:type="dxa"/>
            <w:vAlign w:val="center"/>
          </w:tcPr>
          <w:p w:rsidR="00977DA8" w:rsidRDefault="00F05942">
            <w:pPr>
              <w:ind w:firstLineChars="0" w:firstLine="0"/>
              <w:jc w:val="center"/>
            </w:pPr>
            <w:r>
              <w:rPr>
                <w:rFonts w:hint="eastAsia"/>
              </w:rPr>
              <w:lastRenderedPageBreak/>
              <w:t>3.6</w:t>
            </w:r>
          </w:p>
        </w:tc>
        <w:tc>
          <w:tcPr>
            <w:tcW w:w="1630" w:type="dxa"/>
            <w:vAlign w:val="center"/>
          </w:tcPr>
          <w:p w:rsidR="00977DA8" w:rsidRDefault="00F05942">
            <w:pPr>
              <w:ind w:firstLineChars="0" w:firstLine="0"/>
            </w:pPr>
            <w:r>
              <w:rPr>
                <w:rFonts w:hint="eastAsia"/>
              </w:rPr>
              <w:t>2017-7-24</w:t>
            </w:r>
          </w:p>
        </w:tc>
        <w:tc>
          <w:tcPr>
            <w:tcW w:w="1701" w:type="dxa"/>
            <w:vAlign w:val="center"/>
          </w:tcPr>
          <w:p w:rsidR="00977DA8" w:rsidRDefault="00F05942">
            <w:pPr>
              <w:ind w:firstLineChars="0" w:firstLine="0"/>
            </w:pPr>
            <w:r>
              <w:rPr>
                <w:rFonts w:hint="eastAsia"/>
              </w:rPr>
              <w:t>chenyd</w:t>
            </w:r>
          </w:p>
        </w:tc>
        <w:tc>
          <w:tcPr>
            <w:tcW w:w="4495" w:type="dxa"/>
            <w:vAlign w:val="center"/>
          </w:tcPr>
          <w:p w:rsidR="00977DA8" w:rsidRDefault="00303B16">
            <w:pPr>
              <w:pStyle w:val="14"/>
              <w:tabs>
                <w:tab w:val="left" w:pos="425"/>
              </w:tabs>
              <w:ind w:firstLine="400"/>
            </w:pPr>
            <w:hyperlink w:anchor="_设置提示信息" w:history="1">
              <w:r w:rsidR="00F05942">
                <w:rPr>
                  <w:rStyle w:val="ae"/>
                  <w:rFonts w:hint="eastAsia"/>
                </w:rPr>
                <w:t>添加设置提示信息和删除提示信息命令</w:t>
              </w:r>
            </w:hyperlink>
          </w:p>
          <w:p w:rsidR="00977DA8" w:rsidRDefault="00303B16">
            <w:pPr>
              <w:pStyle w:val="14"/>
              <w:tabs>
                <w:tab w:val="left" w:pos="425"/>
              </w:tabs>
              <w:ind w:firstLine="400"/>
            </w:pPr>
            <w:hyperlink w:anchor="_控制器参数配置文件" w:history="1">
              <w:r w:rsidR="00F05942">
                <w:rPr>
                  <w:rStyle w:val="ae"/>
                  <w:rFonts w:hint="eastAsia"/>
                </w:rPr>
                <w:t>修改屏参文件中将保留字节，支持不同语言提示信息</w:t>
              </w:r>
            </w:hyperlink>
          </w:p>
          <w:p w:rsidR="00977DA8" w:rsidRDefault="00303B16">
            <w:pPr>
              <w:pStyle w:val="14"/>
              <w:tabs>
                <w:tab w:val="left" w:pos="425"/>
              </w:tabs>
              <w:ind w:firstLine="400"/>
            </w:pPr>
            <w:hyperlink w:anchor="_控制器参数配置文件" w:history="1">
              <w:r w:rsidR="00F05942">
                <w:rPr>
                  <w:rStyle w:val="ae"/>
                  <w:rFonts w:hint="eastAsia"/>
                </w:rPr>
                <w:t>在屏参文件中添加点阵模式字段</w:t>
              </w:r>
            </w:hyperlink>
          </w:p>
          <w:p w:rsidR="00977DA8" w:rsidRDefault="00303B16">
            <w:pPr>
              <w:pStyle w:val="14"/>
              <w:tabs>
                <w:tab w:val="left" w:pos="425"/>
              </w:tabs>
              <w:ind w:firstLine="400"/>
            </w:pPr>
            <w:hyperlink w:anchor="_参数回读指令" w:history="1">
              <w:r w:rsidR="00F05942">
                <w:rPr>
                  <w:rStyle w:val="ae"/>
                  <w:rFonts w:hint="eastAsia"/>
                </w:rPr>
                <w:t>在屏参回读中添加点阵模式参数以及保留字节</w:t>
              </w:r>
            </w:hyperlink>
          </w:p>
          <w:p w:rsidR="00977DA8" w:rsidRDefault="00303B16">
            <w:pPr>
              <w:pStyle w:val="14"/>
              <w:tabs>
                <w:tab w:val="left" w:pos="425"/>
              </w:tabs>
              <w:ind w:firstLine="400"/>
              <w:rPr>
                <w:rStyle w:val="ae"/>
              </w:rPr>
            </w:pPr>
            <w:hyperlink w:anchor="_区域数据格式_3" w:history="1">
              <w:r w:rsidR="00F05942">
                <w:rPr>
                  <w:rStyle w:val="ae"/>
                </w:rPr>
                <w:t>在区域参数</w:t>
              </w:r>
              <w:r w:rsidR="00F05942">
                <w:rPr>
                  <w:rStyle w:val="ae"/>
                  <w:rFonts w:hint="eastAsia"/>
                </w:rPr>
                <w:t>（</w:t>
              </w:r>
              <w:r w:rsidR="00F05942">
                <w:rPr>
                  <w:rStyle w:val="ae"/>
                  <w:rFonts w:hint="eastAsia"/>
                </w:rPr>
                <w:t>X</w:t>
              </w:r>
              <w:r w:rsidR="00F05942">
                <w:rPr>
                  <w:rStyle w:val="ae"/>
                  <w:rFonts w:hint="eastAsia"/>
                </w:rPr>
                <w:t>坐标和宽度）</w:t>
              </w:r>
              <w:r w:rsidR="00F05942">
                <w:rPr>
                  <w:rStyle w:val="ae"/>
                </w:rPr>
                <w:t>中添加以像</w:t>
              </w:r>
              <w:r w:rsidR="00F05942">
                <w:rPr>
                  <w:rStyle w:val="ae"/>
                  <w:rFonts w:hint="eastAsia"/>
                </w:rPr>
                <w:t>素点为单位标志</w:t>
              </w:r>
            </w:hyperlink>
          </w:p>
          <w:p w:rsidR="00977DA8" w:rsidRDefault="00303B16">
            <w:pPr>
              <w:pStyle w:val="14"/>
              <w:tabs>
                <w:tab w:val="left" w:pos="425"/>
              </w:tabs>
              <w:ind w:firstLine="400"/>
              <w:rPr>
                <w:rStyle w:val="ae"/>
              </w:rPr>
            </w:pPr>
            <w:hyperlink w:anchor="_查询字库信息命令" w:history="1">
              <w:r w:rsidR="00F05942">
                <w:rPr>
                  <w:rStyle w:val="ae"/>
                  <w:rFonts w:hint="eastAsia"/>
                </w:rPr>
                <w:t>在查询字库信息命令返回数据样式中添加两保留字段</w:t>
              </w:r>
            </w:hyperlink>
          </w:p>
        </w:tc>
      </w:tr>
      <w:tr w:rsidR="005D3A6B">
        <w:tc>
          <w:tcPr>
            <w:tcW w:w="1030" w:type="dxa"/>
            <w:vAlign w:val="center"/>
          </w:tcPr>
          <w:p w:rsidR="005D3A6B" w:rsidRDefault="005D3A6B">
            <w:pPr>
              <w:ind w:firstLineChars="0" w:firstLine="0"/>
              <w:jc w:val="center"/>
            </w:pPr>
            <w:r>
              <w:rPr>
                <w:rFonts w:hint="eastAsia"/>
              </w:rPr>
              <w:t>3.6</w:t>
            </w:r>
          </w:p>
        </w:tc>
        <w:tc>
          <w:tcPr>
            <w:tcW w:w="1630" w:type="dxa"/>
            <w:vAlign w:val="center"/>
          </w:tcPr>
          <w:p w:rsidR="005D3A6B" w:rsidRDefault="005D3A6B" w:rsidP="00A764C9">
            <w:pPr>
              <w:ind w:firstLineChars="0" w:firstLine="0"/>
            </w:pPr>
            <w:r>
              <w:rPr>
                <w:rFonts w:hint="eastAsia"/>
              </w:rPr>
              <w:t>2017-</w:t>
            </w:r>
            <w:r w:rsidR="00A764C9">
              <w:t>8</w:t>
            </w:r>
            <w:r>
              <w:rPr>
                <w:rFonts w:hint="eastAsia"/>
              </w:rPr>
              <w:t>-2</w:t>
            </w:r>
            <w:r w:rsidR="00A764C9">
              <w:t>3</w:t>
            </w:r>
          </w:p>
        </w:tc>
        <w:tc>
          <w:tcPr>
            <w:tcW w:w="1701" w:type="dxa"/>
            <w:vAlign w:val="center"/>
          </w:tcPr>
          <w:p w:rsidR="005D3A6B" w:rsidRDefault="005D3A6B">
            <w:pPr>
              <w:ind w:firstLineChars="0" w:firstLine="0"/>
            </w:pPr>
            <w:r>
              <w:rPr>
                <w:rFonts w:hint="eastAsia"/>
              </w:rPr>
              <w:t>chenjd</w:t>
            </w:r>
          </w:p>
        </w:tc>
        <w:tc>
          <w:tcPr>
            <w:tcW w:w="4495" w:type="dxa"/>
            <w:vAlign w:val="center"/>
          </w:tcPr>
          <w:p w:rsidR="005D3A6B" w:rsidRPr="005D3A6B" w:rsidRDefault="005D3A6B">
            <w:pPr>
              <w:pStyle w:val="14"/>
              <w:tabs>
                <w:tab w:val="left" w:pos="425"/>
              </w:tabs>
              <w:ind w:firstLine="400"/>
              <w:rPr>
                <w:rStyle w:val="ae"/>
              </w:rPr>
            </w:pPr>
            <w:r>
              <w:rPr>
                <w:rStyle w:val="ae"/>
              </w:rPr>
              <w:fldChar w:fldCharType="begin"/>
            </w:r>
            <w:r>
              <w:rPr>
                <w:rStyle w:val="ae"/>
              </w:rPr>
              <w:instrText xml:space="preserve"> HYPERLINK  \l "</w:instrText>
            </w:r>
            <w:r>
              <w:rPr>
                <w:rStyle w:val="ae"/>
                <w:rFonts w:hint="eastAsia"/>
              </w:rPr>
              <w:instrText>_</w:instrText>
            </w:r>
            <w:r>
              <w:rPr>
                <w:rStyle w:val="ae"/>
                <w:rFonts w:hint="eastAsia"/>
              </w:rPr>
              <w:instrText>区域数据格式</w:instrText>
            </w:r>
            <w:r>
              <w:rPr>
                <w:rStyle w:val="ae"/>
                <w:rFonts w:hint="eastAsia"/>
              </w:rPr>
              <w:instrText>_3</w:instrText>
            </w:r>
            <w:r>
              <w:rPr>
                <w:rStyle w:val="ae"/>
              </w:rPr>
              <w:instrText xml:space="preserve">" </w:instrText>
            </w:r>
            <w:r>
              <w:rPr>
                <w:rStyle w:val="ae"/>
              </w:rPr>
              <w:fldChar w:fldCharType="separate"/>
            </w:r>
            <w:r w:rsidRPr="005D3A6B">
              <w:rPr>
                <w:rStyle w:val="ae"/>
                <w:rFonts w:hint="eastAsia"/>
              </w:rPr>
              <w:t>完善动态区运行模式</w:t>
            </w:r>
          </w:p>
          <w:p w:rsidR="005D3A6B" w:rsidRPr="005D3A6B" w:rsidRDefault="005D3A6B" w:rsidP="005D3A6B">
            <w:pPr>
              <w:pStyle w:val="14"/>
              <w:tabs>
                <w:tab w:val="left" w:pos="425"/>
              </w:tabs>
              <w:ind w:firstLine="400"/>
              <w:rPr>
                <w:rStyle w:val="ae"/>
              </w:rPr>
            </w:pPr>
            <w:r w:rsidRPr="005D3A6B">
              <w:rPr>
                <w:rStyle w:val="ae"/>
                <w:rFonts w:hint="eastAsia"/>
              </w:rPr>
              <w:t>0</w:t>
            </w:r>
            <w:r w:rsidRPr="005D3A6B">
              <w:rPr>
                <w:rStyle w:val="ae"/>
                <w:rFonts w:hint="eastAsia"/>
              </w:rPr>
              <w:t>—动态区数据循环显示。</w:t>
            </w:r>
          </w:p>
          <w:p w:rsidR="005D3A6B" w:rsidRPr="005D3A6B" w:rsidRDefault="005D3A6B" w:rsidP="005D3A6B">
            <w:pPr>
              <w:pStyle w:val="14"/>
              <w:tabs>
                <w:tab w:val="left" w:pos="425"/>
              </w:tabs>
              <w:ind w:firstLine="400"/>
              <w:rPr>
                <w:rStyle w:val="ae"/>
              </w:rPr>
            </w:pPr>
            <w:r w:rsidRPr="005D3A6B">
              <w:rPr>
                <w:rStyle w:val="ae"/>
                <w:rFonts w:hint="eastAsia"/>
              </w:rPr>
              <w:t>1</w:t>
            </w:r>
            <w:r w:rsidRPr="005D3A6B">
              <w:rPr>
                <w:rStyle w:val="ae"/>
                <w:rFonts w:hint="eastAsia"/>
              </w:rPr>
              <w:t>—动态区数据显示完成后静止显示最后一页数据。</w:t>
            </w:r>
          </w:p>
          <w:p w:rsidR="005D3A6B" w:rsidRPr="005D3A6B" w:rsidRDefault="005D3A6B" w:rsidP="005D3A6B">
            <w:pPr>
              <w:pStyle w:val="14"/>
              <w:tabs>
                <w:tab w:val="left" w:pos="425"/>
              </w:tabs>
              <w:ind w:firstLine="400"/>
              <w:rPr>
                <w:rStyle w:val="ae"/>
              </w:rPr>
            </w:pPr>
            <w:r w:rsidRPr="005D3A6B">
              <w:rPr>
                <w:rStyle w:val="ae"/>
                <w:rFonts w:hint="eastAsia"/>
              </w:rPr>
              <w:t>2</w:t>
            </w:r>
            <w:r w:rsidRPr="005D3A6B">
              <w:rPr>
                <w:rStyle w:val="ae"/>
                <w:rFonts w:hint="eastAsia"/>
              </w:rPr>
              <w:t>—动态区数据循环显示，超过设定时间后数据仍未更新时不再显示</w:t>
            </w:r>
          </w:p>
          <w:p w:rsidR="005D3A6B" w:rsidRPr="005D3A6B" w:rsidRDefault="005D3A6B" w:rsidP="005D3A6B">
            <w:pPr>
              <w:pStyle w:val="14"/>
              <w:tabs>
                <w:tab w:val="left" w:pos="425"/>
              </w:tabs>
              <w:ind w:firstLine="400"/>
              <w:rPr>
                <w:rStyle w:val="ae"/>
              </w:rPr>
            </w:pPr>
            <w:r w:rsidRPr="005D3A6B">
              <w:rPr>
                <w:rStyle w:val="ae"/>
                <w:rFonts w:hint="eastAsia"/>
              </w:rPr>
              <w:t>3</w:t>
            </w:r>
            <w:r w:rsidRPr="005D3A6B">
              <w:rPr>
                <w:rStyle w:val="ae"/>
                <w:rFonts w:hint="eastAsia"/>
              </w:rPr>
              <w:t>—动态区数据循环显示，超过设定时间后数据仍未更新时显示</w:t>
            </w:r>
            <w:r w:rsidRPr="005D3A6B">
              <w:rPr>
                <w:rStyle w:val="ae"/>
                <w:rFonts w:hint="eastAsia"/>
              </w:rPr>
              <w:t xml:space="preserve"> Logo</w:t>
            </w:r>
            <w:r w:rsidRPr="005D3A6B">
              <w:rPr>
                <w:rStyle w:val="ae"/>
                <w:rFonts w:hint="eastAsia"/>
              </w:rPr>
              <w:t>信息</w:t>
            </w:r>
            <w:r w:rsidRPr="005D3A6B">
              <w:rPr>
                <w:rStyle w:val="ae"/>
                <w:rFonts w:hint="eastAsia"/>
              </w:rPr>
              <w:t>,Logo</w:t>
            </w:r>
            <w:r w:rsidRPr="005D3A6B">
              <w:rPr>
                <w:rStyle w:val="ae"/>
                <w:rFonts w:hint="eastAsia"/>
              </w:rPr>
              <w:t>信息即为动态区域的最后一页信息</w:t>
            </w:r>
          </w:p>
          <w:p w:rsidR="005D3A6B" w:rsidRDefault="005D3A6B" w:rsidP="005D3A6B">
            <w:pPr>
              <w:pStyle w:val="14"/>
              <w:tabs>
                <w:tab w:val="left" w:pos="425"/>
              </w:tabs>
              <w:ind w:firstLine="400"/>
            </w:pPr>
            <w:r w:rsidRPr="005D3A6B">
              <w:rPr>
                <w:rStyle w:val="ae"/>
                <w:rFonts w:hint="eastAsia"/>
              </w:rPr>
              <w:t>4--</w:t>
            </w:r>
            <w:r w:rsidRPr="005D3A6B">
              <w:rPr>
                <w:rStyle w:val="ae"/>
                <w:rFonts w:hint="eastAsia"/>
              </w:rPr>
              <w:t>动态区数据顺序显示，显示完最后一页后就不再显示</w:t>
            </w:r>
            <w:r>
              <w:rPr>
                <w:rStyle w:val="ae"/>
              </w:rPr>
              <w:fldChar w:fldCharType="end"/>
            </w:r>
          </w:p>
        </w:tc>
      </w:tr>
      <w:tr w:rsidR="00A764C9">
        <w:tc>
          <w:tcPr>
            <w:tcW w:w="1030" w:type="dxa"/>
            <w:vAlign w:val="center"/>
          </w:tcPr>
          <w:p w:rsidR="00A764C9" w:rsidRDefault="00A764C9">
            <w:pPr>
              <w:ind w:firstLineChars="0" w:firstLine="0"/>
              <w:jc w:val="center"/>
            </w:pPr>
            <w:r>
              <w:rPr>
                <w:rFonts w:hint="eastAsia"/>
              </w:rPr>
              <w:t>3.6</w:t>
            </w:r>
          </w:p>
        </w:tc>
        <w:tc>
          <w:tcPr>
            <w:tcW w:w="1630" w:type="dxa"/>
            <w:vAlign w:val="center"/>
          </w:tcPr>
          <w:p w:rsidR="00A764C9" w:rsidRDefault="00A764C9" w:rsidP="00A764C9">
            <w:pPr>
              <w:ind w:firstLineChars="0" w:firstLine="0"/>
            </w:pPr>
            <w:r>
              <w:rPr>
                <w:rFonts w:hint="eastAsia"/>
              </w:rPr>
              <w:t>2017-</w:t>
            </w:r>
            <w:r>
              <w:t>8</w:t>
            </w:r>
            <w:r>
              <w:rPr>
                <w:rFonts w:hint="eastAsia"/>
              </w:rPr>
              <w:t>-2</w:t>
            </w:r>
            <w:r>
              <w:t>5</w:t>
            </w:r>
          </w:p>
        </w:tc>
        <w:tc>
          <w:tcPr>
            <w:tcW w:w="1701" w:type="dxa"/>
            <w:vAlign w:val="center"/>
          </w:tcPr>
          <w:p w:rsidR="00A764C9" w:rsidRDefault="00A764C9">
            <w:pPr>
              <w:ind w:firstLineChars="0" w:firstLine="0"/>
            </w:pPr>
            <w:r>
              <w:rPr>
                <w:rFonts w:hint="eastAsia"/>
              </w:rPr>
              <w:t>chenjd</w:t>
            </w:r>
          </w:p>
        </w:tc>
        <w:tc>
          <w:tcPr>
            <w:tcW w:w="4495" w:type="dxa"/>
            <w:vAlign w:val="center"/>
          </w:tcPr>
          <w:p w:rsidR="00A764C9" w:rsidRDefault="00303B16">
            <w:pPr>
              <w:pStyle w:val="14"/>
              <w:tabs>
                <w:tab w:val="left" w:pos="425"/>
              </w:tabs>
              <w:ind w:firstLine="400"/>
              <w:rPr>
                <w:rStyle w:val="ae"/>
              </w:rPr>
            </w:pPr>
            <w:hyperlink w:anchor="_Firmware文件" w:history="1">
              <w:r w:rsidR="00A764C9" w:rsidRPr="00A764C9">
                <w:rPr>
                  <w:rStyle w:val="ae"/>
                </w:rPr>
                <w:t>字库文件格式添加</w:t>
              </w:r>
              <w:r w:rsidR="00A764C9" w:rsidRPr="00A764C9">
                <w:rPr>
                  <w:rStyle w:val="ae"/>
                </w:rPr>
                <w:t>Unicode</w:t>
              </w:r>
              <w:r w:rsidR="00A764C9" w:rsidRPr="00A764C9">
                <w:rPr>
                  <w:rStyle w:val="ae"/>
                </w:rPr>
                <w:t>编码外文字库</w:t>
              </w:r>
            </w:hyperlink>
          </w:p>
        </w:tc>
      </w:tr>
      <w:tr w:rsidR="00551294">
        <w:tc>
          <w:tcPr>
            <w:tcW w:w="1030" w:type="dxa"/>
            <w:vAlign w:val="center"/>
          </w:tcPr>
          <w:p w:rsidR="00551294" w:rsidRDefault="00551294">
            <w:pPr>
              <w:ind w:firstLineChars="0" w:firstLine="0"/>
              <w:jc w:val="center"/>
            </w:pPr>
            <w:r>
              <w:rPr>
                <w:rFonts w:hint="eastAsia"/>
              </w:rPr>
              <w:t>3.7</w:t>
            </w:r>
          </w:p>
        </w:tc>
        <w:tc>
          <w:tcPr>
            <w:tcW w:w="1630" w:type="dxa"/>
            <w:vAlign w:val="center"/>
          </w:tcPr>
          <w:p w:rsidR="00551294" w:rsidRDefault="00551294" w:rsidP="00A764C9">
            <w:pPr>
              <w:ind w:firstLineChars="0" w:firstLine="0"/>
            </w:pPr>
            <w:r>
              <w:rPr>
                <w:rFonts w:hint="eastAsia"/>
              </w:rPr>
              <w:t>2017-</w:t>
            </w:r>
            <w:r>
              <w:t>9</w:t>
            </w:r>
            <w:r>
              <w:rPr>
                <w:rFonts w:hint="eastAsia"/>
              </w:rPr>
              <w:t>-</w:t>
            </w:r>
            <w:r>
              <w:t>26</w:t>
            </w:r>
          </w:p>
        </w:tc>
        <w:tc>
          <w:tcPr>
            <w:tcW w:w="1701" w:type="dxa"/>
            <w:vAlign w:val="center"/>
          </w:tcPr>
          <w:p w:rsidR="00551294" w:rsidRDefault="00551294">
            <w:pPr>
              <w:ind w:firstLineChars="0" w:firstLine="0"/>
            </w:pPr>
            <w:r>
              <w:t>c</w:t>
            </w:r>
            <w:r>
              <w:rPr>
                <w:rFonts w:hint="eastAsia"/>
              </w:rPr>
              <w:t>henjd</w:t>
            </w:r>
          </w:p>
        </w:tc>
        <w:tc>
          <w:tcPr>
            <w:tcW w:w="4495" w:type="dxa"/>
            <w:vAlign w:val="center"/>
          </w:tcPr>
          <w:p w:rsidR="00551294" w:rsidRDefault="00303B16">
            <w:pPr>
              <w:pStyle w:val="14"/>
              <w:tabs>
                <w:tab w:val="left" w:pos="425"/>
              </w:tabs>
              <w:ind w:firstLine="400"/>
              <w:rPr>
                <w:rStyle w:val="ae"/>
              </w:rPr>
            </w:pPr>
            <w:hyperlink w:anchor="_添加语音信息" w:history="1">
              <w:r w:rsidR="00551294" w:rsidRPr="00551294">
                <w:rPr>
                  <w:rStyle w:val="ae"/>
                </w:rPr>
                <w:t>添加语音信息，命令为</w:t>
              </w:r>
              <w:r w:rsidR="00551294" w:rsidRPr="00551294">
                <w:rPr>
                  <w:rStyle w:val="ae"/>
                  <w:rFonts w:hint="eastAsia"/>
                </w:rPr>
                <w:t xml:space="preserve">A2 </w:t>
              </w:r>
              <w:r w:rsidR="00551294" w:rsidRPr="00551294">
                <w:rPr>
                  <w:rStyle w:val="ae"/>
                </w:rPr>
                <w:t xml:space="preserve"> 0E</w:t>
              </w:r>
            </w:hyperlink>
          </w:p>
        </w:tc>
      </w:tr>
      <w:tr w:rsidR="00231287">
        <w:tc>
          <w:tcPr>
            <w:tcW w:w="1030" w:type="dxa"/>
            <w:vAlign w:val="center"/>
          </w:tcPr>
          <w:p w:rsidR="00231287" w:rsidRDefault="00231287">
            <w:pPr>
              <w:ind w:firstLineChars="0" w:firstLine="0"/>
              <w:jc w:val="center"/>
            </w:pPr>
            <w:r>
              <w:rPr>
                <w:rFonts w:hint="eastAsia"/>
              </w:rPr>
              <w:t>3.7</w:t>
            </w:r>
          </w:p>
        </w:tc>
        <w:tc>
          <w:tcPr>
            <w:tcW w:w="1630" w:type="dxa"/>
            <w:vAlign w:val="center"/>
          </w:tcPr>
          <w:p w:rsidR="00231287" w:rsidRDefault="00231287" w:rsidP="00A764C9">
            <w:pPr>
              <w:ind w:firstLineChars="0" w:firstLine="0"/>
            </w:pPr>
            <w:r>
              <w:rPr>
                <w:rFonts w:hint="eastAsia"/>
              </w:rPr>
              <w:t>2017-11-13</w:t>
            </w:r>
          </w:p>
        </w:tc>
        <w:tc>
          <w:tcPr>
            <w:tcW w:w="1701" w:type="dxa"/>
            <w:vAlign w:val="center"/>
          </w:tcPr>
          <w:p w:rsidR="00231287" w:rsidRDefault="00231287">
            <w:pPr>
              <w:ind w:firstLineChars="0" w:firstLine="0"/>
            </w:pPr>
            <w:r>
              <w:rPr>
                <w:rFonts w:hint="eastAsia"/>
              </w:rPr>
              <w:t>chenjd</w:t>
            </w:r>
          </w:p>
        </w:tc>
        <w:tc>
          <w:tcPr>
            <w:tcW w:w="4495" w:type="dxa"/>
            <w:vAlign w:val="center"/>
          </w:tcPr>
          <w:p w:rsidR="00231287" w:rsidRDefault="00303B16" w:rsidP="00231287">
            <w:pPr>
              <w:pStyle w:val="14"/>
              <w:tabs>
                <w:tab w:val="left" w:pos="425"/>
              </w:tabs>
              <w:ind w:firstLine="400"/>
              <w:rPr>
                <w:rStyle w:val="ae"/>
              </w:rPr>
            </w:pPr>
            <w:hyperlink w:anchor="_控制器参数配置文件_2" w:history="1">
              <w:r w:rsidR="00723F85" w:rsidRPr="00AD7BCC">
                <w:rPr>
                  <w:rStyle w:val="ae"/>
                </w:rPr>
                <w:t>增加其它波特率</w:t>
              </w:r>
            </w:hyperlink>
          </w:p>
        </w:tc>
      </w:tr>
      <w:tr w:rsidR="00723F85">
        <w:tc>
          <w:tcPr>
            <w:tcW w:w="1030" w:type="dxa"/>
            <w:vAlign w:val="center"/>
          </w:tcPr>
          <w:p w:rsidR="00723F85" w:rsidRDefault="00723F85">
            <w:pPr>
              <w:ind w:firstLineChars="0" w:firstLine="0"/>
              <w:jc w:val="center"/>
            </w:pPr>
            <w:r>
              <w:rPr>
                <w:rFonts w:hint="eastAsia"/>
              </w:rPr>
              <w:t>3.8</w:t>
            </w:r>
          </w:p>
        </w:tc>
        <w:tc>
          <w:tcPr>
            <w:tcW w:w="1630" w:type="dxa"/>
            <w:vAlign w:val="center"/>
          </w:tcPr>
          <w:p w:rsidR="00723F85" w:rsidRDefault="00723F85" w:rsidP="00A764C9">
            <w:pPr>
              <w:ind w:firstLineChars="0" w:firstLine="0"/>
            </w:pPr>
            <w:r>
              <w:rPr>
                <w:rFonts w:hint="eastAsia"/>
              </w:rPr>
              <w:t>2017-11-20</w:t>
            </w:r>
          </w:p>
        </w:tc>
        <w:tc>
          <w:tcPr>
            <w:tcW w:w="1701" w:type="dxa"/>
            <w:vAlign w:val="center"/>
          </w:tcPr>
          <w:p w:rsidR="00723F85" w:rsidRDefault="00723F85">
            <w:pPr>
              <w:ind w:firstLineChars="0" w:firstLine="0"/>
            </w:pPr>
            <w:r>
              <w:rPr>
                <w:rFonts w:hint="eastAsia"/>
              </w:rPr>
              <w:t>c</w:t>
            </w:r>
            <w:r>
              <w:t>henjd</w:t>
            </w:r>
          </w:p>
        </w:tc>
        <w:tc>
          <w:tcPr>
            <w:tcW w:w="4495" w:type="dxa"/>
            <w:vAlign w:val="center"/>
          </w:tcPr>
          <w:p w:rsidR="00723F85" w:rsidRDefault="00303B16" w:rsidP="00231287">
            <w:pPr>
              <w:pStyle w:val="14"/>
              <w:tabs>
                <w:tab w:val="left" w:pos="425"/>
              </w:tabs>
              <w:ind w:firstLine="400"/>
            </w:pPr>
            <w:hyperlink w:anchor="_转义字符定义_1" w:history="1">
              <w:r w:rsidR="00723F85" w:rsidRPr="00723F85">
                <w:rPr>
                  <w:rStyle w:val="ae"/>
                </w:rPr>
                <w:t>转义字符增加区域背景和温湿度</w:t>
              </w:r>
            </w:hyperlink>
          </w:p>
        </w:tc>
      </w:tr>
      <w:tr w:rsidR="00E617A6">
        <w:tc>
          <w:tcPr>
            <w:tcW w:w="1030" w:type="dxa"/>
            <w:vAlign w:val="center"/>
          </w:tcPr>
          <w:p w:rsidR="00E617A6" w:rsidRDefault="00E617A6" w:rsidP="00E617A6">
            <w:pPr>
              <w:ind w:firstLineChars="0" w:firstLine="0"/>
              <w:jc w:val="center"/>
            </w:pPr>
            <w:r>
              <w:rPr>
                <w:rFonts w:hint="eastAsia"/>
              </w:rPr>
              <w:t>3.9</w:t>
            </w:r>
          </w:p>
        </w:tc>
        <w:tc>
          <w:tcPr>
            <w:tcW w:w="1630" w:type="dxa"/>
            <w:vAlign w:val="center"/>
          </w:tcPr>
          <w:p w:rsidR="00E617A6" w:rsidRDefault="00E617A6" w:rsidP="00E617A6">
            <w:pPr>
              <w:ind w:firstLineChars="0" w:firstLine="0"/>
            </w:pPr>
            <w:r>
              <w:rPr>
                <w:rFonts w:hint="eastAsia"/>
              </w:rPr>
              <w:t>2017-12-18</w:t>
            </w:r>
          </w:p>
        </w:tc>
        <w:tc>
          <w:tcPr>
            <w:tcW w:w="1701" w:type="dxa"/>
            <w:vAlign w:val="center"/>
          </w:tcPr>
          <w:p w:rsidR="00E617A6" w:rsidRDefault="00E617A6" w:rsidP="00E617A6">
            <w:pPr>
              <w:ind w:firstLineChars="0" w:firstLine="0"/>
            </w:pPr>
            <w:r>
              <w:t>Z</w:t>
            </w:r>
            <w:r>
              <w:rPr>
                <w:rFonts w:hint="eastAsia"/>
              </w:rPr>
              <w:t>hangj</w:t>
            </w:r>
            <w:r>
              <w:t>l</w:t>
            </w:r>
          </w:p>
        </w:tc>
        <w:tc>
          <w:tcPr>
            <w:tcW w:w="4495" w:type="dxa"/>
            <w:vAlign w:val="center"/>
          </w:tcPr>
          <w:p w:rsidR="00E617A6" w:rsidRDefault="00E617A6" w:rsidP="00E617A6">
            <w:pPr>
              <w:pStyle w:val="14"/>
              <w:tabs>
                <w:tab w:val="left" w:pos="425"/>
              </w:tabs>
              <w:ind w:firstLine="400"/>
            </w:pPr>
            <w:r w:rsidRPr="00E617A6">
              <w:rPr>
                <w:rFonts w:hint="eastAsia"/>
              </w:rPr>
              <w:t>字库文件名包含字体信息</w:t>
            </w:r>
            <w:r>
              <w:t xml:space="preserve"> </w:t>
            </w:r>
            <w:hyperlink w:anchor="_转义字符定义_1" w:history="1">
              <w:r w:rsidRPr="00E617A6">
                <w:rPr>
                  <w:rStyle w:val="ae"/>
                </w:rPr>
                <w:t>（</w:t>
              </w:r>
              <w:r w:rsidRPr="00E617A6">
                <w:rPr>
                  <w:rStyle w:val="ae"/>
                  <w:rFonts w:hint="eastAsia"/>
                </w:rPr>
                <w:t>转义字符定义</w:t>
              </w:r>
              <w:r w:rsidRPr="00E617A6">
                <w:rPr>
                  <w:rStyle w:val="ae"/>
                </w:rPr>
                <w:t>）</w:t>
              </w:r>
            </w:hyperlink>
            <w:hyperlink w:anchor="_Firmware文件" w:history="1">
              <w:r w:rsidRPr="00F315C4">
                <w:rPr>
                  <w:rStyle w:val="ae"/>
                </w:rPr>
                <w:t>（</w:t>
              </w:r>
              <w:r w:rsidRPr="00F315C4">
                <w:rPr>
                  <w:rStyle w:val="ae"/>
                  <w:rFonts w:hint="eastAsia"/>
                </w:rPr>
                <w:t>字库文件</w:t>
              </w:r>
              <w:r w:rsidRPr="00F315C4">
                <w:rPr>
                  <w:rStyle w:val="ae"/>
                </w:rPr>
                <w:t>）</w:t>
              </w:r>
            </w:hyperlink>
          </w:p>
        </w:tc>
      </w:tr>
      <w:tr w:rsidR="00A913B8">
        <w:tc>
          <w:tcPr>
            <w:tcW w:w="1030" w:type="dxa"/>
            <w:vAlign w:val="center"/>
          </w:tcPr>
          <w:p w:rsidR="00A913B8" w:rsidRDefault="00A913B8" w:rsidP="00E617A6">
            <w:pPr>
              <w:ind w:firstLineChars="0" w:firstLine="0"/>
              <w:jc w:val="center"/>
            </w:pPr>
            <w:r>
              <w:rPr>
                <w:rFonts w:hint="eastAsia"/>
              </w:rPr>
              <w:t>3.9</w:t>
            </w:r>
          </w:p>
        </w:tc>
        <w:tc>
          <w:tcPr>
            <w:tcW w:w="1630" w:type="dxa"/>
            <w:vAlign w:val="center"/>
          </w:tcPr>
          <w:p w:rsidR="00A913B8" w:rsidRDefault="00A913B8" w:rsidP="00E617A6">
            <w:pPr>
              <w:ind w:firstLineChars="0" w:firstLine="0"/>
            </w:pPr>
            <w:r>
              <w:rPr>
                <w:rFonts w:hint="eastAsia"/>
              </w:rPr>
              <w:t>2017-12-19</w:t>
            </w:r>
          </w:p>
        </w:tc>
        <w:tc>
          <w:tcPr>
            <w:tcW w:w="1701" w:type="dxa"/>
            <w:vAlign w:val="center"/>
          </w:tcPr>
          <w:p w:rsidR="00A913B8" w:rsidRDefault="00A913B8" w:rsidP="00E617A6">
            <w:pPr>
              <w:ind w:firstLineChars="0" w:firstLine="0"/>
            </w:pPr>
            <w:r>
              <w:rPr>
                <w:rFonts w:hint="eastAsia"/>
              </w:rPr>
              <w:t>Zhang</w:t>
            </w:r>
            <w:r>
              <w:t>jl</w:t>
            </w:r>
          </w:p>
        </w:tc>
        <w:tc>
          <w:tcPr>
            <w:tcW w:w="4495" w:type="dxa"/>
            <w:vAlign w:val="center"/>
          </w:tcPr>
          <w:p w:rsidR="00A913B8" w:rsidRPr="00E617A6" w:rsidRDefault="00A913B8" w:rsidP="00E617A6">
            <w:pPr>
              <w:pStyle w:val="14"/>
              <w:tabs>
                <w:tab w:val="left" w:pos="425"/>
              </w:tabs>
              <w:ind w:firstLine="400"/>
            </w:pPr>
            <w:r>
              <w:rPr>
                <w:rFonts w:hint="eastAsia"/>
              </w:rPr>
              <w:t>增加</w:t>
            </w:r>
            <w:hyperlink w:anchor="_8.2.2发送实时显示表格" w:history="1">
              <w:r w:rsidR="00D60C90" w:rsidRPr="00D60C90">
                <w:rPr>
                  <w:rStyle w:val="ae"/>
                  <w:rFonts w:hint="eastAsia"/>
                </w:rPr>
                <w:t>发送实时显示表格</w:t>
              </w:r>
            </w:hyperlink>
            <w:r w:rsidR="00D60C90">
              <w:rPr>
                <w:rFonts w:hint="eastAsia"/>
              </w:rPr>
              <w:t>协议</w:t>
            </w:r>
          </w:p>
        </w:tc>
      </w:tr>
      <w:tr w:rsidR="00BE5DEA">
        <w:tc>
          <w:tcPr>
            <w:tcW w:w="1030" w:type="dxa"/>
            <w:vAlign w:val="center"/>
          </w:tcPr>
          <w:p w:rsidR="00BE5DEA" w:rsidRDefault="00BE5DEA" w:rsidP="00E617A6">
            <w:pPr>
              <w:ind w:firstLineChars="0" w:firstLine="0"/>
              <w:jc w:val="center"/>
            </w:pPr>
            <w:r>
              <w:rPr>
                <w:rFonts w:hint="eastAsia"/>
              </w:rPr>
              <w:t>3.9</w:t>
            </w:r>
          </w:p>
        </w:tc>
        <w:tc>
          <w:tcPr>
            <w:tcW w:w="1630" w:type="dxa"/>
            <w:vAlign w:val="center"/>
          </w:tcPr>
          <w:p w:rsidR="00BE5DEA" w:rsidRDefault="00BE5DEA" w:rsidP="00E617A6">
            <w:pPr>
              <w:ind w:firstLineChars="0" w:firstLine="0"/>
            </w:pPr>
            <w:r>
              <w:rPr>
                <w:rFonts w:hint="eastAsia"/>
              </w:rPr>
              <w:t>2018-1-10</w:t>
            </w:r>
          </w:p>
        </w:tc>
        <w:tc>
          <w:tcPr>
            <w:tcW w:w="1701" w:type="dxa"/>
            <w:vAlign w:val="center"/>
          </w:tcPr>
          <w:p w:rsidR="00BE5DEA" w:rsidRDefault="00BE5DEA" w:rsidP="00E617A6">
            <w:pPr>
              <w:ind w:firstLineChars="0" w:firstLine="0"/>
            </w:pPr>
            <w:r>
              <w:rPr>
                <w:rFonts w:hint="eastAsia"/>
              </w:rPr>
              <w:t>Zhangjl</w:t>
            </w:r>
          </w:p>
        </w:tc>
        <w:tc>
          <w:tcPr>
            <w:tcW w:w="4495" w:type="dxa"/>
            <w:vAlign w:val="center"/>
          </w:tcPr>
          <w:p w:rsidR="00BE5DEA" w:rsidRDefault="00303B16" w:rsidP="00E617A6">
            <w:pPr>
              <w:pStyle w:val="14"/>
              <w:tabs>
                <w:tab w:val="left" w:pos="425"/>
              </w:tabs>
              <w:ind w:firstLine="400"/>
            </w:pPr>
            <w:hyperlink w:anchor="_区域数据格式_3" w:history="1">
              <w:r w:rsidR="00BE5DEA" w:rsidRPr="00BE5DEA">
                <w:rPr>
                  <w:rStyle w:val="ae"/>
                  <w:rFonts w:hint="eastAsia"/>
                </w:rPr>
                <w:t>增加字体对齐方式以及字间距</w:t>
              </w:r>
            </w:hyperlink>
          </w:p>
        </w:tc>
      </w:tr>
    </w:tbl>
    <w:p w:rsidR="005D3A6B" w:rsidRDefault="005D3A6B">
      <w:pPr>
        <w:ind w:firstLine="400"/>
      </w:pPr>
    </w:p>
    <w:p w:rsidR="00977DA8" w:rsidRPr="00E617A6" w:rsidRDefault="00977DA8" w:rsidP="005D3A6B">
      <w:pPr>
        <w:ind w:firstLine="400"/>
        <w:sectPr w:rsidR="00977DA8" w:rsidRPr="00E617A6">
          <w:headerReference w:type="default" r:id="rId9"/>
          <w:footerReference w:type="even" r:id="rId10"/>
          <w:footerReference w:type="default" r:id="rId11"/>
          <w:footerReference w:type="first" r:id="rId12"/>
          <w:pgSz w:w="12240" w:h="15840"/>
          <w:pgMar w:top="1440" w:right="1800" w:bottom="1440" w:left="1800" w:header="720" w:footer="720" w:gutter="0"/>
          <w:pgNumType w:start="0"/>
          <w:cols w:space="720"/>
          <w:titlePg/>
          <w:docGrid w:linePitch="360"/>
        </w:sectPr>
      </w:pPr>
    </w:p>
    <w:p w:rsidR="00C97804" w:rsidRDefault="00F05942">
      <w:pPr>
        <w:pStyle w:val="TOC1"/>
        <w:spacing w:before="0" w:line="240" w:lineRule="auto"/>
        <w:jc w:val="center"/>
        <w:rPr>
          <w:noProof/>
        </w:rPr>
      </w:pPr>
      <w:bookmarkStart w:id="1" w:name="_Toc418389548"/>
      <w:r>
        <w:rPr>
          <w:b/>
          <w:bCs w:val="0"/>
          <w:color w:val="auto"/>
          <w:lang w:val="zh-CN"/>
        </w:rPr>
        <w:lastRenderedPageBreak/>
        <w:t>目录</w:t>
      </w:r>
      <w:r>
        <w:rPr>
          <w:rFonts w:ascii="Times New Roman" w:eastAsia="微软雅黑" w:hAnsi="Times New Roman" w:cs="Times New Roman"/>
          <w:bCs w:val="0"/>
          <w:color w:val="000000"/>
          <w:sz w:val="20"/>
          <w:szCs w:val="20"/>
        </w:rPr>
        <w:fldChar w:fldCharType="begin"/>
      </w:r>
      <w:r>
        <w:instrText xml:space="preserve"> TOC \o "1-3" \h \z \u </w:instrText>
      </w:r>
      <w:r>
        <w:rPr>
          <w:rFonts w:ascii="Times New Roman" w:eastAsia="微软雅黑" w:hAnsi="Times New Roman" w:cs="Times New Roman"/>
          <w:bCs w:val="0"/>
          <w:color w:val="000000"/>
          <w:sz w:val="20"/>
          <w:szCs w:val="20"/>
        </w:rPr>
        <w:fldChar w:fldCharType="separate"/>
      </w:r>
    </w:p>
    <w:p w:rsidR="00C97804" w:rsidRPr="00B17FDD" w:rsidRDefault="00303B16">
      <w:pPr>
        <w:pStyle w:val="11"/>
        <w:tabs>
          <w:tab w:val="left" w:pos="840"/>
        </w:tabs>
        <w:ind w:firstLine="400"/>
        <w:rPr>
          <w:rFonts w:ascii="Calibri" w:hAnsi="Calibri"/>
          <w:noProof/>
          <w:color w:val="auto"/>
          <w:kern w:val="2"/>
          <w:sz w:val="21"/>
          <w:szCs w:val="22"/>
        </w:rPr>
      </w:pPr>
      <w:hyperlink w:anchor="_Toc501458036" w:history="1">
        <w:r w:rsidR="00C97804" w:rsidRPr="00745BC2">
          <w:rPr>
            <w:rStyle w:val="ae"/>
            <w:noProof/>
          </w:rPr>
          <w:t>1.</w:t>
        </w:r>
        <w:r w:rsidR="00C97804" w:rsidRPr="00B17FDD">
          <w:rPr>
            <w:rFonts w:ascii="Calibri" w:hAnsi="Calibri"/>
            <w:noProof/>
            <w:color w:val="auto"/>
            <w:kern w:val="2"/>
            <w:sz w:val="21"/>
            <w:szCs w:val="22"/>
          </w:rPr>
          <w:tab/>
        </w:r>
        <w:r w:rsidR="00C97804" w:rsidRPr="00745BC2">
          <w:rPr>
            <w:rStyle w:val="ae"/>
            <w:noProof/>
          </w:rPr>
          <w:t>快速开发导读</w:t>
        </w:r>
        <w:r w:rsidR="00C97804">
          <w:rPr>
            <w:noProof/>
            <w:webHidden/>
          </w:rPr>
          <w:tab/>
        </w:r>
        <w:r w:rsidR="00C97804">
          <w:rPr>
            <w:noProof/>
            <w:webHidden/>
          </w:rPr>
          <w:fldChar w:fldCharType="begin"/>
        </w:r>
        <w:r w:rsidR="00C97804">
          <w:rPr>
            <w:noProof/>
            <w:webHidden/>
          </w:rPr>
          <w:instrText xml:space="preserve"> PAGEREF _Toc501458036 \h </w:instrText>
        </w:r>
        <w:r w:rsidR="00C97804">
          <w:rPr>
            <w:noProof/>
            <w:webHidden/>
          </w:rPr>
        </w:r>
        <w:r w:rsidR="00C97804">
          <w:rPr>
            <w:noProof/>
            <w:webHidden/>
          </w:rPr>
          <w:fldChar w:fldCharType="separate"/>
        </w:r>
        <w:r>
          <w:rPr>
            <w:noProof/>
            <w:webHidden/>
          </w:rPr>
          <w:t>4</w:t>
        </w:r>
        <w:r w:rsidR="00C97804">
          <w:rPr>
            <w:noProof/>
            <w:webHidden/>
          </w:rPr>
          <w:fldChar w:fldCharType="end"/>
        </w:r>
      </w:hyperlink>
    </w:p>
    <w:p w:rsidR="00C97804" w:rsidRPr="00B17FDD" w:rsidRDefault="00303B16">
      <w:pPr>
        <w:pStyle w:val="11"/>
        <w:tabs>
          <w:tab w:val="left" w:pos="840"/>
        </w:tabs>
        <w:ind w:firstLine="400"/>
        <w:rPr>
          <w:rFonts w:ascii="Calibri" w:hAnsi="Calibri"/>
          <w:noProof/>
          <w:color w:val="auto"/>
          <w:kern w:val="2"/>
          <w:sz w:val="21"/>
          <w:szCs w:val="22"/>
        </w:rPr>
      </w:pPr>
      <w:hyperlink w:anchor="_Toc501458037" w:history="1">
        <w:r w:rsidR="00C97804" w:rsidRPr="00745BC2">
          <w:rPr>
            <w:rStyle w:val="ae"/>
            <w:noProof/>
          </w:rPr>
          <w:t>2.</w:t>
        </w:r>
        <w:r w:rsidR="00C97804" w:rsidRPr="00B17FDD">
          <w:rPr>
            <w:rFonts w:ascii="Calibri" w:hAnsi="Calibri"/>
            <w:noProof/>
            <w:color w:val="auto"/>
            <w:kern w:val="2"/>
            <w:sz w:val="21"/>
            <w:szCs w:val="22"/>
          </w:rPr>
          <w:tab/>
        </w:r>
        <w:r w:rsidR="00C97804" w:rsidRPr="00745BC2">
          <w:rPr>
            <w:rStyle w:val="ae"/>
            <w:noProof/>
          </w:rPr>
          <w:t>概述</w:t>
        </w:r>
        <w:r w:rsidR="00C97804">
          <w:rPr>
            <w:noProof/>
            <w:webHidden/>
          </w:rPr>
          <w:tab/>
        </w:r>
        <w:r w:rsidR="00C97804">
          <w:rPr>
            <w:noProof/>
            <w:webHidden/>
          </w:rPr>
          <w:fldChar w:fldCharType="begin"/>
        </w:r>
        <w:r w:rsidR="00C97804">
          <w:rPr>
            <w:noProof/>
            <w:webHidden/>
          </w:rPr>
          <w:instrText xml:space="preserve"> PAGEREF _Toc501458037 \h </w:instrText>
        </w:r>
        <w:r w:rsidR="00C97804">
          <w:rPr>
            <w:noProof/>
            <w:webHidden/>
          </w:rPr>
        </w:r>
        <w:r w:rsidR="00C97804">
          <w:rPr>
            <w:noProof/>
            <w:webHidden/>
          </w:rPr>
          <w:fldChar w:fldCharType="separate"/>
        </w:r>
        <w:r>
          <w:rPr>
            <w:noProof/>
            <w:webHidden/>
          </w:rPr>
          <w:t>5</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038" w:history="1">
        <w:r w:rsidR="00C97804" w:rsidRPr="00745BC2">
          <w:rPr>
            <w:rStyle w:val="ae"/>
            <w:i/>
            <w:noProof/>
          </w:rPr>
          <w:t>2.1</w:t>
        </w:r>
        <w:r w:rsidR="00C97804" w:rsidRPr="00B17FDD">
          <w:rPr>
            <w:rFonts w:ascii="Calibri" w:hAnsi="Calibri"/>
            <w:noProof/>
            <w:color w:val="auto"/>
            <w:kern w:val="2"/>
            <w:sz w:val="21"/>
            <w:szCs w:val="22"/>
          </w:rPr>
          <w:tab/>
        </w:r>
        <w:r w:rsidR="00C97804" w:rsidRPr="00745BC2">
          <w:rPr>
            <w:rStyle w:val="ae"/>
            <w:i/>
            <w:noProof/>
          </w:rPr>
          <w:t>功能描述</w:t>
        </w:r>
        <w:r w:rsidR="00C97804">
          <w:rPr>
            <w:noProof/>
            <w:webHidden/>
          </w:rPr>
          <w:tab/>
        </w:r>
        <w:r w:rsidR="00C97804">
          <w:rPr>
            <w:noProof/>
            <w:webHidden/>
          </w:rPr>
          <w:fldChar w:fldCharType="begin"/>
        </w:r>
        <w:r w:rsidR="00C97804">
          <w:rPr>
            <w:noProof/>
            <w:webHidden/>
          </w:rPr>
          <w:instrText xml:space="preserve"> PAGEREF _Toc501458038 \h </w:instrText>
        </w:r>
        <w:r w:rsidR="00C97804">
          <w:rPr>
            <w:noProof/>
            <w:webHidden/>
          </w:rPr>
        </w:r>
        <w:r w:rsidR="00C97804">
          <w:rPr>
            <w:noProof/>
            <w:webHidden/>
          </w:rPr>
          <w:fldChar w:fldCharType="separate"/>
        </w:r>
        <w:r>
          <w:rPr>
            <w:noProof/>
            <w:webHidden/>
          </w:rPr>
          <w:t>5</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039" w:history="1">
        <w:r w:rsidR="00C97804" w:rsidRPr="00745BC2">
          <w:rPr>
            <w:rStyle w:val="ae"/>
            <w:i/>
            <w:noProof/>
          </w:rPr>
          <w:t>2.2</w:t>
        </w:r>
        <w:r w:rsidR="00C97804" w:rsidRPr="00B17FDD">
          <w:rPr>
            <w:rFonts w:ascii="Calibri" w:hAnsi="Calibri"/>
            <w:noProof/>
            <w:color w:val="auto"/>
            <w:kern w:val="2"/>
            <w:sz w:val="21"/>
            <w:szCs w:val="22"/>
          </w:rPr>
          <w:tab/>
        </w:r>
        <w:r w:rsidR="00C97804" w:rsidRPr="00745BC2">
          <w:rPr>
            <w:rStyle w:val="ae"/>
            <w:i/>
            <w:noProof/>
          </w:rPr>
          <w:t>通讯方式</w:t>
        </w:r>
        <w:r w:rsidR="00C97804">
          <w:rPr>
            <w:noProof/>
            <w:webHidden/>
          </w:rPr>
          <w:tab/>
        </w:r>
        <w:r w:rsidR="00C97804">
          <w:rPr>
            <w:noProof/>
            <w:webHidden/>
          </w:rPr>
          <w:fldChar w:fldCharType="begin"/>
        </w:r>
        <w:r w:rsidR="00C97804">
          <w:rPr>
            <w:noProof/>
            <w:webHidden/>
          </w:rPr>
          <w:instrText xml:space="preserve"> PAGEREF _Toc501458039 \h </w:instrText>
        </w:r>
        <w:r w:rsidR="00C97804">
          <w:rPr>
            <w:noProof/>
            <w:webHidden/>
          </w:rPr>
        </w:r>
        <w:r w:rsidR="00C97804">
          <w:rPr>
            <w:noProof/>
            <w:webHidden/>
          </w:rPr>
          <w:fldChar w:fldCharType="separate"/>
        </w:r>
        <w:r>
          <w:rPr>
            <w:noProof/>
            <w:webHidden/>
          </w:rPr>
          <w:t>5</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040" w:history="1">
        <w:r w:rsidR="00C97804" w:rsidRPr="00745BC2">
          <w:rPr>
            <w:rStyle w:val="ae"/>
            <w:i/>
            <w:noProof/>
          </w:rPr>
          <w:t>2.3</w:t>
        </w:r>
        <w:r w:rsidR="00C97804" w:rsidRPr="00B17FDD">
          <w:rPr>
            <w:rFonts w:ascii="Calibri" w:hAnsi="Calibri"/>
            <w:noProof/>
            <w:color w:val="auto"/>
            <w:kern w:val="2"/>
            <w:sz w:val="21"/>
            <w:szCs w:val="22"/>
          </w:rPr>
          <w:tab/>
        </w:r>
        <w:r w:rsidR="00C97804" w:rsidRPr="00745BC2">
          <w:rPr>
            <w:rStyle w:val="ae"/>
            <w:i/>
            <w:noProof/>
          </w:rPr>
          <w:t>术语和缩略语</w:t>
        </w:r>
        <w:r w:rsidR="00C97804">
          <w:rPr>
            <w:noProof/>
            <w:webHidden/>
          </w:rPr>
          <w:tab/>
        </w:r>
        <w:r w:rsidR="00C97804">
          <w:rPr>
            <w:noProof/>
            <w:webHidden/>
          </w:rPr>
          <w:fldChar w:fldCharType="begin"/>
        </w:r>
        <w:r w:rsidR="00C97804">
          <w:rPr>
            <w:noProof/>
            <w:webHidden/>
          </w:rPr>
          <w:instrText xml:space="preserve"> PAGEREF _Toc501458040 \h </w:instrText>
        </w:r>
        <w:r w:rsidR="00C97804">
          <w:rPr>
            <w:noProof/>
            <w:webHidden/>
          </w:rPr>
        </w:r>
        <w:r w:rsidR="00C97804">
          <w:rPr>
            <w:noProof/>
            <w:webHidden/>
          </w:rPr>
          <w:fldChar w:fldCharType="separate"/>
        </w:r>
        <w:r>
          <w:rPr>
            <w:noProof/>
            <w:webHidden/>
          </w:rPr>
          <w:t>5</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041" w:history="1">
        <w:r w:rsidR="00C97804" w:rsidRPr="00745BC2">
          <w:rPr>
            <w:rStyle w:val="ae"/>
            <w:i/>
            <w:noProof/>
          </w:rPr>
          <w:t>2.4</w:t>
        </w:r>
        <w:r w:rsidR="00C97804" w:rsidRPr="00B17FDD">
          <w:rPr>
            <w:rFonts w:ascii="Calibri" w:hAnsi="Calibri"/>
            <w:noProof/>
            <w:color w:val="auto"/>
            <w:kern w:val="2"/>
            <w:sz w:val="21"/>
            <w:szCs w:val="22"/>
          </w:rPr>
          <w:tab/>
        </w:r>
        <w:r w:rsidR="00C97804" w:rsidRPr="00745BC2">
          <w:rPr>
            <w:rStyle w:val="ae"/>
            <w:i/>
            <w:noProof/>
          </w:rPr>
          <w:t>协议说明</w:t>
        </w:r>
        <w:r w:rsidR="00C97804">
          <w:rPr>
            <w:noProof/>
            <w:webHidden/>
          </w:rPr>
          <w:tab/>
        </w:r>
        <w:r w:rsidR="00C97804">
          <w:rPr>
            <w:noProof/>
            <w:webHidden/>
          </w:rPr>
          <w:fldChar w:fldCharType="begin"/>
        </w:r>
        <w:r w:rsidR="00C97804">
          <w:rPr>
            <w:noProof/>
            <w:webHidden/>
          </w:rPr>
          <w:instrText xml:space="preserve"> PAGEREF _Toc501458041 \h </w:instrText>
        </w:r>
        <w:r w:rsidR="00C97804">
          <w:rPr>
            <w:noProof/>
            <w:webHidden/>
          </w:rPr>
        </w:r>
        <w:r w:rsidR="00C97804">
          <w:rPr>
            <w:noProof/>
            <w:webHidden/>
          </w:rPr>
          <w:fldChar w:fldCharType="separate"/>
        </w:r>
        <w:r>
          <w:rPr>
            <w:noProof/>
            <w:webHidden/>
          </w:rPr>
          <w:t>5</w:t>
        </w:r>
        <w:r w:rsidR="00C97804">
          <w:rPr>
            <w:noProof/>
            <w:webHidden/>
          </w:rPr>
          <w:fldChar w:fldCharType="end"/>
        </w:r>
      </w:hyperlink>
    </w:p>
    <w:p w:rsidR="00C97804" w:rsidRPr="00B17FDD" w:rsidRDefault="00303B16">
      <w:pPr>
        <w:pStyle w:val="11"/>
        <w:tabs>
          <w:tab w:val="left" w:pos="840"/>
        </w:tabs>
        <w:ind w:firstLine="400"/>
        <w:rPr>
          <w:rFonts w:ascii="Calibri" w:hAnsi="Calibri"/>
          <w:noProof/>
          <w:color w:val="auto"/>
          <w:kern w:val="2"/>
          <w:sz w:val="21"/>
          <w:szCs w:val="22"/>
        </w:rPr>
      </w:pPr>
      <w:hyperlink w:anchor="_Toc501458042" w:history="1">
        <w:r w:rsidR="00C97804" w:rsidRPr="00745BC2">
          <w:rPr>
            <w:rStyle w:val="ae"/>
            <w:noProof/>
          </w:rPr>
          <w:t>3.</w:t>
        </w:r>
        <w:r w:rsidR="00C97804" w:rsidRPr="00B17FDD">
          <w:rPr>
            <w:rFonts w:ascii="Calibri" w:hAnsi="Calibri"/>
            <w:noProof/>
            <w:color w:val="auto"/>
            <w:kern w:val="2"/>
            <w:sz w:val="21"/>
            <w:szCs w:val="22"/>
          </w:rPr>
          <w:tab/>
        </w:r>
        <w:r w:rsidR="00C97804" w:rsidRPr="00745BC2">
          <w:rPr>
            <w:rStyle w:val="ae"/>
            <w:noProof/>
          </w:rPr>
          <w:t>标准通讯格式</w:t>
        </w:r>
        <w:r w:rsidR="00C97804">
          <w:rPr>
            <w:noProof/>
            <w:webHidden/>
          </w:rPr>
          <w:tab/>
        </w:r>
        <w:r w:rsidR="00C97804">
          <w:rPr>
            <w:noProof/>
            <w:webHidden/>
          </w:rPr>
          <w:fldChar w:fldCharType="begin"/>
        </w:r>
        <w:r w:rsidR="00C97804">
          <w:rPr>
            <w:noProof/>
            <w:webHidden/>
          </w:rPr>
          <w:instrText xml:space="preserve"> PAGEREF _Toc501458042 \h </w:instrText>
        </w:r>
        <w:r w:rsidR="00C97804">
          <w:rPr>
            <w:noProof/>
            <w:webHidden/>
          </w:rPr>
        </w:r>
        <w:r w:rsidR="00C97804">
          <w:rPr>
            <w:noProof/>
            <w:webHidden/>
          </w:rPr>
          <w:fldChar w:fldCharType="separate"/>
        </w:r>
        <w:r>
          <w:rPr>
            <w:noProof/>
            <w:webHidden/>
          </w:rPr>
          <w:t>6</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043" w:history="1">
        <w:r w:rsidR="00C97804" w:rsidRPr="00745BC2">
          <w:rPr>
            <w:rStyle w:val="ae"/>
            <w:i/>
            <w:noProof/>
          </w:rPr>
          <w:t>3.1</w:t>
        </w:r>
        <w:r w:rsidR="00C97804" w:rsidRPr="00B17FDD">
          <w:rPr>
            <w:rFonts w:ascii="Calibri" w:hAnsi="Calibri"/>
            <w:noProof/>
            <w:color w:val="auto"/>
            <w:kern w:val="2"/>
            <w:sz w:val="21"/>
            <w:szCs w:val="22"/>
          </w:rPr>
          <w:tab/>
        </w:r>
        <w:r w:rsidR="00C97804" w:rsidRPr="00745BC2">
          <w:rPr>
            <w:rStyle w:val="ae"/>
            <w:i/>
            <w:noProof/>
          </w:rPr>
          <w:t>协议的分层</w:t>
        </w:r>
        <w:r w:rsidR="00C97804">
          <w:rPr>
            <w:noProof/>
            <w:webHidden/>
          </w:rPr>
          <w:tab/>
        </w:r>
        <w:r w:rsidR="00C97804">
          <w:rPr>
            <w:noProof/>
            <w:webHidden/>
          </w:rPr>
          <w:fldChar w:fldCharType="begin"/>
        </w:r>
        <w:r w:rsidR="00C97804">
          <w:rPr>
            <w:noProof/>
            <w:webHidden/>
          </w:rPr>
          <w:instrText xml:space="preserve"> PAGEREF _Toc501458043 \h </w:instrText>
        </w:r>
        <w:r w:rsidR="00C97804">
          <w:rPr>
            <w:noProof/>
            <w:webHidden/>
          </w:rPr>
        </w:r>
        <w:r w:rsidR="00C97804">
          <w:rPr>
            <w:noProof/>
            <w:webHidden/>
          </w:rPr>
          <w:fldChar w:fldCharType="separate"/>
        </w:r>
        <w:r>
          <w:rPr>
            <w:noProof/>
            <w:webHidden/>
          </w:rPr>
          <w:t>6</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044" w:history="1">
        <w:r w:rsidR="00C97804" w:rsidRPr="00745BC2">
          <w:rPr>
            <w:rStyle w:val="ae"/>
            <w:i/>
            <w:noProof/>
          </w:rPr>
          <w:t>3.2</w:t>
        </w:r>
        <w:r w:rsidR="00C97804" w:rsidRPr="00B17FDD">
          <w:rPr>
            <w:rFonts w:ascii="Calibri" w:hAnsi="Calibri"/>
            <w:noProof/>
            <w:color w:val="auto"/>
            <w:kern w:val="2"/>
            <w:sz w:val="21"/>
            <w:szCs w:val="22"/>
          </w:rPr>
          <w:tab/>
        </w:r>
        <w:r w:rsidR="00C97804" w:rsidRPr="00745BC2">
          <w:rPr>
            <w:rStyle w:val="ae"/>
            <w:i/>
            <w:noProof/>
          </w:rPr>
          <w:t>数据流向</w:t>
        </w:r>
        <w:r w:rsidR="00C97804">
          <w:rPr>
            <w:noProof/>
            <w:webHidden/>
          </w:rPr>
          <w:tab/>
        </w:r>
        <w:r w:rsidR="00C97804">
          <w:rPr>
            <w:noProof/>
            <w:webHidden/>
          </w:rPr>
          <w:fldChar w:fldCharType="begin"/>
        </w:r>
        <w:r w:rsidR="00C97804">
          <w:rPr>
            <w:noProof/>
            <w:webHidden/>
          </w:rPr>
          <w:instrText xml:space="preserve"> PAGEREF _Toc501458044 \h </w:instrText>
        </w:r>
        <w:r w:rsidR="00C97804">
          <w:rPr>
            <w:noProof/>
            <w:webHidden/>
          </w:rPr>
        </w:r>
        <w:r w:rsidR="00C97804">
          <w:rPr>
            <w:noProof/>
            <w:webHidden/>
          </w:rPr>
          <w:fldChar w:fldCharType="separate"/>
        </w:r>
        <w:r>
          <w:rPr>
            <w:noProof/>
            <w:webHidden/>
          </w:rPr>
          <w:t>6</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045" w:history="1">
        <w:r w:rsidR="00C97804" w:rsidRPr="00745BC2">
          <w:rPr>
            <w:rStyle w:val="ae"/>
            <w:i/>
            <w:noProof/>
          </w:rPr>
          <w:t>3.3</w:t>
        </w:r>
        <w:r w:rsidR="00C97804" w:rsidRPr="00B17FDD">
          <w:rPr>
            <w:rFonts w:ascii="Calibri" w:hAnsi="Calibri"/>
            <w:noProof/>
            <w:color w:val="auto"/>
            <w:kern w:val="2"/>
            <w:sz w:val="21"/>
            <w:szCs w:val="22"/>
          </w:rPr>
          <w:tab/>
        </w:r>
        <w:r w:rsidR="00C97804" w:rsidRPr="00745BC2">
          <w:rPr>
            <w:rStyle w:val="ae"/>
            <w:i/>
            <w:noProof/>
          </w:rPr>
          <w:t>字符转义</w:t>
        </w:r>
        <w:r w:rsidR="00C97804">
          <w:rPr>
            <w:noProof/>
            <w:webHidden/>
          </w:rPr>
          <w:tab/>
        </w:r>
        <w:r w:rsidR="00C97804">
          <w:rPr>
            <w:noProof/>
            <w:webHidden/>
          </w:rPr>
          <w:fldChar w:fldCharType="begin"/>
        </w:r>
        <w:r w:rsidR="00C97804">
          <w:rPr>
            <w:noProof/>
            <w:webHidden/>
          </w:rPr>
          <w:instrText xml:space="preserve"> PAGEREF _Toc501458045 \h </w:instrText>
        </w:r>
        <w:r w:rsidR="00C97804">
          <w:rPr>
            <w:noProof/>
            <w:webHidden/>
          </w:rPr>
        </w:r>
        <w:r w:rsidR="00C97804">
          <w:rPr>
            <w:noProof/>
            <w:webHidden/>
          </w:rPr>
          <w:fldChar w:fldCharType="separate"/>
        </w:r>
        <w:r>
          <w:rPr>
            <w:noProof/>
            <w:webHidden/>
          </w:rPr>
          <w:t>7</w:t>
        </w:r>
        <w:r w:rsidR="00C97804">
          <w:rPr>
            <w:noProof/>
            <w:webHidden/>
          </w:rPr>
          <w:fldChar w:fldCharType="end"/>
        </w:r>
      </w:hyperlink>
    </w:p>
    <w:p w:rsidR="00C97804" w:rsidRPr="00B17FDD" w:rsidRDefault="00303B16">
      <w:pPr>
        <w:pStyle w:val="11"/>
        <w:tabs>
          <w:tab w:val="left" w:pos="840"/>
        </w:tabs>
        <w:ind w:firstLine="400"/>
        <w:rPr>
          <w:rFonts w:ascii="Calibri" w:hAnsi="Calibri"/>
          <w:noProof/>
          <w:color w:val="auto"/>
          <w:kern w:val="2"/>
          <w:sz w:val="21"/>
          <w:szCs w:val="22"/>
        </w:rPr>
      </w:pPr>
      <w:hyperlink w:anchor="_Toc501458046" w:history="1">
        <w:r w:rsidR="00C97804" w:rsidRPr="00745BC2">
          <w:rPr>
            <w:rStyle w:val="ae"/>
            <w:noProof/>
          </w:rPr>
          <w:t>4.</w:t>
        </w:r>
        <w:r w:rsidR="00C97804" w:rsidRPr="00B17FDD">
          <w:rPr>
            <w:rFonts w:ascii="Calibri" w:hAnsi="Calibri"/>
            <w:noProof/>
            <w:color w:val="auto"/>
            <w:kern w:val="2"/>
            <w:sz w:val="21"/>
            <w:szCs w:val="22"/>
          </w:rPr>
          <w:tab/>
        </w:r>
        <w:r w:rsidR="00C97804" w:rsidRPr="00745BC2">
          <w:rPr>
            <w:rStyle w:val="ae"/>
            <w:noProof/>
          </w:rPr>
          <w:t>包头数据格式</w:t>
        </w:r>
        <w:r w:rsidR="00C97804">
          <w:rPr>
            <w:noProof/>
            <w:webHidden/>
          </w:rPr>
          <w:tab/>
        </w:r>
        <w:r w:rsidR="00C97804">
          <w:rPr>
            <w:noProof/>
            <w:webHidden/>
          </w:rPr>
          <w:fldChar w:fldCharType="begin"/>
        </w:r>
        <w:r w:rsidR="00C97804">
          <w:rPr>
            <w:noProof/>
            <w:webHidden/>
          </w:rPr>
          <w:instrText xml:space="preserve"> PAGEREF _Toc501458046 \h </w:instrText>
        </w:r>
        <w:r w:rsidR="00C97804">
          <w:rPr>
            <w:noProof/>
            <w:webHidden/>
          </w:rPr>
        </w:r>
        <w:r w:rsidR="00C97804">
          <w:rPr>
            <w:noProof/>
            <w:webHidden/>
          </w:rPr>
          <w:fldChar w:fldCharType="separate"/>
        </w:r>
        <w:r>
          <w:rPr>
            <w:noProof/>
            <w:webHidden/>
          </w:rPr>
          <w:t>8</w:t>
        </w:r>
        <w:r w:rsidR="00C97804">
          <w:rPr>
            <w:noProof/>
            <w:webHidden/>
          </w:rPr>
          <w:fldChar w:fldCharType="end"/>
        </w:r>
      </w:hyperlink>
    </w:p>
    <w:p w:rsidR="00C97804" w:rsidRPr="00B17FDD" w:rsidRDefault="00303B16">
      <w:pPr>
        <w:pStyle w:val="11"/>
        <w:tabs>
          <w:tab w:val="left" w:pos="840"/>
        </w:tabs>
        <w:ind w:firstLine="400"/>
        <w:rPr>
          <w:rFonts w:ascii="Calibri" w:hAnsi="Calibri"/>
          <w:noProof/>
          <w:color w:val="auto"/>
          <w:kern w:val="2"/>
          <w:sz w:val="21"/>
          <w:szCs w:val="22"/>
        </w:rPr>
      </w:pPr>
      <w:hyperlink w:anchor="_Toc501458047" w:history="1">
        <w:r w:rsidR="00C97804" w:rsidRPr="00745BC2">
          <w:rPr>
            <w:rStyle w:val="ae"/>
            <w:noProof/>
          </w:rPr>
          <w:t>5.</w:t>
        </w:r>
        <w:r w:rsidR="00C97804" w:rsidRPr="00B17FDD">
          <w:rPr>
            <w:rFonts w:ascii="Calibri" w:hAnsi="Calibri"/>
            <w:noProof/>
            <w:color w:val="auto"/>
            <w:kern w:val="2"/>
            <w:sz w:val="21"/>
            <w:szCs w:val="22"/>
          </w:rPr>
          <w:tab/>
        </w:r>
        <w:r w:rsidR="00C97804" w:rsidRPr="00745BC2">
          <w:rPr>
            <w:rStyle w:val="ae"/>
            <w:noProof/>
          </w:rPr>
          <w:t>数据域定义</w:t>
        </w:r>
        <w:r w:rsidR="00C97804">
          <w:rPr>
            <w:noProof/>
            <w:webHidden/>
          </w:rPr>
          <w:tab/>
        </w:r>
        <w:r w:rsidR="00C97804">
          <w:rPr>
            <w:noProof/>
            <w:webHidden/>
          </w:rPr>
          <w:fldChar w:fldCharType="begin"/>
        </w:r>
        <w:r w:rsidR="00C97804">
          <w:rPr>
            <w:noProof/>
            <w:webHidden/>
          </w:rPr>
          <w:instrText xml:space="preserve"> PAGEREF _Toc501458047 \h </w:instrText>
        </w:r>
        <w:r w:rsidR="00C97804">
          <w:rPr>
            <w:noProof/>
            <w:webHidden/>
          </w:rPr>
        </w:r>
        <w:r w:rsidR="00C97804">
          <w:rPr>
            <w:noProof/>
            <w:webHidden/>
          </w:rPr>
          <w:fldChar w:fldCharType="separate"/>
        </w:r>
        <w:r>
          <w:rPr>
            <w:noProof/>
            <w:webHidden/>
          </w:rPr>
          <w:t>9</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048" w:history="1">
        <w:r w:rsidR="00C97804" w:rsidRPr="00745BC2">
          <w:rPr>
            <w:rStyle w:val="ae"/>
            <w:i/>
            <w:noProof/>
          </w:rPr>
          <w:t>5.1</w:t>
        </w:r>
        <w:r w:rsidR="00C97804" w:rsidRPr="00B17FDD">
          <w:rPr>
            <w:rFonts w:ascii="Calibri" w:hAnsi="Calibri"/>
            <w:noProof/>
            <w:color w:val="auto"/>
            <w:kern w:val="2"/>
            <w:sz w:val="21"/>
            <w:szCs w:val="22"/>
          </w:rPr>
          <w:tab/>
        </w:r>
        <w:r w:rsidR="00C97804" w:rsidRPr="00745BC2">
          <w:rPr>
            <w:rStyle w:val="ae"/>
            <w:i/>
            <w:noProof/>
          </w:rPr>
          <w:t>请求与答复</w:t>
        </w:r>
        <w:r w:rsidR="00C97804">
          <w:rPr>
            <w:noProof/>
            <w:webHidden/>
          </w:rPr>
          <w:tab/>
        </w:r>
        <w:r w:rsidR="00C97804">
          <w:rPr>
            <w:noProof/>
            <w:webHidden/>
          </w:rPr>
          <w:fldChar w:fldCharType="begin"/>
        </w:r>
        <w:r w:rsidR="00C97804">
          <w:rPr>
            <w:noProof/>
            <w:webHidden/>
          </w:rPr>
          <w:instrText xml:space="preserve"> PAGEREF _Toc501458048 \h </w:instrText>
        </w:r>
        <w:r w:rsidR="00C97804">
          <w:rPr>
            <w:noProof/>
            <w:webHidden/>
          </w:rPr>
        </w:r>
        <w:r w:rsidR="00C97804">
          <w:rPr>
            <w:noProof/>
            <w:webHidden/>
          </w:rPr>
          <w:fldChar w:fldCharType="separate"/>
        </w:r>
        <w:r>
          <w:rPr>
            <w:noProof/>
            <w:webHidden/>
          </w:rPr>
          <w:t>9</w:t>
        </w:r>
        <w:r w:rsidR="00C97804">
          <w:rPr>
            <w:noProof/>
            <w:webHidden/>
          </w:rPr>
          <w:fldChar w:fldCharType="end"/>
        </w:r>
      </w:hyperlink>
    </w:p>
    <w:p w:rsidR="00C97804" w:rsidRPr="00B17FDD" w:rsidRDefault="00303B16">
      <w:pPr>
        <w:pStyle w:val="31"/>
        <w:tabs>
          <w:tab w:val="left" w:pos="1900"/>
          <w:tab w:val="right" w:leader="dot" w:pos="9346"/>
        </w:tabs>
        <w:ind w:left="800" w:firstLine="400"/>
        <w:rPr>
          <w:rFonts w:ascii="Calibri" w:hAnsi="Calibri"/>
          <w:noProof/>
          <w:color w:val="auto"/>
          <w:kern w:val="2"/>
          <w:sz w:val="21"/>
          <w:szCs w:val="22"/>
        </w:rPr>
      </w:pPr>
      <w:hyperlink w:anchor="_Toc501458049" w:history="1">
        <w:r w:rsidR="00C97804" w:rsidRPr="00745BC2">
          <w:rPr>
            <w:rStyle w:val="ae"/>
            <w:noProof/>
          </w:rPr>
          <w:t>5.1.1</w:t>
        </w:r>
        <w:r w:rsidR="00C97804" w:rsidRPr="00B17FDD">
          <w:rPr>
            <w:rFonts w:ascii="Calibri" w:hAnsi="Calibri"/>
            <w:noProof/>
            <w:color w:val="auto"/>
            <w:kern w:val="2"/>
            <w:sz w:val="21"/>
            <w:szCs w:val="22"/>
          </w:rPr>
          <w:tab/>
        </w:r>
        <w:r w:rsidR="00C97804" w:rsidRPr="00745BC2">
          <w:rPr>
            <w:rStyle w:val="ae"/>
            <w:noProof/>
          </w:rPr>
          <w:t>请求信息</w:t>
        </w:r>
        <w:r w:rsidR="00C97804">
          <w:rPr>
            <w:noProof/>
            <w:webHidden/>
          </w:rPr>
          <w:tab/>
        </w:r>
        <w:r w:rsidR="00C97804">
          <w:rPr>
            <w:noProof/>
            <w:webHidden/>
          </w:rPr>
          <w:fldChar w:fldCharType="begin"/>
        </w:r>
        <w:r w:rsidR="00C97804">
          <w:rPr>
            <w:noProof/>
            <w:webHidden/>
          </w:rPr>
          <w:instrText xml:space="preserve"> PAGEREF _Toc501458049 \h </w:instrText>
        </w:r>
        <w:r w:rsidR="00C97804">
          <w:rPr>
            <w:noProof/>
            <w:webHidden/>
          </w:rPr>
        </w:r>
        <w:r w:rsidR="00C97804">
          <w:rPr>
            <w:noProof/>
            <w:webHidden/>
          </w:rPr>
          <w:fldChar w:fldCharType="separate"/>
        </w:r>
        <w:r>
          <w:rPr>
            <w:noProof/>
            <w:webHidden/>
          </w:rPr>
          <w:t>9</w:t>
        </w:r>
        <w:r w:rsidR="00C97804">
          <w:rPr>
            <w:noProof/>
            <w:webHidden/>
          </w:rPr>
          <w:fldChar w:fldCharType="end"/>
        </w:r>
      </w:hyperlink>
    </w:p>
    <w:p w:rsidR="00C97804" w:rsidRPr="00B17FDD" w:rsidRDefault="00303B16">
      <w:pPr>
        <w:pStyle w:val="31"/>
        <w:tabs>
          <w:tab w:val="left" w:pos="1900"/>
          <w:tab w:val="right" w:leader="dot" w:pos="9346"/>
        </w:tabs>
        <w:ind w:left="800" w:firstLine="400"/>
        <w:rPr>
          <w:rFonts w:ascii="Calibri" w:hAnsi="Calibri"/>
          <w:noProof/>
          <w:color w:val="auto"/>
          <w:kern w:val="2"/>
          <w:sz w:val="21"/>
          <w:szCs w:val="22"/>
        </w:rPr>
      </w:pPr>
      <w:hyperlink w:anchor="_Toc501458050" w:history="1">
        <w:r w:rsidR="00C97804" w:rsidRPr="00745BC2">
          <w:rPr>
            <w:rStyle w:val="ae"/>
            <w:noProof/>
          </w:rPr>
          <w:t>5.1.2</w:t>
        </w:r>
        <w:r w:rsidR="00C97804" w:rsidRPr="00B17FDD">
          <w:rPr>
            <w:rFonts w:ascii="Calibri" w:hAnsi="Calibri"/>
            <w:noProof/>
            <w:color w:val="auto"/>
            <w:kern w:val="2"/>
            <w:sz w:val="21"/>
            <w:szCs w:val="22"/>
          </w:rPr>
          <w:tab/>
        </w:r>
        <w:r w:rsidR="00C97804" w:rsidRPr="00745BC2">
          <w:rPr>
            <w:rStyle w:val="ae"/>
            <w:noProof/>
          </w:rPr>
          <w:t>答复信息</w:t>
        </w:r>
        <w:r w:rsidR="00C97804">
          <w:rPr>
            <w:noProof/>
            <w:webHidden/>
          </w:rPr>
          <w:tab/>
        </w:r>
        <w:r w:rsidR="00C97804">
          <w:rPr>
            <w:noProof/>
            <w:webHidden/>
          </w:rPr>
          <w:fldChar w:fldCharType="begin"/>
        </w:r>
        <w:r w:rsidR="00C97804">
          <w:rPr>
            <w:noProof/>
            <w:webHidden/>
          </w:rPr>
          <w:instrText xml:space="preserve"> PAGEREF _Toc501458050 \h </w:instrText>
        </w:r>
        <w:r w:rsidR="00C97804">
          <w:rPr>
            <w:noProof/>
            <w:webHidden/>
          </w:rPr>
        </w:r>
        <w:r w:rsidR="00C97804">
          <w:rPr>
            <w:noProof/>
            <w:webHidden/>
          </w:rPr>
          <w:fldChar w:fldCharType="separate"/>
        </w:r>
        <w:r>
          <w:rPr>
            <w:noProof/>
            <w:webHidden/>
          </w:rPr>
          <w:t>9</w:t>
        </w:r>
        <w:r w:rsidR="00C97804">
          <w:rPr>
            <w:noProof/>
            <w:webHidden/>
          </w:rPr>
          <w:fldChar w:fldCharType="end"/>
        </w:r>
      </w:hyperlink>
    </w:p>
    <w:p w:rsidR="00C97804" w:rsidRPr="00B17FDD" w:rsidRDefault="00303B16">
      <w:pPr>
        <w:pStyle w:val="31"/>
        <w:tabs>
          <w:tab w:val="left" w:pos="1900"/>
          <w:tab w:val="right" w:leader="dot" w:pos="9346"/>
        </w:tabs>
        <w:ind w:left="800" w:firstLine="400"/>
        <w:rPr>
          <w:rFonts w:ascii="Calibri" w:hAnsi="Calibri"/>
          <w:noProof/>
          <w:color w:val="auto"/>
          <w:kern w:val="2"/>
          <w:sz w:val="21"/>
          <w:szCs w:val="22"/>
        </w:rPr>
      </w:pPr>
      <w:hyperlink w:anchor="_Toc501458051" w:history="1">
        <w:r w:rsidR="00C97804" w:rsidRPr="00745BC2">
          <w:rPr>
            <w:rStyle w:val="ae"/>
            <w:noProof/>
          </w:rPr>
          <w:t>5.1.3</w:t>
        </w:r>
        <w:r w:rsidR="00C97804" w:rsidRPr="00B17FDD">
          <w:rPr>
            <w:rFonts w:ascii="Calibri" w:hAnsi="Calibri"/>
            <w:noProof/>
            <w:color w:val="auto"/>
            <w:kern w:val="2"/>
            <w:sz w:val="21"/>
            <w:szCs w:val="22"/>
          </w:rPr>
          <w:tab/>
        </w:r>
        <w:r w:rsidR="00C97804" w:rsidRPr="00745BC2">
          <w:rPr>
            <w:rStyle w:val="ae"/>
            <w:noProof/>
          </w:rPr>
          <w:t>单包发送和分包发送</w:t>
        </w:r>
        <w:r w:rsidR="00C97804">
          <w:rPr>
            <w:noProof/>
            <w:webHidden/>
          </w:rPr>
          <w:tab/>
        </w:r>
        <w:r w:rsidR="00C97804">
          <w:rPr>
            <w:noProof/>
            <w:webHidden/>
          </w:rPr>
          <w:fldChar w:fldCharType="begin"/>
        </w:r>
        <w:r w:rsidR="00C97804">
          <w:rPr>
            <w:noProof/>
            <w:webHidden/>
          </w:rPr>
          <w:instrText xml:space="preserve"> PAGEREF _Toc501458051 \h </w:instrText>
        </w:r>
        <w:r w:rsidR="00C97804">
          <w:rPr>
            <w:noProof/>
            <w:webHidden/>
          </w:rPr>
        </w:r>
        <w:r w:rsidR="00C97804">
          <w:rPr>
            <w:noProof/>
            <w:webHidden/>
          </w:rPr>
          <w:fldChar w:fldCharType="separate"/>
        </w:r>
        <w:r>
          <w:rPr>
            <w:noProof/>
            <w:webHidden/>
          </w:rPr>
          <w:t>9</w:t>
        </w:r>
        <w:r w:rsidR="00C97804">
          <w:rPr>
            <w:noProof/>
            <w:webHidden/>
          </w:rPr>
          <w:fldChar w:fldCharType="end"/>
        </w:r>
      </w:hyperlink>
    </w:p>
    <w:p w:rsidR="00C97804" w:rsidRPr="00B17FDD" w:rsidRDefault="00303B16">
      <w:pPr>
        <w:pStyle w:val="11"/>
        <w:tabs>
          <w:tab w:val="left" w:pos="840"/>
        </w:tabs>
        <w:ind w:firstLine="400"/>
        <w:rPr>
          <w:rFonts w:ascii="Calibri" w:hAnsi="Calibri"/>
          <w:noProof/>
          <w:color w:val="auto"/>
          <w:kern w:val="2"/>
          <w:sz w:val="21"/>
          <w:szCs w:val="22"/>
        </w:rPr>
      </w:pPr>
      <w:hyperlink w:anchor="_Toc501458052" w:history="1">
        <w:r w:rsidR="00C97804" w:rsidRPr="00745BC2">
          <w:rPr>
            <w:rStyle w:val="ae"/>
            <w:rFonts w:ascii="黑体" w:hAnsi="黑体"/>
            <w:noProof/>
          </w:rPr>
          <w:t>6.</w:t>
        </w:r>
        <w:r w:rsidR="00C97804" w:rsidRPr="00B17FDD">
          <w:rPr>
            <w:rFonts w:ascii="Calibri" w:hAnsi="Calibri"/>
            <w:noProof/>
            <w:color w:val="auto"/>
            <w:kern w:val="2"/>
            <w:sz w:val="21"/>
            <w:szCs w:val="22"/>
          </w:rPr>
          <w:tab/>
        </w:r>
        <w:r w:rsidR="00C97804" w:rsidRPr="00745BC2">
          <w:rPr>
            <w:rStyle w:val="ae"/>
            <w:rFonts w:ascii="黑体" w:hAnsi="黑体"/>
            <w:noProof/>
          </w:rPr>
          <w:t>错误状态</w:t>
        </w:r>
        <w:r w:rsidR="00C97804" w:rsidRPr="00745BC2">
          <w:rPr>
            <w:rStyle w:val="ae"/>
            <w:rFonts w:eastAsia="微软雅黑"/>
            <w:noProof/>
          </w:rPr>
          <w:t>CmdError</w:t>
        </w:r>
        <w:r w:rsidR="00C97804">
          <w:rPr>
            <w:noProof/>
            <w:webHidden/>
          </w:rPr>
          <w:tab/>
        </w:r>
        <w:r w:rsidR="00C97804">
          <w:rPr>
            <w:noProof/>
            <w:webHidden/>
          </w:rPr>
          <w:fldChar w:fldCharType="begin"/>
        </w:r>
        <w:r w:rsidR="00C97804">
          <w:rPr>
            <w:noProof/>
            <w:webHidden/>
          </w:rPr>
          <w:instrText xml:space="preserve"> PAGEREF _Toc501458052 \h </w:instrText>
        </w:r>
        <w:r w:rsidR="00C97804">
          <w:rPr>
            <w:noProof/>
            <w:webHidden/>
          </w:rPr>
        </w:r>
        <w:r w:rsidR="00C97804">
          <w:rPr>
            <w:noProof/>
            <w:webHidden/>
          </w:rPr>
          <w:fldChar w:fldCharType="separate"/>
        </w:r>
        <w:r>
          <w:rPr>
            <w:noProof/>
            <w:webHidden/>
          </w:rPr>
          <w:t>10</w:t>
        </w:r>
        <w:r w:rsidR="00C97804">
          <w:rPr>
            <w:noProof/>
            <w:webHidden/>
          </w:rPr>
          <w:fldChar w:fldCharType="end"/>
        </w:r>
      </w:hyperlink>
    </w:p>
    <w:p w:rsidR="00C97804" w:rsidRPr="00B17FDD" w:rsidRDefault="00303B16">
      <w:pPr>
        <w:pStyle w:val="11"/>
        <w:tabs>
          <w:tab w:val="left" w:pos="840"/>
        </w:tabs>
        <w:ind w:firstLine="400"/>
        <w:rPr>
          <w:rFonts w:ascii="Calibri" w:hAnsi="Calibri"/>
          <w:noProof/>
          <w:color w:val="auto"/>
          <w:kern w:val="2"/>
          <w:sz w:val="21"/>
          <w:szCs w:val="22"/>
        </w:rPr>
      </w:pPr>
      <w:hyperlink w:anchor="_Toc501458053" w:history="1">
        <w:r w:rsidR="00C97804" w:rsidRPr="00745BC2">
          <w:rPr>
            <w:rStyle w:val="ae"/>
            <w:noProof/>
          </w:rPr>
          <w:t>7.</w:t>
        </w:r>
        <w:r w:rsidR="00C97804" w:rsidRPr="00B17FDD">
          <w:rPr>
            <w:rFonts w:ascii="Calibri" w:hAnsi="Calibri"/>
            <w:noProof/>
            <w:color w:val="auto"/>
            <w:kern w:val="2"/>
            <w:sz w:val="21"/>
            <w:szCs w:val="22"/>
          </w:rPr>
          <w:tab/>
        </w:r>
        <w:r w:rsidR="00C97804" w:rsidRPr="00745BC2">
          <w:rPr>
            <w:rStyle w:val="ae"/>
            <w:noProof/>
          </w:rPr>
          <w:t>ACK</w:t>
        </w:r>
        <w:r w:rsidR="00C97804" w:rsidRPr="00745BC2">
          <w:rPr>
            <w:rStyle w:val="ae"/>
            <w:noProof/>
          </w:rPr>
          <w:t>和</w:t>
        </w:r>
        <w:r w:rsidR="00C97804" w:rsidRPr="00745BC2">
          <w:rPr>
            <w:rStyle w:val="ae"/>
            <w:noProof/>
          </w:rPr>
          <w:t>NACK</w:t>
        </w:r>
        <w:r w:rsidR="00C97804">
          <w:rPr>
            <w:noProof/>
            <w:webHidden/>
          </w:rPr>
          <w:tab/>
        </w:r>
        <w:r w:rsidR="00C97804">
          <w:rPr>
            <w:noProof/>
            <w:webHidden/>
          </w:rPr>
          <w:fldChar w:fldCharType="begin"/>
        </w:r>
        <w:r w:rsidR="00C97804">
          <w:rPr>
            <w:noProof/>
            <w:webHidden/>
          </w:rPr>
          <w:instrText xml:space="preserve"> PAGEREF _Toc501458053 \h </w:instrText>
        </w:r>
        <w:r w:rsidR="00C97804">
          <w:rPr>
            <w:noProof/>
            <w:webHidden/>
          </w:rPr>
        </w:r>
        <w:r w:rsidR="00C97804">
          <w:rPr>
            <w:noProof/>
            <w:webHidden/>
          </w:rPr>
          <w:fldChar w:fldCharType="separate"/>
        </w:r>
        <w:r>
          <w:rPr>
            <w:noProof/>
            <w:webHidden/>
          </w:rPr>
          <w:t>11</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054" w:history="1">
        <w:r w:rsidR="00C97804" w:rsidRPr="00745BC2">
          <w:rPr>
            <w:rStyle w:val="ae"/>
            <w:i/>
            <w:noProof/>
          </w:rPr>
          <w:t>7.1</w:t>
        </w:r>
        <w:r w:rsidR="00C97804" w:rsidRPr="00B17FDD">
          <w:rPr>
            <w:rFonts w:ascii="Calibri" w:hAnsi="Calibri"/>
            <w:noProof/>
            <w:color w:val="auto"/>
            <w:kern w:val="2"/>
            <w:sz w:val="21"/>
            <w:szCs w:val="22"/>
          </w:rPr>
          <w:tab/>
        </w:r>
        <w:r w:rsidR="00C97804" w:rsidRPr="00745BC2">
          <w:rPr>
            <w:rStyle w:val="ae"/>
            <w:i/>
            <w:noProof/>
          </w:rPr>
          <w:t>ACK</w:t>
        </w:r>
        <w:r w:rsidR="00C97804">
          <w:rPr>
            <w:noProof/>
            <w:webHidden/>
          </w:rPr>
          <w:tab/>
        </w:r>
        <w:r w:rsidR="00C97804">
          <w:rPr>
            <w:noProof/>
            <w:webHidden/>
          </w:rPr>
          <w:fldChar w:fldCharType="begin"/>
        </w:r>
        <w:r w:rsidR="00C97804">
          <w:rPr>
            <w:noProof/>
            <w:webHidden/>
          </w:rPr>
          <w:instrText xml:space="preserve"> PAGEREF _Toc501458054 \h </w:instrText>
        </w:r>
        <w:r w:rsidR="00C97804">
          <w:rPr>
            <w:noProof/>
            <w:webHidden/>
          </w:rPr>
        </w:r>
        <w:r w:rsidR="00C97804">
          <w:rPr>
            <w:noProof/>
            <w:webHidden/>
          </w:rPr>
          <w:fldChar w:fldCharType="separate"/>
        </w:r>
        <w:r>
          <w:rPr>
            <w:noProof/>
            <w:webHidden/>
          </w:rPr>
          <w:t>11</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055" w:history="1">
        <w:r w:rsidR="00C97804" w:rsidRPr="00745BC2">
          <w:rPr>
            <w:rStyle w:val="ae"/>
            <w:i/>
            <w:noProof/>
          </w:rPr>
          <w:t>7.2</w:t>
        </w:r>
        <w:r w:rsidR="00C97804" w:rsidRPr="00B17FDD">
          <w:rPr>
            <w:rFonts w:ascii="Calibri" w:hAnsi="Calibri"/>
            <w:noProof/>
            <w:color w:val="auto"/>
            <w:kern w:val="2"/>
            <w:sz w:val="21"/>
            <w:szCs w:val="22"/>
          </w:rPr>
          <w:tab/>
        </w:r>
        <w:r w:rsidR="00C97804" w:rsidRPr="00745BC2">
          <w:rPr>
            <w:rStyle w:val="ae"/>
            <w:i/>
            <w:noProof/>
          </w:rPr>
          <w:t>NACK</w:t>
        </w:r>
        <w:r w:rsidR="00C97804">
          <w:rPr>
            <w:noProof/>
            <w:webHidden/>
          </w:rPr>
          <w:tab/>
        </w:r>
        <w:r w:rsidR="00C97804">
          <w:rPr>
            <w:noProof/>
            <w:webHidden/>
          </w:rPr>
          <w:fldChar w:fldCharType="begin"/>
        </w:r>
        <w:r w:rsidR="00C97804">
          <w:rPr>
            <w:noProof/>
            <w:webHidden/>
          </w:rPr>
          <w:instrText xml:space="preserve"> PAGEREF _Toc501458055 \h </w:instrText>
        </w:r>
        <w:r w:rsidR="00C97804">
          <w:rPr>
            <w:noProof/>
            <w:webHidden/>
          </w:rPr>
        </w:r>
        <w:r w:rsidR="00C97804">
          <w:rPr>
            <w:noProof/>
            <w:webHidden/>
          </w:rPr>
          <w:fldChar w:fldCharType="separate"/>
        </w:r>
        <w:r>
          <w:rPr>
            <w:noProof/>
            <w:webHidden/>
          </w:rPr>
          <w:t>11</w:t>
        </w:r>
        <w:r w:rsidR="00C97804">
          <w:rPr>
            <w:noProof/>
            <w:webHidden/>
          </w:rPr>
          <w:fldChar w:fldCharType="end"/>
        </w:r>
      </w:hyperlink>
    </w:p>
    <w:p w:rsidR="00C97804" w:rsidRPr="00B17FDD" w:rsidRDefault="00303B16">
      <w:pPr>
        <w:pStyle w:val="11"/>
        <w:tabs>
          <w:tab w:val="left" w:pos="840"/>
        </w:tabs>
        <w:ind w:firstLine="400"/>
        <w:rPr>
          <w:rFonts w:ascii="Calibri" w:hAnsi="Calibri"/>
          <w:noProof/>
          <w:color w:val="auto"/>
          <w:kern w:val="2"/>
          <w:sz w:val="21"/>
          <w:szCs w:val="22"/>
        </w:rPr>
      </w:pPr>
      <w:hyperlink w:anchor="_Toc501458056" w:history="1">
        <w:r w:rsidR="00C97804" w:rsidRPr="00745BC2">
          <w:rPr>
            <w:rStyle w:val="ae"/>
            <w:noProof/>
          </w:rPr>
          <w:t>8.</w:t>
        </w:r>
        <w:r w:rsidR="00C97804" w:rsidRPr="00B17FDD">
          <w:rPr>
            <w:rFonts w:ascii="Calibri" w:hAnsi="Calibri"/>
            <w:noProof/>
            <w:color w:val="auto"/>
            <w:kern w:val="2"/>
            <w:sz w:val="21"/>
            <w:szCs w:val="22"/>
          </w:rPr>
          <w:tab/>
        </w:r>
        <w:r w:rsidR="00C97804" w:rsidRPr="00745BC2">
          <w:rPr>
            <w:rStyle w:val="ae"/>
            <w:noProof/>
          </w:rPr>
          <w:t>命令定义</w:t>
        </w:r>
        <w:r w:rsidR="00C97804">
          <w:rPr>
            <w:noProof/>
            <w:webHidden/>
          </w:rPr>
          <w:tab/>
        </w:r>
        <w:r w:rsidR="00C97804">
          <w:rPr>
            <w:noProof/>
            <w:webHidden/>
          </w:rPr>
          <w:fldChar w:fldCharType="begin"/>
        </w:r>
        <w:r w:rsidR="00C97804">
          <w:rPr>
            <w:noProof/>
            <w:webHidden/>
          </w:rPr>
          <w:instrText xml:space="preserve"> PAGEREF _Toc501458056 \h </w:instrText>
        </w:r>
        <w:r w:rsidR="00C97804">
          <w:rPr>
            <w:noProof/>
            <w:webHidden/>
          </w:rPr>
        </w:r>
        <w:r w:rsidR="00C97804">
          <w:rPr>
            <w:noProof/>
            <w:webHidden/>
          </w:rPr>
          <w:fldChar w:fldCharType="separate"/>
        </w:r>
        <w:r>
          <w:rPr>
            <w:noProof/>
            <w:webHidden/>
          </w:rPr>
          <w:t>12</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057" w:history="1">
        <w:r w:rsidR="00C97804" w:rsidRPr="00745BC2">
          <w:rPr>
            <w:rStyle w:val="ae"/>
            <w:i/>
            <w:noProof/>
          </w:rPr>
          <w:t>8.1</w:t>
        </w:r>
        <w:r w:rsidR="00C97804" w:rsidRPr="00B17FDD">
          <w:rPr>
            <w:rFonts w:ascii="Calibri" w:hAnsi="Calibri"/>
            <w:noProof/>
            <w:color w:val="auto"/>
            <w:kern w:val="2"/>
            <w:sz w:val="21"/>
            <w:szCs w:val="22"/>
          </w:rPr>
          <w:tab/>
        </w:r>
        <w:r w:rsidR="00C97804" w:rsidRPr="00745BC2">
          <w:rPr>
            <w:rStyle w:val="ae"/>
            <w:i/>
            <w:noProof/>
          </w:rPr>
          <w:t>发送节目文件</w:t>
        </w:r>
        <w:r w:rsidR="00C97804">
          <w:rPr>
            <w:noProof/>
            <w:webHidden/>
          </w:rPr>
          <w:tab/>
        </w:r>
        <w:r w:rsidR="00C97804">
          <w:rPr>
            <w:noProof/>
            <w:webHidden/>
          </w:rPr>
          <w:fldChar w:fldCharType="begin"/>
        </w:r>
        <w:r w:rsidR="00C97804">
          <w:rPr>
            <w:noProof/>
            <w:webHidden/>
          </w:rPr>
          <w:instrText xml:space="preserve"> PAGEREF _Toc501458057 \h </w:instrText>
        </w:r>
        <w:r w:rsidR="00C97804">
          <w:rPr>
            <w:noProof/>
            <w:webHidden/>
          </w:rPr>
        </w:r>
        <w:r w:rsidR="00C97804">
          <w:rPr>
            <w:noProof/>
            <w:webHidden/>
          </w:rPr>
          <w:fldChar w:fldCharType="separate"/>
        </w:r>
        <w:r>
          <w:rPr>
            <w:noProof/>
            <w:webHidden/>
          </w:rPr>
          <w:t>12</w:t>
        </w:r>
        <w:r w:rsidR="00C97804">
          <w:rPr>
            <w:noProof/>
            <w:webHidden/>
          </w:rPr>
          <w:fldChar w:fldCharType="end"/>
        </w:r>
      </w:hyperlink>
    </w:p>
    <w:p w:rsidR="00C97804" w:rsidRPr="00B17FDD" w:rsidRDefault="00303B16">
      <w:pPr>
        <w:pStyle w:val="31"/>
        <w:tabs>
          <w:tab w:val="left" w:pos="1900"/>
          <w:tab w:val="right" w:leader="dot" w:pos="9346"/>
        </w:tabs>
        <w:ind w:left="800" w:firstLine="400"/>
        <w:rPr>
          <w:rFonts w:ascii="Calibri" w:hAnsi="Calibri"/>
          <w:noProof/>
          <w:color w:val="auto"/>
          <w:kern w:val="2"/>
          <w:sz w:val="21"/>
          <w:szCs w:val="22"/>
        </w:rPr>
      </w:pPr>
      <w:hyperlink w:anchor="_Toc501458058" w:history="1">
        <w:r w:rsidR="00C97804" w:rsidRPr="00745BC2">
          <w:rPr>
            <w:rStyle w:val="ae"/>
            <w:noProof/>
          </w:rPr>
          <w:t>8.1.1</w:t>
        </w:r>
        <w:r w:rsidR="00C97804" w:rsidRPr="00B17FDD">
          <w:rPr>
            <w:rFonts w:ascii="Calibri" w:hAnsi="Calibri"/>
            <w:noProof/>
            <w:color w:val="auto"/>
            <w:kern w:val="2"/>
            <w:sz w:val="21"/>
            <w:szCs w:val="22"/>
          </w:rPr>
          <w:tab/>
        </w:r>
        <w:r w:rsidR="00C97804" w:rsidRPr="00745BC2">
          <w:rPr>
            <w:rStyle w:val="ae"/>
            <w:noProof/>
          </w:rPr>
          <w:t>开始写文件</w:t>
        </w:r>
        <w:r w:rsidR="00C97804">
          <w:rPr>
            <w:noProof/>
            <w:webHidden/>
          </w:rPr>
          <w:tab/>
        </w:r>
        <w:r w:rsidR="00C97804">
          <w:rPr>
            <w:noProof/>
            <w:webHidden/>
          </w:rPr>
          <w:fldChar w:fldCharType="begin"/>
        </w:r>
        <w:r w:rsidR="00C97804">
          <w:rPr>
            <w:noProof/>
            <w:webHidden/>
          </w:rPr>
          <w:instrText xml:space="preserve"> PAGEREF _Toc501458058 \h </w:instrText>
        </w:r>
        <w:r w:rsidR="00C97804">
          <w:rPr>
            <w:noProof/>
            <w:webHidden/>
          </w:rPr>
        </w:r>
        <w:r w:rsidR="00C97804">
          <w:rPr>
            <w:noProof/>
            <w:webHidden/>
          </w:rPr>
          <w:fldChar w:fldCharType="separate"/>
        </w:r>
        <w:r>
          <w:rPr>
            <w:noProof/>
            <w:webHidden/>
          </w:rPr>
          <w:t>12</w:t>
        </w:r>
        <w:r w:rsidR="00C97804">
          <w:rPr>
            <w:noProof/>
            <w:webHidden/>
          </w:rPr>
          <w:fldChar w:fldCharType="end"/>
        </w:r>
      </w:hyperlink>
    </w:p>
    <w:p w:rsidR="00C97804" w:rsidRPr="00B17FDD" w:rsidRDefault="00303B16">
      <w:pPr>
        <w:pStyle w:val="31"/>
        <w:tabs>
          <w:tab w:val="left" w:pos="1900"/>
          <w:tab w:val="right" w:leader="dot" w:pos="9346"/>
        </w:tabs>
        <w:ind w:left="800" w:firstLine="400"/>
        <w:rPr>
          <w:rFonts w:ascii="Calibri" w:hAnsi="Calibri"/>
          <w:noProof/>
          <w:color w:val="auto"/>
          <w:kern w:val="2"/>
          <w:sz w:val="21"/>
          <w:szCs w:val="22"/>
        </w:rPr>
      </w:pPr>
      <w:hyperlink w:anchor="_Toc501458059" w:history="1">
        <w:r w:rsidR="00C97804" w:rsidRPr="00745BC2">
          <w:rPr>
            <w:rStyle w:val="ae"/>
            <w:noProof/>
          </w:rPr>
          <w:t>8.1.2</w:t>
        </w:r>
        <w:r w:rsidR="00C97804" w:rsidRPr="00B17FDD">
          <w:rPr>
            <w:rFonts w:ascii="Calibri" w:hAnsi="Calibri"/>
            <w:noProof/>
            <w:color w:val="auto"/>
            <w:kern w:val="2"/>
            <w:sz w:val="21"/>
            <w:szCs w:val="22"/>
          </w:rPr>
          <w:tab/>
        </w:r>
        <w:r w:rsidR="00C97804" w:rsidRPr="00745BC2">
          <w:rPr>
            <w:rStyle w:val="ae"/>
            <w:noProof/>
          </w:rPr>
          <w:t>写文件</w:t>
        </w:r>
        <w:r w:rsidR="00C97804">
          <w:rPr>
            <w:noProof/>
            <w:webHidden/>
          </w:rPr>
          <w:tab/>
        </w:r>
        <w:r w:rsidR="00C97804">
          <w:rPr>
            <w:noProof/>
            <w:webHidden/>
          </w:rPr>
          <w:fldChar w:fldCharType="begin"/>
        </w:r>
        <w:r w:rsidR="00C97804">
          <w:rPr>
            <w:noProof/>
            <w:webHidden/>
          </w:rPr>
          <w:instrText xml:space="preserve"> PAGEREF _Toc501458059 \h </w:instrText>
        </w:r>
        <w:r w:rsidR="00C97804">
          <w:rPr>
            <w:noProof/>
            <w:webHidden/>
          </w:rPr>
        </w:r>
        <w:r w:rsidR="00C97804">
          <w:rPr>
            <w:noProof/>
            <w:webHidden/>
          </w:rPr>
          <w:fldChar w:fldCharType="separate"/>
        </w:r>
        <w:r>
          <w:rPr>
            <w:noProof/>
            <w:webHidden/>
          </w:rPr>
          <w:t>12</w:t>
        </w:r>
        <w:r w:rsidR="00C97804">
          <w:rPr>
            <w:noProof/>
            <w:webHidden/>
          </w:rPr>
          <w:fldChar w:fldCharType="end"/>
        </w:r>
      </w:hyperlink>
    </w:p>
    <w:p w:rsidR="00C97804" w:rsidRPr="00B17FDD" w:rsidRDefault="00303B16">
      <w:pPr>
        <w:pStyle w:val="31"/>
        <w:tabs>
          <w:tab w:val="left" w:pos="1900"/>
          <w:tab w:val="right" w:leader="dot" w:pos="9346"/>
        </w:tabs>
        <w:ind w:left="800" w:firstLine="400"/>
        <w:rPr>
          <w:rFonts w:ascii="Calibri" w:hAnsi="Calibri"/>
          <w:noProof/>
          <w:color w:val="auto"/>
          <w:kern w:val="2"/>
          <w:sz w:val="21"/>
          <w:szCs w:val="22"/>
        </w:rPr>
      </w:pPr>
      <w:hyperlink w:anchor="_Toc501458060" w:history="1">
        <w:r w:rsidR="00C97804" w:rsidRPr="00745BC2">
          <w:rPr>
            <w:rStyle w:val="ae"/>
            <w:noProof/>
          </w:rPr>
          <w:t>8.1.3</w:t>
        </w:r>
        <w:r w:rsidR="00C97804" w:rsidRPr="00B17FDD">
          <w:rPr>
            <w:rFonts w:ascii="Calibri" w:hAnsi="Calibri"/>
            <w:noProof/>
            <w:color w:val="auto"/>
            <w:kern w:val="2"/>
            <w:sz w:val="21"/>
            <w:szCs w:val="22"/>
          </w:rPr>
          <w:tab/>
        </w:r>
        <w:r w:rsidR="00C97804" w:rsidRPr="00745BC2">
          <w:rPr>
            <w:rStyle w:val="ae"/>
            <w:noProof/>
          </w:rPr>
          <w:t>写多文件命令</w:t>
        </w:r>
        <w:r w:rsidR="00C97804">
          <w:rPr>
            <w:noProof/>
            <w:webHidden/>
          </w:rPr>
          <w:tab/>
        </w:r>
        <w:r w:rsidR="00C97804">
          <w:rPr>
            <w:noProof/>
            <w:webHidden/>
          </w:rPr>
          <w:fldChar w:fldCharType="begin"/>
        </w:r>
        <w:r w:rsidR="00C97804">
          <w:rPr>
            <w:noProof/>
            <w:webHidden/>
          </w:rPr>
          <w:instrText xml:space="preserve"> PAGEREF _Toc501458060 \h </w:instrText>
        </w:r>
        <w:r w:rsidR="00C97804">
          <w:rPr>
            <w:noProof/>
            <w:webHidden/>
          </w:rPr>
        </w:r>
        <w:r w:rsidR="00C97804">
          <w:rPr>
            <w:noProof/>
            <w:webHidden/>
          </w:rPr>
          <w:fldChar w:fldCharType="separate"/>
        </w:r>
        <w:r>
          <w:rPr>
            <w:noProof/>
            <w:webHidden/>
          </w:rPr>
          <w:t>13</w:t>
        </w:r>
        <w:r w:rsidR="00C97804">
          <w:rPr>
            <w:noProof/>
            <w:webHidden/>
          </w:rPr>
          <w:fldChar w:fldCharType="end"/>
        </w:r>
      </w:hyperlink>
    </w:p>
    <w:p w:rsidR="00C97804" w:rsidRPr="00B17FDD" w:rsidRDefault="00303B16">
      <w:pPr>
        <w:pStyle w:val="31"/>
        <w:tabs>
          <w:tab w:val="left" w:pos="1900"/>
          <w:tab w:val="right" w:leader="dot" w:pos="9346"/>
        </w:tabs>
        <w:ind w:left="800" w:firstLine="400"/>
        <w:rPr>
          <w:rFonts w:ascii="Calibri" w:hAnsi="Calibri"/>
          <w:noProof/>
          <w:color w:val="auto"/>
          <w:kern w:val="2"/>
          <w:sz w:val="21"/>
          <w:szCs w:val="22"/>
        </w:rPr>
      </w:pPr>
      <w:hyperlink w:anchor="_Toc501458061" w:history="1">
        <w:r w:rsidR="00C97804" w:rsidRPr="00745BC2">
          <w:rPr>
            <w:rStyle w:val="ae"/>
            <w:noProof/>
          </w:rPr>
          <w:t>8.1.4</w:t>
        </w:r>
        <w:r w:rsidR="00C97804" w:rsidRPr="00B17FDD">
          <w:rPr>
            <w:rFonts w:ascii="Calibri" w:hAnsi="Calibri"/>
            <w:noProof/>
            <w:color w:val="auto"/>
            <w:kern w:val="2"/>
            <w:sz w:val="21"/>
            <w:szCs w:val="22"/>
          </w:rPr>
          <w:tab/>
        </w:r>
        <w:r w:rsidR="00C97804" w:rsidRPr="00745BC2">
          <w:rPr>
            <w:rStyle w:val="ae"/>
            <w:noProof/>
          </w:rPr>
          <w:t>结束写多文件命令</w:t>
        </w:r>
        <w:r w:rsidR="00C97804">
          <w:rPr>
            <w:noProof/>
            <w:webHidden/>
          </w:rPr>
          <w:tab/>
        </w:r>
        <w:r w:rsidR="00C97804">
          <w:rPr>
            <w:noProof/>
            <w:webHidden/>
          </w:rPr>
          <w:fldChar w:fldCharType="begin"/>
        </w:r>
        <w:r w:rsidR="00C97804">
          <w:rPr>
            <w:noProof/>
            <w:webHidden/>
          </w:rPr>
          <w:instrText xml:space="preserve"> PAGEREF _Toc501458061 \h </w:instrText>
        </w:r>
        <w:r w:rsidR="00C97804">
          <w:rPr>
            <w:noProof/>
            <w:webHidden/>
          </w:rPr>
        </w:r>
        <w:r w:rsidR="00C97804">
          <w:rPr>
            <w:noProof/>
            <w:webHidden/>
          </w:rPr>
          <w:fldChar w:fldCharType="separate"/>
        </w:r>
        <w:r>
          <w:rPr>
            <w:noProof/>
            <w:webHidden/>
          </w:rPr>
          <w:t>13</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062" w:history="1">
        <w:r w:rsidR="00C97804" w:rsidRPr="00745BC2">
          <w:rPr>
            <w:rStyle w:val="ae"/>
            <w:i/>
            <w:noProof/>
          </w:rPr>
          <w:t>8.2</w:t>
        </w:r>
        <w:r w:rsidR="00C97804" w:rsidRPr="00B17FDD">
          <w:rPr>
            <w:rFonts w:ascii="Calibri" w:hAnsi="Calibri"/>
            <w:noProof/>
            <w:color w:val="auto"/>
            <w:kern w:val="2"/>
            <w:sz w:val="21"/>
            <w:szCs w:val="22"/>
          </w:rPr>
          <w:tab/>
        </w:r>
        <w:r w:rsidR="00C97804" w:rsidRPr="00745BC2">
          <w:rPr>
            <w:rStyle w:val="ae"/>
            <w:i/>
            <w:noProof/>
          </w:rPr>
          <w:t>发送实时显示信息</w:t>
        </w:r>
        <w:r w:rsidR="00C97804">
          <w:rPr>
            <w:noProof/>
            <w:webHidden/>
          </w:rPr>
          <w:tab/>
        </w:r>
        <w:r w:rsidR="00C97804">
          <w:rPr>
            <w:noProof/>
            <w:webHidden/>
          </w:rPr>
          <w:fldChar w:fldCharType="begin"/>
        </w:r>
        <w:r w:rsidR="00C97804">
          <w:rPr>
            <w:noProof/>
            <w:webHidden/>
          </w:rPr>
          <w:instrText xml:space="preserve"> PAGEREF _Toc501458062 \h </w:instrText>
        </w:r>
        <w:r w:rsidR="00C97804">
          <w:rPr>
            <w:noProof/>
            <w:webHidden/>
          </w:rPr>
        </w:r>
        <w:r w:rsidR="00C97804">
          <w:rPr>
            <w:noProof/>
            <w:webHidden/>
          </w:rPr>
          <w:fldChar w:fldCharType="separate"/>
        </w:r>
        <w:r>
          <w:rPr>
            <w:noProof/>
            <w:webHidden/>
          </w:rPr>
          <w:t>14</w:t>
        </w:r>
        <w:r w:rsidR="00C97804">
          <w:rPr>
            <w:noProof/>
            <w:webHidden/>
          </w:rPr>
          <w:fldChar w:fldCharType="end"/>
        </w:r>
      </w:hyperlink>
    </w:p>
    <w:p w:rsidR="00C97804" w:rsidRPr="00B17FDD" w:rsidRDefault="00303B16">
      <w:pPr>
        <w:pStyle w:val="31"/>
        <w:tabs>
          <w:tab w:val="right" w:leader="dot" w:pos="9346"/>
        </w:tabs>
        <w:ind w:left="800" w:firstLine="400"/>
        <w:rPr>
          <w:rFonts w:ascii="Calibri" w:hAnsi="Calibri"/>
          <w:noProof/>
          <w:color w:val="auto"/>
          <w:kern w:val="2"/>
          <w:sz w:val="21"/>
          <w:szCs w:val="22"/>
        </w:rPr>
      </w:pPr>
      <w:hyperlink w:anchor="_Toc501458063" w:history="1">
        <w:r w:rsidR="00C97804" w:rsidRPr="00745BC2">
          <w:rPr>
            <w:rStyle w:val="ae"/>
            <w:noProof/>
          </w:rPr>
          <w:t>8.2.1</w:t>
        </w:r>
        <w:r w:rsidR="00C97804" w:rsidRPr="00745BC2">
          <w:rPr>
            <w:rStyle w:val="ae"/>
            <w:noProof/>
          </w:rPr>
          <w:t>发送实时显示区域数据</w:t>
        </w:r>
        <w:r w:rsidR="00C97804">
          <w:rPr>
            <w:noProof/>
            <w:webHidden/>
          </w:rPr>
          <w:tab/>
        </w:r>
        <w:r w:rsidR="00C97804">
          <w:rPr>
            <w:noProof/>
            <w:webHidden/>
          </w:rPr>
          <w:fldChar w:fldCharType="begin"/>
        </w:r>
        <w:r w:rsidR="00C97804">
          <w:rPr>
            <w:noProof/>
            <w:webHidden/>
          </w:rPr>
          <w:instrText xml:space="preserve"> PAGEREF _Toc501458063 \h </w:instrText>
        </w:r>
        <w:r w:rsidR="00C97804">
          <w:rPr>
            <w:noProof/>
            <w:webHidden/>
          </w:rPr>
        </w:r>
        <w:r w:rsidR="00C97804">
          <w:rPr>
            <w:noProof/>
            <w:webHidden/>
          </w:rPr>
          <w:fldChar w:fldCharType="separate"/>
        </w:r>
        <w:r>
          <w:rPr>
            <w:noProof/>
            <w:webHidden/>
          </w:rPr>
          <w:t>14</w:t>
        </w:r>
        <w:r w:rsidR="00C97804">
          <w:rPr>
            <w:noProof/>
            <w:webHidden/>
          </w:rPr>
          <w:fldChar w:fldCharType="end"/>
        </w:r>
      </w:hyperlink>
    </w:p>
    <w:p w:rsidR="00C97804" w:rsidRPr="00B17FDD" w:rsidRDefault="00303B16">
      <w:pPr>
        <w:pStyle w:val="31"/>
        <w:tabs>
          <w:tab w:val="right" w:leader="dot" w:pos="9346"/>
        </w:tabs>
        <w:ind w:left="800" w:firstLine="400"/>
        <w:rPr>
          <w:rFonts w:ascii="Calibri" w:hAnsi="Calibri"/>
          <w:noProof/>
          <w:color w:val="auto"/>
          <w:kern w:val="2"/>
          <w:sz w:val="21"/>
          <w:szCs w:val="22"/>
        </w:rPr>
      </w:pPr>
      <w:hyperlink w:anchor="_Toc501458064" w:history="1">
        <w:r w:rsidR="00C97804" w:rsidRPr="00745BC2">
          <w:rPr>
            <w:rStyle w:val="ae"/>
            <w:noProof/>
          </w:rPr>
          <w:t>8.2.2</w:t>
        </w:r>
        <w:r w:rsidR="00C97804" w:rsidRPr="00745BC2">
          <w:rPr>
            <w:rStyle w:val="ae"/>
            <w:noProof/>
          </w:rPr>
          <w:t>发送实时显示表格</w:t>
        </w:r>
        <w:r w:rsidR="00C97804">
          <w:rPr>
            <w:noProof/>
            <w:webHidden/>
          </w:rPr>
          <w:tab/>
        </w:r>
        <w:r w:rsidR="00C97804">
          <w:rPr>
            <w:noProof/>
            <w:webHidden/>
          </w:rPr>
          <w:fldChar w:fldCharType="begin"/>
        </w:r>
        <w:r w:rsidR="00C97804">
          <w:rPr>
            <w:noProof/>
            <w:webHidden/>
          </w:rPr>
          <w:instrText xml:space="preserve"> PAGEREF _Toc501458064 \h </w:instrText>
        </w:r>
        <w:r w:rsidR="00C97804">
          <w:rPr>
            <w:noProof/>
            <w:webHidden/>
          </w:rPr>
        </w:r>
        <w:r w:rsidR="00C97804">
          <w:rPr>
            <w:noProof/>
            <w:webHidden/>
          </w:rPr>
          <w:fldChar w:fldCharType="separate"/>
        </w:r>
        <w:r>
          <w:rPr>
            <w:noProof/>
            <w:webHidden/>
          </w:rPr>
          <w:t>14</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065" w:history="1">
        <w:r w:rsidR="00C97804" w:rsidRPr="00745BC2">
          <w:rPr>
            <w:rStyle w:val="ae"/>
            <w:i/>
            <w:noProof/>
          </w:rPr>
          <w:t>8.3</w:t>
        </w:r>
        <w:r w:rsidR="00C97804" w:rsidRPr="00B17FDD">
          <w:rPr>
            <w:rFonts w:ascii="Calibri" w:hAnsi="Calibri"/>
            <w:noProof/>
            <w:color w:val="auto"/>
            <w:kern w:val="2"/>
            <w:sz w:val="21"/>
            <w:szCs w:val="22"/>
          </w:rPr>
          <w:tab/>
        </w:r>
        <w:r w:rsidR="00C97804" w:rsidRPr="00745BC2">
          <w:rPr>
            <w:rStyle w:val="ae"/>
            <w:i/>
            <w:noProof/>
          </w:rPr>
          <w:t>BX-5K2</w:t>
        </w:r>
        <w:r w:rsidR="00C97804" w:rsidRPr="00745BC2">
          <w:rPr>
            <w:rStyle w:val="ae"/>
            <w:i/>
            <w:noProof/>
          </w:rPr>
          <w:t>、</w:t>
        </w:r>
        <w:r w:rsidR="00C97804" w:rsidRPr="00745BC2">
          <w:rPr>
            <w:rStyle w:val="ae"/>
            <w:i/>
            <w:noProof/>
          </w:rPr>
          <w:t>BX-5MK</w:t>
        </w:r>
        <w:r w:rsidR="00C97804" w:rsidRPr="00745BC2">
          <w:rPr>
            <w:rStyle w:val="ae"/>
            <w:i/>
            <w:noProof/>
          </w:rPr>
          <w:t>专属命令</w:t>
        </w:r>
        <w:r w:rsidR="00C97804">
          <w:rPr>
            <w:noProof/>
            <w:webHidden/>
          </w:rPr>
          <w:tab/>
        </w:r>
        <w:r w:rsidR="00C97804">
          <w:rPr>
            <w:noProof/>
            <w:webHidden/>
          </w:rPr>
          <w:fldChar w:fldCharType="begin"/>
        </w:r>
        <w:r w:rsidR="00C97804">
          <w:rPr>
            <w:noProof/>
            <w:webHidden/>
          </w:rPr>
          <w:instrText xml:space="preserve"> PAGEREF _Toc501458065 \h </w:instrText>
        </w:r>
        <w:r w:rsidR="00C97804">
          <w:rPr>
            <w:noProof/>
            <w:webHidden/>
          </w:rPr>
        </w:r>
        <w:r w:rsidR="00C97804">
          <w:rPr>
            <w:noProof/>
            <w:webHidden/>
          </w:rPr>
          <w:fldChar w:fldCharType="separate"/>
        </w:r>
        <w:r>
          <w:rPr>
            <w:noProof/>
            <w:webHidden/>
          </w:rPr>
          <w:t>15</w:t>
        </w:r>
        <w:r w:rsidR="00C97804">
          <w:rPr>
            <w:noProof/>
            <w:webHidden/>
          </w:rPr>
          <w:fldChar w:fldCharType="end"/>
        </w:r>
      </w:hyperlink>
    </w:p>
    <w:p w:rsidR="00C97804" w:rsidRPr="00B17FDD" w:rsidRDefault="00303B16">
      <w:pPr>
        <w:pStyle w:val="31"/>
        <w:tabs>
          <w:tab w:val="left" w:pos="1900"/>
          <w:tab w:val="right" w:leader="dot" w:pos="9346"/>
        </w:tabs>
        <w:ind w:left="800" w:firstLine="400"/>
        <w:rPr>
          <w:rFonts w:ascii="Calibri" w:hAnsi="Calibri"/>
          <w:noProof/>
          <w:color w:val="auto"/>
          <w:kern w:val="2"/>
          <w:sz w:val="21"/>
          <w:szCs w:val="22"/>
        </w:rPr>
      </w:pPr>
      <w:hyperlink w:anchor="_Toc501458066" w:history="1">
        <w:r w:rsidR="00C97804" w:rsidRPr="00745BC2">
          <w:rPr>
            <w:rStyle w:val="ae"/>
            <w:noProof/>
          </w:rPr>
          <w:t>8.3.1</w:t>
        </w:r>
        <w:r w:rsidR="00C97804" w:rsidRPr="00B17FDD">
          <w:rPr>
            <w:rFonts w:ascii="Calibri" w:hAnsi="Calibri"/>
            <w:noProof/>
            <w:color w:val="auto"/>
            <w:kern w:val="2"/>
            <w:sz w:val="21"/>
            <w:szCs w:val="22"/>
          </w:rPr>
          <w:tab/>
        </w:r>
        <w:r w:rsidR="00C97804" w:rsidRPr="00745BC2">
          <w:rPr>
            <w:rStyle w:val="ae"/>
            <w:noProof/>
          </w:rPr>
          <w:t>设置特殊应用动态区</w:t>
        </w:r>
        <w:r w:rsidR="00C97804">
          <w:rPr>
            <w:noProof/>
            <w:webHidden/>
          </w:rPr>
          <w:tab/>
        </w:r>
        <w:r w:rsidR="00C97804">
          <w:rPr>
            <w:noProof/>
            <w:webHidden/>
          </w:rPr>
          <w:fldChar w:fldCharType="begin"/>
        </w:r>
        <w:r w:rsidR="00C97804">
          <w:rPr>
            <w:noProof/>
            <w:webHidden/>
          </w:rPr>
          <w:instrText xml:space="preserve"> PAGEREF _Toc501458066 \h </w:instrText>
        </w:r>
        <w:r w:rsidR="00C97804">
          <w:rPr>
            <w:noProof/>
            <w:webHidden/>
          </w:rPr>
        </w:r>
        <w:r w:rsidR="00C97804">
          <w:rPr>
            <w:noProof/>
            <w:webHidden/>
          </w:rPr>
          <w:fldChar w:fldCharType="separate"/>
        </w:r>
        <w:r>
          <w:rPr>
            <w:noProof/>
            <w:webHidden/>
          </w:rPr>
          <w:t>15</w:t>
        </w:r>
        <w:r w:rsidR="00C97804">
          <w:rPr>
            <w:noProof/>
            <w:webHidden/>
          </w:rPr>
          <w:fldChar w:fldCharType="end"/>
        </w:r>
      </w:hyperlink>
    </w:p>
    <w:p w:rsidR="00C97804" w:rsidRPr="00B17FDD" w:rsidRDefault="00303B16">
      <w:pPr>
        <w:pStyle w:val="31"/>
        <w:tabs>
          <w:tab w:val="left" w:pos="1900"/>
          <w:tab w:val="right" w:leader="dot" w:pos="9346"/>
        </w:tabs>
        <w:ind w:left="800" w:firstLine="400"/>
        <w:rPr>
          <w:rFonts w:ascii="Calibri" w:hAnsi="Calibri"/>
          <w:noProof/>
          <w:color w:val="auto"/>
          <w:kern w:val="2"/>
          <w:sz w:val="21"/>
          <w:szCs w:val="22"/>
        </w:rPr>
      </w:pPr>
      <w:hyperlink w:anchor="_Toc501458067" w:history="1">
        <w:r w:rsidR="00C97804" w:rsidRPr="00745BC2">
          <w:rPr>
            <w:rStyle w:val="ae"/>
            <w:noProof/>
          </w:rPr>
          <w:t>8.3.2</w:t>
        </w:r>
        <w:r w:rsidR="00C97804" w:rsidRPr="00B17FDD">
          <w:rPr>
            <w:rFonts w:ascii="Calibri" w:hAnsi="Calibri"/>
            <w:noProof/>
            <w:color w:val="auto"/>
            <w:kern w:val="2"/>
            <w:sz w:val="21"/>
            <w:szCs w:val="22"/>
          </w:rPr>
          <w:tab/>
        </w:r>
        <w:r w:rsidR="00C97804" w:rsidRPr="00745BC2">
          <w:rPr>
            <w:rStyle w:val="ae"/>
            <w:noProof/>
          </w:rPr>
          <w:t>发送分页数据</w:t>
        </w:r>
        <w:r w:rsidR="00C97804">
          <w:rPr>
            <w:noProof/>
            <w:webHidden/>
          </w:rPr>
          <w:tab/>
        </w:r>
        <w:r w:rsidR="00C97804">
          <w:rPr>
            <w:noProof/>
            <w:webHidden/>
          </w:rPr>
          <w:fldChar w:fldCharType="begin"/>
        </w:r>
        <w:r w:rsidR="00C97804">
          <w:rPr>
            <w:noProof/>
            <w:webHidden/>
          </w:rPr>
          <w:instrText xml:space="preserve"> PAGEREF _Toc501458067 \h </w:instrText>
        </w:r>
        <w:r w:rsidR="00C97804">
          <w:rPr>
            <w:noProof/>
            <w:webHidden/>
          </w:rPr>
        </w:r>
        <w:r w:rsidR="00C97804">
          <w:rPr>
            <w:noProof/>
            <w:webHidden/>
          </w:rPr>
          <w:fldChar w:fldCharType="separate"/>
        </w:r>
        <w:r>
          <w:rPr>
            <w:noProof/>
            <w:webHidden/>
          </w:rPr>
          <w:t>16</w:t>
        </w:r>
        <w:r w:rsidR="00C97804">
          <w:rPr>
            <w:noProof/>
            <w:webHidden/>
          </w:rPr>
          <w:fldChar w:fldCharType="end"/>
        </w:r>
      </w:hyperlink>
    </w:p>
    <w:p w:rsidR="00C97804" w:rsidRPr="00B17FDD" w:rsidRDefault="00303B16">
      <w:pPr>
        <w:pStyle w:val="31"/>
        <w:tabs>
          <w:tab w:val="left" w:pos="1900"/>
          <w:tab w:val="right" w:leader="dot" w:pos="9346"/>
        </w:tabs>
        <w:ind w:left="800" w:firstLine="400"/>
        <w:rPr>
          <w:rFonts w:ascii="Calibri" w:hAnsi="Calibri"/>
          <w:noProof/>
          <w:color w:val="auto"/>
          <w:kern w:val="2"/>
          <w:sz w:val="21"/>
          <w:szCs w:val="22"/>
        </w:rPr>
      </w:pPr>
      <w:hyperlink w:anchor="_Toc501458068" w:history="1">
        <w:r w:rsidR="00C97804" w:rsidRPr="00745BC2">
          <w:rPr>
            <w:rStyle w:val="ae"/>
            <w:noProof/>
          </w:rPr>
          <w:t>8.3.3</w:t>
        </w:r>
        <w:r w:rsidR="00C97804" w:rsidRPr="00B17FDD">
          <w:rPr>
            <w:rFonts w:ascii="Calibri" w:hAnsi="Calibri"/>
            <w:noProof/>
            <w:color w:val="auto"/>
            <w:kern w:val="2"/>
            <w:sz w:val="21"/>
            <w:szCs w:val="22"/>
          </w:rPr>
          <w:tab/>
        </w:r>
        <w:r w:rsidR="00C97804" w:rsidRPr="00745BC2">
          <w:rPr>
            <w:rStyle w:val="ae"/>
            <w:noProof/>
          </w:rPr>
          <w:t>删除页数据</w:t>
        </w:r>
        <w:r w:rsidR="00C97804">
          <w:rPr>
            <w:noProof/>
            <w:webHidden/>
          </w:rPr>
          <w:tab/>
        </w:r>
        <w:r w:rsidR="00C97804">
          <w:rPr>
            <w:noProof/>
            <w:webHidden/>
          </w:rPr>
          <w:fldChar w:fldCharType="begin"/>
        </w:r>
        <w:r w:rsidR="00C97804">
          <w:rPr>
            <w:noProof/>
            <w:webHidden/>
          </w:rPr>
          <w:instrText xml:space="preserve"> PAGEREF _Toc501458068 \h </w:instrText>
        </w:r>
        <w:r w:rsidR="00C97804">
          <w:rPr>
            <w:noProof/>
            <w:webHidden/>
          </w:rPr>
        </w:r>
        <w:r w:rsidR="00C97804">
          <w:rPr>
            <w:noProof/>
            <w:webHidden/>
          </w:rPr>
          <w:fldChar w:fldCharType="separate"/>
        </w:r>
        <w:r>
          <w:rPr>
            <w:noProof/>
            <w:webHidden/>
          </w:rPr>
          <w:t>17</w:t>
        </w:r>
        <w:r w:rsidR="00C97804">
          <w:rPr>
            <w:noProof/>
            <w:webHidden/>
          </w:rPr>
          <w:fldChar w:fldCharType="end"/>
        </w:r>
      </w:hyperlink>
    </w:p>
    <w:p w:rsidR="00C97804" w:rsidRPr="00B17FDD" w:rsidRDefault="00303B16">
      <w:pPr>
        <w:pStyle w:val="31"/>
        <w:tabs>
          <w:tab w:val="left" w:pos="1900"/>
          <w:tab w:val="right" w:leader="dot" w:pos="9346"/>
        </w:tabs>
        <w:ind w:left="800" w:firstLine="400"/>
        <w:rPr>
          <w:rFonts w:ascii="Calibri" w:hAnsi="Calibri"/>
          <w:noProof/>
          <w:color w:val="auto"/>
          <w:kern w:val="2"/>
          <w:sz w:val="21"/>
          <w:szCs w:val="22"/>
        </w:rPr>
      </w:pPr>
      <w:hyperlink w:anchor="_Toc501458069" w:history="1">
        <w:r w:rsidR="00C97804" w:rsidRPr="00745BC2">
          <w:rPr>
            <w:rStyle w:val="ae"/>
            <w:noProof/>
          </w:rPr>
          <w:t>8.3.4</w:t>
        </w:r>
        <w:r w:rsidR="00C97804" w:rsidRPr="00B17FDD">
          <w:rPr>
            <w:rFonts w:ascii="Calibri" w:hAnsi="Calibri"/>
            <w:noProof/>
            <w:color w:val="auto"/>
            <w:kern w:val="2"/>
            <w:sz w:val="21"/>
            <w:szCs w:val="22"/>
          </w:rPr>
          <w:tab/>
        </w:r>
        <w:r w:rsidR="00C97804" w:rsidRPr="00745BC2">
          <w:rPr>
            <w:rStyle w:val="ae"/>
            <w:noProof/>
          </w:rPr>
          <w:t>发送点阵信息</w:t>
        </w:r>
        <w:r w:rsidR="00C97804">
          <w:rPr>
            <w:noProof/>
            <w:webHidden/>
          </w:rPr>
          <w:tab/>
        </w:r>
        <w:r w:rsidR="00C97804">
          <w:rPr>
            <w:noProof/>
            <w:webHidden/>
          </w:rPr>
          <w:fldChar w:fldCharType="begin"/>
        </w:r>
        <w:r w:rsidR="00C97804">
          <w:rPr>
            <w:noProof/>
            <w:webHidden/>
          </w:rPr>
          <w:instrText xml:space="preserve"> PAGEREF _Toc501458069 \h </w:instrText>
        </w:r>
        <w:r w:rsidR="00C97804">
          <w:rPr>
            <w:noProof/>
            <w:webHidden/>
          </w:rPr>
        </w:r>
        <w:r w:rsidR="00C97804">
          <w:rPr>
            <w:noProof/>
            <w:webHidden/>
          </w:rPr>
          <w:fldChar w:fldCharType="separate"/>
        </w:r>
        <w:r>
          <w:rPr>
            <w:noProof/>
            <w:webHidden/>
          </w:rPr>
          <w:t>17</w:t>
        </w:r>
        <w:r w:rsidR="00C97804">
          <w:rPr>
            <w:noProof/>
            <w:webHidden/>
          </w:rPr>
          <w:fldChar w:fldCharType="end"/>
        </w:r>
      </w:hyperlink>
    </w:p>
    <w:p w:rsidR="00C97804" w:rsidRPr="00B17FDD" w:rsidRDefault="00303B16">
      <w:pPr>
        <w:pStyle w:val="31"/>
        <w:tabs>
          <w:tab w:val="left" w:pos="1900"/>
          <w:tab w:val="right" w:leader="dot" w:pos="9346"/>
        </w:tabs>
        <w:ind w:left="800" w:firstLine="400"/>
        <w:rPr>
          <w:rFonts w:ascii="Calibri" w:hAnsi="Calibri"/>
          <w:noProof/>
          <w:color w:val="auto"/>
          <w:kern w:val="2"/>
          <w:sz w:val="21"/>
          <w:szCs w:val="22"/>
        </w:rPr>
      </w:pPr>
      <w:hyperlink w:anchor="_Toc501458070" w:history="1">
        <w:r w:rsidR="00C97804" w:rsidRPr="00745BC2">
          <w:rPr>
            <w:rStyle w:val="ae"/>
            <w:noProof/>
          </w:rPr>
          <w:t>8.3.5</w:t>
        </w:r>
        <w:r w:rsidR="00C97804" w:rsidRPr="00B17FDD">
          <w:rPr>
            <w:rFonts w:ascii="Calibri" w:hAnsi="Calibri"/>
            <w:noProof/>
            <w:color w:val="auto"/>
            <w:kern w:val="2"/>
            <w:sz w:val="21"/>
            <w:szCs w:val="22"/>
          </w:rPr>
          <w:tab/>
        </w:r>
        <w:r w:rsidR="00C97804" w:rsidRPr="00745BC2">
          <w:rPr>
            <w:rStyle w:val="ae"/>
            <w:noProof/>
          </w:rPr>
          <w:t>删除特殊应用动态区</w:t>
        </w:r>
        <w:r w:rsidR="00C97804">
          <w:rPr>
            <w:noProof/>
            <w:webHidden/>
          </w:rPr>
          <w:tab/>
        </w:r>
        <w:r w:rsidR="00C97804">
          <w:rPr>
            <w:noProof/>
            <w:webHidden/>
          </w:rPr>
          <w:fldChar w:fldCharType="begin"/>
        </w:r>
        <w:r w:rsidR="00C97804">
          <w:rPr>
            <w:noProof/>
            <w:webHidden/>
          </w:rPr>
          <w:instrText xml:space="preserve"> PAGEREF _Toc501458070 \h </w:instrText>
        </w:r>
        <w:r w:rsidR="00C97804">
          <w:rPr>
            <w:noProof/>
            <w:webHidden/>
          </w:rPr>
        </w:r>
        <w:r w:rsidR="00C97804">
          <w:rPr>
            <w:noProof/>
            <w:webHidden/>
          </w:rPr>
          <w:fldChar w:fldCharType="separate"/>
        </w:r>
        <w:r>
          <w:rPr>
            <w:noProof/>
            <w:webHidden/>
          </w:rPr>
          <w:t>18</w:t>
        </w:r>
        <w:r w:rsidR="00C97804">
          <w:rPr>
            <w:noProof/>
            <w:webHidden/>
          </w:rPr>
          <w:fldChar w:fldCharType="end"/>
        </w:r>
      </w:hyperlink>
    </w:p>
    <w:p w:rsidR="00C97804" w:rsidRPr="00B17FDD" w:rsidRDefault="00303B16">
      <w:pPr>
        <w:pStyle w:val="31"/>
        <w:tabs>
          <w:tab w:val="left" w:pos="1900"/>
          <w:tab w:val="right" w:leader="dot" w:pos="9346"/>
        </w:tabs>
        <w:ind w:left="800" w:firstLine="400"/>
        <w:rPr>
          <w:rFonts w:ascii="Calibri" w:hAnsi="Calibri"/>
          <w:noProof/>
          <w:color w:val="auto"/>
          <w:kern w:val="2"/>
          <w:sz w:val="21"/>
          <w:szCs w:val="22"/>
        </w:rPr>
      </w:pPr>
      <w:hyperlink w:anchor="_Toc501458071" w:history="1">
        <w:r w:rsidR="00C97804" w:rsidRPr="00745BC2">
          <w:rPr>
            <w:rStyle w:val="ae"/>
            <w:noProof/>
          </w:rPr>
          <w:t>8.3.6</w:t>
        </w:r>
        <w:r w:rsidR="00C97804" w:rsidRPr="00B17FDD">
          <w:rPr>
            <w:rFonts w:ascii="Calibri" w:hAnsi="Calibri"/>
            <w:noProof/>
            <w:color w:val="auto"/>
            <w:kern w:val="2"/>
            <w:sz w:val="21"/>
            <w:szCs w:val="22"/>
          </w:rPr>
          <w:tab/>
        </w:r>
        <w:r w:rsidR="00C97804" w:rsidRPr="00745BC2">
          <w:rPr>
            <w:rStyle w:val="ae"/>
            <w:noProof/>
          </w:rPr>
          <w:t>设置</w:t>
        </w:r>
        <w:r w:rsidR="00C97804" w:rsidRPr="00745BC2">
          <w:rPr>
            <w:rStyle w:val="ae"/>
            <w:noProof/>
          </w:rPr>
          <w:t>IP</w:t>
        </w:r>
        <w:r w:rsidR="00C97804" w:rsidRPr="00745BC2">
          <w:rPr>
            <w:rStyle w:val="ae"/>
            <w:noProof/>
          </w:rPr>
          <w:t>地址</w:t>
        </w:r>
        <w:r w:rsidR="00C97804">
          <w:rPr>
            <w:noProof/>
            <w:webHidden/>
          </w:rPr>
          <w:tab/>
        </w:r>
        <w:r w:rsidR="00C97804">
          <w:rPr>
            <w:noProof/>
            <w:webHidden/>
          </w:rPr>
          <w:fldChar w:fldCharType="begin"/>
        </w:r>
        <w:r w:rsidR="00C97804">
          <w:rPr>
            <w:noProof/>
            <w:webHidden/>
          </w:rPr>
          <w:instrText xml:space="preserve"> PAGEREF _Toc501458071 \h </w:instrText>
        </w:r>
        <w:r w:rsidR="00C97804">
          <w:rPr>
            <w:noProof/>
            <w:webHidden/>
          </w:rPr>
        </w:r>
        <w:r w:rsidR="00C97804">
          <w:rPr>
            <w:noProof/>
            <w:webHidden/>
          </w:rPr>
          <w:fldChar w:fldCharType="separate"/>
        </w:r>
        <w:r>
          <w:rPr>
            <w:noProof/>
            <w:webHidden/>
          </w:rPr>
          <w:t>18</w:t>
        </w:r>
        <w:r w:rsidR="00C97804">
          <w:rPr>
            <w:noProof/>
            <w:webHidden/>
          </w:rPr>
          <w:fldChar w:fldCharType="end"/>
        </w:r>
      </w:hyperlink>
    </w:p>
    <w:p w:rsidR="00C97804" w:rsidRPr="00B17FDD" w:rsidRDefault="00303B16">
      <w:pPr>
        <w:pStyle w:val="31"/>
        <w:tabs>
          <w:tab w:val="left" w:pos="1900"/>
          <w:tab w:val="right" w:leader="dot" w:pos="9346"/>
        </w:tabs>
        <w:ind w:left="800" w:firstLine="400"/>
        <w:rPr>
          <w:rFonts w:ascii="Calibri" w:hAnsi="Calibri"/>
          <w:noProof/>
          <w:color w:val="auto"/>
          <w:kern w:val="2"/>
          <w:sz w:val="21"/>
          <w:szCs w:val="22"/>
        </w:rPr>
      </w:pPr>
      <w:hyperlink w:anchor="_Toc501458072" w:history="1">
        <w:r w:rsidR="00C97804" w:rsidRPr="00745BC2">
          <w:rPr>
            <w:rStyle w:val="ae"/>
            <w:noProof/>
          </w:rPr>
          <w:t>8.3.7</w:t>
        </w:r>
        <w:r w:rsidR="00C97804" w:rsidRPr="00B17FDD">
          <w:rPr>
            <w:rFonts w:ascii="Calibri" w:hAnsi="Calibri"/>
            <w:noProof/>
            <w:color w:val="auto"/>
            <w:kern w:val="2"/>
            <w:sz w:val="21"/>
            <w:szCs w:val="22"/>
          </w:rPr>
          <w:tab/>
        </w:r>
        <w:r w:rsidR="00C97804" w:rsidRPr="00745BC2">
          <w:rPr>
            <w:rStyle w:val="ae"/>
            <w:noProof/>
          </w:rPr>
          <w:t>设置</w:t>
        </w:r>
        <w:r w:rsidR="00C97804" w:rsidRPr="00745BC2">
          <w:rPr>
            <w:rStyle w:val="ae"/>
            <w:noProof/>
          </w:rPr>
          <w:t>MAC</w:t>
        </w:r>
        <w:r w:rsidR="00C97804" w:rsidRPr="00745BC2">
          <w:rPr>
            <w:rStyle w:val="ae"/>
            <w:noProof/>
          </w:rPr>
          <w:t>地址</w:t>
        </w:r>
        <w:r w:rsidR="00C97804">
          <w:rPr>
            <w:noProof/>
            <w:webHidden/>
          </w:rPr>
          <w:tab/>
        </w:r>
        <w:r w:rsidR="00C97804">
          <w:rPr>
            <w:noProof/>
            <w:webHidden/>
          </w:rPr>
          <w:fldChar w:fldCharType="begin"/>
        </w:r>
        <w:r w:rsidR="00C97804">
          <w:rPr>
            <w:noProof/>
            <w:webHidden/>
          </w:rPr>
          <w:instrText xml:space="preserve"> PAGEREF _Toc501458072 \h </w:instrText>
        </w:r>
        <w:r w:rsidR="00C97804">
          <w:rPr>
            <w:noProof/>
            <w:webHidden/>
          </w:rPr>
        </w:r>
        <w:r w:rsidR="00C97804">
          <w:rPr>
            <w:noProof/>
            <w:webHidden/>
          </w:rPr>
          <w:fldChar w:fldCharType="separate"/>
        </w:r>
        <w:r>
          <w:rPr>
            <w:noProof/>
            <w:webHidden/>
          </w:rPr>
          <w:t>19</w:t>
        </w:r>
        <w:r w:rsidR="00C97804">
          <w:rPr>
            <w:noProof/>
            <w:webHidden/>
          </w:rPr>
          <w:fldChar w:fldCharType="end"/>
        </w:r>
      </w:hyperlink>
    </w:p>
    <w:p w:rsidR="00C97804" w:rsidRPr="00B17FDD" w:rsidRDefault="00303B16">
      <w:pPr>
        <w:pStyle w:val="31"/>
        <w:tabs>
          <w:tab w:val="left" w:pos="1900"/>
          <w:tab w:val="right" w:leader="dot" w:pos="9346"/>
        </w:tabs>
        <w:ind w:left="800" w:firstLine="400"/>
        <w:rPr>
          <w:rFonts w:ascii="Calibri" w:hAnsi="Calibri"/>
          <w:noProof/>
          <w:color w:val="auto"/>
          <w:kern w:val="2"/>
          <w:sz w:val="21"/>
          <w:szCs w:val="22"/>
        </w:rPr>
      </w:pPr>
      <w:hyperlink w:anchor="_Toc501458073" w:history="1">
        <w:r w:rsidR="00C97804" w:rsidRPr="00745BC2">
          <w:rPr>
            <w:rStyle w:val="ae"/>
            <w:noProof/>
          </w:rPr>
          <w:t>8.3.8</w:t>
        </w:r>
        <w:r w:rsidR="00C97804" w:rsidRPr="00B17FDD">
          <w:rPr>
            <w:rFonts w:ascii="Calibri" w:hAnsi="Calibri"/>
            <w:noProof/>
            <w:color w:val="auto"/>
            <w:kern w:val="2"/>
            <w:sz w:val="21"/>
            <w:szCs w:val="22"/>
          </w:rPr>
          <w:tab/>
        </w:r>
        <w:r w:rsidR="00C97804" w:rsidRPr="00745BC2">
          <w:rPr>
            <w:rStyle w:val="ae"/>
            <w:noProof/>
          </w:rPr>
          <w:t>网络搜索</w:t>
        </w:r>
        <w:r w:rsidR="00C97804">
          <w:rPr>
            <w:noProof/>
            <w:webHidden/>
          </w:rPr>
          <w:tab/>
        </w:r>
        <w:r w:rsidR="00C97804">
          <w:rPr>
            <w:noProof/>
            <w:webHidden/>
          </w:rPr>
          <w:fldChar w:fldCharType="begin"/>
        </w:r>
        <w:r w:rsidR="00C97804">
          <w:rPr>
            <w:noProof/>
            <w:webHidden/>
          </w:rPr>
          <w:instrText xml:space="preserve"> PAGEREF _Toc501458073 \h </w:instrText>
        </w:r>
        <w:r w:rsidR="00C97804">
          <w:rPr>
            <w:noProof/>
            <w:webHidden/>
          </w:rPr>
        </w:r>
        <w:r w:rsidR="00C97804">
          <w:rPr>
            <w:noProof/>
            <w:webHidden/>
          </w:rPr>
          <w:fldChar w:fldCharType="separate"/>
        </w:r>
        <w:r>
          <w:rPr>
            <w:noProof/>
            <w:webHidden/>
          </w:rPr>
          <w:t>19</w:t>
        </w:r>
        <w:r w:rsidR="00C97804">
          <w:rPr>
            <w:noProof/>
            <w:webHidden/>
          </w:rPr>
          <w:fldChar w:fldCharType="end"/>
        </w:r>
      </w:hyperlink>
    </w:p>
    <w:p w:rsidR="00C97804" w:rsidRPr="00B17FDD" w:rsidRDefault="00303B16">
      <w:pPr>
        <w:pStyle w:val="31"/>
        <w:tabs>
          <w:tab w:val="left" w:pos="1900"/>
          <w:tab w:val="right" w:leader="dot" w:pos="9346"/>
        </w:tabs>
        <w:ind w:left="800" w:firstLine="400"/>
        <w:rPr>
          <w:rFonts w:ascii="Calibri" w:hAnsi="Calibri"/>
          <w:noProof/>
          <w:color w:val="auto"/>
          <w:kern w:val="2"/>
          <w:sz w:val="21"/>
          <w:szCs w:val="22"/>
        </w:rPr>
      </w:pPr>
      <w:hyperlink w:anchor="_Toc501458074" w:history="1">
        <w:r w:rsidR="00C97804" w:rsidRPr="00745BC2">
          <w:rPr>
            <w:rStyle w:val="ae"/>
            <w:noProof/>
          </w:rPr>
          <w:t>8.3.9</w:t>
        </w:r>
        <w:r w:rsidR="00C97804" w:rsidRPr="00B17FDD">
          <w:rPr>
            <w:rFonts w:ascii="Calibri" w:hAnsi="Calibri"/>
            <w:noProof/>
            <w:color w:val="auto"/>
            <w:kern w:val="2"/>
            <w:sz w:val="21"/>
            <w:szCs w:val="22"/>
          </w:rPr>
          <w:tab/>
        </w:r>
        <w:r w:rsidR="00C97804" w:rsidRPr="00745BC2">
          <w:rPr>
            <w:rStyle w:val="ae"/>
            <w:noProof/>
          </w:rPr>
          <w:t>网络心跳</w:t>
        </w:r>
        <w:r w:rsidR="00C97804">
          <w:rPr>
            <w:noProof/>
            <w:webHidden/>
          </w:rPr>
          <w:tab/>
        </w:r>
        <w:r w:rsidR="00C97804">
          <w:rPr>
            <w:noProof/>
            <w:webHidden/>
          </w:rPr>
          <w:fldChar w:fldCharType="begin"/>
        </w:r>
        <w:r w:rsidR="00C97804">
          <w:rPr>
            <w:noProof/>
            <w:webHidden/>
          </w:rPr>
          <w:instrText xml:space="preserve"> PAGEREF _Toc501458074 \h </w:instrText>
        </w:r>
        <w:r w:rsidR="00C97804">
          <w:rPr>
            <w:noProof/>
            <w:webHidden/>
          </w:rPr>
        </w:r>
        <w:r w:rsidR="00C97804">
          <w:rPr>
            <w:noProof/>
            <w:webHidden/>
          </w:rPr>
          <w:fldChar w:fldCharType="separate"/>
        </w:r>
        <w:r>
          <w:rPr>
            <w:noProof/>
            <w:webHidden/>
          </w:rPr>
          <w:t>19</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075" w:history="1">
        <w:r w:rsidR="00C97804" w:rsidRPr="00745BC2">
          <w:rPr>
            <w:rStyle w:val="ae"/>
            <w:i/>
            <w:noProof/>
          </w:rPr>
          <w:t>8.4</w:t>
        </w:r>
        <w:r w:rsidR="00C97804" w:rsidRPr="00B17FDD">
          <w:rPr>
            <w:rFonts w:ascii="Calibri" w:hAnsi="Calibri"/>
            <w:noProof/>
            <w:color w:val="auto"/>
            <w:kern w:val="2"/>
            <w:sz w:val="21"/>
            <w:szCs w:val="22"/>
          </w:rPr>
          <w:tab/>
        </w:r>
        <w:r w:rsidR="00C97804" w:rsidRPr="00745BC2">
          <w:rPr>
            <w:rStyle w:val="ae"/>
            <w:i/>
            <w:noProof/>
          </w:rPr>
          <w:t>查询控制器状态</w:t>
        </w:r>
        <w:r w:rsidR="00C97804">
          <w:rPr>
            <w:noProof/>
            <w:webHidden/>
          </w:rPr>
          <w:tab/>
        </w:r>
        <w:r w:rsidR="00C97804">
          <w:rPr>
            <w:noProof/>
            <w:webHidden/>
          </w:rPr>
          <w:fldChar w:fldCharType="begin"/>
        </w:r>
        <w:r w:rsidR="00C97804">
          <w:rPr>
            <w:noProof/>
            <w:webHidden/>
          </w:rPr>
          <w:instrText xml:space="preserve"> PAGEREF _Toc501458075 \h </w:instrText>
        </w:r>
        <w:r w:rsidR="00C97804">
          <w:rPr>
            <w:noProof/>
            <w:webHidden/>
          </w:rPr>
        </w:r>
        <w:r w:rsidR="00C97804">
          <w:rPr>
            <w:noProof/>
            <w:webHidden/>
          </w:rPr>
          <w:fldChar w:fldCharType="separate"/>
        </w:r>
        <w:r>
          <w:rPr>
            <w:noProof/>
            <w:webHidden/>
          </w:rPr>
          <w:t>20</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076" w:history="1">
        <w:r w:rsidR="00C97804" w:rsidRPr="00745BC2">
          <w:rPr>
            <w:rStyle w:val="ae"/>
            <w:i/>
            <w:noProof/>
          </w:rPr>
          <w:t>8.5</w:t>
        </w:r>
        <w:r w:rsidR="00C97804" w:rsidRPr="00B17FDD">
          <w:rPr>
            <w:rFonts w:ascii="Calibri" w:hAnsi="Calibri"/>
            <w:noProof/>
            <w:color w:val="auto"/>
            <w:kern w:val="2"/>
            <w:sz w:val="21"/>
            <w:szCs w:val="22"/>
          </w:rPr>
          <w:tab/>
        </w:r>
        <w:r w:rsidR="00C97804" w:rsidRPr="00745BC2">
          <w:rPr>
            <w:rStyle w:val="ae"/>
            <w:i/>
            <w:noProof/>
          </w:rPr>
          <w:t>格式化</w:t>
        </w:r>
        <w:r w:rsidR="00C97804">
          <w:rPr>
            <w:noProof/>
            <w:webHidden/>
          </w:rPr>
          <w:tab/>
        </w:r>
        <w:r w:rsidR="00C97804">
          <w:rPr>
            <w:noProof/>
            <w:webHidden/>
          </w:rPr>
          <w:fldChar w:fldCharType="begin"/>
        </w:r>
        <w:r w:rsidR="00C97804">
          <w:rPr>
            <w:noProof/>
            <w:webHidden/>
          </w:rPr>
          <w:instrText xml:space="preserve"> PAGEREF _Toc501458076 \h </w:instrText>
        </w:r>
        <w:r w:rsidR="00C97804">
          <w:rPr>
            <w:noProof/>
            <w:webHidden/>
          </w:rPr>
        </w:r>
        <w:r w:rsidR="00C97804">
          <w:rPr>
            <w:noProof/>
            <w:webHidden/>
          </w:rPr>
          <w:fldChar w:fldCharType="separate"/>
        </w:r>
        <w:r>
          <w:rPr>
            <w:noProof/>
            <w:webHidden/>
          </w:rPr>
          <w:t>21</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077" w:history="1">
        <w:r w:rsidR="00C97804" w:rsidRPr="00745BC2">
          <w:rPr>
            <w:rStyle w:val="ae"/>
            <w:i/>
            <w:noProof/>
          </w:rPr>
          <w:t>8.6</w:t>
        </w:r>
        <w:r w:rsidR="00C97804" w:rsidRPr="00B17FDD">
          <w:rPr>
            <w:rFonts w:ascii="Calibri" w:hAnsi="Calibri"/>
            <w:noProof/>
            <w:color w:val="auto"/>
            <w:kern w:val="2"/>
            <w:sz w:val="21"/>
            <w:szCs w:val="22"/>
          </w:rPr>
          <w:tab/>
        </w:r>
        <w:r w:rsidR="00C97804" w:rsidRPr="00745BC2">
          <w:rPr>
            <w:rStyle w:val="ae"/>
            <w:i/>
            <w:noProof/>
          </w:rPr>
          <w:t>删除文件</w:t>
        </w:r>
        <w:r w:rsidR="00C97804">
          <w:rPr>
            <w:noProof/>
            <w:webHidden/>
          </w:rPr>
          <w:tab/>
        </w:r>
        <w:r w:rsidR="00C97804">
          <w:rPr>
            <w:noProof/>
            <w:webHidden/>
          </w:rPr>
          <w:fldChar w:fldCharType="begin"/>
        </w:r>
        <w:r w:rsidR="00C97804">
          <w:rPr>
            <w:noProof/>
            <w:webHidden/>
          </w:rPr>
          <w:instrText xml:space="preserve"> PAGEREF _Toc501458077 \h </w:instrText>
        </w:r>
        <w:r w:rsidR="00C97804">
          <w:rPr>
            <w:noProof/>
            <w:webHidden/>
          </w:rPr>
        </w:r>
        <w:r w:rsidR="00C97804">
          <w:rPr>
            <w:noProof/>
            <w:webHidden/>
          </w:rPr>
          <w:fldChar w:fldCharType="separate"/>
        </w:r>
        <w:r>
          <w:rPr>
            <w:noProof/>
            <w:webHidden/>
          </w:rPr>
          <w:t>21</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078" w:history="1">
        <w:r w:rsidR="00C97804" w:rsidRPr="00745BC2">
          <w:rPr>
            <w:rStyle w:val="ae"/>
            <w:i/>
            <w:noProof/>
          </w:rPr>
          <w:t>8.7</w:t>
        </w:r>
        <w:r w:rsidR="00C97804" w:rsidRPr="00B17FDD">
          <w:rPr>
            <w:rFonts w:ascii="Calibri" w:hAnsi="Calibri"/>
            <w:noProof/>
            <w:color w:val="auto"/>
            <w:kern w:val="2"/>
            <w:sz w:val="21"/>
            <w:szCs w:val="22"/>
          </w:rPr>
          <w:tab/>
        </w:r>
        <w:r w:rsidR="00C97804" w:rsidRPr="00745BC2">
          <w:rPr>
            <w:rStyle w:val="ae"/>
            <w:i/>
            <w:noProof/>
          </w:rPr>
          <w:t>PING</w:t>
        </w:r>
        <w:r w:rsidR="00C97804" w:rsidRPr="00745BC2">
          <w:rPr>
            <w:rStyle w:val="ae"/>
            <w:i/>
            <w:noProof/>
          </w:rPr>
          <w:t>命令</w:t>
        </w:r>
        <w:r w:rsidR="00C97804">
          <w:rPr>
            <w:noProof/>
            <w:webHidden/>
          </w:rPr>
          <w:tab/>
        </w:r>
        <w:r w:rsidR="00C97804">
          <w:rPr>
            <w:noProof/>
            <w:webHidden/>
          </w:rPr>
          <w:fldChar w:fldCharType="begin"/>
        </w:r>
        <w:r w:rsidR="00C97804">
          <w:rPr>
            <w:noProof/>
            <w:webHidden/>
          </w:rPr>
          <w:instrText xml:space="preserve"> PAGEREF _Toc501458078 \h </w:instrText>
        </w:r>
        <w:r w:rsidR="00C97804">
          <w:rPr>
            <w:noProof/>
            <w:webHidden/>
          </w:rPr>
        </w:r>
        <w:r w:rsidR="00C97804">
          <w:rPr>
            <w:noProof/>
            <w:webHidden/>
          </w:rPr>
          <w:fldChar w:fldCharType="separate"/>
        </w:r>
        <w:r>
          <w:rPr>
            <w:noProof/>
            <w:webHidden/>
          </w:rPr>
          <w:t>21</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079" w:history="1">
        <w:r w:rsidR="00C97804" w:rsidRPr="00745BC2">
          <w:rPr>
            <w:rStyle w:val="ae"/>
            <w:i/>
            <w:noProof/>
          </w:rPr>
          <w:t>8.8</w:t>
        </w:r>
        <w:r w:rsidR="00C97804" w:rsidRPr="00B17FDD">
          <w:rPr>
            <w:rFonts w:ascii="Calibri" w:hAnsi="Calibri"/>
            <w:noProof/>
            <w:color w:val="auto"/>
            <w:kern w:val="2"/>
            <w:sz w:val="21"/>
            <w:szCs w:val="22"/>
          </w:rPr>
          <w:tab/>
        </w:r>
        <w:r w:rsidR="00C97804" w:rsidRPr="00745BC2">
          <w:rPr>
            <w:rStyle w:val="ae"/>
            <w:i/>
            <w:noProof/>
          </w:rPr>
          <w:t>波特率自适应</w:t>
        </w:r>
        <w:r w:rsidR="00C97804">
          <w:rPr>
            <w:noProof/>
            <w:webHidden/>
          </w:rPr>
          <w:tab/>
        </w:r>
        <w:r w:rsidR="00C97804">
          <w:rPr>
            <w:noProof/>
            <w:webHidden/>
          </w:rPr>
          <w:fldChar w:fldCharType="begin"/>
        </w:r>
        <w:r w:rsidR="00C97804">
          <w:rPr>
            <w:noProof/>
            <w:webHidden/>
          </w:rPr>
          <w:instrText xml:space="preserve"> PAGEREF _Toc501458079 \h </w:instrText>
        </w:r>
        <w:r w:rsidR="00C97804">
          <w:rPr>
            <w:noProof/>
            <w:webHidden/>
          </w:rPr>
        </w:r>
        <w:r w:rsidR="00C97804">
          <w:rPr>
            <w:noProof/>
            <w:webHidden/>
          </w:rPr>
          <w:fldChar w:fldCharType="separate"/>
        </w:r>
        <w:r>
          <w:rPr>
            <w:noProof/>
            <w:webHidden/>
          </w:rPr>
          <w:t>22</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080" w:history="1">
        <w:r w:rsidR="00C97804" w:rsidRPr="00745BC2">
          <w:rPr>
            <w:rStyle w:val="ae"/>
            <w:i/>
            <w:noProof/>
          </w:rPr>
          <w:t>8.9</w:t>
        </w:r>
        <w:r w:rsidR="00C97804" w:rsidRPr="00B17FDD">
          <w:rPr>
            <w:rFonts w:ascii="Calibri" w:hAnsi="Calibri"/>
            <w:noProof/>
            <w:color w:val="auto"/>
            <w:kern w:val="2"/>
            <w:sz w:val="21"/>
            <w:szCs w:val="22"/>
          </w:rPr>
          <w:tab/>
        </w:r>
        <w:r w:rsidR="00C97804" w:rsidRPr="00745BC2">
          <w:rPr>
            <w:rStyle w:val="ae"/>
            <w:i/>
            <w:noProof/>
          </w:rPr>
          <w:t>系统复位命令</w:t>
        </w:r>
        <w:r w:rsidR="00C97804">
          <w:rPr>
            <w:noProof/>
            <w:webHidden/>
          </w:rPr>
          <w:tab/>
        </w:r>
        <w:r w:rsidR="00C97804">
          <w:rPr>
            <w:noProof/>
            <w:webHidden/>
          </w:rPr>
          <w:fldChar w:fldCharType="begin"/>
        </w:r>
        <w:r w:rsidR="00C97804">
          <w:rPr>
            <w:noProof/>
            <w:webHidden/>
          </w:rPr>
          <w:instrText xml:space="preserve"> PAGEREF _Toc501458080 \h </w:instrText>
        </w:r>
        <w:r w:rsidR="00C97804">
          <w:rPr>
            <w:noProof/>
            <w:webHidden/>
          </w:rPr>
        </w:r>
        <w:r w:rsidR="00C97804">
          <w:rPr>
            <w:noProof/>
            <w:webHidden/>
          </w:rPr>
          <w:fldChar w:fldCharType="separate"/>
        </w:r>
        <w:r>
          <w:rPr>
            <w:noProof/>
            <w:webHidden/>
          </w:rPr>
          <w:t>22</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081" w:history="1">
        <w:r w:rsidR="00C97804" w:rsidRPr="00745BC2">
          <w:rPr>
            <w:rStyle w:val="ae"/>
            <w:i/>
            <w:noProof/>
          </w:rPr>
          <w:t>8.10</w:t>
        </w:r>
        <w:r w:rsidR="00C97804" w:rsidRPr="00B17FDD">
          <w:rPr>
            <w:rFonts w:ascii="Calibri" w:hAnsi="Calibri"/>
            <w:noProof/>
            <w:color w:val="auto"/>
            <w:kern w:val="2"/>
            <w:sz w:val="21"/>
            <w:szCs w:val="22"/>
          </w:rPr>
          <w:tab/>
        </w:r>
        <w:r w:rsidR="00C97804" w:rsidRPr="00745BC2">
          <w:rPr>
            <w:rStyle w:val="ae"/>
            <w:i/>
            <w:noProof/>
          </w:rPr>
          <w:t>系统时间校正命令</w:t>
        </w:r>
        <w:r w:rsidR="00C97804">
          <w:rPr>
            <w:noProof/>
            <w:webHidden/>
          </w:rPr>
          <w:tab/>
        </w:r>
        <w:r w:rsidR="00C97804">
          <w:rPr>
            <w:noProof/>
            <w:webHidden/>
          </w:rPr>
          <w:fldChar w:fldCharType="begin"/>
        </w:r>
        <w:r w:rsidR="00C97804">
          <w:rPr>
            <w:noProof/>
            <w:webHidden/>
          </w:rPr>
          <w:instrText xml:space="preserve"> PAGEREF _Toc501458081 \h </w:instrText>
        </w:r>
        <w:r w:rsidR="00C97804">
          <w:rPr>
            <w:noProof/>
            <w:webHidden/>
          </w:rPr>
        </w:r>
        <w:r w:rsidR="00C97804">
          <w:rPr>
            <w:noProof/>
            <w:webHidden/>
          </w:rPr>
          <w:fldChar w:fldCharType="separate"/>
        </w:r>
        <w:r>
          <w:rPr>
            <w:noProof/>
            <w:webHidden/>
          </w:rPr>
          <w:t>22</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082" w:history="1">
        <w:r w:rsidR="00C97804" w:rsidRPr="00745BC2">
          <w:rPr>
            <w:rStyle w:val="ae"/>
            <w:i/>
            <w:noProof/>
          </w:rPr>
          <w:t>8.11</w:t>
        </w:r>
        <w:r w:rsidR="00C97804" w:rsidRPr="00B17FDD">
          <w:rPr>
            <w:rFonts w:ascii="Calibri" w:hAnsi="Calibri"/>
            <w:noProof/>
            <w:color w:val="auto"/>
            <w:kern w:val="2"/>
            <w:sz w:val="21"/>
            <w:szCs w:val="22"/>
          </w:rPr>
          <w:tab/>
        </w:r>
        <w:r w:rsidR="00C97804" w:rsidRPr="00745BC2">
          <w:rPr>
            <w:rStyle w:val="ae"/>
            <w:i/>
            <w:noProof/>
          </w:rPr>
          <w:t>设置屏</w:t>
        </w:r>
        <w:r w:rsidR="00C97804" w:rsidRPr="00745BC2">
          <w:rPr>
            <w:rStyle w:val="ae"/>
            <w:i/>
            <w:noProof/>
          </w:rPr>
          <w:t>ID</w:t>
        </w:r>
        <w:r w:rsidR="00C97804">
          <w:rPr>
            <w:noProof/>
            <w:webHidden/>
          </w:rPr>
          <w:tab/>
        </w:r>
        <w:r w:rsidR="00C97804">
          <w:rPr>
            <w:noProof/>
            <w:webHidden/>
          </w:rPr>
          <w:fldChar w:fldCharType="begin"/>
        </w:r>
        <w:r w:rsidR="00C97804">
          <w:rPr>
            <w:noProof/>
            <w:webHidden/>
          </w:rPr>
          <w:instrText xml:space="preserve"> PAGEREF _Toc501458082 \h </w:instrText>
        </w:r>
        <w:r w:rsidR="00C97804">
          <w:rPr>
            <w:noProof/>
            <w:webHidden/>
          </w:rPr>
        </w:r>
        <w:r w:rsidR="00C97804">
          <w:rPr>
            <w:noProof/>
            <w:webHidden/>
          </w:rPr>
          <w:fldChar w:fldCharType="separate"/>
        </w:r>
        <w:r>
          <w:rPr>
            <w:noProof/>
            <w:webHidden/>
          </w:rPr>
          <w:t>23</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083" w:history="1">
        <w:r w:rsidR="00C97804" w:rsidRPr="00745BC2">
          <w:rPr>
            <w:rStyle w:val="ae"/>
            <w:i/>
            <w:noProof/>
          </w:rPr>
          <w:t>8.12</w:t>
        </w:r>
        <w:r w:rsidR="00C97804" w:rsidRPr="00B17FDD">
          <w:rPr>
            <w:rFonts w:ascii="Calibri" w:hAnsi="Calibri"/>
            <w:noProof/>
            <w:color w:val="auto"/>
            <w:kern w:val="2"/>
            <w:sz w:val="21"/>
            <w:szCs w:val="22"/>
          </w:rPr>
          <w:tab/>
        </w:r>
        <w:r w:rsidR="00C97804" w:rsidRPr="00745BC2">
          <w:rPr>
            <w:rStyle w:val="ae"/>
            <w:i/>
            <w:noProof/>
          </w:rPr>
          <w:t>读取屏</w:t>
        </w:r>
        <w:r w:rsidR="00C97804" w:rsidRPr="00745BC2">
          <w:rPr>
            <w:rStyle w:val="ae"/>
            <w:i/>
            <w:noProof/>
          </w:rPr>
          <w:t>ID</w:t>
        </w:r>
        <w:r w:rsidR="00C97804">
          <w:rPr>
            <w:noProof/>
            <w:webHidden/>
          </w:rPr>
          <w:tab/>
        </w:r>
        <w:r w:rsidR="00C97804">
          <w:rPr>
            <w:noProof/>
            <w:webHidden/>
          </w:rPr>
          <w:fldChar w:fldCharType="begin"/>
        </w:r>
        <w:r w:rsidR="00C97804">
          <w:rPr>
            <w:noProof/>
            <w:webHidden/>
          </w:rPr>
          <w:instrText xml:space="preserve"> PAGEREF _Toc501458083 \h </w:instrText>
        </w:r>
        <w:r w:rsidR="00C97804">
          <w:rPr>
            <w:noProof/>
            <w:webHidden/>
          </w:rPr>
        </w:r>
        <w:r w:rsidR="00C97804">
          <w:rPr>
            <w:noProof/>
            <w:webHidden/>
          </w:rPr>
          <w:fldChar w:fldCharType="separate"/>
        </w:r>
        <w:r>
          <w:rPr>
            <w:noProof/>
            <w:webHidden/>
          </w:rPr>
          <w:t>23</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084" w:history="1">
        <w:r w:rsidR="00C97804" w:rsidRPr="00745BC2">
          <w:rPr>
            <w:rStyle w:val="ae"/>
            <w:i/>
            <w:noProof/>
          </w:rPr>
          <w:t>8.13</w:t>
        </w:r>
        <w:r w:rsidR="00C97804" w:rsidRPr="00B17FDD">
          <w:rPr>
            <w:rFonts w:ascii="Calibri" w:hAnsi="Calibri"/>
            <w:noProof/>
            <w:color w:val="auto"/>
            <w:kern w:val="2"/>
            <w:sz w:val="21"/>
            <w:szCs w:val="22"/>
          </w:rPr>
          <w:tab/>
        </w:r>
        <w:r w:rsidR="00C97804" w:rsidRPr="00745BC2">
          <w:rPr>
            <w:rStyle w:val="ae"/>
            <w:i/>
            <w:noProof/>
          </w:rPr>
          <w:t>强制开关机</w:t>
        </w:r>
        <w:r w:rsidR="00C97804">
          <w:rPr>
            <w:noProof/>
            <w:webHidden/>
          </w:rPr>
          <w:tab/>
        </w:r>
        <w:r w:rsidR="00C97804">
          <w:rPr>
            <w:noProof/>
            <w:webHidden/>
          </w:rPr>
          <w:fldChar w:fldCharType="begin"/>
        </w:r>
        <w:r w:rsidR="00C97804">
          <w:rPr>
            <w:noProof/>
            <w:webHidden/>
          </w:rPr>
          <w:instrText xml:space="preserve"> PAGEREF _Toc501458084 \h </w:instrText>
        </w:r>
        <w:r w:rsidR="00C97804">
          <w:rPr>
            <w:noProof/>
            <w:webHidden/>
          </w:rPr>
        </w:r>
        <w:r w:rsidR="00C97804">
          <w:rPr>
            <w:noProof/>
            <w:webHidden/>
          </w:rPr>
          <w:fldChar w:fldCharType="separate"/>
        </w:r>
        <w:r>
          <w:rPr>
            <w:noProof/>
            <w:webHidden/>
          </w:rPr>
          <w:t>23</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085" w:history="1">
        <w:r w:rsidR="00C97804" w:rsidRPr="00745BC2">
          <w:rPr>
            <w:rStyle w:val="ae"/>
            <w:i/>
            <w:noProof/>
          </w:rPr>
          <w:t>8.14</w:t>
        </w:r>
        <w:r w:rsidR="00C97804" w:rsidRPr="00B17FDD">
          <w:rPr>
            <w:rFonts w:ascii="Calibri" w:hAnsi="Calibri"/>
            <w:noProof/>
            <w:color w:val="auto"/>
            <w:kern w:val="2"/>
            <w:sz w:val="21"/>
            <w:szCs w:val="22"/>
          </w:rPr>
          <w:tab/>
        </w:r>
        <w:r w:rsidR="00C97804" w:rsidRPr="00745BC2">
          <w:rPr>
            <w:rStyle w:val="ae"/>
            <w:i/>
            <w:noProof/>
          </w:rPr>
          <w:t>定时开关机</w:t>
        </w:r>
        <w:r w:rsidR="00C97804">
          <w:rPr>
            <w:noProof/>
            <w:webHidden/>
          </w:rPr>
          <w:tab/>
        </w:r>
        <w:r w:rsidR="00C97804">
          <w:rPr>
            <w:noProof/>
            <w:webHidden/>
          </w:rPr>
          <w:fldChar w:fldCharType="begin"/>
        </w:r>
        <w:r w:rsidR="00C97804">
          <w:rPr>
            <w:noProof/>
            <w:webHidden/>
          </w:rPr>
          <w:instrText xml:space="preserve"> PAGEREF _Toc501458085 \h </w:instrText>
        </w:r>
        <w:r w:rsidR="00C97804">
          <w:rPr>
            <w:noProof/>
            <w:webHidden/>
          </w:rPr>
        </w:r>
        <w:r w:rsidR="00C97804">
          <w:rPr>
            <w:noProof/>
            <w:webHidden/>
          </w:rPr>
          <w:fldChar w:fldCharType="separate"/>
        </w:r>
        <w:r>
          <w:rPr>
            <w:noProof/>
            <w:webHidden/>
          </w:rPr>
          <w:t>24</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086" w:history="1">
        <w:r w:rsidR="00C97804" w:rsidRPr="00745BC2">
          <w:rPr>
            <w:rStyle w:val="ae"/>
            <w:i/>
            <w:noProof/>
          </w:rPr>
          <w:t>8.15</w:t>
        </w:r>
        <w:r w:rsidR="00C97804" w:rsidRPr="00B17FDD">
          <w:rPr>
            <w:rFonts w:ascii="Calibri" w:hAnsi="Calibri"/>
            <w:noProof/>
            <w:color w:val="auto"/>
            <w:kern w:val="2"/>
            <w:sz w:val="21"/>
            <w:szCs w:val="22"/>
          </w:rPr>
          <w:tab/>
        </w:r>
        <w:r w:rsidR="00C97804" w:rsidRPr="00745BC2">
          <w:rPr>
            <w:rStyle w:val="ae"/>
            <w:i/>
            <w:noProof/>
          </w:rPr>
          <w:t>取消定时开关机</w:t>
        </w:r>
        <w:r w:rsidR="00C97804">
          <w:rPr>
            <w:noProof/>
            <w:webHidden/>
          </w:rPr>
          <w:tab/>
        </w:r>
        <w:r w:rsidR="00C97804">
          <w:rPr>
            <w:noProof/>
            <w:webHidden/>
          </w:rPr>
          <w:fldChar w:fldCharType="begin"/>
        </w:r>
        <w:r w:rsidR="00C97804">
          <w:rPr>
            <w:noProof/>
            <w:webHidden/>
          </w:rPr>
          <w:instrText xml:space="preserve"> PAGEREF _Toc501458086 \h </w:instrText>
        </w:r>
        <w:r w:rsidR="00C97804">
          <w:rPr>
            <w:noProof/>
            <w:webHidden/>
          </w:rPr>
        </w:r>
        <w:r w:rsidR="00C97804">
          <w:rPr>
            <w:noProof/>
            <w:webHidden/>
          </w:rPr>
          <w:fldChar w:fldCharType="separate"/>
        </w:r>
        <w:r>
          <w:rPr>
            <w:noProof/>
            <w:webHidden/>
          </w:rPr>
          <w:t>24</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087" w:history="1">
        <w:r w:rsidR="00C97804" w:rsidRPr="00745BC2">
          <w:rPr>
            <w:rStyle w:val="ae"/>
            <w:i/>
            <w:noProof/>
          </w:rPr>
          <w:t>8.16</w:t>
        </w:r>
        <w:r w:rsidR="00C97804" w:rsidRPr="00B17FDD">
          <w:rPr>
            <w:rFonts w:ascii="Calibri" w:hAnsi="Calibri"/>
            <w:noProof/>
            <w:color w:val="auto"/>
            <w:kern w:val="2"/>
            <w:sz w:val="21"/>
            <w:szCs w:val="22"/>
          </w:rPr>
          <w:tab/>
        </w:r>
        <w:r w:rsidR="00C97804" w:rsidRPr="00745BC2">
          <w:rPr>
            <w:rStyle w:val="ae"/>
            <w:i/>
            <w:noProof/>
          </w:rPr>
          <w:t>清屏</w:t>
        </w:r>
        <w:r w:rsidR="00C97804">
          <w:rPr>
            <w:noProof/>
            <w:webHidden/>
          </w:rPr>
          <w:tab/>
        </w:r>
        <w:r w:rsidR="00C97804">
          <w:rPr>
            <w:noProof/>
            <w:webHidden/>
          </w:rPr>
          <w:fldChar w:fldCharType="begin"/>
        </w:r>
        <w:r w:rsidR="00C97804">
          <w:rPr>
            <w:noProof/>
            <w:webHidden/>
          </w:rPr>
          <w:instrText xml:space="preserve"> PAGEREF _Toc501458087 \h </w:instrText>
        </w:r>
        <w:r w:rsidR="00C97804">
          <w:rPr>
            <w:noProof/>
            <w:webHidden/>
          </w:rPr>
        </w:r>
        <w:r w:rsidR="00C97804">
          <w:rPr>
            <w:noProof/>
            <w:webHidden/>
          </w:rPr>
          <w:fldChar w:fldCharType="separate"/>
        </w:r>
        <w:r>
          <w:rPr>
            <w:noProof/>
            <w:webHidden/>
          </w:rPr>
          <w:t>24</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088" w:history="1">
        <w:r w:rsidR="00C97804" w:rsidRPr="00745BC2">
          <w:rPr>
            <w:rStyle w:val="ae"/>
            <w:i/>
            <w:noProof/>
          </w:rPr>
          <w:t>8.17</w:t>
        </w:r>
        <w:r w:rsidR="00C97804" w:rsidRPr="00B17FDD">
          <w:rPr>
            <w:rFonts w:ascii="Calibri" w:hAnsi="Calibri"/>
            <w:noProof/>
            <w:color w:val="auto"/>
            <w:kern w:val="2"/>
            <w:sz w:val="21"/>
            <w:szCs w:val="22"/>
          </w:rPr>
          <w:tab/>
        </w:r>
        <w:r w:rsidR="00C97804" w:rsidRPr="00745BC2">
          <w:rPr>
            <w:rStyle w:val="ae"/>
            <w:i/>
            <w:noProof/>
          </w:rPr>
          <w:t>设置亮度</w:t>
        </w:r>
        <w:r w:rsidR="00C97804">
          <w:rPr>
            <w:noProof/>
            <w:webHidden/>
          </w:rPr>
          <w:tab/>
        </w:r>
        <w:r w:rsidR="00C97804">
          <w:rPr>
            <w:noProof/>
            <w:webHidden/>
          </w:rPr>
          <w:fldChar w:fldCharType="begin"/>
        </w:r>
        <w:r w:rsidR="00C97804">
          <w:rPr>
            <w:noProof/>
            <w:webHidden/>
          </w:rPr>
          <w:instrText xml:space="preserve"> PAGEREF _Toc501458088 \h </w:instrText>
        </w:r>
        <w:r w:rsidR="00C97804">
          <w:rPr>
            <w:noProof/>
            <w:webHidden/>
          </w:rPr>
        </w:r>
        <w:r w:rsidR="00C97804">
          <w:rPr>
            <w:noProof/>
            <w:webHidden/>
          </w:rPr>
          <w:fldChar w:fldCharType="separate"/>
        </w:r>
        <w:r>
          <w:rPr>
            <w:noProof/>
            <w:webHidden/>
          </w:rPr>
          <w:t>25</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089" w:history="1">
        <w:r w:rsidR="00C97804" w:rsidRPr="00745BC2">
          <w:rPr>
            <w:rStyle w:val="ae"/>
            <w:i/>
            <w:noProof/>
          </w:rPr>
          <w:t>8.18</w:t>
        </w:r>
        <w:r w:rsidR="00C97804" w:rsidRPr="00B17FDD">
          <w:rPr>
            <w:rFonts w:ascii="Calibri" w:hAnsi="Calibri"/>
            <w:noProof/>
            <w:color w:val="auto"/>
            <w:kern w:val="2"/>
            <w:sz w:val="21"/>
            <w:szCs w:val="22"/>
          </w:rPr>
          <w:tab/>
        </w:r>
        <w:r w:rsidR="00C97804" w:rsidRPr="00745BC2">
          <w:rPr>
            <w:rStyle w:val="ae"/>
            <w:i/>
            <w:noProof/>
          </w:rPr>
          <w:t>锁定</w:t>
        </w:r>
        <w:r w:rsidR="00C97804" w:rsidRPr="00745BC2">
          <w:rPr>
            <w:rStyle w:val="ae"/>
            <w:i/>
            <w:noProof/>
          </w:rPr>
          <w:t>/</w:t>
        </w:r>
        <w:r w:rsidR="00C97804" w:rsidRPr="00745BC2">
          <w:rPr>
            <w:rStyle w:val="ae"/>
            <w:i/>
            <w:noProof/>
          </w:rPr>
          <w:t>解锁节目</w:t>
        </w:r>
        <w:r w:rsidR="00C97804">
          <w:rPr>
            <w:noProof/>
            <w:webHidden/>
          </w:rPr>
          <w:tab/>
        </w:r>
        <w:r w:rsidR="00C97804">
          <w:rPr>
            <w:noProof/>
            <w:webHidden/>
          </w:rPr>
          <w:fldChar w:fldCharType="begin"/>
        </w:r>
        <w:r w:rsidR="00C97804">
          <w:rPr>
            <w:noProof/>
            <w:webHidden/>
          </w:rPr>
          <w:instrText xml:space="preserve"> PAGEREF _Toc501458089 \h </w:instrText>
        </w:r>
        <w:r w:rsidR="00C97804">
          <w:rPr>
            <w:noProof/>
            <w:webHidden/>
          </w:rPr>
        </w:r>
        <w:r w:rsidR="00C97804">
          <w:rPr>
            <w:noProof/>
            <w:webHidden/>
          </w:rPr>
          <w:fldChar w:fldCharType="separate"/>
        </w:r>
        <w:r>
          <w:rPr>
            <w:noProof/>
            <w:webHidden/>
          </w:rPr>
          <w:t>25</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090" w:history="1">
        <w:r w:rsidR="00C97804" w:rsidRPr="00745BC2">
          <w:rPr>
            <w:rStyle w:val="ae"/>
            <w:i/>
            <w:noProof/>
          </w:rPr>
          <w:t>8.19</w:t>
        </w:r>
        <w:r w:rsidR="00C97804" w:rsidRPr="00B17FDD">
          <w:rPr>
            <w:rFonts w:ascii="Calibri" w:hAnsi="Calibri"/>
            <w:noProof/>
            <w:color w:val="auto"/>
            <w:kern w:val="2"/>
            <w:sz w:val="21"/>
            <w:szCs w:val="22"/>
          </w:rPr>
          <w:tab/>
        </w:r>
        <w:r w:rsidR="00C97804" w:rsidRPr="00745BC2">
          <w:rPr>
            <w:rStyle w:val="ae"/>
            <w:i/>
            <w:noProof/>
          </w:rPr>
          <w:t>设置是否显示轮播信息命令</w:t>
        </w:r>
        <w:r w:rsidR="00C97804">
          <w:rPr>
            <w:noProof/>
            <w:webHidden/>
          </w:rPr>
          <w:tab/>
        </w:r>
        <w:r w:rsidR="00C97804">
          <w:rPr>
            <w:noProof/>
            <w:webHidden/>
          </w:rPr>
          <w:fldChar w:fldCharType="begin"/>
        </w:r>
        <w:r w:rsidR="00C97804">
          <w:rPr>
            <w:noProof/>
            <w:webHidden/>
          </w:rPr>
          <w:instrText xml:space="preserve"> PAGEREF _Toc501458090 \h </w:instrText>
        </w:r>
        <w:r w:rsidR="00C97804">
          <w:rPr>
            <w:noProof/>
            <w:webHidden/>
          </w:rPr>
        </w:r>
        <w:r w:rsidR="00C97804">
          <w:rPr>
            <w:noProof/>
            <w:webHidden/>
          </w:rPr>
          <w:fldChar w:fldCharType="separate"/>
        </w:r>
        <w:r>
          <w:rPr>
            <w:noProof/>
            <w:webHidden/>
          </w:rPr>
          <w:t>26</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091" w:history="1">
        <w:r w:rsidR="00C97804" w:rsidRPr="00745BC2">
          <w:rPr>
            <w:rStyle w:val="ae"/>
            <w:i/>
            <w:noProof/>
          </w:rPr>
          <w:t>8.20</w:t>
        </w:r>
        <w:r w:rsidR="00C97804" w:rsidRPr="00B17FDD">
          <w:rPr>
            <w:rFonts w:ascii="Calibri" w:hAnsi="Calibri"/>
            <w:noProof/>
            <w:color w:val="auto"/>
            <w:kern w:val="2"/>
            <w:sz w:val="21"/>
            <w:szCs w:val="22"/>
          </w:rPr>
          <w:tab/>
        </w:r>
        <w:r w:rsidR="00C97804" w:rsidRPr="00745BC2">
          <w:rPr>
            <w:rStyle w:val="ae"/>
            <w:i/>
            <w:noProof/>
          </w:rPr>
          <w:t>查询字库信息命令</w:t>
        </w:r>
        <w:r w:rsidR="00C97804">
          <w:rPr>
            <w:noProof/>
            <w:webHidden/>
          </w:rPr>
          <w:tab/>
        </w:r>
        <w:r w:rsidR="00C97804">
          <w:rPr>
            <w:noProof/>
            <w:webHidden/>
          </w:rPr>
          <w:fldChar w:fldCharType="begin"/>
        </w:r>
        <w:r w:rsidR="00C97804">
          <w:rPr>
            <w:noProof/>
            <w:webHidden/>
          </w:rPr>
          <w:instrText xml:space="preserve"> PAGEREF _Toc501458091 \h </w:instrText>
        </w:r>
        <w:r w:rsidR="00C97804">
          <w:rPr>
            <w:noProof/>
            <w:webHidden/>
          </w:rPr>
        </w:r>
        <w:r w:rsidR="00C97804">
          <w:rPr>
            <w:noProof/>
            <w:webHidden/>
          </w:rPr>
          <w:fldChar w:fldCharType="separate"/>
        </w:r>
        <w:r>
          <w:rPr>
            <w:noProof/>
            <w:webHidden/>
          </w:rPr>
          <w:t>26</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092" w:history="1">
        <w:r w:rsidR="00C97804" w:rsidRPr="00745BC2">
          <w:rPr>
            <w:rStyle w:val="ae"/>
            <w:i/>
            <w:noProof/>
          </w:rPr>
          <w:t>8.21</w:t>
        </w:r>
        <w:r w:rsidR="00C97804" w:rsidRPr="00B17FDD">
          <w:rPr>
            <w:rFonts w:ascii="Calibri" w:hAnsi="Calibri"/>
            <w:noProof/>
            <w:color w:val="auto"/>
            <w:kern w:val="2"/>
            <w:sz w:val="21"/>
            <w:szCs w:val="22"/>
          </w:rPr>
          <w:tab/>
        </w:r>
        <w:r w:rsidR="00C97804" w:rsidRPr="00745BC2">
          <w:rPr>
            <w:rStyle w:val="ae"/>
            <w:i/>
            <w:noProof/>
          </w:rPr>
          <w:t>参数回读指令</w:t>
        </w:r>
        <w:r w:rsidR="00C97804">
          <w:rPr>
            <w:noProof/>
            <w:webHidden/>
          </w:rPr>
          <w:tab/>
        </w:r>
        <w:r w:rsidR="00C97804">
          <w:rPr>
            <w:noProof/>
            <w:webHidden/>
          </w:rPr>
          <w:fldChar w:fldCharType="begin"/>
        </w:r>
        <w:r w:rsidR="00C97804">
          <w:rPr>
            <w:noProof/>
            <w:webHidden/>
          </w:rPr>
          <w:instrText xml:space="preserve"> PAGEREF _Toc501458092 \h </w:instrText>
        </w:r>
        <w:r w:rsidR="00C97804">
          <w:rPr>
            <w:noProof/>
            <w:webHidden/>
          </w:rPr>
        </w:r>
        <w:r w:rsidR="00C97804">
          <w:rPr>
            <w:noProof/>
            <w:webHidden/>
          </w:rPr>
          <w:fldChar w:fldCharType="separate"/>
        </w:r>
        <w:r>
          <w:rPr>
            <w:noProof/>
            <w:webHidden/>
          </w:rPr>
          <w:t>27</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093" w:history="1">
        <w:r w:rsidR="00C97804" w:rsidRPr="00745BC2">
          <w:rPr>
            <w:rStyle w:val="ae"/>
            <w:i/>
            <w:noProof/>
          </w:rPr>
          <w:t>8.22</w:t>
        </w:r>
        <w:r w:rsidR="00C97804" w:rsidRPr="00B17FDD">
          <w:rPr>
            <w:rFonts w:ascii="Calibri" w:hAnsi="Calibri"/>
            <w:noProof/>
            <w:color w:val="auto"/>
            <w:kern w:val="2"/>
            <w:sz w:val="21"/>
            <w:szCs w:val="22"/>
          </w:rPr>
          <w:tab/>
        </w:r>
        <w:r w:rsidR="00C97804" w:rsidRPr="00745BC2">
          <w:rPr>
            <w:rStyle w:val="ae"/>
            <w:i/>
            <w:noProof/>
          </w:rPr>
          <w:t>设置提示信息</w:t>
        </w:r>
        <w:r w:rsidR="00C97804">
          <w:rPr>
            <w:noProof/>
            <w:webHidden/>
          </w:rPr>
          <w:tab/>
        </w:r>
        <w:r w:rsidR="00C97804">
          <w:rPr>
            <w:noProof/>
            <w:webHidden/>
          </w:rPr>
          <w:fldChar w:fldCharType="begin"/>
        </w:r>
        <w:r w:rsidR="00C97804">
          <w:rPr>
            <w:noProof/>
            <w:webHidden/>
          </w:rPr>
          <w:instrText xml:space="preserve"> PAGEREF _Toc501458093 \h </w:instrText>
        </w:r>
        <w:r w:rsidR="00C97804">
          <w:rPr>
            <w:noProof/>
            <w:webHidden/>
          </w:rPr>
        </w:r>
        <w:r w:rsidR="00C97804">
          <w:rPr>
            <w:noProof/>
            <w:webHidden/>
          </w:rPr>
          <w:fldChar w:fldCharType="separate"/>
        </w:r>
        <w:r>
          <w:rPr>
            <w:noProof/>
            <w:webHidden/>
          </w:rPr>
          <w:t>28</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094" w:history="1">
        <w:r w:rsidR="00C97804" w:rsidRPr="00745BC2">
          <w:rPr>
            <w:rStyle w:val="ae"/>
            <w:i/>
            <w:noProof/>
          </w:rPr>
          <w:t>8.23</w:t>
        </w:r>
        <w:r w:rsidR="00C97804" w:rsidRPr="00B17FDD">
          <w:rPr>
            <w:rFonts w:ascii="Calibri" w:hAnsi="Calibri"/>
            <w:noProof/>
            <w:color w:val="auto"/>
            <w:kern w:val="2"/>
            <w:sz w:val="21"/>
            <w:szCs w:val="22"/>
          </w:rPr>
          <w:tab/>
        </w:r>
        <w:r w:rsidR="00C97804" w:rsidRPr="00745BC2">
          <w:rPr>
            <w:rStyle w:val="ae"/>
            <w:i/>
            <w:noProof/>
          </w:rPr>
          <w:t>删除提示信息</w:t>
        </w:r>
        <w:r w:rsidR="00C97804">
          <w:rPr>
            <w:noProof/>
            <w:webHidden/>
          </w:rPr>
          <w:tab/>
        </w:r>
        <w:r w:rsidR="00C97804">
          <w:rPr>
            <w:noProof/>
            <w:webHidden/>
          </w:rPr>
          <w:fldChar w:fldCharType="begin"/>
        </w:r>
        <w:r w:rsidR="00C97804">
          <w:rPr>
            <w:noProof/>
            <w:webHidden/>
          </w:rPr>
          <w:instrText xml:space="preserve"> PAGEREF _Toc501458094 \h </w:instrText>
        </w:r>
        <w:r w:rsidR="00C97804">
          <w:rPr>
            <w:noProof/>
            <w:webHidden/>
          </w:rPr>
        </w:r>
        <w:r w:rsidR="00C97804">
          <w:rPr>
            <w:noProof/>
            <w:webHidden/>
          </w:rPr>
          <w:fldChar w:fldCharType="separate"/>
        </w:r>
        <w:r>
          <w:rPr>
            <w:noProof/>
            <w:webHidden/>
          </w:rPr>
          <w:t>29</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095" w:history="1">
        <w:r w:rsidR="00C97804" w:rsidRPr="00745BC2">
          <w:rPr>
            <w:rStyle w:val="ae"/>
            <w:noProof/>
          </w:rPr>
          <w:t>8.24</w:t>
        </w:r>
        <w:r w:rsidR="00C97804" w:rsidRPr="00B17FDD">
          <w:rPr>
            <w:rFonts w:ascii="Calibri" w:hAnsi="Calibri"/>
            <w:noProof/>
            <w:color w:val="auto"/>
            <w:kern w:val="2"/>
            <w:sz w:val="21"/>
            <w:szCs w:val="22"/>
          </w:rPr>
          <w:tab/>
        </w:r>
        <w:r w:rsidR="00C97804" w:rsidRPr="00745BC2">
          <w:rPr>
            <w:rStyle w:val="ae"/>
            <w:noProof/>
          </w:rPr>
          <w:t>添加语音信息</w:t>
        </w:r>
        <w:r w:rsidR="00C97804">
          <w:rPr>
            <w:noProof/>
            <w:webHidden/>
          </w:rPr>
          <w:tab/>
        </w:r>
        <w:r w:rsidR="00C97804">
          <w:rPr>
            <w:noProof/>
            <w:webHidden/>
          </w:rPr>
          <w:fldChar w:fldCharType="begin"/>
        </w:r>
        <w:r w:rsidR="00C97804">
          <w:rPr>
            <w:noProof/>
            <w:webHidden/>
          </w:rPr>
          <w:instrText xml:space="preserve"> PAGEREF _Toc501458095 \h </w:instrText>
        </w:r>
        <w:r w:rsidR="00C97804">
          <w:rPr>
            <w:noProof/>
            <w:webHidden/>
          </w:rPr>
        </w:r>
        <w:r w:rsidR="00C97804">
          <w:rPr>
            <w:noProof/>
            <w:webHidden/>
          </w:rPr>
          <w:fldChar w:fldCharType="separate"/>
        </w:r>
        <w:r>
          <w:rPr>
            <w:noProof/>
            <w:webHidden/>
          </w:rPr>
          <w:t>29</w:t>
        </w:r>
        <w:r w:rsidR="00C97804">
          <w:rPr>
            <w:noProof/>
            <w:webHidden/>
          </w:rPr>
          <w:fldChar w:fldCharType="end"/>
        </w:r>
      </w:hyperlink>
    </w:p>
    <w:p w:rsidR="00C97804" w:rsidRPr="00B17FDD" w:rsidRDefault="00303B16">
      <w:pPr>
        <w:pStyle w:val="11"/>
        <w:tabs>
          <w:tab w:val="left" w:pos="840"/>
        </w:tabs>
        <w:ind w:firstLine="400"/>
        <w:rPr>
          <w:rFonts w:ascii="Calibri" w:hAnsi="Calibri"/>
          <w:noProof/>
          <w:color w:val="auto"/>
          <w:kern w:val="2"/>
          <w:sz w:val="21"/>
          <w:szCs w:val="22"/>
        </w:rPr>
      </w:pPr>
      <w:hyperlink w:anchor="_Toc501458096" w:history="1">
        <w:r w:rsidR="00C97804" w:rsidRPr="00745BC2">
          <w:rPr>
            <w:rStyle w:val="ae"/>
            <w:noProof/>
          </w:rPr>
          <w:t>9.</w:t>
        </w:r>
        <w:r w:rsidR="00C97804" w:rsidRPr="00B17FDD">
          <w:rPr>
            <w:rFonts w:ascii="Calibri" w:hAnsi="Calibri"/>
            <w:noProof/>
            <w:color w:val="auto"/>
            <w:kern w:val="2"/>
            <w:sz w:val="21"/>
            <w:szCs w:val="22"/>
          </w:rPr>
          <w:tab/>
        </w:r>
        <w:r w:rsidR="00C97804" w:rsidRPr="00745BC2">
          <w:rPr>
            <w:rStyle w:val="ae"/>
            <w:noProof/>
          </w:rPr>
          <w:t>节目文件格式定义</w:t>
        </w:r>
        <w:r w:rsidR="00C97804">
          <w:rPr>
            <w:noProof/>
            <w:webHidden/>
          </w:rPr>
          <w:tab/>
        </w:r>
        <w:r w:rsidR="00C97804">
          <w:rPr>
            <w:noProof/>
            <w:webHidden/>
          </w:rPr>
          <w:fldChar w:fldCharType="begin"/>
        </w:r>
        <w:r w:rsidR="00C97804">
          <w:rPr>
            <w:noProof/>
            <w:webHidden/>
          </w:rPr>
          <w:instrText xml:space="preserve"> PAGEREF _Toc501458096 \h </w:instrText>
        </w:r>
        <w:r w:rsidR="00C97804">
          <w:rPr>
            <w:noProof/>
            <w:webHidden/>
          </w:rPr>
        </w:r>
        <w:r w:rsidR="00C97804">
          <w:rPr>
            <w:noProof/>
            <w:webHidden/>
          </w:rPr>
          <w:fldChar w:fldCharType="separate"/>
        </w:r>
        <w:r>
          <w:rPr>
            <w:noProof/>
            <w:webHidden/>
          </w:rPr>
          <w:t>32</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097" w:history="1">
        <w:r w:rsidR="00C97804" w:rsidRPr="00745BC2">
          <w:rPr>
            <w:rStyle w:val="ae"/>
            <w:i/>
            <w:noProof/>
          </w:rPr>
          <w:t>9.1</w:t>
        </w:r>
        <w:r w:rsidR="00C97804" w:rsidRPr="00B17FDD">
          <w:rPr>
            <w:rFonts w:ascii="Calibri" w:hAnsi="Calibri"/>
            <w:noProof/>
            <w:color w:val="auto"/>
            <w:kern w:val="2"/>
            <w:sz w:val="21"/>
            <w:szCs w:val="22"/>
          </w:rPr>
          <w:tab/>
        </w:r>
        <w:r w:rsidR="00C97804" w:rsidRPr="00745BC2">
          <w:rPr>
            <w:rStyle w:val="ae"/>
            <w:i/>
            <w:noProof/>
          </w:rPr>
          <w:t>区域数据格式</w:t>
        </w:r>
        <w:r w:rsidR="00C97804">
          <w:rPr>
            <w:noProof/>
            <w:webHidden/>
          </w:rPr>
          <w:tab/>
        </w:r>
        <w:r w:rsidR="00C97804">
          <w:rPr>
            <w:noProof/>
            <w:webHidden/>
          </w:rPr>
          <w:fldChar w:fldCharType="begin"/>
        </w:r>
        <w:r w:rsidR="00C97804">
          <w:rPr>
            <w:noProof/>
            <w:webHidden/>
          </w:rPr>
          <w:instrText xml:space="preserve"> PAGEREF _Toc501458097 \h </w:instrText>
        </w:r>
        <w:r w:rsidR="00C97804">
          <w:rPr>
            <w:noProof/>
            <w:webHidden/>
          </w:rPr>
        </w:r>
        <w:r w:rsidR="00C97804">
          <w:rPr>
            <w:noProof/>
            <w:webHidden/>
          </w:rPr>
          <w:fldChar w:fldCharType="separate"/>
        </w:r>
        <w:r>
          <w:rPr>
            <w:noProof/>
            <w:webHidden/>
          </w:rPr>
          <w:t>33</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098" w:history="1">
        <w:r w:rsidR="00C97804" w:rsidRPr="00745BC2">
          <w:rPr>
            <w:rStyle w:val="ae"/>
            <w:i/>
            <w:noProof/>
          </w:rPr>
          <w:t>9.2</w:t>
        </w:r>
        <w:r w:rsidR="00C97804" w:rsidRPr="00B17FDD">
          <w:rPr>
            <w:rFonts w:ascii="Calibri" w:hAnsi="Calibri"/>
            <w:noProof/>
            <w:color w:val="auto"/>
            <w:kern w:val="2"/>
            <w:sz w:val="21"/>
            <w:szCs w:val="22"/>
          </w:rPr>
          <w:tab/>
        </w:r>
        <w:r w:rsidR="00C97804" w:rsidRPr="00745BC2">
          <w:rPr>
            <w:rStyle w:val="ae"/>
            <w:i/>
            <w:noProof/>
          </w:rPr>
          <w:t>动态区应用实例分析</w:t>
        </w:r>
        <w:r w:rsidR="00C97804">
          <w:rPr>
            <w:noProof/>
            <w:webHidden/>
          </w:rPr>
          <w:tab/>
        </w:r>
        <w:r w:rsidR="00C97804">
          <w:rPr>
            <w:noProof/>
            <w:webHidden/>
          </w:rPr>
          <w:fldChar w:fldCharType="begin"/>
        </w:r>
        <w:r w:rsidR="00C97804">
          <w:rPr>
            <w:noProof/>
            <w:webHidden/>
          </w:rPr>
          <w:instrText xml:space="preserve"> PAGEREF _Toc501458098 \h </w:instrText>
        </w:r>
        <w:r w:rsidR="00C97804">
          <w:rPr>
            <w:noProof/>
            <w:webHidden/>
          </w:rPr>
        </w:r>
        <w:r w:rsidR="00C97804">
          <w:rPr>
            <w:noProof/>
            <w:webHidden/>
          </w:rPr>
          <w:fldChar w:fldCharType="separate"/>
        </w:r>
        <w:r>
          <w:rPr>
            <w:noProof/>
            <w:webHidden/>
          </w:rPr>
          <w:t>34</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099" w:history="1">
        <w:r w:rsidR="00C97804" w:rsidRPr="00745BC2">
          <w:rPr>
            <w:rStyle w:val="ae"/>
            <w:i/>
            <w:noProof/>
          </w:rPr>
          <w:t>9.3</w:t>
        </w:r>
        <w:r w:rsidR="00C97804" w:rsidRPr="00B17FDD">
          <w:rPr>
            <w:rFonts w:ascii="Calibri" w:hAnsi="Calibri"/>
            <w:noProof/>
            <w:color w:val="auto"/>
            <w:kern w:val="2"/>
            <w:sz w:val="21"/>
            <w:szCs w:val="22"/>
          </w:rPr>
          <w:tab/>
        </w:r>
        <w:r w:rsidR="00C97804" w:rsidRPr="00745BC2">
          <w:rPr>
            <w:rStyle w:val="ae"/>
            <w:i/>
            <w:noProof/>
          </w:rPr>
          <w:t>多分区节目文件实例分析</w:t>
        </w:r>
        <w:r w:rsidR="00C97804">
          <w:rPr>
            <w:noProof/>
            <w:webHidden/>
          </w:rPr>
          <w:tab/>
        </w:r>
        <w:r w:rsidR="00C97804">
          <w:rPr>
            <w:noProof/>
            <w:webHidden/>
          </w:rPr>
          <w:fldChar w:fldCharType="begin"/>
        </w:r>
        <w:r w:rsidR="00C97804">
          <w:rPr>
            <w:noProof/>
            <w:webHidden/>
          </w:rPr>
          <w:instrText xml:space="preserve"> PAGEREF _Toc501458099 \h </w:instrText>
        </w:r>
        <w:r w:rsidR="00C97804">
          <w:rPr>
            <w:noProof/>
            <w:webHidden/>
          </w:rPr>
        </w:r>
        <w:r w:rsidR="00C97804">
          <w:rPr>
            <w:noProof/>
            <w:webHidden/>
          </w:rPr>
          <w:fldChar w:fldCharType="separate"/>
        </w:r>
        <w:r>
          <w:rPr>
            <w:noProof/>
            <w:webHidden/>
          </w:rPr>
          <w:t>35</w:t>
        </w:r>
        <w:r w:rsidR="00C97804">
          <w:rPr>
            <w:noProof/>
            <w:webHidden/>
          </w:rPr>
          <w:fldChar w:fldCharType="end"/>
        </w:r>
      </w:hyperlink>
    </w:p>
    <w:p w:rsidR="00C97804" w:rsidRPr="00B17FDD" w:rsidRDefault="00303B16">
      <w:pPr>
        <w:pStyle w:val="11"/>
        <w:tabs>
          <w:tab w:val="left" w:pos="1050"/>
        </w:tabs>
        <w:ind w:firstLine="400"/>
        <w:rPr>
          <w:rFonts w:ascii="Calibri" w:hAnsi="Calibri"/>
          <w:noProof/>
          <w:color w:val="auto"/>
          <w:kern w:val="2"/>
          <w:sz w:val="21"/>
          <w:szCs w:val="22"/>
        </w:rPr>
      </w:pPr>
      <w:hyperlink w:anchor="_Toc501458100" w:history="1">
        <w:r w:rsidR="00C97804" w:rsidRPr="00745BC2">
          <w:rPr>
            <w:rStyle w:val="ae"/>
            <w:noProof/>
          </w:rPr>
          <w:t>10.</w:t>
        </w:r>
        <w:r w:rsidR="00C97804" w:rsidRPr="00B17FDD">
          <w:rPr>
            <w:rFonts w:ascii="Calibri" w:hAnsi="Calibri"/>
            <w:noProof/>
            <w:color w:val="auto"/>
            <w:kern w:val="2"/>
            <w:sz w:val="21"/>
            <w:szCs w:val="22"/>
          </w:rPr>
          <w:tab/>
        </w:r>
        <w:r w:rsidR="00C97804" w:rsidRPr="00745BC2">
          <w:rPr>
            <w:rStyle w:val="ae"/>
            <w:noProof/>
          </w:rPr>
          <w:t>其他文件格式</w:t>
        </w:r>
        <w:r w:rsidR="00C97804">
          <w:rPr>
            <w:noProof/>
            <w:webHidden/>
          </w:rPr>
          <w:tab/>
        </w:r>
        <w:r w:rsidR="00C97804">
          <w:rPr>
            <w:noProof/>
            <w:webHidden/>
          </w:rPr>
          <w:fldChar w:fldCharType="begin"/>
        </w:r>
        <w:r w:rsidR="00C97804">
          <w:rPr>
            <w:noProof/>
            <w:webHidden/>
          </w:rPr>
          <w:instrText xml:space="preserve"> PAGEREF _Toc501458100 \h </w:instrText>
        </w:r>
        <w:r w:rsidR="00C97804">
          <w:rPr>
            <w:noProof/>
            <w:webHidden/>
          </w:rPr>
        </w:r>
        <w:r w:rsidR="00C97804">
          <w:rPr>
            <w:noProof/>
            <w:webHidden/>
          </w:rPr>
          <w:fldChar w:fldCharType="separate"/>
        </w:r>
        <w:r>
          <w:rPr>
            <w:noProof/>
            <w:webHidden/>
          </w:rPr>
          <w:t>36</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101" w:history="1">
        <w:r w:rsidR="00C97804" w:rsidRPr="00745BC2">
          <w:rPr>
            <w:rStyle w:val="ae"/>
            <w:i/>
            <w:noProof/>
          </w:rPr>
          <w:t>10.1</w:t>
        </w:r>
        <w:r w:rsidR="00C97804" w:rsidRPr="00B17FDD">
          <w:rPr>
            <w:rFonts w:ascii="Calibri" w:hAnsi="Calibri"/>
            <w:noProof/>
            <w:color w:val="auto"/>
            <w:kern w:val="2"/>
            <w:sz w:val="21"/>
            <w:szCs w:val="22"/>
          </w:rPr>
          <w:tab/>
        </w:r>
        <w:r w:rsidR="00C97804" w:rsidRPr="00745BC2">
          <w:rPr>
            <w:rStyle w:val="ae"/>
            <w:i/>
            <w:noProof/>
          </w:rPr>
          <w:t>控制器参数配置文件</w:t>
        </w:r>
        <w:r w:rsidR="00C97804">
          <w:rPr>
            <w:noProof/>
            <w:webHidden/>
          </w:rPr>
          <w:tab/>
        </w:r>
        <w:r w:rsidR="00C97804">
          <w:rPr>
            <w:noProof/>
            <w:webHidden/>
          </w:rPr>
          <w:fldChar w:fldCharType="begin"/>
        </w:r>
        <w:r w:rsidR="00C97804">
          <w:rPr>
            <w:noProof/>
            <w:webHidden/>
          </w:rPr>
          <w:instrText xml:space="preserve"> PAGEREF _Toc501458101 \h </w:instrText>
        </w:r>
        <w:r w:rsidR="00C97804">
          <w:rPr>
            <w:noProof/>
            <w:webHidden/>
          </w:rPr>
        </w:r>
        <w:r w:rsidR="00C97804">
          <w:rPr>
            <w:noProof/>
            <w:webHidden/>
          </w:rPr>
          <w:fldChar w:fldCharType="separate"/>
        </w:r>
        <w:r>
          <w:rPr>
            <w:noProof/>
            <w:webHidden/>
          </w:rPr>
          <w:t>36</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102" w:history="1">
        <w:r w:rsidR="00C97804" w:rsidRPr="00745BC2">
          <w:rPr>
            <w:rStyle w:val="ae"/>
            <w:i/>
            <w:noProof/>
          </w:rPr>
          <w:t>10.2</w:t>
        </w:r>
        <w:r w:rsidR="00C97804" w:rsidRPr="00B17FDD">
          <w:rPr>
            <w:rFonts w:ascii="Calibri" w:hAnsi="Calibri"/>
            <w:noProof/>
            <w:color w:val="auto"/>
            <w:kern w:val="2"/>
            <w:sz w:val="21"/>
            <w:szCs w:val="22"/>
          </w:rPr>
          <w:tab/>
        </w:r>
        <w:r w:rsidR="00C97804" w:rsidRPr="00745BC2">
          <w:rPr>
            <w:rStyle w:val="ae"/>
            <w:i/>
            <w:noProof/>
          </w:rPr>
          <w:t>扫描配置文件</w:t>
        </w:r>
        <w:r w:rsidR="00C97804">
          <w:rPr>
            <w:noProof/>
            <w:webHidden/>
          </w:rPr>
          <w:tab/>
        </w:r>
        <w:r w:rsidR="00C97804">
          <w:rPr>
            <w:noProof/>
            <w:webHidden/>
          </w:rPr>
          <w:fldChar w:fldCharType="begin"/>
        </w:r>
        <w:r w:rsidR="00C97804">
          <w:rPr>
            <w:noProof/>
            <w:webHidden/>
          </w:rPr>
          <w:instrText xml:space="preserve"> PAGEREF _Toc501458102 \h </w:instrText>
        </w:r>
        <w:r w:rsidR="00C97804">
          <w:rPr>
            <w:noProof/>
            <w:webHidden/>
          </w:rPr>
        </w:r>
        <w:r w:rsidR="00C97804">
          <w:rPr>
            <w:noProof/>
            <w:webHidden/>
          </w:rPr>
          <w:fldChar w:fldCharType="separate"/>
        </w:r>
        <w:r>
          <w:rPr>
            <w:noProof/>
            <w:webHidden/>
          </w:rPr>
          <w:t>37</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103" w:history="1">
        <w:r w:rsidR="00C97804" w:rsidRPr="00745BC2">
          <w:rPr>
            <w:rStyle w:val="ae"/>
            <w:i/>
            <w:noProof/>
          </w:rPr>
          <w:t>10.3</w:t>
        </w:r>
        <w:r w:rsidR="00C97804" w:rsidRPr="00B17FDD">
          <w:rPr>
            <w:rFonts w:ascii="Calibri" w:hAnsi="Calibri"/>
            <w:noProof/>
            <w:color w:val="auto"/>
            <w:kern w:val="2"/>
            <w:sz w:val="21"/>
            <w:szCs w:val="22"/>
          </w:rPr>
          <w:tab/>
        </w:r>
        <w:r w:rsidR="00C97804" w:rsidRPr="00745BC2">
          <w:rPr>
            <w:rStyle w:val="ae"/>
            <w:i/>
            <w:noProof/>
          </w:rPr>
          <w:t>字库文件</w:t>
        </w:r>
        <w:r w:rsidR="00C97804">
          <w:rPr>
            <w:noProof/>
            <w:webHidden/>
          </w:rPr>
          <w:tab/>
        </w:r>
        <w:r w:rsidR="00C97804">
          <w:rPr>
            <w:noProof/>
            <w:webHidden/>
          </w:rPr>
          <w:fldChar w:fldCharType="begin"/>
        </w:r>
        <w:r w:rsidR="00C97804">
          <w:rPr>
            <w:noProof/>
            <w:webHidden/>
          </w:rPr>
          <w:instrText xml:space="preserve"> PAGEREF _Toc501458103 \h </w:instrText>
        </w:r>
        <w:r w:rsidR="00C97804">
          <w:rPr>
            <w:noProof/>
            <w:webHidden/>
          </w:rPr>
        </w:r>
        <w:r w:rsidR="00C97804">
          <w:rPr>
            <w:noProof/>
            <w:webHidden/>
          </w:rPr>
          <w:fldChar w:fldCharType="separate"/>
        </w:r>
        <w:r>
          <w:rPr>
            <w:noProof/>
            <w:webHidden/>
          </w:rPr>
          <w:t>38</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104" w:history="1">
        <w:r w:rsidR="00C97804" w:rsidRPr="00745BC2">
          <w:rPr>
            <w:rStyle w:val="ae"/>
            <w:i/>
            <w:noProof/>
          </w:rPr>
          <w:t>10.4</w:t>
        </w:r>
        <w:r w:rsidR="00C97804" w:rsidRPr="00B17FDD">
          <w:rPr>
            <w:rFonts w:ascii="Calibri" w:hAnsi="Calibri"/>
            <w:noProof/>
            <w:color w:val="auto"/>
            <w:kern w:val="2"/>
            <w:sz w:val="21"/>
            <w:szCs w:val="22"/>
          </w:rPr>
          <w:tab/>
        </w:r>
        <w:r w:rsidR="00C97804" w:rsidRPr="00745BC2">
          <w:rPr>
            <w:rStyle w:val="ae"/>
            <w:i/>
            <w:noProof/>
          </w:rPr>
          <w:t>图库文件</w:t>
        </w:r>
        <w:r w:rsidR="00C97804">
          <w:rPr>
            <w:noProof/>
            <w:webHidden/>
          </w:rPr>
          <w:tab/>
        </w:r>
        <w:r w:rsidR="00C97804">
          <w:rPr>
            <w:noProof/>
            <w:webHidden/>
          </w:rPr>
          <w:fldChar w:fldCharType="begin"/>
        </w:r>
        <w:r w:rsidR="00C97804">
          <w:rPr>
            <w:noProof/>
            <w:webHidden/>
          </w:rPr>
          <w:instrText xml:space="preserve"> PAGEREF _Toc501458104 \h </w:instrText>
        </w:r>
        <w:r w:rsidR="00C97804">
          <w:rPr>
            <w:noProof/>
            <w:webHidden/>
          </w:rPr>
        </w:r>
        <w:r w:rsidR="00C97804">
          <w:rPr>
            <w:noProof/>
            <w:webHidden/>
          </w:rPr>
          <w:fldChar w:fldCharType="separate"/>
        </w:r>
        <w:r>
          <w:rPr>
            <w:noProof/>
            <w:webHidden/>
          </w:rPr>
          <w:t>39</w:t>
        </w:r>
        <w:r w:rsidR="00C97804">
          <w:rPr>
            <w:noProof/>
            <w:webHidden/>
          </w:rPr>
          <w:fldChar w:fldCharType="end"/>
        </w:r>
      </w:hyperlink>
    </w:p>
    <w:p w:rsidR="00C97804" w:rsidRPr="00B17FDD" w:rsidRDefault="00303B16">
      <w:pPr>
        <w:pStyle w:val="11"/>
        <w:tabs>
          <w:tab w:val="left" w:pos="1050"/>
        </w:tabs>
        <w:ind w:firstLine="400"/>
        <w:rPr>
          <w:rFonts w:ascii="Calibri" w:hAnsi="Calibri"/>
          <w:noProof/>
          <w:color w:val="auto"/>
          <w:kern w:val="2"/>
          <w:sz w:val="21"/>
          <w:szCs w:val="22"/>
        </w:rPr>
      </w:pPr>
      <w:hyperlink w:anchor="_Toc501458105" w:history="1">
        <w:r w:rsidR="00C97804" w:rsidRPr="00745BC2">
          <w:rPr>
            <w:rStyle w:val="ae"/>
            <w:noProof/>
          </w:rPr>
          <w:t>11.</w:t>
        </w:r>
        <w:r w:rsidR="00C97804" w:rsidRPr="00B17FDD">
          <w:rPr>
            <w:rFonts w:ascii="Calibri" w:hAnsi="Calibri"/>
            <w:noProof/>
            <w:color w:val="auto"/>
            <w:kern w:val="2"/>
            <w:sz w:val="21"/>
            <w:szCs w:val="22"/>
          </w:rPr>
          <w:tab/>
        </w:r>
        <w:r w:rsidR="00C97804" w:rsidRPr="00745BC2">
          <w:rPr>
            <w:rStyle w:val="ae"/>
            <w:noProof/>
          </w:rPr>
          <w:t>图文区内容编辑</w:t>
        </w:r>
        <w:r w:rsidR="00C97804">
          <w:rPr>
            <w:noProof/>
            <w:webHidden/>
          </w:rPr>
          <w:tab/>
        </w:r>
        <w:r w:rsidR="00C97804">
          <w:rPr>
            <w:noProof/>
            <w:webHidden/>
          </w:rPr>
          <w:fldChar w:fldCharType="begin"/>
        </w:r>
        <w:r w:rsidR="00C97804">
          <w:rPr>
            <w:noProof/>
            <w:webHidden/>
          </w:rPr>
          <w:instrText xml:space="preserve"> PAGEREF _Toc501458105 \h </w:instrText>
        </w:r>
        <w:r w:rsidR="00C97804">
          <w:rPr>
            <w:noProof/>
            <w:webHidden/>
          </w:rPr>
        </w:r>
        <w:r w:rsidR="00C97804">
          <w:rPr>
            <w:noProof/>
            <w:webHidden/>
          </w:rPr>
          <w:fldChar w:fldCharType="separate"/>
        </w:r>
        <w:r>
          <w:rPr>
            <w:noProof/>
            <w:webHidden/>
          </w:rPr>
          <w:t>40</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106" w:history="1">
        <w:r w:rsidR="00C97804" w:rsidRPr="00745BC2">
          <w:rPr>
            <w:rStyle w:val="ae"/>
            <w:i/>
            <w:noProof/>
          </w:rPr>
          <w:t>11.1</w:t>
        </w:r>
        <w:r w:rsidR="00C97804" w:rsidRPr="00B17FDD">
          <w:rPr>
            <w:rFonts w:ascii="Calibri" w:hAnsi="Calibri"/>
            <w:noProof/>
            <w:color w:val="auto"/>
            <w:kern w:val="2"/>
            <w:sz w:val="21"/>
            <w:szCs w:val="22"/>
          </w:rPr>
          <w:tab/>
        </w:r>
        <w:r w:rsidR="00C97804" w:rsidRPr="00745BC2">
          <w:rPr>
            <w:rStyle w:val="ae"/>
            <w:i/>
            <w:noProof/>
          </w:rPr>
          <w:t>转义字符定义</w:t>
        </w:r>
        <w:r w:rsidR="00C97804">
          <w:rPr>
            <w:noProof/>
            <w:webHidden/>
          </w:rPr>
          <w:tab/>
        </w:r>
        <w:r w:rsidR="00C97804">
          <w:rPr>
            <w:noProof/>
            <w:webHidden/>
          </w:rPr>
          <w:fldChar w:fldCharType="begin"/>
        </w:r>
        <w:r w:rsidR="00C97804">
          <w:rPr>
            <w:noProof/>
            <w:webHidden/>
          </w:rPr>
          <w:instrText xml:space="preserve"> PAGEREF _Toc501458106 \h </w:instrText>
        </w:r>
        <w:r w:rsidR="00C97804">
          <w:rPr>
            <w:noProof/>
            <w:webHidden/>
          </w:rPr>
        </w:r>
        <w:r w:rsidR="00C97804">
          <w:rPr>
            <w:noProof/>
            <w:webHidden/>
          </w:rPr>
          <w:fldChar w:fldCharType="separate"/>
        </w:r>
        <w:r>
          <w:rPr>
            <w:noProof/>
            <w:webHidden/>
          </w:rPr>
          <w:t>40</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107" w:history="1">
        <w:r w:rsidR="00C97804" w:rsidRPr="00745BC2">
          <w:rPr>
            <w:rStyle w:val="ae"/>
            <w:i/>
            <w:noProof/>
          </w:rPr>
          <w:t>11.2</w:t>
        </w:r>
        <w:r w:rsidR="00C97804" w:rsidRPr="00B17FDD">
          <w:rPr>
            <w:rFonts w:ascii="Calibri" w:hAnsi="Calibri"/>
            <w:noProof/>
            <w:color w:val="auto"/>
            <w:kern w:val="2"/>
            <w:sz w:val="21"/>
            <w:szCs w:val="22"/>
          </w:rPr>
          <w:tab/>
        </w:r>
        <w:r w:rsidR="00C97804" w:rsidRPr="00745BC2">
          <w:rPr>
            <w:rStyle w:val="ae"/>
            <w:i/>
            <w:noProof/>
          </w:rPr>
          <w:t>文本内容编辑</w:t>
        </w:r>
        <w:r w:rsidR="00C97804">
          <w:rPr>
            <w:noProof/>
            <w:webHidden/>
          </w:rPr>
          <w:tab/>
        </w:r>
        <w:r w:rsidR="00C97804">
          <w:rPr>
            <w:noProof/>
            <w:webHidden/>
          </w:rPr>
          <w:fldChar w:fldCharType="begin"/>
        </w:r>
        <w:r w:rsidR="00C97804">
          <w:rPr>
            <w:noProof/>
            <w:webHidden/>
          </w:rPr>
          <w:instrText xml:space="preserve"> PAGEREF _Toc501458107 \h </w:instrText>
        </w:r>
        <w:r w:rsidR="00C97804">
          <w:rPr>
            <w:noProof/>
            <w:webHidden/>
          </w:rPr>
        </w:r>
        <w:r w:rsidR="00C97804">
          <w:rPr>
            <w:noProof/>
            <w:webHidden/>
          </w:rPr>
          <w:fldChar w:fldCharType="separate"/>
        </w:r>
        <w:r>
          <w:rPr>
            <w:noProof/>
            <w:webHidden/>
          </w:rPr>
          <w:t>41</w:t>
        </w:r>
        <w:r w:rsidR="00C97804">
          <w:rPr>
            <w:noProof/>
            <w:webHidden/>
          </w:rPr>
          <w:fldChar w:fldCharType="end"/>
        </w:r>
      </w:hyperlink>
    </w:p>
    <w:p w:rsidR="00C97804" w:rsidRPr="00B17FDD" w:rsidRDefault="00303B16">
      <w:pPr>
        <w:pStyle w:val="21"/>
        <w:tabs>
          <w:tab w:val="left" w:pos="1470"/>
          <w:tab w:val="right" w:leader="dot" w:pos="9346"/>
        </w:tabs>
        <w:ind w:left="400" w:firstLine="400"/>
        <w:rPr>
          <w:rFonts w:ascii="Calibri" w:hAnsi="Calibri"/>
          <w:noProof/>
          <w:color w:val="auto"/>
          <w:kern w:val="2"/>
          <w:sz w:val="21"/>
          <w:szCs w:val="22"/>
        </w:rPr>
      </w:pPr>
      <w:hyperlink w:anchor="_Toc501458108" w:history="1">
        <w:r w:rsidR="00C97804" w:rsidRPr="00745BC2">
          <w:rPr>
            <w:rStyle w:val="ae"/>
            <w:i/>
            <w:noProof/>
          </w:rPr>
          <w:t>11.3</w:t>
        </w:r>
        <w:r w:rsidR="00C97804" w:rsidRPr="00B17FDD">
          <w:rPr>
            <w:rFonts w:ascii="Calibri" w:hAnsi="Calibri"/>
            <w:noProof/>
            <w:color w:val="auto"/>
            <w:kern w:val="2"/>
            <w:sz w:val="21"/>
            <w:szCs w:val="22"/>
          </w:rPr>
          <w:tab/>
        </w:r>
        <w:r w:rsidR="00C97804" w:rsidRPr="00745BC2">
          <w:rPr>
            <w:rStyle w:val="ae"/>
            <w:i/>
            <w:noProof/>
          </w:rPr>
          <w:t>时间内容编辑</w:t>
        </w:r>
        <w:r w:rsidR="00C97804">
          <w:rPr>
            <w:noProof/>
            <w:webHidden/>
          </w:rPr>
          <w:tab/>
        </w:r>
        <w:r w:rsidR="00C97804">
          <w:rPr>
            <w:noProof/>
            <w:webHidden/>
          </w:rPr>
          <w:fldChar w:fldCharType="begin"/>
        </w:r>
        <w:r w:rsidR="00C97804">
          <w:rPr>
            <w:noProof/>
            <w:webHidden/>
          </w:rPr>
          <w:instrText xml:space="preserve"> PAGEREF _Toc501458108 \h </w:instrText>
        </w:r>
        <w:r w:rsidR="00C97804">
          <w:rPr>
            <w:noProof/>
            <w:webHidden/>
          </w:rPr>
        </w:r>
        <w:r w:rsidR="00C97804">
          <w:rPr>
            <w:noProof/>
            <w:webHidden/>
          </w:rPr>
          <w:fldChar w:fldCharType="separate"/>
        </w:r>
        <w:r>
          <w:rPr>
            <w:noProof/>
            <w:webHidden/>
          </w:rPr>
          <w:t>42</w:t>
        </w:r>
        <w:r w:rsidR="00C97804">
          <w:rPr>
            <w:noProof/>
            <w:webHidden/>
          </w:rPr>
          <w:fldChar w:fldCharType="end"/>
        </w:r>
      </w:hyperlink>
    </w:p>
    <w:p w:rsidR="00C97804" w:rsidRPr="00B17FDD" w:rsidRDefault="00303B16">
      <w:pPr>
        <w:pStyle w:val="11"/>
        <w:ind w:firstLine="400"/>
        <w:rPr>
          <w:rFonts w:ascii="Calibri" w:hAnsi="Calibri"/>
          <w:noProof/>
          <w:color w:val="auto"/>
          <w:kern w:val="2"/>
          <w:sz w:val="21"/>
          <w:szCs w:val="22"/>
        </w:rPr>
      </w:pPr>
      <w:hyperlink w:anchor="_Toc501458109" w:history="1">
        <w:r w:rsidR="00C97804" w:rsidRPr="00745BC2">
          <w:rPr>
            <w:rStyle w:val="ae"/>
            <w:noProof/>
          </w:rPr>
          <w:t>附录</w:t>
        </w:r>
        <w:r w:rsidR="00C97804">
          <w:rPr>
            <w:noProof/>
            <w:webHidden/>
          </w:rPr>
          <w:tab/>
        </w:r>
        <w:r w:rsidR="00C97804">
          <w:rPr>
            <w:noProof/>
            <w:webHidden/>
          </w:rPr>
          <w:fldChar w:fldCharType="begin"/>
        </w:r>
        <w:r w:rsidR="00C97804">
          <w:rPr>
            <w:noProof/>
            <w:webHidden/>
          </w:rPr>
          <w:instrText xml:space="preserve"> PAGEREF _Toc501458109 \h </w:instrText>
        </w:r>
        <w:r w:rsidR="00C97804">
          <w:rPr>
            <w:noProof/>
            <w:webHidden/>
          </w:rPr>
        </w:r>
        <w:r w:rsidR="00C97804">
          <w:rPr>
            <w:noProof/>
            <w:webHidden/>
          </w:rPr>
          <w:fldChar w:fldCharType="separate"/>
        </w:r>
        <w:r>
          <w:rPr>
            <w:noProof/>
            <w:webHidden/>
          </w:rPr>
          <w:t>43</w:t>
        </w:r>
        <w:r w:rsidR="00C97804">
          <w:rPr>
            <w:noProof/>
            <w:webHidden/>
          </w:rPr>
          <w:fldChar w:fldCharType="end"/>
        </w:r>
      </w:hyperlink>
    </w:p>
    <w:p w:rsidR="00C97804" w:rsidRPr="00B17FDD" w:rsidRDefault="00303B16">
      <w:pPr>
        <w:pStyle w:val="21"/>
        <w:tabs>
          <w:tab w:val="right" w:leader="dot" w:pos="9346"/>
        </w:tabs>
        <w:ind w:left="400" w:firstLine="400"/>
        <w:rPr>
          <w:rFonts w:ascii="Calibri" w:hAnsi="Calibri"/>
          <w:noProof/>
          <w:color w:val="auto"/>
          <w:kern w:val="2"/>
          <w:sz w:val="21"/>
          <w:szCs w:val="22"/>
        </w:rPr>
      </w:pPr>
      <w:hyperlink w:anchor="_Toc501458110" w:history="1">
        <w:r w:rsidR="00C97804" w:rsidRPr="00745BC2">
          <w:rPr>
            <w:rStyle w:val="ae"/>
            <w:noProof/>
          </w:rPr>
          <w:t>CRC16</w:t>
        </w:r>
        <w:r w:rsidR="00C97804" w:rsidRPr="00745BC2">
          <w:rPr>
            <w:rStyle w:val="ae"/>
            <w:noProof/>
          </w:rPr>
          <w:t>校验算法</w:t>
        </w:r>
        <w:r w:rsidR="00C97804">
          <w:rPr>
            <w:noProof/>
            <w:webHidden/>
          </w:rPr>
          <w:tab/>
        </w:r>
        <w:r w:rsidR="00C97804">
          <w:rPr>
            <w:noProof/>
            <w:webHidden/>
          </w:rPr>
          <w:fldChar w:fldCharType="begin"/>
        </w:r>
        <w:r w:rsidR="00C97804">
          <w:rPr>
            <w:noProof/>
            <w:webHidden/>
          </w:rPr>
          <w:instrText xml:space="preserve"> PAGEREF _Toc501458110 \h </w:instrText>
        </w:r>
        <w:r w:rsidR="00C97804">
          <w:rPr>
            <w:noProof/>
            <w:webHidden/>
          </w:rPr>
        </w:r>
        <w:r w:rsidR="00C97804">
          <w:rPr>
            <w:noProof/>
            <w:webHidden/>
          </w:rPr>
          <w:fldChar w:fldCharType="separate"/>
        </w:r>
        <w:r>
          <w:rPr>
            <w:noProof/>
            <w:webHidden/>
          </w:rPr>
          <w:t>43</w:t>
        </w:r>
        <w:r w:rsidR="00C97804">
          <w:rPr>
            <w:noProof/>
            <w:webHidden/>
          </w:rPr>
          <w:fldChar w:fldCharType="end"/>
        </w:r>
      </w:hyperlink>
    </w:p>
    <w:p w:rsidR="00977DA8" w:rsidRDefault="00F05942">
      <w:pPr>
        <w:pStyle w:val="TOC1"/>
        <w:jc w:val="center"/>
      </w:pPr>
      <w:r>
        <w:fldChar w:fldCharType="end"/>
      </w:r>
      <w:bookmarkStart w:id="2" w:name="_Toc211314402"/>
    </w:p>
    <w:p w:rsidR="00977DA8" w:rsidRDefault="00F05942">
      <w:pPr>
        <w:pStyle w:val="TOC1"/>
        <w:jc w:val="center"/>
        <w:rPr>
          <w:rFonts w:ascii="黑体" w:eastAsia="黑体" w:hAnsi="黑体"/>
          <w:b/>
          <w:color w:val="auto"/>
          <w:kern w:val="28"/>
          <w:sz w:val="28"/>
        </w:rPr>
      </w:pPr>
      <w:r>
        <w:br w:type="page"/>
      </w:r>
      <w:r>
        <w:rPr>
          <w:rFonts w:ascii="黑体" w:eastAsia="黑体" w:hAnsi="黑体" w:hint="eastAsia"/>
          <w:b/>
          <w:color w:val="auto"/>
          <w:kern w:val="28"/>
          <w:sz w:val="28"/>
        </w:rPr>
        <w:lastRenderedPageBreak/>
        <w:t>BX-5(M)K通讯协议用户版</w:t>
      </w:r>
    </w:p>
    <w:p w:rsidR="00977DA8" w:rsidRDefault="00F05942">
      <w:pPr>
        <w:pStyle w:val="1"/>
        <w:rPr>
          <w:sz w:val="22"/>
          <w:szCs w:val="22"/>
        </w:rPr>
      </w:pPr>
      <w:bookmarkStart w:id="3" w:name="_Toc501458036"/>
      <w:r>
        <w:rPr>
          <w:rFonts w:hint="eastAsia"/>
          <w:sz w:val="22"/>
          <w:szCs w:val="22"/>
        </w:rPr>
        <w:t>快速开发导读</w:t>
      </w:r>
      <w:bookmarkEnd w:id="3"/>
    </w:p>
    <w:p w:rsidR="00977DA8" w:rsidRDefault="00F05942">
      <w:pPr>
        <w:ind w:firstLine="400"/>
      </w:pPr>
      <w:r>
        <w:rPr>
          <w:rFonts w:hint="eastAsia"/>
        </w:rPr>
        <w:t>如果你想尽快开发出一个能简单控制的软件，建议按以下流程阅读协议，并进行软件开发。</w:t>
      </w:r>
    </w:p>
    <w:p w:rsidR="00977DA8" w:rsidRDefault="00F05942">
      <w:pPr>
        <w:pStyle w:val="14"/>
        <w:numPr>
          <w:ilvl w:val="0"/>
          <w:numId w:val="9"/>
        </w:numPr>
        <w:ind w:firstLineChars="0"/>
        <w:rPr>
          <w:color w:val="FF0000"/>
        </w:rPr>
      </w:pPr>
      <w:r>
        <w:rPr>
          <w:rFonts w:hint="eastAsia"/>
          <w:color w:val="FF0000"/>
        </w:rPr>
        <w:t>阅读《</w:t>
      </w:r>
      <w:r>
        <w:rPr>
          <w:rFonts w:hint="eastAsia"/>
          <w:color w:val="FF0000"/>
        </w:rPr>
        <w:t>BX-5K 5MK</w:t>
      </w:r>
      <w:r>
        <w:rPr>
          <w:rFonts w:hint="eastAsia"/>
          <w:color w:val="FF0000"/>
        </w:rPr>
        <w:t>控制器二次开发及使用说明书》，学习如何通过自带软件使用控制卡。如果都还不会正确使用本控制卡，谈何二次开发？所以这一步是必须的，开发中遇到的绝大多数问题都能在本文档及使用说明书中找到答案。注意说明书中的“二次开发必读入门指导”一章。</w:t>
      </w:r>
    </w:p>
    <w:p w:rsidR="00977DA8" w:rsidRDefault="00F05942">
      <w:pPr>
        <w:pStyle w:val="14"/>
        <w:numPr>
          <w:ilvl w:val="0"/>
          <w:numId w:val="9"/>
        </w:numPr>
        <w:ind w:firstLineChars="0"/>
      </w:pPr>
      <w:r>
        <w:rPr>
          <w:rFonts w:hint="eastAsia"/>
        </w:rPr>
        <w:t>阅读</w:t>
      </w:r>
      <w:hyperlink w:anchor="_协议说明" w:history="1">
        <w:r>
          <w:rPr>
            <w:rStyle w:val="ae"/>
            <w:rFonts w:hint="eastAsia"/>
          </w:rPr>
          <w:t>协议说明</w:t>
        </w:r>
      </w:hyperlink>
      <w:r>
        <w:rPr>
          <w:rFonts w:hint="eastAsia"/>
        </w:rPr>
        <w:t>，熟悉协议的相关规定。</w:t>
      </w:r>
    </w:p>
    <w:p w:rsidR="00977DA8" w:rsidRDefault="00F05942">
      <w:pPr>
        <w:pStyle w:val="14"/>
        <w:numPr>
          <w:ilvl w:val="0"/>
          <w:numId w:val="9"/>
        </w:numPr>
        <w:ind w:firstLineChars="0"/>
      </w:pPr>
      <w:r>
        <w:rPr>
          <w:rFonts w:hint="eastAsia"/>
        </w:rPr>
        <w:t>阅读</w:t>
      </w:r>
      <w:hyperlink w:anchor="_标准通讯格式" w:history="1">
        <w:r>
          <w:rPr>
            <w:rStyle w:val="ae"/>
            <w:rFonts w:hint="eastAsia"/>
          </w:rPr>
          <w:t>标准通讯格式</w:t>
        </w:r>
      </w:hyperlink>
      <w:r>
        <w:rPr>
          <w:rFonts w:hint="eastAsia"/>
        </w:rPr>
        <w:t>章节，熟悉协议的结构、格式。由于协议采用了分层的方式，并对各个层次分开描述，建议用户将协议各层串联起来看，以形成一个整体认识。</w:t>
      </w:r>
    </w:p>
    <w:p w:rsidR="00977DA8" w:rsidRDefault="00F05942">
      <w:pPr>
        <w:pStyle w:val="14"/>
        <w:numPr>
          <w:ilvl w:val="0"/>
          <w:numId w:val="9"/>
        </w:numPr>
        <w:ind w:firstLineChars="0"/>
      </w:pPr>
      <w:r>
        <w:rPr>
          <w:rFonts w:hint="eastAsia"/>
        </w:rPr>
        <w:t>如果只开发实时信息刷新功能，请阅读</w:t>
      </w:r>
      <w:hyperlink w:anchor="_发送实时显示信息" w:history="1">
        <w:r>
          <w:rPr>
            <w:rStyle w:val="ae"/>
            <w:rFonts w:hint="eastAsia"/>
          </w:rPr>
          <w:t>发送实时显示信息</w:t>
        </w:r>
      </w:hyperlink>
      <w:r>
        <w:rPr>
          <w:rFonts w:hint="eastAsia"/>
        </w:rPr>
        <w:t>和</w:t>
      </w:r>
      <w:hyperlink w:anchor="_区域数据格式_1" w:history="1">
        <w:r>
          <w:rPr>
            <w:rStyle w:val="ae"/>
            <w:rFonts w:hint="eastAsia"/>
          </w:rPr>
          <w:t>区域数据格式</w:t>
        </w:r>
      </w:hyperlink>
      <w:r>
        <w:rPr>
          <w:rFonts w:hint="eastAsia"/>
        </w:rPr>
        <w:t>两个章节，其他命令可以不看，第</w:t>
      </w:r>
      <w:r>
        <w:rPr>
          <w:rFonts w:hint="eastAsia"/>
        </w:rPr>
        <w:t>5</w:t>
      </w:r>
      <w:r>
        <w:rPr>
          <w:rFonts w:hint="eastAsia"/>
        </w:rPr>
        <w:t>、</w:t>
      </w:r>
      <w:r>
        <w:rPr>
          <w:rFonts w:hint="eastAsia"/>
        </w:rPr>
        <w:t>7</w:t>
      </w:r>
      <w:r>
        <w:rPr>
          <w:rFonts w:hint="eastAsia"/>
        </w:rPr>
        <w:t>点可以略过。</w:t>
      </w:r>
    </w:p>
    <w:p w:rsidR="00977DA8" w:rsidRDefault="00F05942">
      <w:pPr>
        <w:pStyle w:val="14"/>
        <w:numPr>
          <w:ilvl w:val="0"/>
          <w:numId w:val="9"/>
        </w:numPr>
        <w:ind w:firstLineChars="0"/>
      </w:pPr>
      <w:r>
        <w:rPr>
          <w:rFonts w:hint="eastAsia"/>
        </w:rPr>
        <w:t>阅读</w:t>
      </w:r>
      <w:hyperlink w:anchor="_节目文件定义" w:history="1">
        <w:r>
          <w:rPr>
            <w:rStyle w:val="ae"/>
            <w:rFonts w:hint="eastAsia"/>
          </w:rPr>
          <w:t>节目文件定义</w:t>
        </w:r>
      </w:hyperlink>
      <w:r>
        <w:rPr>
          <w:rFonts w:hint="eastAsia"/>
        </w:rPr>
        <w:t>章节，该部分对节目的分类，节目文件格式的定义进行了说明，并附有一个多分区节目文件实例，建议详细阅读这部分，能够修改或制作自己的节目文件。</w:t>
      </w:r>
    </w:p>
    <w:p w:rsidR="00977DA8" w:rsidRDefault="00F05942">
      <w:pPr>
        <w:pStyle w:val="14"/>
        <w:numPr>
          <w:ilvl w:val="0"/>
          <w:numId w:val="9"/>
        </w:numPr>
        <w:ind w:firstLineChars="0"/>
      </w:pPr>
      <w:r>
        <w:rPr>
          <w:rFonts w:hint="eastAsia"/>
        </w:rPr>
        <w:t>阅读</w:t>
      </w:r>
      <w:hyperlink w:anchor="_图文区内容编辑_1" w:history="1">
        <w:r>
          <w:rPr>
            <w:rStyle w:val="ae"/>
            <w:rFonts w:hint="eastAsia"/>
          </w:rPr>
          <w:t>图文区内容编辑</w:t>
        </w:r>
      </w:hyperlink>
      <w:r>
        <w:rPr>
          <w:rFonts w:hint="eastAsia"/>
        </w:rPr>
        <w:t>章节，该部分教你编辑自己的节目内容，掌握编辑方法后你可以编辑自己的节目内容并制作节目文件。</w:t>
      </w:r>
    </w:p>
    <w:p w:rsidR="00977DA8" w:rsidRDefault="00F05942">
      <w:pPr>
        <w:pStyle w:val="14"/>
        <w:numPr>
          <w:ilvl w:val="0"/>
          <w:numId w:val="9"/>
        </w:numPr>
        <w:ind w:firstLineChars="0"/>
      </w:pPr>
      <w:r>
        <w:rPr>
          <w:rFonts w:hint="eastAsia"/>
        </w:rPr>
        <w:t>阅读</w:t>
      </w:r>
      <w:hyperlink w:anchor="_开始写文件" w:history="1">
        <w:r>
          <w:rPr>
            <w:rStyle w:val="ae"/>
            <w:rFonts w:hint="eastAsia"/>
          </w:rPr>
          <w:t>开始写文件</w:t>
        </w:r>
      </w:hyperlink>
      <w:r>
        <w:rPr>
          <w:rFonts w:hint="eastAsia"/>
        </w:rPr>
        <w:t>命令和</w:t>
      </w:r>
      <w:hyperlink w:anchor="_写文件" w:history="1">
        <w:r>
          <w:rPr>
            <w:rStyle w:val="ae"/>
            <w:rFonts w:hint="eastAsia"/>
          </w:rPr>
          <w:t>写文件</w:t>
        </w:r>
      </w:hyperlink>
      <w:r>
        <w:rPr>
          <w:rFonts w:hint="eastAsia"/>
        </w:rPr>
        <w:t>命令，掌握节目文件的发送，特别要注意文件单包发送和多包发送的区别，如果需要连续发送多个节目文件，还需阅读</w:t>
      </w:r>
      <w:hyperlink w:anchor="_写多文件命令" w:history="1">
        <w:r>
          <w:rPr>
            <w:rStyle w:val="ae"/>
            <w:rFonts w:hint="eastAsia"/>
          </w:rPr>
          <w:t>写多文件命令</w:t>
        </w:r>
      </w:hyperlink>
      <w:r>
        <w:rPr>
          <w:rFonts w:hint="eastAsia"/>
        </w:rPr>
        <w:t>和</w:t>
      </w:r>
      <w:hyperlink w:anchor="_结束写多文件命令" w:history="1">
        <w:r>
          <w:rPr>
            <w:rStyle w:val="ae"/>
            <w:rFonts w:hint="eastAsia"/>
          </w:rPr>
          <w:t>结束写多文件命令</w:t>
        </w:r>
      </w:hyperlink>
      <w:r>
        <w:rPr>
          <w:rFonts w:hint="eastAsia"/>
        </w:rPr>
        <w:t>。</w:t>
      </w:r>
    </w:p>
    <w:p w:rsidR="00977DA8" w:rsidRDefault="00F05942">
      <w:pPr>
        <w:pStyle w:val="14"/>
        <w:numPr>
          <w:ilvl w:val="0"/>
          <w:numId w:val="9"/>
        </w:numPr>
        <w:ind w:firstLineChars="0"/>
      </w:pPr>
      <w:r>
        <w:rPr>
          <w:rFonts w:hint="eastAsia"/>
        </w:rPr>
        <w:t>完成以上</w:t>
      </w:r>
      <w:r>
        <w:rPr>
          <w:rFonts w:hint="eastAsia"/>
        </w:rPr>
        <w:t>7</w:t>
      </w:r>
      <w:r>
        <w:rPr>
          <w:rFonts w:hint="eastAsia"/>
        </w:rPr>
        <w:t>点，你已经可以编辑并发布自己的节目文件了，如果想对控制器进行更灵活的控制，可以阅读</w:t>
      </w:r>
      <w:hyperlink w:anchor="_命令定义" w:history="1">
        <w:r>
          <w:rPr>
            <w:rStyle w:val="ae"/>
            <w:rFonts w:hint="eastAsia"/>
          </w:rPr>
          <w:t>命令定义</w:t>
        </w:r>
      </w:hyperlink>
      <w:r>
        <w:rPr>
          <w:rFonts w:hint="eastAsia"/>
        </w:rPr>
        <w:t>里的其他命令定义，以实现更多功能。</w:t>
      </w:r>
    </w:p>
    <w:p w:rsidR="00977DA8" w:rsidRDefault="00977DA8">
      <w:pPr>
        <w:ind w:firstLineChars="0" w:firstLine="0"/>
        <w:sectPr w:rsidR="00977DA8">
          <w:headerReference w:type="default" r:id="rId13"/>
          <w:footerReference w:type="default" r:id="rId14"/>
          <w:pgSz w:w="12240" w:h="15840"/>
          <w:pgMar w:top="1440" w:right="1608" w:bottom="1440" w:left="1276" w:header="720" w:footer="720" w:gutter="0"/>
          <w:pgNumType w:start="1"/>
          <w:cols w:space="720"/>
          <w:docGrid w:type="lines" w:linePitch="360"/>
        </w:sectPr>
      </w:pPr>
    </w:p>
    <w:p w:rsidR="00977DA8" w:rsidRDefault="00F05942">
      <w:pPr>
        <w:pStyle w:val="1"/>
        <w:rPr>
          <w:sz w:val="22"/>
          <w:szCs w:val="22"/>
        </w:rPr>
      </w:pPr>
      <w:bookmarkStart w:id="4" w:name="_Toc501458037"/>
      <w:r>
        <w:rPr>
          <w:rFonts w:hint="eastAsia"/>
          <w:sz w:val="22"/>
          <w:szCs w:val="22"/>
        </w:rPr>
        <w:lastRenderedPageBreak/>
        <w:t>概述</w:t>
      </w:r>
      <w:bookmarkEnd w:id="4"/>
    </w:p>
    <w:p w:rsidR="00977DA8" w:rsidRDefault="00F05942">
      <w:pPr>
        <w:pStyle w:val="2"/>
        <w:ind w:firstLine="100"/>
        <w:rPr>
          <w:i/>
          <w:sz w:val="20"/>
        </w:rPr>
      </w:pPr>
      <w:bookmarkStart w:id="5" w:name="_Toc501458038"/>
      <w:r>
        <w:rPr>
          <w:rFonts w:hint="eastAsia"/>
          <w:i/>
          <w:sz w:val="20"/>
        </w:rPr>
        <w:t>功能描述</w:t>
      </w:r>
      <w:bookmarkEnd w:id="2"/>
      <w:bookmarkEnd w:id="5"/>
    </w:p>
    <w:p w:rsidR="00977DA8" w:rsidRDefault="00F05942">
      <w:pPr>
        <w:ind w:firstLine="400"/>
      </w:pPr>
      <w:r>
        <w:rPr>
          <w:rFonts w:hint="eastAsia"/>
        </w:rPr>
        <w:t>类型：双色屏</w:t>
      </w:r>
    </w:p>
    <w:p w:rsidR="00977DA8" w:rsidRDefault="00F05942">
      <w:pPr>
        <w:ind w:firstLine="400"/>
      </w:pPr>
      <w:r>
        <w:rPr>
          <w:rFonts w:hint="eastAsia"/>
        </w:rPr>
        <w:t>扫描方式：</w:t>
      </w:r>
      <w:r>
        <w:rPr>
          <w:rFonts w:hint="eastAsia"/>
        </w:rPr>
        <w:t>1/4</w:t>
      </w:r>
      <w:r>
        <w:rPr>
          <w:rFonts w:hint="eastAsia"/>
        </w:rPr>
        <w:t>，</w:t>
      </w:r>
      <w:r>
        <w:rPr>
          <w:rFonts w:hint="eastAsia"/>
        </w:rPr>
        <w:t>1/8</w:t>
      </w:r>
      <w:r>
        <w:rPr>
          <w:rFonts w:hint="eastAsia"/>
        </w:rPr>
        <w:t>，</w:t>
      </w:r>
      <w:r>
        <w:rPr>
          <w:rFonts w:hint="eastAsia"/>
        </w:rPr>
        <w:t>1/16</w:t>
      </w:r>
      <w:r>
        <w:rPr>
          <w:rFonts w:hint="eastAsia"/>
        </w:rPr>
        <w:t>扫，用命令可以修改。</w:t>
      </w:r>
    </w:p>
    <w:p w:rsidR="00977DA8" w:rsidRDefault="00F05942">
      <w:pPr>
        <w:ind w:firstLine="400"/>
      </w:pPr>
      <w:r>
        <w:rPr>
          <w:rFonts w:hint="eastAsia"/>
        </w:rPr>
        <w:t>标准字库：</w:t>
      </w:r>
      <w:r>
        <w:rPr>
          <w:rFonts w:hint="eastAsia"/>
        </w:rPr>
        <w:t>16/24/32</w:t>
      </w:r>
      <w:r>
        <w:rPr>
          <w:rFonts w:hint="eastAsia"/>
        </w:rPr>
        <w:t>点阵字库</w:t>
      </w:r>
    </w:p>
    <w:p w:rsidR="00977DA8" w:rsidRDefault="00F05942">
      <w:pPr>
        <w:ind w:firstLine="400"/>
      </w:pPr>
      <w:r>
        <w:rPr>
          <w:rFonts w:hint="eastAsia"/>
        </w:rPr>
        <w:t>数据类型：字库方式</w:t>
      </w:r>
    </w:p>
    <w:p w:rsidR="00977DA8" w:rsidRDefault="00F05942">
      <w:pPr>
        <w:ind w:firstLine="400"/>
      </w:pPr>
      <w:r>
        <w:rPr>
          <w:rFonts w:hint="eastAsia"/>
        </w:rPr>
        <w:t>播放方式：节目顺序播放</w:t>
      </w:r>
      <w:r>
        <w:rPr>
          <w:rFonts w:hint="eastAsia"/>
        </w:rPr>
        <w:t>/</w:t>
      </w:r>
      <w:r>
        <w:rPr>
          <w:rFonts w:hint="eastAsia"/>
        </w:rPr>
        <w:t>定长播放可选</w:t>
      </w:r>
    </w:p>
    <w:p w:rsidR="00977DA8" w:rsidRDefault="00F05942">
      <w:pPr>
        <w:ind w:firstLine="400"/>
      </w:pPr>
      <w:r>
        <w:rPr>
          <w:rFonts w:hint="eastAsia"/>
        </w:rPr>
        <w:t>通讯方式：</w:t>
      </w:r>
      <w:r>
        <w:rPr>
          <w:rFonts w:hint="eastAsia"/>
        </w:rPr>
        <w:t>RS232/TTL</w:t>
      </w:r>
      <w:r>
        <w:rPr>
          <w:rFonts w:hint="eastAsia"/>
        </w:rPr>
        <w:t>、</w:t>
      </w:r>
      <w:r>
        <w:rPr>
          <w:rFonts w:hint="eastAsia"/>
        </w:rPr>
        <w:t>RS485/TTL</w:t>
      </w:r>
      <w:r>
        <w:rPr>
          <w:rFonts w:hint="eastAsia"/>
        </w:rPr>
        <w:t>、</w:t>
      </w:r>
      <w:r>
        <w:rPr>
          <w:rFonts w:hint="eastAsia"/>
        </w:rPr>
        <w:t>GPRS</w:t>
      </w:r>
      <w:r>
        <w:rPr>
          <w:rFonts w:hint="eastAsia"/>
        </w:rPr>
        <w:t>，波特率</w:t>
      </w:r>
      <w:r>
        <w:rPr>
          <w:rFonts w:hint="eastAsia"/>
        </w:rPr>
        <w:t>9600/57600</w:t>
      </w:r>
      <w:r>
        <w:rPr>
          <w:rFonts w:hint="eastAsia"/>
        </w:rPr>
        <w:t>可设，波特率自适应</w:t>
      </w:r>
    </w:p>
    <w:p w:rsidR="00977DA8" w:rsidRDefault="00F05942">
      <w:pPr>
        <w:ind w:firstLine="400"/>
      </w:pPr>
      <w:r>
        <w:rPr>
          <w:rFonts w:hint="eastAsia"/>
        </w:rPr>
        <w:t>外部闪存：</w:t>
      </w:r>
      <w:r>
        <w:rPr>
          <w:rFonts w:hint="eastAsia"/>
        </w:rPr>
        <w:t>512Kbyte/1Mbyte/2Mbyte/</w:t>
      </w:r>
      <w:r>
        <w:rPr>
          <w:rFonts w:hint="eastAsia"/>
        </w:rPr>
        <w:t>可选。</w:t>
      </w:r>
    </w:p>
    <w:p w:rsidR="00977DA8" w:rsidRDefault="00F05942">
      <w:pPr>
        <w:ind w:firstLine="400"/>
      </w:pPr>
      <w:r>
        <w:rPr>
          <w:rFonts w:hint="eastAsia"/>
        </w:rPr>
        <w:t>节目个数：</w:t>
      </w:r>
      <w:r>
        <w:rPr>
          <w:rFonts w:hint="eastAsia"/>
        </w:rPr>
        <w:t>64/32</w:t>
      </w:r>
      <w:r>
        <w:rPr>
          <w:rFonts w:hint="eastAsia"/>
        </w:rPr>
        <w:t>个，单个节目最多支持</w:t>
      </w:r>
      <w:r>
        <w:rPr>
          <w:rFonts w:hint="eastAsia"/>
        </w:rPr>
        <w:t>5</w:t>
      </w:r>
      <w:r>
        <w:rPr>
          <w:rFonts w:hint="eastAsia"/>
        </w:rPr>
        <w:t>个图文区</w:t>
      </w:r>
    </w:p>
    <w:p w:rsidR="00977DA8" w:rsidRDefault="00F05942">
      <w:pPr>
        <w:ind w:firstLine="400"/>
      </w:pPr>
      <w:r>
        <w:rPr>
          <w:rFonts w:hint="eastAsia"/>
        </w:rPr>
        <w:t>动态区域个数：</w:t>
      </w:r>
      <w:r>
        <w:rPr>
          <w:rFonts w:hint="eastAsia"/>
        </w:rPr>
        <w:t>5</w:t>
      </w:r>
      <w:r>
        <w:rPr>
          <w:rFonts w:hint="eastAsia"/>
        </w:rPr>
        <w:t>个动态区，</w:t>
      </w:r>
      <w:r>
        <w:rPr>
          <w:rFonts w:hint="eastAsia"/>
        </w:rPr>
        <w:t>1</w:t>
      </w:r>
      <w:r>
        <w:rPr>
          <w:rFonts w:hint="eastAsia"/>
        </w:rPr>
        <w:t>个特殊动态区</w:t>
      </w:r>
    </w:p>
    <w:p w:rsidR="00977DA8" w:rsidRDefault="00F05942">
      <w:pPr>
        <w:ind w:firstLine="400"/>
      </w:pPr>
      <w:r>
        <w:rPr>
          <w:rFonts w:hint="eastAsia"/>
        </w:rPr>
        <w:t>动态区刷新率：</w:t>
      </w:r>
      <w:r>
        <w:rPr>
          <w:rFonts w:hint="eastAsia"/>
        </w:rPr>
        <w:t>&gt;=1s</w:t>
      </w:r>
      <w:bookmarkEnd w:id="1"/>
    </w:p>
    <w:p w:rsidR="00977DA8" w:rsidRDefault="00F05942">
      <w:pPr>
        <w:pStyle w:val="2"/>
        <w:ind w:firstLine="100"/>
        <w:rPr>
          <w:i/>
          <w:sz w:val="20"/>
        </w:rPr>
      </w:pPr>
      <w:bookmarkStart w:id="6" w:name="_Toc227920490"/>
      <w:bookmarkStart w:id="7" w:name="_Toc501458039"/>
      <w:r>
        <w:rPr>
          <w:rFonts w:hint="eastAsia"/>
          <w:i/>
          <w:sz w:val="20"/>
        </w:rPr>
        <w:t>通讯方式</w:t>
      </w:r>
      <w:bookmarkStart w:id="8" w:name="_Toc353765418"/>
      <w:bookmarkEnd w:id="6"/>
      <w:bookmarkEnd w:id="7"/>
    </w:p>
    <w:p w:rsidR="00977DA8" w:rsidRDefault="00F05942">
      <w:pPr>
        <w:pStyle w:val="14"/>
        <w:numPr>
          <w:ilvl w:val="0"/>
          <w:numId w:val="10"/>
        </w:numPr>
        <w:ind w:firstLineChars="0"/>
      </w:pPr>
      <w:r>
        <w:rPr>
          <w:rFonts w:hint="eastAsia"/>
        </w:rPr>
        <w:t>RS232/485</w:t>
      </w:r>
      <w:r>
        <w:rPr>
          <w:rFonts w:hint="eastAsia"/>
        </w:rPr>
        <w:tab/>
      </w:r>
      <w:r>
        <w:rPr>
          <w:rFonts w:hint="eastAsia"/>
        </w:rPr>
        <w:t>波特率</w:t>
      </w:r>
      <w:r>
        <w:rPr>
          <w:rFonts w:hint="eastAsia"/>
        </w:rPr>
        <w:t xml:space="preserve"> </w:t>
      </w:r>
      <w:r>
        <w:rPr>
          <w:rFonts w:hint="eastAsia"/>
        </w:rPr>
        <w:t>：</w:t>
      </w:r>
      <w:r>
        <w:rPr>
          <w:rFonts w:hint="eastAsia"/>
        </w:rPr>
        <w:t xml:space="preserve">9600/57600, </w:t>
      </w:r>
      <w:r>
        <w:rPr>
          <w:rFonts w:hint="eastAsia"/>
          <w:color w:val="FF0000"/>
        </w:rPr>
        <w:t>无校验</w:t>
      </w:r>
      <w:r>
        <w:rPr>
          <w:rFonts w:hint="eastAsia"/>
          <w:color w:val="FF0000"/>
        </w:rPr>
        <w:t xml:space="preserve">, </w:t>
      </w:r>
      <w:r>
        <w:rPr>
          <w:rFonts w:hint="eastAsia"/>
        </w:rPr>
        <w:t xml:space="preserve">8 </w:t>
      </w:r>
      <w:r>
        <w:rPr>
          <w:rFonts w:hint="eastAsia"/>
        </w:rPr>
        <w:t>位数据</w:t>
      </w:r>
      <w:r>
        <w:rPr>
          <w:rFonts w:hint="eastAsia"/>
        </w:rPr>
        <w:t xml:space="preserve">, 1 </w:t>
      </w:r>
      <w:r>
        <w:rPr>
          <w:rFonts w:hint="eastAsia"/>
        </w:rPr>
        <w:t>停止位</w:t>
      </w:r>
    </w:p>
    <w:p w:rsidR="00977DA8" w:rsidRDefault="00F05942">
      <w:pPr>
        <w:pStyle w:val="14"/>
        <w:numPr>
          <w:ilvl w:val="0"/>
          <w:numId w:val="10"/>
        </w:numPr>
        <w:ind w:firstLineChars="0"/>
      </w:pPr>
      <w:r>
        <w:rPr>
          <w:rFonts w:hint="eastAsia"/>
        </w:rPr>
        <w:t>GPRS</w:t>
      </w:r>
      <w:r>
        <w:rPr>
          <w:rFonts w:hint="eastAsia"/>
        </w:rPr>
        <w:tab/>
        <w:t>/RF</w:t>
      </w:r>
      <w:r>
        <w:rPr>
          <w:rFonts w:hint="eastAsia"/>
        </w:rPr>
        <w:tab/>
      </w:r>
      <w:r>
        <w:rPr>
          <w:rFonts w:hint="eastAsia"/>
        </w:rPr>
        <w:t>波特率</w:t>
      </w:r>
      <w:r>
        <w:rPr>
          <w:rFonts w:hint="eastAsia"/>
        </w:rPr>
        <w:t xml:space="preserve"> </w:t>
      </w:r>
      <w:r>
        <w:rPr>
          <w:rFonts w:hint="eastAsia"/>
        </w:rPr>
        <w:t>：</w:t>
      </w:r>
      <w:r>
        <w:rPr>
          <w:rFonts w:hint="eastAsia"/>
        </w:rPr>
        <w:t xml:space="preserve">9600/57600, </w:t>
      </w:r>
      <w:r>
        <w:rPr>
          <w:rFonts w:hint="eastAsia"/>
          <w:color w:val="FF0000"/>
        </w:rPr>
        <w:t>无校验</w:t>
      </w:r>
      <w:r>
        <w:rPr>
          <w:rFonts w:hint="eastAsia"/>
        </w:rPr>
        <w:t xml:space="preserve">, 8 </w:t>
      </w:r>
      <w:r>
        <w:rPr>
          <w:rFonts w:hint="eastAsia"/>
        </w:rPr>
        <w:t>位数据</w:t>
      </w:r>
      <w:r>
        <w:rPr>
          <w:rFonts w:hint="eastAsia"/>
        </w:rPr>
        <w:t xml:space="preserve">, 1 </w:t>
      </w:r>
      <w:r>
        <w:rPr>
          <w:rFonts w:hint="eastAsia"/>
        </w:rPr>
        <w:t>停止位</w:t>
      </w:r>
      <w:bookmarkEnd w:id="8"/>
    </w:p>
    <w:p w:rsidR="00977DA8" w:rsidRDefault="00F05942">
      <w:pPr>
        <w:pStyle w:val="2"/>
        <w:ind w:firstLine="100"/>
        <w:rPr>
          <w:i/>
          <w:sz w:val="20"/>
        </w:rPr>
      </w:pPr>
      <w:bookmarkStart w:id="9" w:name="_Toc501458040"/>
      <w:r>
        <w:rPr>
          <w:rFonts w:hint="eastAsia"/>
          <w:i/>
          <w:sz w:val="20"/>
        </w:rPr>
        <w:t>术语和缩略语</w:t>
      </w:r>
      <w:bookmarkEnd w:id="9"/>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809"/>
        <w:gridCol w:w="7763"/>
      </w:tblGrid>
      <w:tr w:rsidR="00977DA8">
        <w:tc>
          <w:tcPr>
            <w:tcW w:w="1809" w:type="dxa"/>
            <w:tcBorders>
              <w:top w:val="single" w:sz="8" w:space="0" w:color="4F81BD"/>
              <w:left w:val="nil"/>
              <w:bottom w:val="single" w:sz="8" w:space="0" w:color="4F81BD"/>
              <w:right w:val="nil"/>
            </w:tcBorders>
          </w:tcPr>
          <w:p w:rsidR="00977DA8" w:rsidRDefault="00F05942">
            <w:pPr>
              <w:ind w:firstLine="400"/>
              <w:rPr>
                <w:bCs/>
              </w:rPr>
            </w:pPr>
            <w:r>
              <w:rPr>
                <w:rFonts w:hint="eastAsia"/>
                <w:bCs/>
              </w:rPr>
              <w:t>名称</w:t>
            </w:r>
          </w:p>
        </w:tc>
        <w:tc>
          <w:tcPr>
            <w:tcW w:w="7763" w:type="dxa"/>
            <w:tcBorders>
              <w:top w:val="single" w:sz="8" w:space="0" w:color="4F81BD"/>
              <w:left w:val="nil"/>
              <w:bottom w:val="single" w:sz="8" w:space="0" w:color="4F81BD"/>
              <w:right w:val="nil"/>
            </w:tcBorders>
          </w:tcPr>
          <w:p w:rsidR="00977DA8" w:rsidRDefault="00F05942">
            <w:pPr>
              <w:ind w:firstLine="400"/>
              <w:rPr>
                <w:bCs/>
              </w:rPr>
            </w:pPr>
            <w:r>
              <w:rPr>
                <w:rFonts w:hint="eastAsia"/>
                <w:bCs/>
              </w:rPr>
              <w:t>说明</w:t>
            </w:r>
          </w:p>
        </w:tc>
      </w:tr>
      <w:tr w:rsidR="00977DA8">
        <w:trPr>
          <w:trHeight w:val="54"/>
        </w:trPr>
        <w:tc>
          <w:tcPr>
            <w:tcW w:w="1809" w:type="dxa"/>
            <w:shd w:val="clear" w:color="auto" w:fill="D3DFEE"/>
          </w:tcPr>
          <w:p w:rsidR="00977DA8" w:rsidRDefault="00F05942">
            <w:pPr>
              <w:ind w:firstLine="400"/>
              <w:rPr>
                <w:bCs/>
                <w:color w:val="auto"/>
              </w:rPr>
            </w:pPr>
            <w:r>
              <w:rPr>
                <w:rFonts w:hint="eastAsia"/>
                <w:bCs/>
                <w:color w:val="auto"/>
              </w:rPr>
              <w:t>MSB</w:t>
            </w:r>
          </w:p>
        </w:tc>
        <w:tc>
          <w:tcPr>
            <w:tcW w:w="7763" w:type="dxa"/>
            <w:shd w:val="clear" w:color="auto" w:fill="D3DFEE"/>
          </w:tcPr>
          <w:p w:rsidR="00977DA8" w:rsidRDefault="00F05942">
            <w:pPr>
              <w:ind w:firstLine="400"/>
              <w:rPr>
                <w:color w:val="auto"/>
              </w:rPr>
            </w:pPr>
            <w:r>
              <w:rPr>
                <w:rFonts w:hint="eastAsia"/>
                <w:color w:val="auto"/>
              </w:rPr>
              <w:t>高位字节（</w:t>
            </w:r>
            <w:r>
              <w:rPr>
                <w:color w:val="auto"/>
              </w:rPr>
              <w:t>Most Significant Byte</w:t>
            </w:r>
            <w:r>
              <w:rPr>
                <w:rFonts w:hint="eastAsia"/>
                <w:color w:val="auto"/>
              </w:rPr>
              <w:t>）</w:t>
            </w:r>
          </w:p>
        </w:tc>
      </w:tr>
      <w:tr w:rsidR="00977DA8">
        <w:trPr>
          <w:trHeight w:val="74"/>
        </w:trPr>
        <w:tc>
          <w:tcPr>
            <w:tcW w:w="1809" w:type="dxa"/>
          </w:tcPr>
          <w:p w:rsidR="00977DA8" w:rsidRDefault="00F05942">
            <w:pPr>
              <w:ind w:firstLine="400"/>
              <w:rPr>
                <w:bCs/>
                <w:color w:val="auto"/>
              </w:rPr>
            </w:pPr>
            <w:r>
              <w:rPr>
                <w:bCs/>
                <w:color w:val="auto"/>
              </w:rPr>
              <w:t xml:space="preserve">LSB </w:t>
            </w:r>
          </w:p>
        </w:tc>
        <w:tc>
          <w:tcPr>
            <w:tcW w:w="7763" w:type="dxa"/>
          </w:tcPr>
          <w:p w:rsidR="00977DA8" w:rsidRDefault="00F05942">
            <w:pPr>
              <w:ind w:firstLine="400"/>
              <w:rPr>
                <w:color w:val="auto"/>
              </w:rPr>
            </w:pPr>
            <w:r>
              <w:rPr>
                <w:rFonts w:hint="eastAsia"/>
                <w:color w:val="auto"/>
              </w:rPr>
              <w:t>低位字节（</w:t>
            </w:r>
            <w:r>
              <w:rPr>
                <w:color w:val="auto"/>
              </w:rPr>
              <w:t xml:space="preserve">Least Significant Byte </w:t>
            </w:r>
            <w:r>
              <w:rPr>
                <w:rFonts w:hint="eastAsia"/>
                <w:color w:val="auto"/>
              </w:rPr>
              <w:t>）</w:t>
            </w:r>
          </w:p>
        </w:tc>
      </w:tr>
      <w:tr w:rsidR="00977DA8">
        <w:trPr>
          <w:trHeight w:val="74"/>
        </w:trPr>
        <w:tc>
          <w:tcPr>
            <w:tcW w:w="1809" w:type="dxa"/>
            <w:shd w:val="clear" w:color="auto" w:fill="D3DFEE"/>
          </w:tcPr>
          <w:p w:rsidR="00977DA8" w:rsidRDefault="00F05942">
            <w:pPr>
              <w:ind w:firstLine="400"/>
              <w:rPr>
                <w:bCs/>
              </w:rPr>
            </w:pPr>
            <w:r>
              <w:rPr>
                <w:rFonts w:hint="eastAsia"/>
                <w:bCs/>
              </w:rPr>
              <w:t>CRC16</w:t>
            </w:r>
          </w:p>
        </w:tc>
        <w:tc>
          <w:tcPr>
            <w:tcW w:w="7763" w:type="dxa"/>
            <w:shd w:val="clear" w:color="auto" w:fill="D3DFEE"/>
          </w:tcPr>
          <w:p w:rsidR="00977DA8" w:rsidRDefault="00F05942">
            <w:pPr>
              <w:ind w:firstLine="400"/>
            </w:pPr>
            <w:r>
              <w:rPr>
                <w:rFonts w:hint="eastAsia"/>
              </w:rPr>
              <w:t>16</w:t>
            </w:r>
            <w:r>
              <w:rPr>
                <w:rFonts w:hint="eastAsia"/>
              </w:rPr>
              <w:t>位的</w:t>
            </w:r>
            <w:r>
              <w:rPr>
                <w:rFonts w:hint="eastAsia"/>
              </w:rPr>
              <w:t>CRC</w:t>
            </w:r>
            <w:r>
              <w:rPr>
                <w:rFonts w:hint="eastAsia"/>
              </w:rPr>
              <w:t>校验，校验算法参考附录</w:t>
            </w:r>
          </w:p>
        </w:tc>
      </w:tr>
      <w:tr w:rsidR="00977DA8">
        <w:trPr>
          <w:trHeight w:val="74"/>
        </w:trPr>
        <w:tc>
          <w:tcPr>
            <w:tcW w:w="1809" w:type="dxa"/>
          </w:tcPr>
          <w:p w:rsidR="00977DA8" w:rsidRDefault="00F05942">
            <w:pPr>
              <w:ind w:firstLine="400"/>
              <w:rPr>
                <w:bCs/>
              </w:rPr>
            </w:pPr>
            <w:r>
              <w:rPr>
                <w:rFonts w:hint="eastAsia"/>
                <w:bCs/>
              </w:rPr>
              <w:t>CHK</w:t>
            </w:r>
          </w:p>
        </w:tc>
        <w:tc>
          <w:tcPr>
            <w:tcW w:w="7763" w:type="dxa"/>
          </w:tcPr>
          <w:p w:rsidR="00977DA8" w:rsidRDefault="00F05942">
            <w:pPr>
              <w:ind w:firstLine="400"/>
            </w:pPr>
            <w:r>
              <w:rPr>
                <w:rFonts w:hint="eastAsia"/>
              </w:rPr>
              <w:t>CRC</w:t>
            </w:r>
            <w:r>
              <w:rPr>
                <w:rFonts w:hint="eastAsia"/>
              </w:rPr>
              <w:t>校验值</w:t>
            </w:r>
          </w:p>
        </w:tc>
      </w:tr>
    </w:tbl>
    <w:p w:rsidR="00977DA8" w:rsidRDefault="00F05942">
      <w:pPr>
        <w:pStyle w:val="2"/>
        <w:ind w:firstLine="100"/>
        <w:rPr>
          <w:i/>
          <w:sz w:val="20"/>
        </w:rPr>
      </w:pPr>
      <w:bookmarkStart w:id="10" w:name="_协议说明"/>
      <w:bookmarkStart w:id="11" w:name="_Toc227920492"/>
      <w:bookmarkStart w:id="12" w:name="_Toc501458041"/>
      <w:bookmarkEnd w:id="10"/>
      <w:r>
        <w:rPr>
          <w:rFonts w:hint="eastAsia"/>
          <w:i/>
          <w:sz w:val="20"/>
        </w:rPr>
        <w:t>协议</w:t>
      </w:r>
      <w:bookmarkEnd w:id="11"/>
      <w:r>
        <w:rPr>
          <w:rFonts w:hint="eastAsia"/>
          <w:i/>
          <w:sz w:val="20"/>
        </w:rPr>
        <w:t>说明</w:t>
      </w:r>
      <w:bookmarkEnd w:id="12"/>
    </w:p>
    <w:p w:rsidR="00977DA8" w:rsidRDefault="00F05942">
      <w:pPr>
        <w:pStyle w:val="14"/>
        <w:numPr>
          <w:ilvl w:val="0"/>
          <w:numId w:val="11"/>
        </w:numPr>
        <w:ind w:firstLineChars="0"/>
      </w:pPr>
      <w:r>
        <w:rPr>
          <w:rFonts w:hint="eastAsia"/>
        </w:rPr>
        <w:t>本文档中十六进制数据表示为</w:t>
      </w:r>
      <w:r>
        <w:rPr>
          <w:rFonts w:hint="eastAsia"/>
        </w:rPr>
        <w:t>0x</w:t>
      </w:r>
      <w:r>
        <w:rPr>
          <w:rFonts w:hint="eastAsia"/>
        </w:rPr>
        <w:t>？？，如</w:t>
      </w:r>
      <w:r>
        <w:rPr>
          <w:rFonts w:hint="eastAsia"/>
        </w:rPr>
        <w:t>0x7E</w:t>
      </w:r>
      <w:r>
        <w:rPr>
          <w:rFonts w:hint="eastAsia"/>
        </w:rPr>
        <w:t>。</w:t>
      </w:r>
    </w:p>
    <w:p w:rsidR="00977DA8" w:rsidRDefault="00F05942">
      <w:pPr>
        <w:pStyle w:val="14"/>
        <w:numPr>
          <w:ilvl w:val="0"/>
          <w:numId w:val="11"/>
        </w:numPr>
        <w:ind w:firstLineChars="0"/>
      </w:pPr>
      <w:r>
        <w:rPr>
          <w:rFonts w:hint="eastAsia"/>
        </w:rPr>
        <w:t>本文档中涉及到的多字节参数，均以先低字节</w:t>
      </w:r>
      <w:r>
        <w:rPr>
          <w:rFonts w:cs="Arial"/>
        </w:rPr>
        <w:t>(LSB)</w:t>
      </w:r>
      <w:r>
        <w:rPr>
          <w:rFonts w:hint="eastAsia"/>
        </w:rPr>
        <w:t>后高字节</w:t>
      </w:r>
      <w:r>
        <w:rPr>
          <w:rFonts w:cs="Arial"/>
        </w:rPr>
        <w:t>(MSB)</w:t>
      </w:r>
      <w:r>
        <w:rPr>
          <w:rFonts w:hint="eastAsia"/>
        </w:rPr>
        <w:t>顺序发送，但是对于文件名和控制器名称等字符串参数，发送时按顺序发送，如“</w:t>
      </w:r>
      <w:r>
        <w:rPr>
          <w:rFonts w:hint="eastAsia"/>
        </w:rPr>
        <w:t>P123</w:t>
      </w:r>
      <w:r>
        <w:rPr>
          <w:rFonts w:hint="eastAsia"/>
        </w:rPr>
        <w:t>”则先发送‘</w:t>
      </w:r>
      <w:r>
        <w:rPr>
          <w:rFonts w:hint="eastAsia"/>
        </w:rPr>
        <w:t>P</w:t>
      </w:r>
      <w:r>
        <w:rPr>
          <w:rFonts w:hint="eastAsia"/>
        </w:rPr>
        <w:t>’，最后发送‘</w:t>
      </w:r>
      <w:r>
        <w:rPr>
          <w:rFonts w:hint="eastAsia"/>
        </w:rPr>
        <w:t>3</w:t>
      </w:r>
      <w:r>
        <w:rPr>
          <w:rFonts w:hint="eastAsia"/>
        </w:rPr>
        <w:t>’。</w:t>
      </w:r>
    </w:p>
    <w:p w:rsidR="00977DA8" w:rsidRDefault="00F05942">
      <w:pPr>
        <w:pStyle w:val="14"/>
        <w:numPr>
          <w:ilvl w:val="0"/>
          <w:numId w:val="11"/>
        </w:numPr>
        <w:ind w:firstLineChars="0"/>
      </w:pPr>
      <w:r>
        <w:rPr>
          <w:rFonts w:hint="eastAsia"/>
        </w:rPr>
        <w:t>本文档中提及的数据长度，如无特别说明，皆是以字节（</w:t>
      </w:r>
      <w:r>
        <w:rPr>
          <w:rFonts w:hint="eastAsia"/>
        </w:rPr>
        <w:t>byte</w:t>
      </w:r>
      <w:r>
        <w:rPr>
          <w:rFonts w:hint="eastAsia"/>
        </w:rPr>
        <w:t>）为单位。</w:t>
      </w:r>
    </w:p>
    <w:p w:rsidR="00977DA8" w:rsidRDefault="00F05942">
      <w:pPr>
        <w:pStyle w:val="14"/>
        <w:numPr>
          <w:ilvl w:val="0"/>
          <w:numId w:val="11"/>
        </w:numPr>
        <w:ind w:firstLineChars="0"/>
      </w:pPr>
      <w:r>
        <w:rPr>
          <w:rFonts w:hint="eastAsia"/>
        </w:rPr>
        <w:t>本文档中提及的时间相关的参数均采用</w:t>
      </w:r>
      <w:r>
        <w:rPr>
          <w:rFonts w:cs="Arial"/>
        </w:rPr>
        <w:t>BCD</w:t>
      </w:r>
      <w:r>
        <w:rPr>
          <w:rFonts w:hint="eastAsia"/>
        </w:rPr>
        <w:t>码</w:t>
      </w:r>
    </w:p>
    <w:p w:rsidR="00977DA8" w:rsidRDefault="00F05942">
      <w:pPr>
        <w:pStyle w:val="14"/>
        <w:numPr>
          <w:ilvl w:val="0"/>
          <w:numId w:val="11"/>
        </w:numPr>
        <w:ind w:firstLineChars="0"/>
      </w:pPr>
      <w:r>
        <w:rPr>
          <w:rFonts w:hint="eastAsia"/>
        </w:rPr>
        <w:t>本文档中提及的颜色属性，均用</w:t>
      </w:r>
      <w:r>
        <w:rPr>
          <w:rFonts w:cs="Arial"/>
        </w:rPr>
        <w:t>1Byte</w:t>
      </w:r>
      <w:r>
        <w:rPr>
          <w:rFonts w:hint="eastAsia"/>
        </w:rPr>
        <w:t>来表示，其中，</w:t>
      </w:r>
      <w:r>
        <w:rPr>
          <w:rFonts w:cs="Arial"/>
        </w:rPr>
        <w:t>Bit0</w:t>
      </w:r>
      <w:r>
        <w:rPr>
          <w:rFonts w:hint="eastAsia"/>
        </w:rPr>
        <w:t>表示红，</w:t>
      </w:r>
      <w:r>
        <w:rPr>
          <w:rFonts w:cs="Arial"/>
        </w:rPr>
        <w:t>bit1</w:t>
      </w:r>
      <w:r>
        <w:rPr>
          <w:rFonts w:hint="eastAsia"/>
        </w:rPr>
        <w:t>表示绿，</w:t>
      </w:r>
      <w:r>
        <w:rPr>
          <w:rFonts w:cs="Arial"/>
        </w:rPr>
        <w:t>bit2</w:t>
      </w:r>
      <w:r>
        <w:rPr>
          <w:rFonts w:hint="eastAsia"/>
        </w:rPr>
        <w:t>表示蓝，对于每一个</w:t>
      </w:r>
      <w:r>
        <w:rPr>
          <w:rFonts w:cs="Arial"/>
        </w:rPr>
        <w:t>Bit</w:t>
      </w:r>
      <w:r>
        <w:rPr>
          <w:rFonts w:hint="eastAsia"/>
        </w:rPr>
        <w:t>，</w:t>
      </w:r>
      <w:r>
        <w:rPr>
          <w:rFonts w:cs="Arial"/>
        </w:rPr>
        <w:t>0</w:t>
      </w:r>
      <w:r>
        <w:rPr>
          <w:rFonts w:hint="eastAsia"/>
        </w:rPr>
        <w:t>表示灭，</w:t>
      </w:r>
      <w:r>
        <w:rPr>
          <w:rFonts w:cs="Arial"/>
        </w:rPr>
        <w:t>1</w:t>
      </w:r>
      <w:r>
        <w:rPr>
          <w:rFonts w:hint="eastAsia"/>
        </w:rPr>
        <w:t>表示亮。</w:t>
      </w:r>
    </w:p>
    <w:p w:rsidR="00977DA8" w:rsidRDefault="00F05942">
      <w:pPr>
        <w:pStyle w:val="14"/>
        <w:numPr>
          <w:ilvl w:val="0"/>
          <w:numId w:val="11"/>
        </w:numPr>
        <w:ind w:firstLineChars="0"/>
      </w:pPr>
      <w:r>
        <w:rPr>
          <w:rFonts w:hint="eastAsia"/>
        </w:rPr>
        <w:t>本文档中所有偏移量、块地址等参数如无特殊说明，均以</w:t>
      </w:r>
      <w:r>
        <w:rPr>
          <w:rFonts w:cs="Arial"/>
        </w:rPr>
        <w:t>0</w:t>
      </w:r>
      <w:r>
        <w:rPr>
          <w:rFonts w:hint="eastAsia"/>
        </w:rPr>
        <w:t>开始计算。</w:t>
      </w:r>
    </w:p>
    <w:p w:rsidR="00977DA8" w:rsidRDefault="00F05942">
      <w:pPr>
        <w:pStyle w:val="14"/>
        <w:numPr>
          <w:ilvl w:val="0"/>
          <w:numId w:val="11"/>
        </w:numPr>
        <w:ind w:firstLineChars="0"/>
      </w:pPr>
      <w:r>
        <w:rPr>
          <w:rFonts w:hint="eastAsia"/>
        </w:rPr>
        <w:t>本文档中区域的坐标定义按照左上角为坐标原点。横、纵坐标分别向右、向下延伸。</w:t>
      </w:r>
    </w:p>
    <w:p w:rsidR="00977DA8" w:rsidRDefault="00F05942">
      <w:pPr>
        <w:pStyle w:val="14"/>
        <w:numPr>
          <w:ilvl w:val="0"/>
          <w:numId w:val="11"/>
        </w:numPr>
        <w:ind w:firstLineChars="0"/>
      </w:pPr>
      <w:r>
        <w:rPr>
          <w:rFonts w:hint="eastAsia"/>
        </w:rPr>
        <w:t>本文档中提及的</w:t>
      </w:r>
      <w:r>
        <w:t>“</w:t>
      </w:r>
      <w:r>
        <w:rPr>
          <w:rFonts w:hint="eastAsia"/>
        </w:rPr>
        <w:t>读取</w:t>
      </w:r>
      <w:r>
        <w:t>”</w:t>
      </w:r>
      <w:r>
        <w:rPr>
          <w:rFonts w:hint="eastAsia"/>
        </w:rPr>
        <w:t>和</w:t>
      </w:r>
      <w:r>
        <w:t>“</w:t>
      </w:r>
      <w:r>
        <w:rPr>
          <w:rFonts w:hint="eastAsia"/>
        </w:rPr>
        <w:t>写入</w:t>
      </w:r>
      <w:r>
        <w:t>”</w:t>
      </w:r>
      <w:r>
        <w:rPr>
          <w:rFonts w:hint="eastAsia"/>
        </w:rPr>
        <w:t>都是指</w:t>
      </w:r>
      <w:r>
        <w:rPr>
          <w:rFonts w:cs="Arial" w:hint="eastAsia"/>
        </w:rPr>
        <w:t>上位机</w:t>
      </w:r>
      <w:r>
        <w:rPr>
          <w:rFonts w:hint="eastAsia"/>
        </w:rPr>
        <w:t>对控制器的动作</w:t>
      </w:r>
    </w:p>
    <w:p w:rsidR="00977DA8" w:rsidRDefault="00F05942">
      <w:pPr>
        <w:pStyle w:val="14"/>
        <w:numPr>
          <w:ilvl w:val="0"/>
          <w:numId w:val="11"/>
        </w:numPr>
        <w:ind w:firstLineChars="0"/>
        <w:sectPr w:rsidR="00977DA8">
          <w:pgSz w:w="12240" w:h="15840"/>
          <w:pgMar w:top="1440" w:right="1608" w:bottom="1440" w:left="1276" w:header="720" w:footer="720" w:gutter="0"/>
          <w:cols w:space="720"/>
          <w:docGrid w:type="lines" w:linePitch="360"/>
        </w:sectPr>
      </w:pPr>
      <w:r>
        <w:rPr>
          <w:rFonts w:hint="eastAsia"/>
        </w:rPr>
        <w:t>本文档中提及的保留字全部默认发送</w:t>
      </w:r>
      <w:r>
        <w:rPr>
          <w:rFonts w:hint="eastAsia"/>
        </w:rPr>
        <w:t>0x00</w:t>
      </w:r>
      <w:r>
        <w:rPr>
          <w:rFonts w:hint="eastAsia"/>
        </w:rPr>
        <w:t>。</w:t>
      </w:r>
    </w:p>
    <w:p w:rsidR="00977DA8" w:rsidRDefault="00F05942">
      <w:pPr>
        <w:pStyle w:val="1"/>
        <w:rPr>
          <w:sz w:val="22"/>
          <w:szCs w:val="22"/>
        </w:rPr>
      </w:pPr>
      <w:bookmarkStart w:id="13" w:name="_标准通讯格式"/>
      <w:bookmarkStart w:id="14" w:name="_Toc501458042"/>
      <w:bookmarkEnd w:id="13"/>
      <w:r>
        <w:rPr>
          <w:rFonts w:hint="eastAsia"/>
          <w:sz w:val="22"/>
          <w:szCs w:val="22"/>
        </w:rPr>
        <w:lastRenderedPageBreak/>
        <w:t>标准通讯格式</w:t>
      </w:r>
      <w:bookmarkEnd w:id="14"/>
    </w:p>
    <w:p w:rsidR="00977DA8" w:rsidRDefault="00F05942">
      <w:pPr>
        <w:ind w:firstLine="400"/>
      </w:pPr>
      <w:r>
        <w:rPr>
          <w:rFonts w:hint="eastAsia"/>
        </w:rPr>
        <w:t>协议结构如下：</w:t>
      </w:r>
    </w:p>
    <w:tbl>
      <w:tblPr>
        <w:tblW w:w="595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8CCE4"/>
        <w:tblLayout w:type="fixed"/>
        <w:tblLook w:val="04A0" w:firstRow="1" w:lastRow="0" w:firstColumn="1" w:lastColumn="0" w:noHBand="0" w:noVBand="1"/>
      </w:tblPr>
      <w:tblGrid>
        <w:gridCol w:w="1417"/>
        <w:gridCol w:w="1276"/>
        <w:gridCol w:w="992"/>
        <w:gridCol w:w="992"/>
        <w:gridCol w:w="1276"/>
      </w:tblGrid>
      <w:tr w:rsidR="00977DA8">
        <w:tc>
          <w:tcPr>
            <w:tcW w:w="1417" w:type="dxa"/>
            <w:shd w:val="clear" w:color="auto" w:fill="B8CCE4"/>
          </w:tcPr>
          <w:p w:rsidR="00977DA8" w:rsidRDefault="00F05942">
            <w:pPr>
              <w:ind w:firstLineChars="0" w:firstLine="0"/>
            </w:pPr>
            <w:r>
              <w:rPr>
                <w:rFonts w:hint="eastAsia"/>
              </w:rPr>
              <w:t>帧头</w:t>
            </w:r>
            <w:r>
              <w:rPr>
                <w:rFonts w:hint="eastAsia"/>
              </w:rPr>
              <w:t xml:space="preserve">  0xA5 </w:t>
            </w:r>
          </w:p>
          <w:p w:rsidR="00977DA8" w:rsidRDefault="00F05942">
            <w:pPr>
              <w:ind w:firstLineChars="0" w:firstLine="0"/>
            </w:pPr>
            <w:r>
              <w:rPr>
                <w:rFonts w:hint="eastAsia"/>
              </w:rPr>
              <w:t>(8byte)</w:t>
            </w:r>
          </w:p>
        </w:tc>
        <w:tc>
          <w:tcPr>
            <w:tcW w:w="1276" w:type="dxa"/>
            <w:shd w:val="clear" w:color="auto" w:fill="B8CCE4"/>
          </w:tcPr>
          <w:p w:rsidR="00977DA8" w:rsidRDefault="00F05942">
            <w:pPr>
              <w:ind w:firstLineChars="0" w:firstLine="0"/>
            </w:pPr>
            <w:r>
              <w:rPr>
                <w:rFonts w:hint="eastAsia"/>
              </w:rPr>
              <w:t>包头数据</w:t>
            </w:r>
          </w:p>
          <w:p w:rsidR="00977DA8" w:rsidRDefault="00F05942">
            <w:pPr>
              <w:ind w:firstLineChars="0" w:firstLine="0"/>
            </w:pPr>
            <w:r>
              <w:rPr>
                <w:rFonts w:hint="eastAsia"/>
              </w:rPr>
              <w:t>(14byte)</w:t>
            </w:r>
          </w:p>
        </w:tc>
        <w:tc>
          <w:tcPr>
            <w:tcW w:w="992" w:type="dxa"/>
            <w:shd w:val="clear" w:color="auto" w:fill="B8CCE4"/>
          </w:tcPr>
          <w:p w:rsidR="00977DA8" w:rsidRDefault="00F05942">
            <w:pPr>
              <w:ind w:firstLineChars="0" w:firstLine="0"/>
            </w:pPr>
            <w:r>
              <w:rPr>
                <w:rFonts w:hint="eastAsia"/>
              </w:rPr>
              <w:t>数据域</w:t>
            </w:r>
          </w:p>
          <w:p w:rsidR="00977DA8" w:rsidRDefault="00F05942">
            <w:pPr>
              <w:ind w:firstLineChars="0" w:firstLine="0"/>
            </w:pPr>
            <w:r>
              <w:rPr>
                <w:rFonts w:hint="eastAsia"/>
              </w:rPr>
              <w:t>(Nbyte)</w:t>
            </w:r>
          </w:p>
        </w:tc>
        <w:tc>
          <w:tcPr>
            <w:tcW w:w="992" w:type="dxa"/>
            <w:shd w:val="clear" w:color="auto" w:fill="B8CCE4"/>
          </w:tcPr>
          <w:p w:rsidR="00977DA8" w:rsidRDefault="00F05942">
            <w:pPr>
              <w:ind w:firstLineChars="0" w:firstLine="0"/>
            </w:pPr>
            <w:r>
              <w:rPr>
                <w:rFonts w:hint="eastAsia"/>
              </w:rPr>
              <w:t>包校验</w:t>
            </w:r>
          </w:p>
          <w:p w:rsidR="00977DA8" w:rsidRDefault="00F05942">
            <w:pPr>
              <w:ind w:firstLineChars="0" w:firstLine="0"/>
            </w:pPr>
            <w:r>
              <w:rPr>
                <w:rFonts w:hint="eastAsia"/>
              </w:rPr>
              <w:t>(2byte)</w:t>
            </w:r>
          </w:p>
        </w:tc>
        <w:tc>
          <w:tcPr>
            <w:tcW w:w="1276" w:type="dxa"/>
            <w:shd w:val="clear" w:color="auto" w:fill="B8CCE4"/>
          </w:tcPr>
          <w:p w:rsidR="00977DA8" w:rsidRDefault="00F05942">
            <w:pPr>
              <w:ind w:firstLineChars="0" w:firstLine="0"/>
            </w:pPr>
            <w:r>
              <w:rPr>
                <w:rFonts w:hint="eastAsia"/>
              </w:rPr>
              <w:t>帧尾</w:t>
            </w:r>
            <w:r>
              <w:rPr>
                <w:rFonts w:hint="eastAsia"/>
              </w:rPr>
              <w:t xml:space="preserve">  0x5A </w:t>
            </w:r>
          </w:p>
          <w:p w:rsidR="00977DA8" w:rsidRDefault="00F05942">
            <w:pPr>
              <w:ind w:firstLineChars="0" w:firstLine="0"/>
            </w:pPr>
            <w:r>
              <w:rPr>
                <w:rFonts w:hint="eastAsia"/>
              </w:rPr>
              <w:t>(1byte)</w:t>
            </w:r>
          </w:p>
        </w:tc>
      </w:tr>
    </w:tbl>
    <w:p w:rsidR="00977DA8" w:rsidRDefault="00F05942">
      <w:pPr>
        <w:ind w:firstLine="400"/>
      </w:pPr>
      <w:r>
        <w:rPr>
          <w:rFonts w:hint="eastAsia"/>
        </w:rPr>
        <w:t>以下为协议中各项数据的说明：</w:t>
      </w:r>
    </w:p>
    <w:p w:rsidR="00977DA8" w:rsidRDefault="00F05942">
      <w:pPr>
        <w:pStyle w:val="14"/>
        <w:numPr>
          <w:ilvl w:val="0"/>
          <w:numId w:val="12"/>
        </w:numPr>
        <w:ind w:firstLineChars="0"/>
      </w:pPr>
      <w:r>
        <w:rPr>
          <w:rFonts w:hint="eastAsia"/>
        </w:rPr>
        <w:t>帧头由</w:t>
      </w:r>
      <w:r>
        <w:rPr>
          <w:rFonts w:hint="eastAsia"/>
        </w:rPr>
        <w:t>8</w:t>
      </w:r>
      <w:r>
        <w:rPr>
          <w:rFonts w:hint="eastAsia"/>
        </w:rPr>
        <w:t>个字节的</w:t>
      </w:r>
      <w:r>
        <w:rPr>
          <w:rFonts w:hint="eastAsia"/>
        </w:rPr>
        <w:t>0xA5</w:t>
      </w:r>
      <w:r>
        <w:rPr>
          <w:rFonts w:hint="eastAsia"/>
        </w:rPr>
        <w:t>组成，帧尾由一个字节的</w:t>
      </w:r>
      <w:r>
        <w:rPr>
          <w:rFonts w:hint="eastAsia"/>
        </w:rPr>
        <w:t>0x5A</w:t>
      </w:r>
      <w:r>
        <w:rPr>
          <w:rFonts w:hint="eastAsia"/>
        </w:rPr>
        <w:t>组成。帧头采用</w:t>
      </w:r>
      <w:r>
        <w:rPr>
          <w:rFonts w:hint="eastAsia"/>
        </w:rPr>
        <w:t>8</w:t>
      </w:r>
      <w:r>
        <w:rPr>
          <w:rFonts w:hint="eastAsia"/>
        </w:rPr>
        <w:t>个帧头，是为了防止</w:t>
      </w:r>
      <w:r>
        <w:rPr>
          <w:rFonts w:hint="eastAsia"/>
        </w:rPr>
        <w:t>0xA5</w:t>
      </w:r>
      <w:r>
        <w:rPr>
          <w:rFonts w:hint="eastAsia"/>
        </w:rPr>
        <w:t>丢失导致数据接收错误。在接收数据时，只要接收到一个</w:t>
      </w:r>
      <w:r>
        <w:rPr>
          <w:rFonts w:hint="eastAsia"/>
        </w:rPr>
        <w:t>0xA5</w:t>
      </w:r>
      <w:r>
        <w:rPr>
          <w:rFonts w:hint="eastAsia"/>
        </w:rPr>
        <w:t>就可认为接收到了帧头，然后等待下一个不是</w:t>
      </w:r>
      <w:r>
        <w:rPr>
          <w:rFonts w:hint="eastAsia"/>
        </w:rPr>
        <w:t>0xA5</w:t>
      </w:r>
      <w:r>
        <w:rPr>
          <w:rFonts w:hint="eastAsia"/>
        </w:rPr>
        <w:t>的数据，该数据为该帧的第一个有效数据。</w:t>
      </w:r>
    </w:p>
    <w:p w:rsidR="00977DA8" w:rsidRDefault="00F05942">
      <w:pPr>
        <w:pStyle w:val="14"/>
        <w:numPr>
          <w:ilvl w:val="0"/>
          <w:numId w:val="12"/>
        </w:numPr>
        <w:ind w:firstLineChars="0"/>
      </w:pPr>
      <w:r>
        <w:rPr>
          <w:rFonts w:hint="eastAsia"/>
        </w:rPr>
        <w:t>包头数据包含本包数据的一些属性，其定义参考</w:t>
      </w:r>
      <w:hyperlink w:anchor="_包头数据格式" w:history="1">
        <w:r>
          <w:rPr>
            <w:rStyle w:val="ae"/>
            <w:rFonts w:hint="eastAsia"/>
          </w:rPr>
          <w:t>包头数据格式</w:t>
        </w:r>
      </w:hyperlink>
      <w:r>
        <w:rPr>
          <w:rFonts w:hint="eastAsia"/>
        </w:rPr>
        <w:t>定义。</w:t>
      </w:r>
    </w:p>
    <w:p w:rsidR="00977DA8" w:rsidRDefault="00F05942">
      <w:pPr>
        <w:pStyle w:val="14"/>
        <w:numPr>
          <w:ilvl w:val="0"/>
          <w:numId w:val="12"/>
        </w:numPr>
        <w:ind w:firstLineChars="0"/>
      </w:pPr>
      <w:r>
        <w:rPr>
          <w:rFonts w:hint="eastAsia"/>
        </w:rPr>
        <w:t>数据域为用户协议层数据，参考</w:t>
      </w:r>
      <w:hyperlink w:anchor="_数据域定义" w:history="1">
        <w:r>
          <w:rPr>
            <w:rStyle w:val="ae"/>
            <w:rFonts w:hint="eastAsia"/>
          </w:rPr>
          <w:t>数据域定义</w:t>
        </w:r>
      </w:hyperlink>
      <w:r>
        <w:rPr>
          <w:rFonts w:hint="eastAsia"/>
        </w:rPr>
        <w:t>。</w:t>
      </w:r>
    </w:p>
    <w:p w:rsidR="00977DA8" w:rsidRDefault="00F05942">
      <w:pPr>
        <w:pStyle w:val="14"/>
        <w:numPr>
          <w:ilvl w:val="0"/>
          <w:numId w:val="12"/>
        </w:numPr>
        <w:ind w:firstLineChars="0"/>
      </w:pPr>
      <w:r>
        <w:rPr>
          <w:rFonts w:hint="eastAsia"/>
          <w:color w:val="FF0000"/>
        </w:rPr>
        <w:t>包校验为包头数据和数据域的校验值</w:t>
      </w:r>
      <w:r>
        <w:rPr>
          <w:rFonts w:hint="eastAsia"/>
        </w:rPr>
        <w:t>。</w:t>
      </w:r>
    </w:p>
    <w:p w:rsidR="00977DA8" w:rsidRDefault="00F05942">
      <w:pPr>
        <w:pStyle w:val="2"/>
        <w:ind w:firstLine="100"/>
        <w:rPr>
          <w:i/>
          <w:sz w:val="20"/>
        </w:rPr>
      </w:pPr>
      <w:bookmarkStart w:id="15" w:name="_Toc501458043"/>
      <w:r>
        <w:rPr>
          <w:rFonts w:hint="eastAsia"/>
          <w:i/>
          <w:sz w:val="20"/>
        </w:rPr>
        <w:t>协议的分层</w:t>
      </w:r>
      <w:bookmarkEnd w:id="15"/>
    </w:p>
    <w:p w:rsidR="00977DA8" w:rsidRDefault="00F05942">
      <w:pPr>
        <w:ind w:firstLine="400"/>
      </w:pPr>
      <w:r>
        <w:rPr>
          <w:rFonts w:hint="eastAsia"/>
        </w:rPr>
        <w:t>协议采用分层模式，分为协议层和物理传输层两层，其中数据域属于协议层数据。物理传输层又分为</w:t>
      </w:r>
      <w:r>
        <w:rPr>
          <w:rFonts w:hint="eastAsia"/>
        </w:rPr>
        <w:t>PHY0</w:t>
      </w:r>
      <w:r>
        <w:rPr>
          <w:rFonts w:hint="eastAsia"/>
        </w:rPr>
        <w:t>和</w:t>
      </w:r>
      <w:r>
        <w:rPr>
          <w:rFonts w:hint="eastAsia"/>
        </w:rPr>
        <w:t>PHY1</w:t>
      </w:r>
      <w:r>
        <w:rPr>
          <w:rFonts w:hint="eastAsia"/>
        </w:rPr>
        <w:t>两层，其中</w:t>
      </w:r>
      <w:r>
        <w:rPr>
          <w:rFonts w:hint="eastAsia"/>
        </w:rPr>
        <w:t>PHY1</w:t>
      </w:r>
      <w:r>
        <w:rPr>
          <w:rFonts w:hint="eastAsia"/>
        </w:rPr>
        <w:t>层数据结构如下：</w:t>
      </w:r>
    </w:p>
    <w:tbl>
      <w:tblPr>
        <w:tblW w:w="510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8CCE4"/>
        <w:tblLayout w:type="fixed"/>
        <w:tblLook w:val="04A0" w:firstRow="1" w:lastRow="0" w:firstColumn="1" w:lastColumn="0" w:noHBand="0" w:noVBand="1"/>
      </w:tblPr>
      <w:tblGrid>
        <w:gridCol w:w="1843"/>
        <w:gridCol w:w="1701"/>
        <w:gridCol w:w="1559"/>
      </w:tblGrid>
      <w:tr w:rsidR="00977DA8">
        <w:tc>
          <w:tcPr>
            <w:tcW w:w="1843" w:type="dxa"/>
            <w:shd w:val="clear" w:color="auto" w:fill="B8CCE4"/>
          </w:tcPr>
          <w:p w:rsidR="00977DA8" w:rsidRDefault="00F05942">
            <w:pPr>
              <w:ind w:firstLineChars="0" w:firstLine="0"/>
            </w:pPr>
            <w:r>
              <w:rPr>
                <w:rFonts w:hint="eastAsia"/>
              </w:rPr>
              <w:t>包头数据</w:t>
            </w:r>
            <w:r>
              <w:rPr>
                <w:rFonts w:hint="eastAsia"/>
              </w:rPr>
              <w:t>(14byte)</w:t>
            </w:r>
          </w:p>
        </w:tc>
        <w:tc>
          <w:tcPr>
            <w:tcW w:w="1701" w:type="dxa"/>
            <w:shd w:val="clear" w:color="auto" w:fill="B8CCE4"/>
          </w:tcPr>
          <w:p w:rsidR="00977DA8" w:rsidRDefault="00F05942">
            <w:pPr>
              <w:ind w:firstLineChars="0" w:firstLine="0"/>
            </w:pPr>
            <w:r>
              <w:rPr>
                <w:rFonts w:hint="eastAsia"/>
              </w:rPr>
              <w:t>数据域</w:t>
            </w:r>
            <w:r>
              <w:rPr>
                <w:rFonts w:hint="eastAsia"/>
              </w:rPr>
              <w:t>(Nbyte)</w:t>
            </w:r>
          </w:p>
        </w:tc>
        <w:tc>
          <w:tcPr>
            <w:tcW w:w="1559" w:type="dxa"/>
            <w:shd w:val="clear" w:color="auto" w:fill="B8CCE4"/>
          </w:tcPr>
          <w:p w:rsidR="00977DA8" w:rsidRDefault="00F05942">
            <w:pPr>
              <w:ind w:firstLineChars="0" w:firstLine="0"/>
            </w:pPr>
            <w:r>
              <w:rPr>
                <w:rFonts w:hint="eastAsia"/>
              </w:rPr>
              <w:t>包校验</w:t>
            </w:r>
            <w:r>
              <w:rPr>
                <w:rFonts w:hint="eastAsia"/>
              </w:rPr>
              <w:t>(2byte)</w:t>
            </w:r>
          </w:p>
        </w:tc>
      </w:tr>
    </w:tbl>
    <w:p w:rsidR="00977DA8" w:rsidRDefault="00F05942">
      <w:pPr>
        <w:ind w:firstLine="400"/>
      </w:pPr>
      <w:r>
        <w:rPr>
          <w:rFonts w:hint="eastAsia"/>
        </w:rPr>
        <w:t>PHY1</w:t>
      </w:r>
      <w:r>
        <w:rPr>
          <w:rFonts w:hint="eastAsia"/>
        </w:rPr>
        <w:t>层实现数据域的封包操作，它为数据域增加包头，并计算包数据的校验值。</w:t>
      </w:r>
    </w:p>
    <w:p w:rsidR="00977DA8" w:rsidRDefault="00F05942">
      <w:pPr>
        <w:ind w:firstLine="400"/>
      </w:pPr>
      <w:r>
        <w:rPr>
          <w:rFonts w:hint="eastAsia"/>
        </w:rPr>
        <w:t>PHY0</w:t>
      </w:r>
      <w:r>
        <w:rPr>
          <w:rFonts w:hint="eastAsia"/>
        </w:rPr>
        <w:t>层数据结构为：</w:t>
      </w:r>
    </w:p>
    <w:tbl>
      <w:tblPr>
        <w:tblW w:w="510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8CCE4"/>
        <w:tblLayout w:type="fixed"/>
        <w:tblLook w:val="04A0" w:firstRow="1" w:lastRow="0" w:firstColumn="1" w:lastColumn="0" w:noHBand="0" w:noVBand="1"/>
      </w:tblPr>
      <w:tblGrid>
        <w:gridCol w:w="1417"/>
        <w:gridCol w:w="2126"/>
        <w:gridCol w:w="1560"/>
      </w:tblGrid>
      <w:tr w:rsidR="00977DA8">
        <w:tc>
          <w:tcPr>
            <w:tcW w:w="1417" w:type="dxa"/>
            <w:shd w:val="clear" w:color="auto" w:fill="B8CCE4"/>
          </w:tcPr>
          <w:p w:rsidR="00977DA8" w:rsidRDefault="00F05942">
            <w:pPr>
              <w:ind w:firstLineChars="0" w:firstLine="0"/>
            </w:pPr>
            <w:r>
              <w:rPr>
                <w:rFonts w:hint="eastAsia"/>
              </w:rPr>
              <w:t>帧头</w:t>
            </w:r>
            <w:r>
              <w:rPr>
                <w:rFonts w:hint="eastAsia"/>
              </w:rPr>
              <w:t>(8byte)</w:t>
            </w:r>
          </w:p>
        </w:tc>
        <w:tc>
          <w:tcPr>
            <w:tcW w:w="2126" w:type="dxa"/>
            <w:shd w:val="clear" w:color="auto" w:fill="B8CCE4"/>
          </w:tcPr>
          <w:p w:rsidR="00977DA8" w:rsidRDefault="00F05942">
            <w:pPr>
              <w:ind w:firstLineChars="0" w:firstLine="0"/>
            </w:pPr>
            <w:r>
              <w:rPr>
                <w:rFonts w:hint="eastAsia"/>
              </w:rPr>
              <w:t>PHY1</w:t>
            </w:r>
            <w:r>
              <w:rPr>
                <w:rFonts w:hint="eastAsia"/>
              </w:rPr>
              <w:t>层数据</w:t>
            </w:r>
            <w:r>
              <w:rPr>
                <w:rFonts w:hint="eastAsia"/>
              </w:rPr>
              <w:t>(Nbyte)</w:t>
            </w:r>
          </w:p>
        </w:tc>
        <w:tc>
          <w:tcPr>
            <w:tcW w:w="1560" w:type="dxa"/>
            <w:shd w:val="clear" w:color="auto" w:fill="B8CCE4"/>
          </w:tcPr>
          <w:p w:rsidR="00977DA8" w:rsidRDefault="00F05942">
            <w:pPr>
              <w:ind w:firstLineChars="0" w:firstLine="0"/>
            </w:pPr>
            <w:r>
              <w:rPr>
                <w:rFonts w:hint="eastAsia"/>
              </w:rPr>
              <w:t>帧尾</w:t>
            </w:r>
            <w:r>
              <w:rPr>
                <w:rFonts w:hint="eastAsia"/>
              </w:rPr>
              <w:t>(1byte)</w:t>
            </w:r>
          </w:p>
        </w:tc>
      </w:tr>
    </w:tbl>
    <w:p w:rsidR="00977DA8" w:rsidRDefault="00F05942">
      <w:pPr>
        <w:ind w:firstLine="400"/>
      </w:pPr>
      <w:r>
        <w:rPr>
          <w:rFonts w:hint="eastAsia"/>
        </w:rPr>
        <w:t>PHY0</w:t>
      </w:r>
      <w:r>
        <w:rPr>
          <w:rFonts w:hint="eastAsia"/>
        </w:rPr>
        <w:t>层为</w:t>
      </w:r>
      <w:r>
        <w:rPr>
          <w:rFonts w:hint="eastAsia"/>
        </w:rPr>
        <w:t>PHY1</w:t>
      </w:r>
      <w:r>
        <w:rPr>
          <w:rFonts w:hint="eastAsia"/>
        </w:rPr>
        <w:t>层数据增加帧头和帧尾，并对</w:t>
      </w:r>
      <w:r>
        <w:rPr>
          <w:rFonts w:hint="eastAsia"/>
        </w:rPr>
        <w:t>PHY1</w:t>
      </w:r>
      <w:r>
        <w:rPr>
          <w:rFonts w:hint="eastAsia"/>
        </w:rPr>
        <w:t>层数据进行转义（</w:t>
      </w:r>
      <w:hyperlink w:anchor="_字符转义" w:history="1">
        <w:r>
          <w:rPr>
            <w:rStyle w:val="ae"/>
            <w:rFonts w:hint="eastAsia"/>
          </w:rPr>
          <w:t>参考字符转义</w:t>
        </w:r>
      </w:hyperlink>
      <w:r>
        <w:rPr>
          <w:rFonts w:hint="eastAsia"/>
        </w:rPr>
        <w:t>）。</w:t>
      </w:r>
    </w:p>
    <w:p w:rsidR="00977DA8" w:rsidRDefault="00F05942">
      <w:pPr>
        <w:pStyle w:val="2"/>
        <w:ind w:firstLineChars="50" w:firstLine="100"/>
        <w:rPr>
          <w:i/>
          <w:sz w:val="20"/>
        </w:rPr>
      </w:pPr>
      <w:bookmarkStart w:id="16" w:name="_Toc501458044"/>
      <w:r>
        <w:rPr>
          <w:rFonts w:hint="eastAsia"/>
          <w:i/>
          <w:sz w:val="20"/>
        </w:rPr>
        <w:t>数据流向</w:t>
      </w:r>
      <w:bookmarkEnd w:id="16"/>
    </w:p>
    <w:p w:rsidR="00977DA8" w:rsidRDefault="00303B16">
      <w:pPr>
        <w:ind w:firstLine="400"/>
      </w:pPr>
      <w:r>
        <w:pict>
          <v:group id="组合 1027" o:spid="_x0000_s1026" style="width:396.05pt;height:238.2pt;mso-position-horizontal-relative:char;mso-position-vertical-relative:line" coordorigin="2349,-286" coordsize="6095,3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349;top:-286;width:6095;height:3666" o:preferrelative="f">
              <o:lock v:ext="edit" text="t"/>
            </v:shape>
            <v:group id="组合 1029" o:spid="_x0000_s1028" style="position:absolute;left:2523;top:-286;width:5649;height:3242" coordorigin="2494,-286" coordsize="5648,3242">
              <v:rect id="Rectangle 5" o:spid="_x0000_s1029" style="position:absolute;left:3477;top:2532;width:958;height:424" o:preferrelative="t" fillcolor="#4bacc6" strokecolor="#f2f2f2">
                <v:stroke miterlimit="2"/>
                <v:shadow on="t" type="perspective" color="#205867" opacity=".5" offset="1pt" offset2="-1pt,-2pt"/>
                <v:textbox>
                  <w:txbxContent>
                    <w:p w:rsidR="00BC3EC4" w:rsidRDefault="00BC3EC4">
                      <w:pPr>
                        <w:ind w:firstLineChars="50" w:firstLine="100"/>
                      </w:pPr>
                      <w:r>
                        <w:rPr>
                          <w:rFonts w:hint="eastAsia"/>
                        </w:rPr>
                        <w:t>物理层</w:t>
                      </w:r>
                    </w:p>
                  </w:txbxContent>
                </v:textbox>
              </v:rect>
              <v:rect id="Rectangle 6" o:spid="_x0000_s1030" style="position:absolute;left:6272;top:2532;width:958;height:424" o:preferrelative="t" fillcolor="#4bacc6" strokecolor="#f2f2f2">
                <v:stroke miterlimit="2"/>
                <v:shadow on="t" type="perspective" color="#205867" opacity=".5" offset="1pt" offset2="-1pt,-2pt"/>
                <v:textbox>
                  <w:txbxContent>
                    <w:p w:rsidR="00BC3EC4" w:rsidRDefault="00BC3EC4">
                      <w:pPr>
                        <w:ind w:firstLineChars="50" w:firstLine="100"/>
                      </w:pPr>
                      <w:r>
                        <w:rPr>
                          <w:rFonts w:hint="eastAsia"/>
                        </w:rPr>
                        <w:t>物理层</w:t>
                      </w:r>
                    </w:p>
                  </w:txbxContent>
                </v:textbox>
              </v:rect>
              <v:group id="组合 1032" o:spid="_x0000_s1031" style="position:absolute;left:2494;top:-286;width:5648;height:3032" coordorigin="2494,-286" coordsize="5648,3032">
                <v:rect id="Rectangle 8" o:spid="_x0000_s1032" style="position:absolute;left:3477;top:131;width:958;height:424" o:preferrelative="t" fillcolor="#c6d9f1" strokecolor="#f2f2f2">
                  <v:stroke miterlimit="2"/>
                  <v:shadow on="t" type="perspective" color="#205867" opacity=".5" offset="1pt" offset2="-1pt,-2pt"/>
                  <v:textbox>
                    <w:txbxContent>
                      <w:p w:rsidR="00BC3EC4" w:rsidRDefault="00BC3EC4">
                        <w:pPr>
                          <w:ind w:firstLineChars="0" w:firstLine="0"/>
                          <w:jc w:val="both"/>
                          <w:rPr>
                            <w:sz w:val="21"/>
                            <w:szCs w:val="21"/>
                          </w:rPr>
                        </w:pPr>
                        <w:r>
                          <w:rPr>
                            <w:rFonts w:hint="eastAsia"/>
                            <w:sz w:val="21"/>
                            <w:szCs w:val="21"/>
                          </w:rPr>
                          <w:t>数据域</w:t>
                        </w:r>
                      </w:p>
                    </w:txbxContent>
                  </v:textbox>
                </v:rect>
                <v:rect id="Rectangle 9" o:spid="_x0000_s1033" style="position:absolute;left:3477;top:937;width:958;height:426" o:preferrelative="t" fillcolor="#9bbb59" strokecolor="#f2f2f2">
                  <v:stroke miterlimit="2"/>
                  <v:shadow on="t" type="perspective" color="#4e6128" opacity=".5" offset="1pt" offset2="-1pt,-2pt"/>
                  <v:textbox>
                    <w:txbxContent>
                      <w:p w:rsidR="00BC3EC4" w:rsidRDefault="00BC3EC4">
                        <w:pPr>
                          <w:ind w:firstLineChars="100"/>
                          <w:jc w:val="both"/>
                        </w:pPr>
                        <w:r>
                          <w:rPr>
                            <w:rFonts w:hint="eastAsia"/>
                          </w:rPr>
                          <w:t>PHY1</w:t>
                        </w:r>
                      </w:p>
                    </w:txbxContent>
                  </v:textbox>
                </v:rect>
                <v:rect id="Rectangle 10" o:spid="_x0000_s1034" style="position:absolute;left:3477;top:1745;width:958;height:426" o:preferrelative="t" fillcolor="#ccc0d9" strokecolor="#f2f2f2">
                  <v:stroke miterlimit="2"/>
                  <v:shadow on="t" type="perspective" color="#205867" opacity=".5" offset="1pt" offset2="-1pt,-2pt"/>
                  <v:textbox>
                    <w:txbxContent>
                      <w:p w:rsidR="00BC3EC4" w:rsidRDefault="00BC3EC4">
                        <w:pPr>
                          <w:ind w:firstLineChars="100"/>
                        </w:pPr>
                        <w:r>
                          <w:rPr>
                            <w:rFonts w:hint="eastAsia"/>
                          </w:rPr>
                          <w:t>PHY0</w:t>
                        </w:r>
                      </w:p>
                    </w:txbxContent>
                  </v:textbox>
                </v:rect>
                <v:shapetype id="_x0000_t32" coordsize="21600,21600" o:spt="32" o:oned="t" path="m,l21600,21600e" filled="f">
                  <v:path arrowok="t" fillok="f" o:connecttype="none"/>
                  <o:lock v:ext="edit" shapetype="t"/>
                </v:shapetype>
                <v:shape id="AutoShape 11" o:spid="_x0000_s1035" type="#_x0000_t32" style="position:absolute;left:4458;top:2744;width:1764;height:2" o:preferrelative="t" filled="t">
                  <v:stroke startarrow="block" endarrow="block" miterlimit="2"/>
                </v:shape>
                <v:shape id="AutoShape 12" o:spid="_x0000_s1036" type="#_x0000_t32" style="position:absolute;left:3956;top:578;width:1;height:336" o:preferrelative="t" filled="t">
                  <v:stroke startarrow="block" endarrow="block" miterlimit="2"/>
                </v:shape>
                <v:shape id="AutoShape 13" o:spid="_x0000_s1037" type="#_x0000_t32" style="position:absolute;left:3956;top:1363;width:1;height:382" o:preferrelative="t" filled="t">
                  <v:stroke startarrow="block" endarrow="block" miterlimit="2"/>
                </v:shape>
                <v:shape id="AutoShape 14" o:spid="_x0000_s1038" type="#_x0000_t32" style="position:absolute;left:3956;top:2171;width:1;height:382" o:preferrelative="t" filled="t">
                  <v:stroke startarrow="block" endarrow="block" miterlimit="2"/>
                </v:shape>
                <v:rect id="Rectangle 15" o:spid="_x0000_s1039" style="position:absolute;left:6272;top:131;width:958;height:424" o:preferrelative="t" fillcolor="#c6d9f1" strokecolor="#f2f2f2">
                  <v:stroke miterlimit="2"/>
                  <v:shadow on="t" type="perspective" color="#205867" opacity=".5" offset="1pt" offset2="-1pt,-2pt"/>
                  <v:textbox>
                    <w:txbxContent>
                      <w:p w:rsidR="00BC3EC4" w:rsidRDefault="00BC3EC4">
                        <w:pPr>
                          <w:ind w:firstLineChars="0" w:firstLine="0"/>
                          <w:jc w:val="both"/>
                          <w:rPr>
                            <w:sz w:val="21"/>
                            <w:szCs w:val="21"/>
                          </w:rPr>
                        </w:pPr>
                        <w:r>
                          <w:rPr>
                            <w:rFonts w:hint="eastAsia"/>
                            <w:sz w:val="21"/>
                            <w:szCs w:val="21"/>
                          </w:rPr>
                          <w:t>数据域</w:t>
                        </w:r>
                      </w:p>
                    </w:txbxContent>
                  </v:textbox>
                </v:rect>
                <v:rect id="Rectangle 16" o:spid="_x0000_s1040" style="position:absolute;left:6272;top:937;width:958;height:426" o:preferrelative="t" fillcolor="#9bbb59" strokecolor="#f2f2f2">
                  <v:stroke miterlimit="2"/>
                  <v:shadow on="t" type="perspective" color="#4e6128" opacity=".5" offset="1pt" offset2="-1pt,-2pt"/>
                  <v:textbox>
                    <w:txbxContent>
                      <w:p w:rsidR="00BC3EC4" w:rsidRDefault="00BC3EC4">
                        <w:pPr>
                          <w:ind w:firstLineChars="100"/>
                          <w:jc w:val="both"/>
                        </w:pPr>
                        <w:r>
                          <w:rPr>
                            <w:rFonts w:hint="eastAsia"/>
                          </w:rPr>
                          <w:t>PHY1</w:t>
                        </w:r>
                      </w:p>
                    </w:txbxContent>
                  </v:textbox>
                </v:rect>
                <v:rect id="Rectangle 17" o:spid="_x0000_s1041" style="position:absolute;left:6272;top:1745;width:958;height:426" o:preferrelative="t" fillcolor="#ccc0d9" strokecolor="#f2f2f2">
                  <v:stroke miterlimit="2"/>
                  <v:shadow on="t" type="perspective" color="#205867" opacity=".5" offset="1pt" offset2="-1pt,-2pt"/>
                  <v:textbox>
                    <w:txbxContent>
                      <w:p w:rsidR="00BC3EC4" w:rsidRDefault="00BC3EC4">
                        <w:pPr>
                          <w:ind w:firstLineChars="100"/>
                        </w:pPr>
                        <w:r>
                          <w:rPr>
                            <w:rFonts w:hint="eastAsia"/>
                          </w:rPr>
                          <w:t>PHY0</w:t>
                        </w:r>
                      </w:p>
                    </w:txbxContent>
                  </v:textbox>
                </v:rect>
                <v:shape id="AutoShape 18" o:spid="_x0000_s1042" type="#_x0000_t32" style="position:absolute;left:6751;top:578;width:1;height:336" o:preferrelative="t" filled="t">
                  <v:stroke startarrow="block" endarrow="block" miterlimit="2"/>
                </v:shape>
                <v:shape id="AutoShape 19" o:spid="_x0000_s1043" type="#_x0000_t32" style="position:absolute;left:6751;top:1363;width:1;height:382" o:preferrelative="t" filled="t">
                  <v:stroke startarrow="block" endarrow="block" miterlimit="2"/>
                </v:shape>
                <v:shape id="AutoShape 20" o:spid="_x0000_s1044" type="#_x0000_t32" style="position:absolute;left:6751;top:2171;width:1;height:382" o:preferrelative="t" filled="t">
                  <v:stroke startarrow="block" endarrow="block" miterlimit="2"/>
                </v:shape>
                <v:rect id="Rectangle 21" o:spid="_x0000_s1045" style="position:absolute;left:3432;top:-286;width:1082;height:345" o:preferrelative="t" stroked="f">
                  <v:textbox>
                    <w:txbxContent>
                      <w:p w:rsidR="00BC3EC4" w:rsidRDefault="00BC3EC4">
                        <w:pPr>
                          <w:ind w:firstLineChars="100"/>
                        </w:pPr>
                        <w:r>
                          <w:t>H</w:t>
                        </w:r>
                        <w:r>
                          <w:rPr>
                            <w:rFonts w:hint="eastAsia"/>
                          </w:rPr>
                          <w:t>ost</w:t>
                        </w:r>
                      </w:p>
                    </w:txbxContent>
                  </v:textbox>
                </v:rect>
                <v:rect id="Rectangle 22" o:spid="_x0000_s1046" style="position:absolute;left:6222;top:-286;width:1082;height:345" o:preferrelative="t" stroked="f">
                  <v:textbox>
                    <w:txbxContent>
                      <w:p w:rsidR="00BC3EC4" w:rsidRDefault="00BC3EC4">
                        <w:pPr>
                          <w:ind w:firstLineChars="50" w:firstLine="100"/>
                        </w:pPr>
                        <w:r>
                          <w:rPr>
                            <w:rFonts w:hint="eastAsia"/>
                          </w:rPr>
                          <w:t>Controller</w:t>
                        </w:r>
                      </w:p>
                    </w:txbxContent>
                  </v:textbox>
                </v:rect>
                <v:rect id="Rectangle 23" o:spid="_x0000_s1047" style="position:absolute;left:4682;top:2320;width:1419;height:345" o:preferrelative="t" stroked="f">
                  <v:textbox>
                    <w:txbxContent>
                      <w:p w:rsidR="00BC3EC4" w:rsidRDefault="00BC3EC4">
                        <w:pPr>
                          <w:ind w:firstLineChars="100"/>
                        </w:pPr>
                        <w:r>
                          <w:rPr>
                            <w:rFonts w:hint="eastAsia"/>
                          </w:rPr>
                          <w:t>串口，网络</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4" o:spid="_x0000_s1048" type="#_x0000_t87" style="position:absolute;left:3272;top:1136;width:110;height:950" o:preferrelative="t">
                  <v:stroke miterlimit="2"/>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5" o:spid="_x0000_s1049" type="#_x0000_t88" style="position:absolute;left:7304;top:1136;width:110;height:876" o:preferrelative="t">
                  <v:stroke miterlimit="2"/>
                </v:shape>
                <v:rect id="Rectangle 26" o:spid="_x0000_s1050" style="position:absolute;left:2528;top:202;width:694;height:341" o:preferrelative="t" stroked="f">
                  <v:textbox>
                    <w:txbxContent>
                      <w:p w:rsidR="00BC3EC4" w:rsidRDefault="00BC3EC4">
                        <w:pPr>
                          <w:ind w:firstLineChars="0" w:firstLine="0"/>
                        </w:pPr>
                        <w:r>
                          <w:rPr>
                            <w:rFonts w:hint="eastAsia"/>
                          </w:rPr>
                          <w:t>协议层</w:t>
                        </w:r>
                      </w:p>
                    </w:txbxContent>
                  </v:textbox>
                </v:rect>
                <v:rect id="Rectangle 27" o:spid="_x0000_s1051" style="position:absolute;left:2494;top:1409;width:728;height:454" o:preferrelative="t" stroked="f">
                  <v:textbox>
                    <w:txbxContent>
                      <w:p w:rsidR="00BC3EC4" w:rsidRDefault="00BC3EC4">
                        <w:pPr>
                          <w:spacing w:line="200" w:lineRule="exact"/>
                          <w:ind w:firstLineChars="50" w:firstLine="100"/>
                        </w:pPr>
                        <w:r>
                          <w:rPr>
                            <w:rFonts w:hint="eastAsia"/>
                          </w:rPr>
                          <w:t>物理</w:t>
                        </w:r>
                      </w:p>
                      <w:p w:rsidR="00BC3EC4" w:rsidRDefault="00BC3EC4">
                        <w:pPr>
                          <w:spacing w:line="200" w:lineRule="exact"/>
                          <w:ind w:firstLineChars="0" w:firstLine="0"/>
                        </w:pPr>
                        <w:r>
                          <w:rPr>
                            <w:rFonts w:hint="eastAsia"/>
                          </w:rPr>
                          <w:t>传输层</w:t>
                        </w:r>
                      </w:p>
                    </w:txbxContent>
                  </v:textbox>
                </v:rect>
                <v:rect id="Rectangle 28" o:spid="_x0000_s1052" style="position:absolute;left:7414;top:213;width:694;height:342" o:preferrelative="t" stroked="f">
                  <v:textbox>
                    <w:txbxContent>
                      <w:p w:rsidR="00BC3EC4" w:rsidRDefault="00BC3EC4">
                        <w:pPr>
                          <w:ind w:firstLineChars="0" w:firstLine="0"/>
                        </w:pPr>
                        <w:r>
                          <w:rPr>
                            <w:rFonts w:hint="eastAsia"/>
                          </w:rPr>
                          <w:t>协议层</w:t>
                        </w:r>
                      </w:p>
                    </w:txbxContent>
                  </v:textbox>
                </v:rect>
                <v:rect id="Rectangle 29" o:spid="_x0000_s1053" style="position:absolute;left:7414;top:1363;width:728;height:455" o:preferrelative="t" stroked="f">
                  <v:textbox>
                    <w:txbxContent>
                      <w:p w:rsidR="00BC3EC4" w:rsidRDefault="00BC3EC4">
                        <w:pPr>
                          <w:spacing w:line="200" w:lineRule="exact"/>
                          <w:ind w:firstLineChars="50" w:firstLine="100"/>
                        </w:pPr>
                        <w:r>
                          <w:rPr>
                            <w:rFonts w:hint="eastAsia"/>
                          </w:rPr>
                          <w:t>物理</w:t>
                        </w:r>
                      </w:p>
                      <w:p w:rsidR="00BC3EC4" w:rsidRDefault="00BC3EC4">
                        <w:pPr>
                          <w:spacing w:line="200" w:lineRule="exact"/>
                          <w:ind w:firstLineChars="0" w:firstLine="0"/>
                        </w:pPr>
                        <w:r>
                          <w:rPr>
                            <w:rFonts w:hint="eastAsia"/>
                          </w:rPr>
                          <w:t>传输层</w:t>
                        </w:r>
                      </w:p>
                    </w:txbxContent>
                  </v:textbox>
                </v:rect>
              </v:group>
            </v:group>
            <w10:wrap type="none"/>
            <w10:anchorlock/>
          </v:group>
        </w:pict>
      </w:r>
    </w:p>
    <w:p w:rsidR="00977DA8" w:rsidRDefault="00F05942">
      <w:pPr>
        <w:ind w:firstLine="400"/>
      </w:pPr>
      <w:r>
        <w:rPr>
          <w:rFonts w:hint="eastAsia"/>
        </w:rPr>
        <w:lastRenderedPageBreak/>
        <w:t>在发送端，协议层数据先提交到</w:t>
      </w:r>
      <w:r>
        <w:rPr>
          <w:rFonts w:hint="eastAsia"/>
        </w:rPr>
        <w:t>PHY1</w:t>
      </w:r>
      <w:r>
        <w:rPr>
          <w:rFonts w:hint="eastAsia"/>
        </w:rPr>
        <w:t>层，对数据域进行封包操作。然后</w:t>
      </w:r>
      <w:r>
        <w:rPr>
          <w:rFonts w:hint="eastAsia"/>
        </w:rPr>
        <w:t>PHY1</w:t>
      </w:r>
      <w:r>
        <w:rPr>
          <w:rFonts w:hint="eastAsia"/>
        </w:rPr>
        <w:t>层报数据提交到</w:t>
      </w:r>
      <w:r>
        <w:rPr>
          <w:rFonts w:hint="eastAsia"/>
        </w:rPr>
        <w:t>PHY0</w:t>
      </w:r>
      <w:r>
        <w:rPr>
          <w:rFonts w:hint="eastAsia"/>
        </w:rPr>
        <w:t>层，对</w:t>
      </w:r>
      <w:r>
        <w:rPr>
          <w:rFonts w:hint="eastAsia"/>
        </w:rPr>
        <w:t>PHY1</w:t>
      </w:r>
      <w:r>
        <w:rPr>
          <w:rFonts w:hint="eastAsia"/>
        </w:rPr>
        <w:t>层数据进行字符转义并增加帧头帧尾，最后数据经过物理底层发送出去。</w:t>
      </w:r>
    </w:p>
    <w:p w:rsidR="00977DA8" w:rsidRDefault="00F05942">
      <w:pPr>
        <w:ind w:firstLine="400"/>
      </w:pPr>
      <w:r>
        <w:rPr>
          <w:rFonts w:hint="eastAsia"/>
        </w:rPr>
        <w:t>在接收端，控制器将物理底层接收到的数据发送到</w:t>
      </w:r>
      <w:r>
        <w:rPr>
          <w:rFonts w:hint="eastAsia"/>
        </w:rPr>
        <w:t>PHY0</w:t>
      </w:r>
      <w:r>
        <w:rPr>
          <w:rFonts w:hint="eastAsia"/>
        </w:rPr>
        <w:t>层，</w:t>
      </w:r>
      <w:r>
        <w:rPr>
          <w:rFonts w:hint="eastAsia"/>
        </w:rPr>
        <w:t>PHY0</w:t>
      </w:r>
      <w:r>
        <w:rPr>
          <w:rFonts w:hint="eastAsia"/>
        </w:rPr>
        <w:t>层去除帧头帧尾，并对数据进行反转义，然后将数据提交到</w:t>
      </w:r>
      <w:r>
        <w:rPr>
          <w:rFonts w:hint="eastAsia"/>
        </w:rPr>
        <w:t>PHY1</w:t>
      </w:r>
      <w:r>
        <w:rPr>
          <w:rFonts w:hint="eastAsia"/>
        </w:rPr>
        <w:t>层。</w:t>
      </w:r>
      <w:r>
        <w:rPr>
          <w:rFonts w:hint="eastAsia"/>
        </w:rPr>
        <w:t>PHY1</w:t>
      </w:r>
      <w:r>
        <w:rPr>
          <w:rFonts w:hint="eastAsia"/>
        </w:rPr>
        <w:t>层将判断包数据的正确性，并去除包头和包校验值，向协议层提交有用数据。</w:t>
      </w:r>
    </w:p>
    <w:p w:rsidR="00977DA8" w:rsidRDefault="00F05942">
      <w:pPr>
        <w:pStyle w:val="2"/>
        <w:ind w:firstLine="100"/>
        <w:rPr>
          <w:i/>
          <w:sz w:val="20"/>
        </w:rPr>
      </w:pPr>
      <w:bookmarkStart w:id="17" w:name="_字符转义"/>
      <w:bookmarkStart w:id="18" w:name="_Toc501458045"/>
      <w:bookmarkEnd w:id="17"/>
      <w:r>
        <w:rPr>
          <w:rFonts w:hint="eastAsia"/>
          <w:i/>
          <w:sz w:val="20"/>
        </w:rPr>
        <w:t>字符转义</w:t>
      </w:r>
      <w:bookmarkEnd w:id="18"/>
    </w:p>
    <w:p w:rsidR="00977DA8" w:rsidRDefault="00F05942">
      <w:pPr>
        <w:pStyle w:val="14"/>
        <w:numPr>
          <w:ilvl w:val="0"/>
          <w:numId w:val="11"/>
        </w:numPr>
        <w:ind w:firstLineChars="0"/>
      </w:pPr>
      <w:r>
        <w:rPr>
          <w:rFonts w:hint="eastAsia"/>
        </w:rPr>
        <w:t>封帧中遇到</w:t>
      </w:r>
      <w:r>
        <w:t>0xA5</w:t>
      </w:r>
      <w:r>
        <w:rPr>
          <w:rFonts w:hint="eastAsia"/>
        </w:rPr>
        <w:t>，则将之转义为</w:t>
      </w:r>
      <w:r>
        <w:t>0xA6</w:t>
      </w:r>
      <w:r>
        <w:rPr>
          <w:rFonts w:hint="eastAsia"/>
        </w:rPr>
        <w:t>，</w:t>
      </w:r>
      <w:r>
        <w:t>0x02</w:t>
      </w:r>
      <w:r>
        <w:rPr>
          <w:rFonts w:hint="eastAsia"/>
        </w:rPr>
        <w:t>；如遇到</w:t>
      </w:r>
      <w:r>
        <w:t>0xA6</w:t>
      </w:r>
      <w:r>
        <w:rPr>
          <w:rFonts w:hint="eastAsia"/>
        </w:rPr>
        <w:t>，则将之转义为</w:t>
      </w:r>
      <w:r>
        <w:t>0xA6</w:t>
      </w:r>
      <w:r>
        <w:rPr>
          <w:rFonts w:hint="eastAsia"/>
        </w:rPr>
        <w:t>，</w:t>
      </w:r>
      <w:r>
        <w:t xml:space="preserve">0x01 </w:t>
      </w:r>
      <w:r>
        <w:rPr>
          <w:rFonts w:hint="eastAsia"/>
        </w:rPr>
        <w:t>。</w:t>
      </w:r>
    </w:p>
    <w:p w:rsidR="00977DA8" w:rsidRDefault="00F05942">
      <w:pPr>
        <w:pStyle w:val="14"/>
        <w:numPr>
          <w:ilvl w:val="0"/>
          <w:numId w:val="11"/>
        </w:numPr>
        <w:ind w:firstLineChars="0"/>
      </w:pPr>
      <w:r>
        <w:rPr>
          <w:rFonts w:hint="eastAsia"/>
        </w:rPr>
        <w:t>封帧中遇到</w:t>
      </w:r>
      <w:r>
        <w:t>0x5A</w:t>
      </w:r>
      <w:r>
        <w:rPr>
          <w:rFonts w:hint="eastAsia"/>
        </w:rPr>
        <w:t>，则将之转义为</w:t>
      </w:r>
      <w:r>
        <w:t>0x5B</w:t>
      </w:r>
      <w:r>
        <w:rPr>
          <w:rFonts w:hint="eastAsia"/>
        </w:rPr>
        <w:t>，</w:t>
      </w:r>
      <w:r>
        <w:t>0x02</w:t>
      </w:r>
      <w:r>
        <w:rPr>
          <w:rFonts w:hint="eastAsia"/>
        </w:rPr>
        <w:t>；如遇到</w:t>
      </w:r>
      <w:r>
        <w:t>0x5B</w:t>
      </w:r>
      <w:r>
        <w:rPr>
          <w:rFonts w:hint="eastAsia"/>
        </w:rPr>
        <w:t>，则将之转义为</w:t>
      </w:r>
      <w:r>
        <w:t>0x5B</w:t>
      </w:r>
      <w:r>
        <w:rPr>
          <w:rFonts w:hint="eastAsia"/>
        </w:rPr>
        <w:t>，</w:t>
      </w:r>
      <w:r>
        <w:t xml:space="preserve">0x01 </w:t>
      </w:r>
      <w:r>
        <w:rPr>
          <w:rFonts w:hint="eastAsia"/>
        </w:rPr>
        <w:t>。</w:t>
      </w:r>
    </w:p>
    <w:p w:rsidR="00977DA8" w:rsidRDefault="00F05942">
      <w:pPr>
        <w:pStyle w:val="14"/>
        <w:numPr>
          <w:ilvl w:val="0"/>
          <w:numId w:val="11"/>
        </w:numPr>
        <w:ind w:firstLineChars="0"/>
      </w:pPr>
      <w:r>
        <w:rPr>
          <w:rFonts w:hint="eastAsia"/>
        </w:rPr>
        <w:t>解帧过程如果遇到连续两个字节为</w:t>
      </w:r>
      <w:r>
        <w:t xml:space="preserve"> 0xA6, 0x02 ,</w:t>
      </w:r>
      <w:r>
        <w:rPr>
          <w:rFonts w:hint="eastAsia"/>
        </w:rPr>
        <w:t>则反转义为</w:t>
      </w:r>
      <w:r>
        <w:t xml:space="preserve"> 0xA5 </w:t>
      </w:r>
      <w:r>
        <w:rPr>
          <w:rFonts w:hint="eastAsia"/>
        </w:rPr>
        <w:t>。</w:t>
      </w:r>
    </w:p>
    <w:p w:rsidR="00977DA8" w:rsidRDefault="00F05942">
      <w:pPr>
        <w:pStyle w:val="14"/>
        <w:numPr>
          <w:ilvl w:val="0"/>
          <w:numId w:val="11"/>
        </w:numPr>
        <w:ind w:firstLineChars="0"/>
      </w:pPr>
      <w:r>
        <w:rPr>
          <w:rFonts w:hint="eastAsia"/>
        </w:rPr>
        <w:t>解帧过程如果遇到连续两个字节为</w:t>
      </w:r>
      <w:r>
        <w:t xml:space="preserve"> 0xA6, 0x01 ,</w:t>
      </w:r>
      <w:r>
        <w:rPr>
          <w:rFonts w:hint="eastAsia"/>
        </w:rPr>
        <w:t>则反转义为</w:t>
      </w:r>
      <w:r>
        <w:t xml:space="preserve"> 0xA6 </w:t>
      </w:r>
      <w:r>
        <w:rPr>
          <w:rFonts w:hint="eastAsia"/>
        </w:rPr>
        <w:t>。</w:t>
      </w:r>
    </w:p>
    <w:p w:rsidR="00977DA8" w:rsidRDefault="00F05942">
      <w:pPr>
        <w:pStyle w:val="14"/>
        <w:numPr>
          <w:ilvl w:val="0"/>
          <w:numId w:val="11"/>
        </w:numPr>
        <w:ind w:firstLineChars="0"/>
      </w:pPr>
      <w:r>
        <w:rPr>
          <w:rFonts w:hint="eastAsia"/>
        </w:rPr>
        <w:t>解帧过程如果遇到连续两个字节为</w:t>
      </w:r>
      <w:r>
        <w:t xml:space="preserve"> 0x</w:t>
      </w:r>
      <w:r>
        <w:rPr>
          <w:rFonts w:hint="eastAsia"/>
        </w:rPr>
        <w:t>5B</w:t>
      </w:r>
      <w:r>
        <w:t>, 0x02 ,</w:t>
      </w:r>
      <w:r>
        <w:rPr>
          <w:rFonts w:hint="eastAsia"/>
        </w:rPr>
        <w:t>则反转义为</w:t>
      </w:r>
      <w:r>
        <w:t xml:space="preserve"> 0x</w:t>
      </w:r>
      <w:r>
        <w:rPr>
          <w:rFonts w:hint="eastAsia"/>
        </w:rPr>
        <w:t>5A</w:t>
      </w:r>
      <w:r>
        <w:rPr>
          <w:rFonts w:hint="eastAsia"/>
        </w:rPr>
        <w:t>。</w:t>
      </w:r>
    </w:p>
    <w:p w:rsidR="00977DA8" w:rsidRDefault="00F05942">
      <w:pPr>
        <w:pStyle w:val="14"/>
        <w:numPr>
          <w:ilvl w:val="0"/>
          <w:numId w:val="11"/>
        </w:numPr>
        <w:ind w:firstLineChars="0"/>
      </w:pPr>
      <w:r>
        <w:rPr>
          <w:rFonts w:hint="eastAsia"/>
        </w:rPr>
        <w:t>解帧过程如果遇到连续两个字节为</w:t>
      </w:r>
      <w:r>
        <w:t xml:space="preserve"> 0x</w:t>
      </w:r>
      <w:r>
        <w:rPr>
          <w:rFonts w:hint="eastAsia"/>
        </w:rPr>
        <w:t>5B</w:t>
      </w:r>
      <w:r>
        <w:t>, 0x01 ,</w:t>
      </w:r>
      <w:r>
        <w:rPr>
          <w:rFonts w:hint="eastAsia"/>
        </w:rPr>
        <w:t>则反转义为</w:t>
      </w:r>
      <w:r>
        <w:t xml:space="preserve"> 0x</w:t>
      </w:r>
      <w:r>
        <w:rPr>
          <w:rFonts w:hint="eastAsia"/>
        </w:rPr>
        <w:t>5B</w:t>
      </w:r>
      <w:r>
        <w:rPr>
          <w:rFonts w:hint="eastAsia"/>
        </w:rPr>
        <w:t>。</w:t>
      </w:r>
    </w:p>
    <w:p w:rsidR="00977DA8" w:rsidRDefault="00F05942">
      <w:pPr>
        <w:ind w:left="400" w:firstLineChars="0" w:firstLine="0"/>
        <w:sectPr w:rsidR="00977DA8">
          <w:pgSz w:w="12240" w:h="15840"/>
          <w:pgMar w:top="1440" w:right="1608" w:bottom="1440" w:left="1276" w:header="720" w:footer="720" w:gutter="0"/>
          <w:cols w:space="720"/>
          <w:docGrid w:type="lines" w:linePitch="360"/>
        </w:sectPr>
      </w:pPr>
      <w:r>
        <w:rPr>
          <w:rFonts w:hint="eastAsia"/>
        </w:rPr>
        <w:t>注意：封帧过程中，所涉及校验的数据皆是转义之前的数据，所涉及的数据长度皆是转义之前的数据长度。</w:t>
      </w:r>
    </w:p>
    <w:p w:rsidR="00977DA8" w:rsidRDefault="00F05942">
      <w:pPr>
        <w:pStyle w:val="1"/>
        <w:rPr>
          <w:sz w:val="22"/>
          <w:szCs w:val="22"/>
        </w:rPr>
      </w:pPr>
      <w:bookmarkStart w:id="19" w:name="_协议帧格式"/>
      <w:bookmarkStart w:id="20" w:name="_包头数据格式"/>
      <w:bookmarkStart w:id="21" w:name="_Toc501458046"/>
      <w:bookmarkEnd w:id="19"/>
      <w:bookmarkEnd w:id="20"/>
      <w:r>
        <w:rPr>
          <w:rFonts w:hint="eastAsia"/>
          <w:sz w:val="22"/>
          <w:szCs w:val="22"/>
        </w:rPr>
        <w:lastRenderedPageBreak/>
        <w:t>包头数据格式</w:t>
      </w:r>
      <w:bookmarkEnd w:id="21"/>
    </w:p>
    <w:p w:rsidR="00977DA8" w:rsidRDefault="00F05942">
      <w:pPr>
        <w:ind w:firstLine="400"/>
      </w:pPr>
      <w:r>
        <w:rPr>
          <w:rFonts w:hint="eastAsia"/>
        </w:rPr>
        <w:t>包头数据包含数据来源和流向，以及设备类型和协议版本等信息，它与数据域、包校验一起组成</w:t>
      </w:r>
      <w:r>
        <w:rPr>
          <w:rFonts w:hint="eastAsia"/>
        </w:rPr>
        <w:t>PHY1</w:t>
      </w:r>
      <w:r>
        <w:rPr>
          <w:rFonts w:hint="eastAsia"/>
        </w:rPr>
        <w:t>层数据包。</w:t>
      </w:r>
    </w:p>
    <w:tbl>
      <w:tblPr>
        <w:tblW w:w="9572" w:type="dxa"/>
        <w:tblBorders>
          <w:top w:val="single" w:sz="8" w:space="0" w:color="4F81BD"/>
          <w:bottom w:val="single" w:sz="8" w:space="0" w:color="4F81BD"/>
        </w:tblBorders>
        <w:tblLayout w:type="fixed"/>
        <w:tblLook w:val="04A0" w:firstRow="1" w:lastRow="0" w:firstColumn="1" w:lastColumn="0" w:noHBand="0" w:noVBand="1"/>
      </w:tblPr>
      <w:tblGrid>
        <w:gridCol w:w="2093"/>
        <w:gridCol w:w="1276"/>
        <w:gridCol w:w="1417"/>
        <w:gridCol w:w="4786"/>
      </w:tblGrid>
      <w:tr w:rsidR="00977DA8">
        <w:tc>
          <w:tcPr>
            <w:tcW w:w="2093" w:type="dxa"/>
            <w:tcBorders>
              <w:top w:val="single" w:sz="8" w:space="0" w:color="4F81BD"/>
              <w:left w:val="nil"/>
              <w:bottom w:val="single" w:sz="8" w:space="0" w:color="4F81BD"/>
              <w:right w:val="nil"/>
            </w:tcBorders>
          </w:tcPr>
          <w:p w:rsidR="00977DA8" w:rsidRDefault="00F05942">
            <w:pPr>
              <w:ind w:firstLineChars="0" w:firstLine="0"/>
              <w:rPr>
                <w:rFonts w:ascii="微软雅黑" w:hAnsi="微软雅黑"/>
                <w:b/>
                <w:bCs/>
              </w:rPr>
            </w:pPr>
            <w:r>
              <w:rPr>
                <w:rFonts w:ascii="微软雅黑" w:hAnsi="微软雅黑" w:hint="eastAsia"/>
                <w:b/>
                <w:bCs/>
              </w:rPr>
              <w:t>参数</w:t>
            </w:r>
          </w:p>
        </w:tc>
        <w:tc>
          <w:tcPr>
            <w:tcW w:w="1276" w:type="dxa"/>
            <w:tcBorders>
              <w:top w:val="single" w:sz="8" w:space="0" w:color="4F81BD"/>
              <w:left w:val="nil"/>
              <w:bottom w:val="single" w:sz="8" w:space="0" w:color="4F81BD"/>
              <w:right w:val="nil"/>
            </w:tcBorders>
          </w:tcPr>
          <w:p w:rsidR="00977DA8" w:rsidRDefault="00F05942">
            <w:pPr>
              <w:ind w:firstLineChars="0" w:firstLine="0"/>
              <w:rPr>
                <w:rFonts w:ascii="微软雅黑" w:hAnsi="微软雅黑"/>
                <w:b/>
                <w:bCs/>
              </w:rPr>
            </w:pPr>
            <w:r>
              <w:rPr>
                <w:rFonts w:ascii="微软雅黑" w:hAnsi="微软雅黑" w:hint="eastAsia"/>
                <w:b/>
                <w:bCs/>
              </w:rPr>
              <w:t>数据长度</w:t>
            </w:r>
          </w:p>
        </w:tc>
        <w:tc>
          <w:tcPr>
            <w:tcW w:w="1417" w:type="dxa"/>
            <w:tcBorders>
              <w:top w:val="single" w:sz="8" w:space="0" w:color="4F81BD"/>
              <w:left w:val="nil"/>
              <w:bottom w:val="single" w:sz="8" w:space="0" w:color="4F81BD"/>
              <w:right w:val="nil"/>
            </w:tcBorders>
          </w:tcPr>
          <w:p w:rsidR="00977DA8" w:rsidRDefault="00F05942">
            <w:pPr>
              <w:ind w:firstLineChars="0" w:firstLine="0"/>
              <w:rPr>
                <w:rFonts w:ascii="微软雅黑" w:hAnsi="微软雅黑"/>
                <w:b/>
                <w:bCs/>
              </w:rPr>
            </w:pPr>
            <w:r>
              <w:rPr>
                <w:rFonts w:ascii="微软雅黑" w:hAnsi="微软雅黑" w:hint="eastAsia"/>
                <w:b/>
                <w:bCs/>
              </w:rPr>
              <w:t>默认值</w:t>
            </w:r>
          </w:p>
        </w:tc>
        <w:tc>
          <w:tcPr>
            <w:tcW w:w="4786" w:type="dxa"/>
            <w:tcBorders>
              <w:top w:val="single" w:sz="8" w:space="0" w:color="4F81BD"/>
              <w:left w:val="nil"/>
              <w:bottom w:val="single" w:sz="8" w:space="0" w:color="4F81BD"/>
              <w:right w:val="nil"/>
            </w:tcBorders>
          </w:tcPr>
          <w:p w:rsidR="00977DA8" w:rsidRDefault="00F05942">
            <w:pPr>
              <w:ind w:firstLineChars="0" w:firstLine="0"/>
              <w:rPr>
                <w:rFonts w:ascii="微软雅黑" w:hAnsi="微软雅黑"/>
                <w:b/>
                <w:bCs/>
              </w:rPr>
            </w:pPr>
            <w:r>
              <w:rPr>
                <w:rFonts w:ascii="微软雅黑" w:hAnsi="微软雅黑" w:hint="eastAsia"/>
                <w:b/>
                <w:bCs/>
              </w:rPr>
              <w:t>描述</w:t>
            </w:r>
          </w:p>
        </w:tc>
      </w:tr>
      <w:tr w:rsidR="00977DA8">
        <w:tc>
          <w:tcPr>
            <w:tcW w:w="2093" w:type="dxa"/>
            <w:tcBorders>
              <w:left w:val="nil"/>
              <w:right w:val="nil"/>
            </w:tcBorders>
            <w:shd w:val="clear" w:color="auto" w:fill="D3DFEE"/>
          </w:tcPr>
          <w:p w:rsidR="00977DA8" w:rsidRDefault="00F05942">
            <w:pPr>
              <w:ind w:firstLineChars="0" w:firstLine="0"/>
              <w:rPr>
                <w:b/>
                <w:bCs/>
              </w:rPr>
            </w:pPr>
            <w:r>
              <w:rPr>
                <w:rFonts w:hint="eastAsia"/>
                <w:b/>
                <w:bCs/>
              </w:rPr>
              <w:t>屏地址</w:t>
            </w:r>
            <w:r>
              <w:rPr>
                <w:rFonts w:hint="eastAsia"/>
                <w:b/>
                <w:bCs/>
              </w:rPr>
              <w:t>(</w:t>
            </w:r>
            <w:r>
              <w:rPr>
                <w:b/>
                <w:bCs/>
              </w:rPr>
              <w:t xml:space="preserve">DstAddr </w:t>
            </w:r>
            <w:r>
              <w:rPr>
                <w:rFonts w:hint="eastAsia"/>
                <w:b/>
                <w:bCs/>
              </w:rPr>
              <w:t>)</w:t>
            </w:r>
          </w:p>
        </w:tc>
        <w:tc>
          <w:tcPr>
            <w:tcW w:w="1276" w:type="dxa"/>
            <w:tcBorders>
              <w:left w:val="nil"/>
              <w:right w:val="nil"/>
            </w:tcBorders>
            <w:shd w:val="clear" w:color="auto" w:fill="D3DFEE"/>
          </w:tcPr>
          <w:p w:rsidR="00977DA8" w:rsidRDefault="00F05942">
            <w:pPr>
              <w:ind w:firstLineChars="0" w:firstLine="0"/>
              <w:rPr>
                <w:rFonts w:ascii="微软雅黑" w:hAnsi="微软雅黑"/>
              </w:rPr>
            </w:pPr>
            <w:r>
              <w:rPr>
                <w:rFonts w:ascii="微软雅黑" w:hAnsi="微软雅黑" w:hint="eastAsia"/>
              </w:rPr>
              <w:t>2</w:t>
            </w:r>
          </w:p>
        </w:tc>
        <w:tc>
          <w:tcPr>
            <w:tcW w:w="1417" w:type="dxa"/>
            <w:tcBorders>
              <w:left w:val="nil"/>
              <w:right w:val="nil"/>
            </w:tcBorders>
            <w:shd w:val="clear" w:color="auto" w:fill="D3DFEE"/>
          </w:tcPr>
          <w:p w:rsidR="00977DA8" w:rsidRDefault="00F05942">
            <w:pPr>
              <w:ind w:firstLineChars="0" w:firstLine="0"/>
              <w:jc w:val="both"/>
            </w:pPr>
            <w:r>
              <w:rPr>
                <w:rFonts w:hint="eastAsia"/>
              </w:rPr>
              <w:t>0x0001</w:t>
            </w:r>
          </w:p>
        </w:tc>
        <w:tc>
          <w:tcPr>
            <w:tcW w:w="4786" w:type="dxa"/>
            <w:tcBorders>
              <w:left w:val="nil"/>
              <w:right w:val="nil"/>
            </w:tcBorders>
            <w:shd w:val="clear" w:color="auto" w:fill="D3DFEE"/>
          </w:tcPr>
          <w:p w:rsidR="00977DA8" w:rsidRDefault="00F05942">
            <w:pPr>
              <w:ind w:firstLineChars="0" w:firstLine="0"/>
            </w:pPr>
            <w:r>
              <w:rPr>
                <w:rFonts w:hint="eastAsia"/>
              </w:rPr>
              <w:t>屏地址。</w:t>
            </w:r>
          </w:p>
          <w:p w:rsidR="00977DA8" w:rsidRDefault="00F05942">
            <w:pPr>
              <w:ind w:firstLineChars="0" w:firstLine="0"/>
            </w:pPr>
            <w:r>
              <w:rPr>
                <w:rFonts w:hint="eastAsia"/>
              </w:rPr>
              <w:t>在</w:t>
            </w:r>
            <w:r>
              <w:t>PHY</w:t>
            </w:r>
            <w:r>
              <w:rPr>
                <w:rFonts w:hint="eastAsia"/>
              </w:rPr>
              <w:t>层，广播地址定义如下：</w:t>
            </w:r>
          </w:p>
          <w:p w:rsidR="00977DA8" w:rsidRDefault="00F05942">
            <w:pPr>
              <w:ind w:firstLineChars="0" w:firstLine="0"/>
            </w:pPr>
            <w:r>
              <w:t>0x</w:t>
            </w:r>
            <w:r>
              <w:rPr>
                <w:rFonts w:hint="eastAsia"/>
              </w:rPr>
              <w:t>FFFF</w:t>
            </w:r>
            <w:r>
              <w:rPr>
                <w:rFonts w:hint="eastAsia"/>
              </w:rPr>
              <w:t>为广播地址</w:t>
            </w:r>
            <w:r>
              <w:t>1</w:t>
            </w:r>
            <w:r>
              <w:rPr>
                <w:rFonts w:hint="eastAsia"/>
              </w:rPr>
              <w:t>，此种模式下，控制器不返回数据，其可用于广播校时等命令。</w:t>
            </w:r>
          </w:p>
          <w:p w:rsidR="00977DA8" w:rsidRDefault="00F05942">
            <w:pPr>
              <w:ind w:firstLineChars="0" w:firstLine="0"/>
            </w:pPr>
            <w:r>
              <w:t>0x</w:t>
            </w:r>
            <w:r>
              <w:rPr>
                <w:rFonts w:hint="eastAsia"/>
              </w:rPr>
              <w:t>FFFE</w:t>
            </w:r>
            <w:r>
              <w:rPr>
                <w:rFonts w:hint="eastAsia"/>
              </w:rPr>
              <w:t>为广播地址</w:t>
            </w:r>
            <w:r>
              <w:t>2</w:t>
            </w:r>
            <w:r>
              <w:rPr>
                <w:rFonts w:hint="eastAsia"/>
              </w:rPr>
              <w:t>，此种模式主要用于广播设置屏参，控制器需返回数据。在返回的数据帧中，地址也应为</w:t>
            </w:r>
            <w:r>
              <w:t>0X</w:t>
            </w:r>
            <w:r>
              <w:rPr>
                <w:rFonts w:hint="eastAsia"/>
              </w:rPr>
              <w:t>FFFE</w:t>
            </w:r>
            <w:r>
              <w:rPr>
                <w:rFonts w:hint="eastAsia"/>
              </w:rPr>
              <w:t>。</w:t>
            </w:r>
          </w:p>
          <w:p w:rsidR="00977DA8" w:rsidRDefault="00F05942">
            <w:pPr>
              <w:ind w:firstLineChars="0" w:firstLine="0"/>
            </w:pPr>
            <w:r>
              <w:t>0x8000~0xDFFF</w:t>
            </w:r>
            <w:r>
              <w:rPr>
                <w:rFonts w:hint="eastAsia"/>
              </w:rPr>
              <w:t>地址为保留地址，对于物理层类型为</w:t>
            </w:r>
            <w:r>
              <w:t>TCP/IP</w:t>
            </w:r>
            <w:r>
              <w:rPr>
                <w:rFonts w:hint="eastAsia"/>
              </w:rPr>
              <w:t>或</w:t>
            </w:r>
            <w:r>
              <w:t>GPRS</w:t>
            </w:r>
            <w:r>
              <w:rPr>
                <w:rFonts w:hint="eastAsia"/>
              </w:rPr>
              <w:t>这种不需要处理</w:t>
            </w:r>
            <w:r>
              <w:t>DstAddr</w:t>
            </w:r>
            <w:r>
              <w:rPr>
                <w:rFonts w:hint="eastAsia"/>
              </w:rPr>
              <w:t>的，可将其目标地址设置为这个范围中的一个，默认设置地址为</w:t>
            </w:r>
            <w:r>
              <w:t>0x8000</w:t>
            </w:r>
            <w:r>
              <w:rPr>
                <w:rFonts w:hint="eastAsia"/>
              </w:rPr>
              <w:t>。</w:t>
            </w:r>
          </w:p>
        </w:tc>
      </w:tr>
      <w:tr w:rsidR="00977DA8">
        <w:tc>
          <w:tcPr>
            <w:tcW w:w="2093" w:type="dxa"/>
          </w:tcPr>
          <w:p w:rsidR="00977DA8" w:rsidRDefault="00F05942">
            <w:pPr>
              <w:ind w:firstLineChars="0" w:firstLine="0"/>
              <w:rPr>
                <w:b/>
                <w:bCs/>
              </w:rPr>
            </w:pPr>
            <w:r>
              <w:rPr>
                <w:rFonts w:hint="eastAsia"/>
                <w:b/>
                <w:bCs/>
              </w:rPr>
              <w:t>源地址</w:t>
            </w:r>
          </w:p>
          <w:p w:rsidR="00977DA8" w:rsidRDefault="00F05942">
            <w:pPr>
              <w:ind w:firstLineChars="0" w:firstLine="0"/>
              <w:rPr>
                <w:b/>
                <w:bCs/>
              </w:rPr>
            </w:pPr>
            <w:r>
              <w:rPr>
                <w:rFonts w:hint="eastAsia"/>
                <w:b/>
                <w:bCs/>
              </w:rPr>
              <w:t>(SrcAddr)</w:t>
            </w:r>
          </w:p>
        </w:tc>
        <w:tc>
          <w:tcPr>
            <w:tcW w:w="1276" w:type="dxa"/>
          </w:tcPr>
          <w:p w:rsidR="00977DA8" w:rsidRDefault="00F05942">
            <w:pPr>
              <w:ind w:firstLineChars="0" w:firstLine="0"/>
              <w:rPr>
                <w:rFonts w:ascii="微软雅黑" w:hAnsi="微软雅黑"/>
              </w:rPr>
            </w:pPr>
            <w:r>
              <w:rPr>
                <w:rFonts w:ascii="微软雅黑" w:hAnsi="微软雅黑" w:hint="eastAsia"/>
              </w:rPr>
              <w:t>2</w:t>
            </w:r>
          </w:p>
        </w:tc>
        <w:tc>
          <w:tcPr>
            <w:tcW w:w="1417" w:type="dxa"/>
          </w:tcPr>
          <w:p w:rsidR="00977DA8" w:rsidRDefault="00F05942">
            <w:pPr>
              <w:ind w:firstLineChars="0" w:firstLine="0"/>
              <w:jc w:val="both"/>
            </w:pPr>
            <w:r>
              <w:rPr>
                <w:rFonts w:hint="eastAsia"/>
              </w:rPr>
              <w:t>0x8000</w:t>
            </w:r>
          </w:p>
        </w:tc>
        <w:tc>
          <w:tcPr>
            <w:tcW w:w="4786" w:type="dxa"/>
          </w:tcPr>
          <w:p w:rsidR="00977DA8" w:rsidRDefault="00F05942">
            <w:pPr>
              <w:ind w:firstLineChars="0" w:firstLine="0"/>
            </w:pPr>
            <w:r>
              <w:rPr>
                <w:rFonts w:hint="eastAsia"/>
              </w:rPr>
              <w:t>源地址，几个特殊地址定义如下：</w:t>
            </w:r>
          </w:p>
          <w:p w:rsidR="00977DA8" w:rsidRDefault="00F05942">
            <w:pPr>
              <w:ind w:firstLineChars="0" w:firstLine="0"/>
            </w:pPr>
            <w:r>
              <w:rPr>
                <w:rFonts w:cs="Arial"/>
              </w:rPr>
              <w:t xml:space="preserve">PC </w:t>
            </w:r>
            <w:r>
              <w:rPr>
                <w:rFonts w:hint="eastAsia"/>
              </w:rPr>
              <w:t>客户端软件从</w:t>
            </w:r>
            <w:r>
              <w:rPr>
                <w:rFonts w:cs="Arial"/>
              </w:rPr>
              <w:t>0x8000</w:t>
            </w:r>
            <w:r>
              <w:rPr>
                <w:rFonts w:hint="eastAsia"/>
              </w:rPr>
              <w:t>开始，范围为</w:t>
            </w:r>
            <w:r>
              <w:rPr>
                <w:rFonts w:cs="Arial"/>
              </w:rPr>
              <w:t>0x8000~0xDFFF</w:t>
            </w:r>
            <w:r>
              <w:rPr>
                <w:rFonts w:hint="eastAsia"/>
              </w:rPr>
              <w:t>，用来代表不同客户端软件</w:t>
            </w:r>
            <w:r>
              <w:rPr>
                <w:rFonts w:cs="Arial" w:hint="eastAsia"/>
              </w:rPr>
              <w:t>；</w:t>
            </w:r>
            <w:r>
              <w:rPr>
                <w:rFonts w:cs="Arial"/>
              </w:rPr>
              <w:t>0xE000~0xFFFE</w:t>
            </w:r>
            <w:r>
              <w:rPr>
                <w:rFonts w:hint="eastAsia"/>
              </w:rPr>
              <w:t>为保留地址</w:t>
            </w:r>
          </w:p>
        </w:tc>
      </w:tr>
      <w:tr w:rsidR="00977DA8">
        <w:tc>
          <w:tcPr>
            <w:tcW w:w="2093" w:type="dxa"/>
            <w:tcBorders>
              <w:left w:val="nil"/>
              <w:bottom w:val="nil"/>
              <w:right w:val="nil"/>
            </w:tcBorders>
            <w:shd w:val="clear" w:color="auto" w:fill="D3DFEE"/>
          </w:tcPr>
          <w:p w:rsidR="00977DA8" w:rsidRDefault="00F05942">
            <w:pPr>
              <w:ind w:firstLineChars="0" w:firstLine="0"/>
              <w:rPr>
                <w:b/>
                <w:bCs/>
              </w:rPr>
            </w:pPr>
            <w:r>
              <w:rPr>
                <w:rFonts w:hint="eastAsia"/>
                <w:b/>
                <w:bCs/>
              </w:rPr>
              <w:t>保留</w:t>
            </w:r>
          </w:p>
          <w:p w:rsidR="00977DA8" w:rsidRDefault="00F05942">
            <w:pPr>
              <w:ind w:firstLineChars="0" w:firstLine="0"/>
              <w:rPr>
                <w:b/>
                <w:bCs/>
              </w:rPr>
            </w:pPr>
            <w:r>
              <w:rPr>
                <w:rFonts w:hint="eastAsia"/>
                <w:b/>
                <w:bCs/>
              </w:rPr>
              <w:t>(R</w:t>
            </w:r>
            <w:r>
              <w:rPr>
                <w:b/>
                <w:bCs/>
              </w:rPr>
              <w:t>eserve</w:t>
            </w:r>
            <w:r>
              <w:rPr>
                <w:rFonts w:hint="eastAsia"/>
                <w:b/>
                <w:bCs/>
              </w:rPr>
              <w:t>d)</w:t>
            </w:r>
          </w:p>
        </w:tc>
        <w:tc>
          <w:tcPr>
            <w:tcW w:w="1276" w:type="dxa"/>
            <w:tcBorders>
              <w:left w:val="nil"/>
              <w:bottom w:val="nil"/>
              <w:right w:val="nil"/>
            </w:tcBorders>
            <w:shd w:val="clear" w:color="auto" w:fill="D3DFEE"/>
          </w:tcPr>
          <w:p w:rsidR="00977DA8" w:rsidRDefault="00F05942">
            <w:pPr>
              <w:ind w:firstLineChars="0" w:firstLine="0"/>
              <w:rPr>
                <w:rFonts w:ascii="微软雅黑" w:hAnsi="微软雅黑"/>
              </w:rPr>
            </w:pPr>
            <w:r>
              <w:rPr>
                <w:rFonts w:ascii="微软雅黑" w:hAnsi="微软雅黑" w:hint="eastAsia"/>
              </w:rPr>
              <w:t>4</w:t>
            </w:r>
          </w:p>
        </w:tc>
        <w:tc>
          <w:tcPr>
            <w:tcW w:w="1417" w:type="dxa"/>
            <w:tcBorders>
              <w:left w:val="nil"/>
              <w:bottom w:val="nil"/>
              <w:right w:val="nil"/>
            </w:tcBorders>
            <w:shd w:val="clear" w:color="auto" w:fill="D3DFEE"/>
          </w:tcPr>
          <w:p w:rsidR="00977DA8" w:rsidRDefault="00F05942">
            <w:pPr>
              <w:ind w:firstLineChars="0" w:firstLine="0"/>
              <w:jc w:val="both"/>
            </w:pPr>
            <w:r>
              <w:rPr>
                <w:rFonts w:hint="eastAsia"/>
              </w:rPr>
              <w:t>0x00</w:t>
            </w:r>
          </w:p>
        </w:tc>
        <w:tc>
          <w:tcPr>
            <w:tcW w:w="4786" w:type="dxa"/>
            <w:tcBorders>
              <w:left w:val="nil"/>
              <w:bottom w:val="nil"/>
              <w:right w:val="nil"/>
            </w:tcBorders>
            <w:shd w:val="clear" w:color="auto" w:fill="D3DFEE"/>
          </w:tcPr>
          <w:p w:rsidR="00977DA8" w:rsidRDefault="00F05942">
            <w:pPr>
              <w:ind w:firstLineChars="0" w:firstLine="0"/>
            </w:pPr>
            <w:r>
              <w:rPr>
                <w:rFonts w:hint="eastAsia"/>
              </w:rPr>
              <w:t>此处保留</w:t>
            </w:r>
          </w:p>
        </w:tc>
      </w:tr>
      <w:tr w:rsidR="00977DA8">
        <w:tc>
          <w:tcPr>
            <w:tcW w:w="2093" w:type="dxa"/>
            <w:tcBorders>
              <w:top w:val="nil"/>
              <w:left w:val="nil"/>
              <w:bottom w:val="nil"/>
              <w:right w:val="nil"/>
            </w:tcBorders>
            <w:shd w:val="clear" w:color="auto" w:fill="FFFFFF"/>
          </w:tcPr>
          <w:p w:rsidR="00977DA8" w:rsidRDefault="00F05942">
            <w:pPr>
              <w:ind w:firstLineChars="0" w:firstLine="0"/>
              <w:rPr>
                <w:b/>
                <w:bCs/>
              </w:rPr>
            </w:pPr>
            <w:bookmarkStart w:id="22" w:name="校验模式"/>
            <w:bookmarkEnd w:id="22"/>
            <w:r>
              <w:rPr>
                <w:rFonts w:hint="eastAsia"/>
                <w:b/>
                <w:bCs/>
              </w:rPr>
              <w:t>校验模式</w:t>
            </w:r>
            <w:r>
              <w:rPr>
                <w:rFonts w:hint="eastAsia"/>
                <w:b/>
                <w:bCs/>
              </w:rPr>
              <w:t>(CheckMode)</w:t>
            </w:r>
          </w:p>
        </w:tc>
        <w:tc>
          <w:tcPr>
            <w:tcW w:w="1276" w:type="dxa"/>
            <w:tcBorders>
              <w:top w:val="nil"/>
              <w:left w:val="nil"/>
              <w:bottom w:val="nil"/>
              <w:right w:val="nil"/>
            </w:tcBorders>
            <w:shd w:val="clear" w:color="auto" w:fill="FFFFFF"/>
          </w:tcPr>
          <w:p w:rsidR="00977DA8" w:rsidRDefault="00F05942">
            <w:pPr>
              <w:ind w:firstLineChars="0" w:firstLine="0"/>
              <w:rPr>
                <w:rFonts w:ascii="微软雅黑" w:hAnsi="微软雅黑"/>
              </w:rPr>
            </w:pPr>
            <w:r>
              <w:rPr>
                <w:rFonts w:ascii="微软雅黑" w:hAnsi="微软雅黑" w:hint="eastAsia"/>
              </w:rPr>
              <w:t>1</w:t>
            </w:r>
          </w:p>
        </w:tc>
        <w:tc>
          <w:tcPr>
            <w:tcW w:w="1417" w:type="dxa"/>
            <w:tcBorders>
              <w:top w:val="nil"/>
              <w:left w:val="nil"/>
              <w:bottom w:val="nil"/>
              <w:right w:val="nil"/>
            </w:tcBorders>
            <w:shd w:val="clear" w:color="auto" w:fill="FFFFFF"/>
          </w:tcPr>
          <w:p w:rsidR="00977DA8" w:rsidRDefault="00F05942">
            <w:pPr>
              <w:ind w:firstLineChars="0" w:firstLine="0"/>
              <w:jc w:val="both"/>
            </w:pPr>
            <w:r>
              <w:rPr>
                <w:rFonts w:hint="eastAsia"/>
              </w:rPr>
              <w:t>0x00</w:t>
            </w:r>
          </w:p>
        </w:tc>
        <w:tc>
          <w:tcPr>
            <w:tcW w:w="4786" w:type="dxa"/>
            <w:tcBorders>
              <w:top w:val="nil"/>
              <w:left w:val="nil"/>
              <w:bottom w:val="nil"/>
              <w:right w:val="nil"/>
            </w:tcBorders>
            <w:shd w:val="clear" w:color="auto" w:fill="FFFFFF"/>
          </w:tcPr>
          <w:p w:rsidR="00977DA8" w:rsidRDefault="00F05942">
            <w:pPr>
              <w:ind w:firstLineChars="0" w:firstLine="0"/>
            </w:pPr>
            <w:r>
              <w:rPr>
                <w:rFonts w:hint="eastAsia"/>
              </w:rPr>
              <w:t>校验值共两个字节</w:t>
            </w:r>
          </w:p>
          <w:p w:rsidR="00977DA8" w:rsidRDefault="00F05942">
            <w:pPr>
              <w:ind w:firstLineChars="0" w:firstLine="0"/>
            </w:pPr>
            <w:r>
              <w:rPr>
                <w:rFonts w:hint="eastAsia"/>
              </w:rPr>
              <w:t>当该字节为</w:t>
            </w:r>
            <w:r>
              <w:rPr>
                <w:rFonts w:hint="eastAsia"/>
              </w:rPr>
              <w:t>0</w:t>
            </w:r>
            <w:r>
              <w:rPr>
                <w:rFonts w:hint="eastAsia"/>
              </w:rPr>
              <w:t>时，采用</w:t>
            </w:r>
            <w:r>
              <w:rPr>
                <w:rFonts w:hint="eastAsia"/>
              </w:rPr>
              <w:t>CRC16</w:t>
            </w:r>
            <w:r>
              <w:rPr>
                <w:rFonts w:hint="eastAsia"/>
              </w:rPr>
              <w:t>方式</w:t>
            </w:r>
          </w:p>
          <w:p w:rsidR="00977DA8" w:rsidRDefault="00F05942">
            <w:pPr>
              <w:ind w:firstLineChars="0" w:firstLine="0"/>
            </w:pPr>
            <w:r>
              <w:rPr>
                <w:rFonts w:hint="eastAsia"/>
              </w:rPr>
              <w:t>当该字节为</w:t>
            </w:r>
            <w:r>
              <w:rPr>
                <w:rFonts w:hint="eastAsia"/>
              </w:rPr>
              <w:t>1</w:t>
            </w:r>
            <w:r>
              <w:rPr>
                <w:rFonts w:hint="eastAsia"/>
              </w:rPr>
              <w:t>时，采用和校验的方式，仅保留最低位两个字节，采用小端模式</w:t>
            </w:r>
          </w:p>
          <w:p w:rsidR="00977DA8" w:rsidRDefault="00F05942">
            <w:pPr>
              <w:ind w:firstLineChars="0" w:firstLine="0"/>
            </w:pPr>
            <w:r>
              <w:rPr>
                <w:rFonts w:hint="eastAsia"/>
              </w:rPr>
              <w:t>当该字节为</w:t>
            </w:r>
            <w:r>
              <w:rPr>
                <w:rFonts w:hint="eastAsia"/>
              </w:rPr>
              <w:t>2</w:t>
            </w:r>
            <w:r>
              <w:rPr>
                <w:rFonts w:hint="eastAsia"/>
              </w:rPr>
              <w:t>时，无校验，校验字节可以为任意值</w:t>
            </w:r>
          </w:p>
        </w:tc>
      </w:tr>
      <w:tr w:rsidR="00977DA8">
        <w:tc>
          <w:tcPr>
            <w:tcW w:w="2093" w:type="dxa"/>
            <w:tcBorders>
              <w:top w:val="nil"/>
              <w:bottom w:val="nil"/>
            </w:tcBorders>
            <w:shd w:val="clear" w:color="auto" w:fill="DBE5F1"/>
          </w:tcPr>
          <w:p w:rsidR="00977DA8" w:rsidRDefault="00F05942">
            <w:pPr>
              <w:ind w:firstLineChars="0" w:firstLine="0"/>
              <w:rPr>
                <w:b/>
                <w:bCs/>
              </w:rPr>
            </w:pPr>
            <w:r>
              <w:rPr>
                <w:rFonts w:hint="eastAsia"/>
                <w:b/>
                <w:bCs/>
              </w:rPr>
              <w:t>显示模式</w:t>
            </w:r>
          </w:p>
          <w:p w:rsidR="00977DA8" w:rsidRDefault="00F05942">
            <w:pPr>
              <w:ind w:firstLineChars="0" w:firstLine="0"/>
              <w:rPr>
                <w:b/>
                <w:bCs/>
              </w:rPr>
            </w:pPr>
            <w:r>
              <w:rPr>
                <w:rFonts w:hint="eastAsia"/>
                <w:b/>
                <w:bCs/>
              </w:rPr>
              <w:t>(DisplayMode)</w:t>
            </w:r>
          </w:p>
        </w:tc>
        <w:tc>
          <w:tcPr>
            <w:tcW w:w="1276" w:type="dxa"/>
            <w:tcBorders>
              <w:top w:val="nil"/>
              <w:bottom w:val="nil"/>
            </w:tcBorders>
            <w:shd w:val="clear" w:color="auto" w:fill="DBE5F1"/>
          </w:tcPr>
          <w:p w:rsidR="00977DA8" w:rsidRDefault="00F05942">
            <w:pPr>
              <w:ind w:firstLineChars="0" w:firstLine="0"/>
              <w:rPr>
                <w:rFonts w:ascii="微软雅黑" w:hAnsi="微软雅黑"/>
              </w:rPr>
            </w:pPr>
            <w:r>
              <w:rPr>
                <w:rFonts w:ascii="微软雅黑" w:hAnsi="微软雅黑" w:hint="eastAsia"/>
              </w:rPr>
              <w:t>1</w:t>
            </w:r>
          </w:p>
        </w:tc>
        <w:tc>
          <w:tcPr>
            <w:tcW w:w="1417" w:type="dxa"/>
            <w:tcBorders>
              <w:top w:val="nil"/>
              <w:bottom w:val="nil"/>
            </w:tcBorders>
            <w:shd w:val="clear" w:color="auto" w:fill="DBE5F1"/>
          </w:tcPr>
          <w:p w:rsidR="00977DA8" w:rsidRDefault="00F05942">
            <w:pPr>
              <w:ind w:firstLineChars="0" w:firstLine="0"/>
              <w:jc w:val="both"/>
            </w:pPr>
            <w:r>
              <w:rPr>
                <w:rFonts w:hint="eastAsia"/>
              </w:rPr>
              <w:t>0x00</w:t>
            </w:r>
          </w:p>
        </w:tc>
        <w:tc>
          <w:tcPr>
            <w:tcW w:w="4786" w:type="dxa"/>
            <w:tcBorders>
              <w:top w:val="nil"/>
              <w:bottom w:val="nil"/>
            </w:tcBorders>
            <w:shd w:val="clear" w:color="auto" w:fill="DBE5F1"/>
          </w:tcPr>
          <w:p w:rsidR="00977DA8" w:rsidRDefault="00F05942">
            <w:pPr>
              <w:pStyle w:val="14"/>
              <w:ind w:left="700" w:hangingChars="350" w:hanging="700"/>
              <w:jc w:val="both"/>
            </w:pPr>
            <w:r>
              <w:rPr>
                <w:rFonts w:hint="eastAsia"/>
              </w:rPr>
              <w:t>0x00</w:t>
            </w:r>
            <w:r>
              <w:rPr>
                <w:rFonts w:hint="eastAsia"/>
              </w:rPr>
              <w:t>：普通模式，动态区与节目可同时显示，但各区域不可重叠。</w:t>
            </w:r>
          </w:p>
          <w:p w:rsidR="00977DA8" w:rsidRDefault="00F05942">
            <w:pPr>
              <w:pStyle w:val="14"/>
              <w:ind w:left="700" w:hangingChars="350" w:hanging="700"/>
              <w:jc w:val="both"/>
            </w:pPr>
            <w:r>
              <w:rPr>
                <w:rFonts w:hint="eastAsia"/>
              </w:rPr>
              <w:t>0x01</w:t>
            </w:r>
            <w:r>
              <w:rPr>
                <w:rFonts w:hint="eastAsia"/>
              </w:rPr>
              <w:t>：动态模式，优先显示动态区，无动态区则显示节目，动态区与节目区可重叠。</w:t>
            </w:r>
          </w:p>
          <w:p w:rsidR="00977DA8" w:rsidRDefault="00F05942">
            <w:pPr>
              <w:pStyle w:val="14"/>
              <w:ind w:left="700" w:hangingChars="350" w:hanging="700"/>
              <w:jc w:val="both"/>
            </w:pPr>
            <w:r>
              <w:rPr>
                <w:rFonts w:hint="eastAsia"/>
              </w:rPr>
              <w:t>注：</w:t>
            </w:r>
            <w:r>
              <w:rPr>
                <w:rFonts w:hint="eastAsia"/>
                <w:color w:val="FF0000"/>
              </w:rPr>
              <w:t>特殊动态区不支持动态模式</w:t>
            </w:r>
            <w:r>
              <w:rPr>
                <w:rFonts w:hint="eastAsia"/>
              </w:rPr>
              <w:t>。</w:t>
            </w:r>
          </w:p>
        </w:tc>
      </w:tr>
      <w:tr w:rsidR="00977DA8">
        <w:tc>
          <w:tcPr>
            <w:tcW w:w="2093" w:type="dxa"/>
            <w:tcBorders>
              <w:top w:val="nil"/>
              <w:left w:val="nil"/>
              <w:bottom w:val="nil"/>
              <w:right w:val="nil"/>
            </w:tcBorders>
            <w:shd w:val="clear" w:color="auto" w:fill="FFFFFF"/>
          </w:tcPr>
          <w:p w:rsidR="00977DA8" w:rsidRDefault="00F05942">
            <w:pPr>
              <w:ind w:firstLineChars="0" w:firstLine="0"/>
              <w:rPr>
                <w:b/>
                <w:bCs/>
              </w:rPr>
            </w:pPr>
            <w:r>
              <w:rPr>
                <w:rFonts w:hint="eastAsia"/>
                <w:b/>
                <w:bCs/>
              </w:rPr>
              <w:t>设备类型</w:t>
            </w:r>
            <w:r>
              <w:rPr>
                <w:rFonts w:hint="eastAsia"/>
                <w:b/>
                <w:bCs/>
              </w:rPr>
              <w:t>(DeviceType)</w:t>
            </w:r>
          </w:p>
        </w:tc>
        <w:tc>
          <w:tcPr>
            <w:tcW w:w="1276" w:type="dxa"/>
            <w:tcBorders>
              <w:top w:val="nil"/>
              <w:left w:val="nil"/>
              <w:bottom w:val="nil"/>
              <w:right w:val="nil"/>
            </w:tcBorders>
            <w:shd w:val="clear" w:color="auto" w:fill="FFFFFF"/>
          </w:tcPr>
          <w:p w:rsidR="00977DA8" w:rsidRDefault="00F05942">
            <w:pPr>
              <w:ind w:firstLineChars="0" w:firstLine="0"/>
              <w:rPr>
                <w:rFonts w:ascii="微软雅黑" w:hAnsi="微软雅黑"/>
              </w:rPr>
            </w:pPr>
            <w:r>
              <w:rPr>
                <w:rFonts w:ascii="微软雅黑" w:hAnsi="微软雅黑" w:hint="eastAsia"/>
              </w:rPr>
              <w:t>1</w:t>
            </w:r>
          </w:p>
        </w:tc>
        <w:tc>
          <w:tcPr>
            <w:tcW w:w="1417" w:type="dxa"/>
            <w:tcBorders>
              <w:top w:val="nil"/>
              <w:left w:val="nil"/>
              <w:bottom w:val="nil"/>
              <w:right w:val="nil"/>
            </w:tcBorders>
            <w:shd w:val="clear" w:color="auto" w:fill="FFFFFF"/>
          </w:tcPr>
          <w:p w:rsidR="00977DA8" w:rsidRDefault="00F05942">
            <w:pPr>
              <w:ind w:firstLineChars="0" w:firstLine="0"/>
              <w:jc w:val="both"/>
            </w:pPr>
            <w:r>
              <w:rPr>
                <w:rFonts w:hint="eastAsia"/>
              </w:rPr>
              <w:t>0x51</w:t>
            </w:r>
          </w:p>
        </w:tc>
        <w:tc>
          <w:tcPr>
            <w:tcW w:w="4786" w:type="dxa"/>
            <w:tcBorders>
              <w:top w:val="nil"/>
              <w:left w:val="nil"/>
              <w:bottom w:val="nil"/>
              <w:right w:val="nil"/>
            </w:tcBorders>
            <w:shd w:val="clear" w:color="auto" w:fill="FFFFFF"/>
          </w:tcPr>
          <w:p w:rsidR="00977DA8" w:rsidRDefault="00F05942">
            <w:pPr>
              <w:ind w:firstLineChars="0" w:firstLine="0"/>
            </w:pPr>
            <w:r>
              <w:rPr>
                <w:rFonts w:hint="eastAsia"/>
              </w:rPr>
              <w:t>用于区分网络中不同的设备类型，定义如下：</w:t>
            </w:r>
          </w:p>
          <w:p w:rsidR="00977DA8" w:rsidRDefault="00F05942">
            <w:pPr>
              <w:ind w:firstLineChars="0" w:firstLine="0"/>
            </w:pPr>
            <w:r>
              <w:rPr>
                <w:rFonts w:hint="eastAsia"/>
              </w:rPr>
              <w:t>0x51</w:t>
            </w:r>
            <w:r>
              <w:rPr>
                <w:rFonts w:hint="eastAsia"/>
              </w:rPr>
              <w:t>——</w:t>
            </w:r>
            <w:r>
              <w:rPr>
                <w:rFonts w:hint="eastAsia"/>
              </w:rPr>
              <w:t>BX-5K1</w:t>
            </w:r>
          </w:p>
          <w:p w:rsidR="00977DA8" w:rsidRDefault="00F05942">
            <w:pPr>
              <w:ind w:firstLineChars="0" w:firstLine="0"/>
            </w:pPr>
            <w:r>
              <w:rPr>
                <w:rFonts w:hint="eastAsia"/>
              </w:rPr>
              <w:t>0x58</w:t>
            </w:r>
            <w:r>
              <w:rPr>
                <w:rFonts w:hint="eastAsia"/>
              </w:rPr>
              <w:t>——</w:t>
            </w:r>
            <w:r>
              <w:rPr>
                <w:rFonts w:hint="eastAsia"/>
              </w:rPr>
              <w:t>BX-5K2</w:t>
            </w:r>
          </w:p>
          <w:p w:rsidR="00977DA8" w:rsidRDefault="00F05942">
            <w:pPr>
              <w:ind w:firstLineChars="0" w:firstLine="0"/>
            </w:pPr>
            <w:r>
              <w:rPr>
                <w:rFonts w:hint="eastAsia"/>
              </w:rPr>
              <w:t>0x53</w:t>
            </w:r>
            <w:r>
              <w:rPr>
                <w:rFonts w:hint="eastAsia"/>
              </w:rPr>
              <w:t>——</w:t>
            </w:r>
            <w:r>
              <w:rPr>
                <w:rFonts w:hint="eastAsia"/>
              </w:rPr>
              <w:t>BX-5MK2</w:t>
            </w:r>
          </w:p>
          <w:p w:rsidR="00977DA8" w:rsidRDefault="00F05942">
            <w:pPr>
              <w:ind w:firstLineChars="0" w:firstLine="0"/>
            </w:pPr>
            <w:r>
              <w:rPr>
                <w:rFonts w:hint="eastAsia"/>
              </w:rPr>
              <w:t>0x54</w:t>
            </w:r>
            <w:r>
              <w:rPr>
                <w:rFonts w:hint="eastAsia"/>
              </w:rPr>
              <w:t>——</w:t>
            </w:r>
            <w:r>
              <w:rPr>
                <w:rFonts w:hint="eastAsia"/>
              </w:rPr>
              <w:t>BX-5MK1</w:t>
            </w:r>
          </w:p>
          <w:p w:rsidR="00977DA8" w:rsidRDefault="00F05942">
            <w:pPr>
              <w:ind w:firstLineChars="0" w:firstLine="0"/>
            </w:pPr>
            <w:r>
              <w:rPr>
                <w:rFonts w:hint="eastAsia"/>
              </w:rPr>
              <w:t>0x61</w:t>
            </w:r>
            <w:r>
              <w:rPr>
                <w:rFonts w:hint="eastAsia"/>
              </w:rPr>
              <w:t>——</w:t>
            </w:r>
            <w:r>
              <w:rPr>
                <w:rFonts w:hint="eastAsia"/>
              </w:rPr>
              <w:t>BX-</w:t>
            </w:r>
            <w:r>
              <w:t>6</w:t>
            </w:r>
            <w:r>
              <w:rPr>
                <w:rFonts w:hint="eastAsia"/>
              </w:rPr>
              <w:t>K1</w:t>
            </w:r>
            <w:r>
              <w:t xml:space="preserve">      </w:t>
            </w:r>
            <w:r>
              <w:rPr>
                <w:rFonts w:hint="eastAsia"/>
              </w:rPr>
              <w:t>与</w:t>
            </w:r>
            <w:r>
              <w:rPr>
                <w:rFonts w:hint="eastAsia"/>
              </w:rPr>
              <w:t>5K1 (0x51)</w:t>
            </w:r>
            <w:r>
              <w:rPr>
                <w:rFonts w:hint="eastAsia"/>
              </w:rPr>
              <w:t>兼容</w:t>
            </w:r>
          </w:p>
          <w:p w:rsidR="00977DA8" w:rsidRDefault="00F05942">
            <w:pPr>
              <w:ind w:firstLineChars="0" w:firstLine="0"/>
            </w:pPr>
            <w:r>
              <w:rPr>
                <w:rFonts w:hint="eastAsia"/>
              </w:rPr>
              <w:t>0x62</w:t>
            </w:r>
            <w:r>
              <w:rPr>
                <w:rFonts w:hint="eastAsia"/>
              </w:rPr>
              <w:t>——</w:t>
            </w:r>
            <w:r>
              <w:rPr>
                <w:rFonts w:hint="eastAsia"/>
              </w:rPr>
              <w:t>BX-</w:t>
            </w:r>
            <w:r>
              <w:t>6</w:t>
            </w:r>
            <w:r>
              <w:rPr>
                <w:rFonts w:hint="eastAsia"/>
              </w:rPr>
              <w:t>K2</w:t>
            </w:r>
            <w:r>
              <w:t xml:space="preserve">      </w:t>
            </w:r>
            <w:r>
              <w:rPr>
                <w:rFonts w:hint="eastAsia"/>
              </w:rPr>
              <w:t>与</w:t>
            </w:r>
            <w:r>
              <w:rPr>
                <w:rFonts w:hint="eastAsia"/>
              </w:rPr>
              <w:t xml:space="preserve">5MK1 (0x54)  </w:t>
            </w:r>
            <w:r>
              <w:rPr>
                <w:rFonts w:hint="eastAsia"/>
              </w:rPr>
              <w:t>兼容</w:t>
            </w:r>
          </w:p>
          <w:p w:rsidR="00977DA8" w:rsidRDefault="00F05942">
            <w:pPr>
              <w:ind w:firstLineChars="0" w:firstLine="0"/>
            </w:pPr>
            <w:r>
              <w:rPr>
                <w:rFonts w:hint="eastAsia"/>
              </w:rPr>
              <w:t>0x63</w:t>
            </w:r>
            <w:r>
              <w:rPr>
                <w:rFonts w:hint="eastAsia"/>
              </w:rPr>
              <w:t>——</w:t>
            </w:r>
            <w:r>
              <w:rPr>
                <w:rFonts w:hint="eastAsia"/>
              </w:rPr>
              <w:t>BX-</w:t>
            </w:r>
            <w:r>
              <w:t>6</w:t>
            </w:r>
            <w:r>
              <w:rPr>
                <w:rFonts w:hint="eastAsia"/>
              </w:rPr>
              <w:t>K3</w:t>
            </w:r>
            <w:r>
              <w:t xml:space="preserve">      </w:t>
            </w:r>
            <w:r>
              <w:rPr>
                <w:rFonts w:hint="eastAsia"/>
              </w:rPr>
              <w:t>与</w:t>
            </w:r>
            <w:r>
              <w:rPr>
                <w:rFonts w:hint="eastAsia"/>
              </w:rPr>
              <w:t>5K2,5MK2 (0x53/0x58)</w:t>
            </w:r>
            <w:r>
              <w:rPr>
                <w:rFonts w:hint="eastAsia"/>
              </w:rPr>
              <w:t>兼容</w:t>
            </w:r>
          </w:p>
        </w:tc>
      </w:tr>
      <w:tr w:rsidR="00977DA8">
        <w:tc>
          <w:tcPr>
            <w:tcW w:w="2093" w:type="dxa"/>
            <w:tcBorders>
              <w:top w:val="nil"/>
              <w:bottom w:val="nil"/>
            </w:tcBorders>
            <w:shd w:val="clear" w:color="auto" w:fill="DBE5F1"/>
          </w:tcPr>
          <w:p w:rsidR="00977DA8" w:rsidRDefault="00F05942">
            <w:pPr>
              <w:ind w:firstLineChars="0" w:firstLine="0"/>
              <w:rPr>
                <w:b/>
                <w:bCs/>
              </w:rPr>
            </w:pPr>
            <w:r>
              <w:rPr>
                <w:rFonts w:hint="eastAsia"/>
                <w:b/>
                <w:bCs/>
              </w:rPr>
              <w:t>协议版本号</w:t>
            </w:r>
          </w:p>
          <w:p w:rsidR="00977DA8" w:rsidRDefault="00F05942">
            <w:pPr>
              <w:ind w:firstLineChars="0" w:firstLine="0"/>
              <w:rPr>
                <w:b/>
                <w:bCs/>
              </w:rPr>
            </w:pPr>
            <w:r>
              <w:rPr>
                <w:rFonts w:hint="eastAsia"/>
                <w:b/>
                <w:bCs/>
              </w:rPr>
              <w:t>(ProtocolVersion)</w:t>
            </w:r>
          </w:p>
        </w:tc>
        <w:tc>
          <w:tcPr>
            <w:tcW w:w="1276" w:type="dxa"/>
            <w:tcBorders>
              <w:top w:val="nil"/>
              <w:bottom w:val="nil"/>
            </w:tcBorders>
            <w:shd w:val="clear" w:color="auto" w:fill="DBE5F1"/>
          </w:tcPr>
          <w:p w:rsidR="00977DA8" w:rsidRDefault="00F05942">
            <w:pPr>
              <w:ind w:firstLineChars="0" w:firstLine="0"/>
              <w:rPr>
                <w:rFonts w:ascii="微软雅黑" w:hAnsi="微软雅黑"/>
              </w:rPr>
            </w:pPr>
            <w:r>
              <w:rPr>
                <w:rFonts w:ascii="微软雅黑" w:hAnsi="微软雅黑" w:hint="eastAsia"/>
              </w:rPr>
              <w:t>1</w:t>
            </w:r>
          </w:p>
        </w:tc>
        <w:tc>
          <w:tcPr>
            <w:tcW w:w="1417" w:type="dxa"/>
            <w:tcBorders>
              <w:top w:val="nil"/>
              <w:bottom w:val="nil"/>
            </w:tcBorders>
            <w:shd w:val="clear" w:color="auto" w:fill="DBE5F1"/>
          </w:tcPr>
          <w:p w:rsidR="00977DA8" w:rsidRDefault="00F05942">
            <w:pPr>
              <w:ind w:firstLineChars="0" w:firstLine="0"/>
              <w:jc w:val="both"/>
            </w:pPr>
            <w:r>
              <w:rPr>
                <w:rFonts w:hint="eastAsia"/>
              </w:rPr>
              <w:t>0x02</w:t>
            </w:r>
          </w:p>
        </w:tc>
        <w:tc>
          <w:tcPr>
            <w:tcW w:w="4786" w:type="dxa"/>
            <w:tcBorders>
              <w:top w:val="nil"/>
              <w:bottom w:val="nil"/>
            </w:tcBorders>
            <w:shd w:val="clear" w:color="auto" w:fill="DBE5F1"/>
          </w:tcPr>
          <w:p w:rsidR="00977DA8" w:rsidRDefault="00F05942">
            <w:pPr>
              <w:ind w:firstLineChars="0" w:firstLine="0"/>
            </w:pPr>
            <w:r>
              <w:rPr>
                <w:rFonts w:hint="eastAsia"/>
              </w:rPr>
              <w:t>协议版本号，用于区分控制卡使用的协议</w:t>
            </w:r>
          </w:p>
        </w:tc>
      </w:tr>
      <w:tr w:rsidR="00977DA8">
        <w:tc>
          <w:tcPr>
            <w:tcW w:w="2093" w:type="dxa"/>
            <w:tcBorders>
              <w:top w:val="nil"/>
              <w:left w:val="nil"/>
              <w:bottom w:val="single" w:sz="8" w:space="0" w:color="4F81BD"/>
              <w:right w:val="nil"/>
            </w:tcBorders>
            <w:shd w:val="clear" w:color="auto" w:fill="FFFFFF"/>
          </w:tcPr>
          <w:p w:rsidR="00977DA8" w:rsidRDefault="00F05942">
            <w:pPr>
              <w:ind w:firstLineChars="0" w:firstLine="0"/>
              <w:rPr>
                <w:b/>
                <w:bCs/>
              </w:rPr>
            </w:pPr>
            <w:r>
              <w:rPr>
                <w:rFonts w:hint="eastAsia"/>
                <w:b/>
                <w:bCs/>
              </w:rPr>
              <w:t>数据域长度</w:t>
            </w:r>
          </w:p>
          <w:p w:rsidR="00977DA8" w:rsidRDefault="00F05942">
            <w:pPr>
              <w:ind w:firstLineChars="0" w:firstLine="0"/>
              <w:rPr>
                <w:b/>
                <w:bCs/>
              </w:rPr>
            </w:pPr>
            <w:r>
              <w:rPr>
                <w:rFonts w:hint="eastAsia"/>
                <w:b/>
                <w:bCs/>
              </w:rPr>
              <w:t>(DataLen)</w:t>
            </w:r>
          </w:p>
        </w:tc>
        <w:tc>
          <w:tcPr>
            <w:tcW w:w="1276" w:type="dxa"/>
            <w:tcBorders>
              <w:top w:val="nil"/>
              <w:left w:val="nil"/>
              <w:bottom w:val="single" w:sz="8" w:space="0" w:color="4F81BD"/>
              <w:right w:val="nil"/>
            </w:tcBorders>
            <w:shd w:val="clear" w:color="auto" w:fill="FFFFFF"/>
          </w:tcPr>
          <w:p w:rsidR="00977DA8" w:rsidRDefault="00F05942">
            <w:pPr>
              <w:ind w:firstLineChars="0" w:firstLine="0"/>
              <w:rPr>
                <w:rFonts w:ascii="微软雅黑" w:hAnsi="微软雅黑"/>
              </w:rPr>
            </w:pPr>
            <w:r>
              <w:rPr>
                <w:rFonts w:ascii="微软雅黑" w:hAnsi="微软雅黑" w:hint="eastAsia"/>
              </w:rPr>
              <w:t>2</w:t>
            </w:r>
          </w:p>
        </w:tc>
        <w:tc>
          <w:tcPr>
            <w:tcW w:w="1417" w:type="dxa"/>
            <w:tcBorders>
              <w:top w:val="nil"/>
              <w:left w:val="nil"/>
              <w:bottom w:val="single" w:sz="8" w:space="0" w:color="4F81BD"/>
              <w:right w:val="nil"/>
            </w:tcBorders>
            <w:shd w:val="clear" w:color="auto" w:fill="FFFFFF"/>
          </w:tcPr>
          <w:p w:rsidR="00977DA8" w:rsidRDefault="00F05942">
            <w:pPr>
              <w:ind w:firstLineChars="0" w:firstLine="0"/>
            </w:pPr>
            <w:r>
              <w:rPr>
                <w:rFonts w:hint="eastAsia"/>
              </w:rPr>
              <w:t>0x00</w:t>
            </w:r>
          </w:p>
        </w:tc>
        <w:tc>
          <w:tcPr>
            <w:tcW w:w="4786" w:type="dxa"/>
            <w:tcBorders>
              <w:top w:val="nil"/>
              <w:left w:val="nil"/>
              <w:bottom w:val="single" w:sz="8" w:space="0" w:color="4F81BD"/>
              <w:right w:val="nil"/>
            </w:tcBorders>
            <w:shd w:val="clear" w:color="auto" w:fill="FFFFFF"/>
          </w:tcPr>
          <w:p w:rsidR="00977DA8" w:rsidRDefault="00F05942">
            <w:pPr>
              <w:ind w:firstLineChars="0" w:firstLine="0"/>
              <w:rPr>
                <w:sz w:val="19"/>
                <w:szCs w:val="19"/>
              </w:rPr>
            </w:pPr>
            <w:r>
              <w:rPr>
                <w:rFonts w:hint="eastAsia"/>
              </w:rPr>
              <w:t>数据域的长度（不包括帧头、帧尾、帧校验和包头）</w:t>
            </w:r>
          </w:p>
        </w:tc>
      </w:tr>
    </w:tbl>
    <w:p w:rsidR="00977DA8" w:rsidRDefault="00977DA8">
      <w:pPr>
        <w:ind w:firstLineChars="0" w:firstLine="0"/>
        <w:sectPr w:rsidR="00977DA8">
          <w:pgSz w:w="12240" w:h="15840"/>
          <w:pgMar w:top="1440" w:right="1608" w:bottom="1440" w:left="1276" w:header="720" w:footer="720" w:gutter="0"/>
          <w:cols w:space="720"/>
          <w:docGrid w:type="lines" w:linePitch="360"/>
        </w:sectPr>
      </w:pPr>
      <w:bookmarkStart w:id="23" w:name="_Toc227920494"/>
    </w:p>
    <w:p w:rsidR="00977DA8" w:rsidRDefault="00F05942">
      <w:pPr>
        <w:pStyle w:val="1"/>
        <w:rPr>
          <w:sz w:val="22"/>
          <w:szCs w:val="22"/>
        </w:rPr>
      </w:pPr>
      <w:bookmarkStart w:id="24" w:name="_数据域定义"/>
      <w:bookmarkStart w:id="25" w:name="_Toc501458047"/>
      <w:bookmarkEnd w:id="24"/>
      <w:r>
        <w:rPr>
          <w:rFonts w:hint="eastAsia"/>
          <w:sz w:val="22"/>
          <w:szCs w:val="22"/>
        </w:rPr>
        <w:lastRenderedPageBreak/>
        <w:t>数据域定义</w:t>
      </w:r>
      <w:bookmarkEnd w:id="25"/>
    </w:p>
    <w:p w:rsidR="00977DA8" w:rsidRDefault="00F05942">
      <w:pPr>
        <w:pStyle w:val="2"/>
        <w:ind w:firstLine="100"/>
        <w:rPr>
          <w:i/>
          <w:sz w:val="20"/>
        </w:rPr>
      </w:pPr>
      <w:bookmarkStart w:id="26" w:name="_Toc501458048"/>
      <w:r>
        <w:rPr>
          <w:rFonts w:hint="eastAsia"/>
          <w:i/>
          <w:sz w:val="20"/>
        </w:rPr>
        <w:t>请求与答复</w:t>
      </w:r>
      <w:bookmarkEnd w:id="26"/>
    </w:p>
    <w:p w:rsidR="00977DA8" w:rsidRDefault="00F05942">
      <w:pPr>
        <w:ind w:firstLine="400"/>
      </w:pPr>
      <w:r>
        <w:rPr>
          <w:rFonts w:hint="eastAsia"/>
        </w:rPr>
        <w:t>信息</w:t>
      </w:r>
      <w:r>
        <w:rPr>
          <w:rFonts w:cs="Arial"/>
        </w:rPr>
        <w:t>(Message)</w:t>
      </w:r>
      <w:r>
        <w:rPr>
          <w:rFonts w:hint="eastAsia"/>
        </w:rPr>
        <w:t>可分为请求</w:t>
      </w:r>
      <w:r>
        <w:rPr>
          <w:rFonts w:cs="Arial"/>
        </w:rPr>
        <w:t>(Request)</w:t>
      </w:r>
      <w:r>
        <w:rPr>
          <w:rFonts w:hint="eastAsia"/>
        </w:rPr>
        <w:t>和答复</w:t>
      </w:r>
      <w:r>
        <w:rPr>
          <w:rFonts w:cs="Arial"/>
        </w:rPr>
        <w:t>(Response)</w:t>
      </w:r>
      <w:r>
        <w:rPr>
          <w:rFonts w:hint="eastAsia"/>
        </w:rPr>
        <w:t>两种，请求是指从</w:t>
      </w:r>
      <w:r>
        <w:rPr>
          <w:rFonts w:cs="Arial" w:hint="eastAsia"/>
        </w:rPr>
        <w:t>上位机</w:t>
      </w:r>
      <w:r>
        <w:rPr>
          <w:rFonts w:hint="eastAsia"/>
        </w:rPr>
        <w:t>到控制器</w:t>
      </w:r>
      <w:r>
        <w:rPr>
          <w:rFonts w:cs="Arial"/>
        </w:rPr>
        <w:t>(LED Controller)</w:t>
      </w:r>
      <w:r>
        <w:rPr>
          <w:rFonts w:hint="eastAsia"/>
        </w:rPr>
        <w:t>的信息，答复是指从控制器到</w:t>
      </w:r>
      <w:r>
        <w:rPr>
          <w:rFonts w:cs="Arial" w:hint="eastAsia"/>
        </w:rPr>
        <w:t>上位机</w:t>
      </w:r>
      <w:r>
        <w:rPr>
          <w:rFonts w:hint="eastAsia"/>
        </w:rPr>
        <w:t>的回复。所有的数据通讯必须由</w:t>
      </w:r>
      <w:r>
        <w:rPr>
          <w:rFonts w:cs="Arial" w:hint="eastAsia"/>
        </w:rPr>
        <w:t>上位机</w:t>
      </w:r>
      <w:r>
        <w:rPr>
          <w:rFonts w:hint="eastAsia"/>
        </w:rPr>
        <w:t>来发起。通讯过程中广播通讯控制器不回复，点对点通讯时可配置控制器是否回复，配置为不回复的通讯必须采用单包模式（参考</w:t>
      </w:r>
      <w:hyperlink w:anchor="_单包发送和分包发送" w:history="1">
        <w:r>
          <w:rPr>
            <w:rStyle w:val="ae"/>
            <w:rFonts w:hint="eastAsia"/>
          </w:rPr>
          <w:t>单包发送和分包发送</w:t>
        </w:r>
      </w:hyperlink>
      <w:r>
        <w:rPr>
          <w:rFonts w:hint="eastAsia"/>
        </w:rPr>
        <w:t>）。配置为有回复的通讯，如果在超时时间</w:t>
      </w:r>
      <w:r>
        <w:rPr>
          <w:rFonts w:cs="Arial"/>
        </w:rPr>
        <w:t xml:space="preserve">(Timeout Value) </w:t>
      </w:r>
      <w:r>
        <w:rPr>
          <w:rFonts w:hint="eastAsia"/>
        </w:rPr>
        <w:t>之内没有收到回复，</w:t>
      </w:r>
      <w:r>
        <w:rPr>
          <w:rFonts w:cs="Arial" w:hint="eastAsia"/>
        </w:rPr>
        <w:t>上位机</w:t>
      </w:r>
      <w:r>
        <w:rPr>
          <w:rFonts w:hint="eastAsia"/>
        </w:rPr>
        <w:t>将产生超时错误</w:t>
      </w:r>
      <w:r>
        <w:rPr>
          <w:rFonts w:cs="Arial"/>
        </w:rPr>
        <w:t>(Timeout Error)</w:t>
      </w:r>
      <w:r>
        <w:rPr>
          <w:rFonts w:hint="eastAsia"/>
        </w:rPr>
        <w:t>。</w:t>
      </w:r>
    </w:p>
    <w:p w:rsidR="00977DA8" w:rsidRDefault="00F05942">
      <w:pPr>
        <w:pStyle w:val="3"/>
      </w:pPr>
      <w:bookmarkStart w:id="27" w:name="_Toc501458049"/>
      <w:r>
        <w:rPr>
          <w:rFonts w:hint="eastAsia"/>
        </w:rPr>
        <w:t>请求信息</w:t>
      </w:r>
      <w:bookmarkEnd w:id="27"/>
    </w:p>
    <w:p w:rsidR="00977DA8" w:rsidRDefault="00F05942">
      <w:pPr>
        <w:ind w:firstLine="400"/>
      </w:pPr>
      <w:r>
        <w:rPr>
          <w:rFonts w:hint="eastAsia"/>
        </w:rPr>
        <w:t>请求信息是</w:t>
      </w:r>
      <w:r>
        <w:rPr>
          <w:rFonts w:hint="eastAsia"/>
        </w:rPr>
        <w:t>PC</w:t>
      </w:r>
      <w:r>
        <w:rPr>
          <w:rFonts w:hint="eastAsia"/>
        </w:rPr>
        <w:t>机软件到控制器的信息，其格式如下：</w:t>
      </w:r>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51"/>
        <w:gridCol w:w="1559"/>
        <w:gridCol w:w="1276"/>
        <w:gridCol w:w="4786"/>
      </w:tblGrid>
      <w:tr w:rsidR="00977DA8">
        <w:tc>
          <w:tcPr>
            <w:tcW w:w="1951"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参数</w:t>
            </w:r>
          </w:p>
        </w:tc>
        <w:tc>
          <w:tcPr>
            <w:tcW w:w="1559"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7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8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1951" w:type="dxa"/>
            <w:shd w:val="clear" w:color="auto" w:fill="D3DFEE"/>
          </w:tcPr>
          <w:p w:rsidR="00977DA8" w:rsidRDefault="00F05942">
            <w:pPr>
              <w:ind w:firstLineChars="0" w:firstLine="0"/>
              <w:rPr>
                <w:bCs/>
              </w:rPr>
            </w:pPr>
            <w:r>
              <w:rPr>
                <w:rFonts w:hint="eastAsia"/>
                <w:bCs/>
              </w:rPr>
              <w:t>CmdGroup</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977DA8">
            <w:pPr>
              <w:ind w:firstLineChars="0" w:firstLine="0"/>
            </w:pPr>
          </w:p>
        </w:tc>
        <w:tc>
          <w:tcPr>
            <w:tcW w:w="4786" w:type="dxa"/>
            <w:shd w:val="clear" w:color="auto" w:fill="D3DFEE"/>
          </w:tcPr>
          <w:p w:rsidR="00977DA8" w:rsidRDefault="00F05942">
            <w:pPr>
              <w:ind w:firstLineChars="0" w:firstLine="0"/>
            </w:pPr>
            <w:r>
              <w:rPr>
                <w:rFonts w:hint="eastAsia"/>
              </w:rPr>
              <w:t>命令分组编号</w:t>
            </w:r>
          </w:p>
        </w:tc>
      </w:tr>
      <w:tr w:rsidR="00977DA8">
        <w:tc>
          <w:tcPr>
            <w:tcW w:w="1951" w:type="dxa"/>
          </w:tcPr>
          <w:p w:rsidR="00977DA8" w:rsidRDefault="00F05942">
            <w:pPr>
              <w:ind w:firstLineChars="0" w:firstLine="0"/>
              <w:rPr>
                <w:bCs/>
              </w:rPr>
            </w:pPr>
            <w:r>
              <w:rPr>
                <w:rFonts w:hint="eastAsia"/>
                <w:bCs/>
              </w:rPr>
              <w:t>Cmd</w:t>
            </w:r>
          </w:p>
        </w:tc>
        <w:tc>
          <w:tcPr>
            <w:tcW w:w="1559" w:type="dxa"/>
          </w:tcPr>
          <w:p w:rsidR="00977DA8" w:rsidRDefault="00F05942">
            <w:pPr>
              <w:ind w:firstLineChars="0" w:firstLine="0"/>
            </w:pPr>
            <w:r>
              <w:rPr>
                <w:rFonts w:hint="eastAsia"/>
              </w:rPr>
              <w:t>1</w:t>
            </w:r>
          </w:p>
        </w:tc>
        <w:tc>
          <w:tcPr>
            <w:tcW w:w="1276" w:type="dxa"/>
          </w:tcPr>
          <w:p w:rsidR="00977DA8" w:rsidRDefault="00977DA8">
            <w:pPr>
              <w:ind w:firstLineChars="0" w:firstLine="0"/>
            </w:pPr>
          </w:p>
        </w:tc>
        <w:tc>
          <w:tcPr>
            <w:tcW w:w="4786" w:type="dxa"/>
          </w:tcPr>
          <w:p w:rsidR="00977DA8" w:rsidRDefault="00F05942">
            <w:pPr>
              <w:ind w:firstLineChars="0" w:firstLine="0"/>
            </w:pPr>
            <w:r>
              <w:rPr>
                <w:rFonts w:hint="eastAsia"/>
              </w:rPr>
              <w:t>命令编号</w:t>
            </w:r>
          </w:p>
        </w:tc>
      </w:tr>
      <w:tr w:rsidR="00977DA8">
        <w:tc>
          <w:tcPr>
            <w:tcW w:w="1951" w:type="dxa"/>
            <w:shd w:val="clear" w:color="auto" w:fill="D3DFEE"/>
          </w:tcPr>
          <w:p w:rsidR="00977DA8" w:rsidRDefault="00F05942">
            <w:pPr>
              <w:ind w:firstLineChars="0" w:firstLine="0"/>
              <w:rPr>
                <w:bCs/>
              </w:rPr>
            </w:pPr>
            <w:r>
              <w:rPr>
                <w:rFonts w:hint="eastAsia"/>
                <w:bCs/>
              </w:rPr>
              <w:t>Response</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977DA8">
            <w:pPr>
              <w:ind w:firstLineChars="0" w:firstLine="0"/>
            </w:pPr>
          </w:p>
        </w:tc>
        <w:tc>
          <w:tcPr>
            <w:tcW w:w="4786" w:type="dxa"/>
            <w:shd w:val="clear" w:color="auto" w:fill="D3DFEE"/>
          </w:tcPr>
          <w:p w:rsidR="00977DA8" w:rsidRDefault="00F05942">
            <w:pPr>
              <w:ind w:firstLineChars="0" w:firstLine="0"/>
            </w:pPr>
            <w:r>
              <w:rPr>
                <w:rFonts w:hint="eastAsia"/>
              </w:rPr>
              <w:t>是否要求控制器回复。</w:t>
            </w:r>
          </w:p>
          <w:p w:rsidR="00977DA8" w:rsidRDefault="00F05942">
            <w:pPr>
              <w:ind w:firstLineChars="0" w:firstLine="0"/>
            </w:pPr>
            <w:r>
              <w:rPr>
                <w:rFonts w:hint="eastAsia"/>
              </w:rPr>
              <w:t>0x01</w:t>
            </w:r>
            <w:r>
              <w:rPr>
                <w:rFonts w:hint="eastAsia"/>
              </w:rPr>
              <w:t>——控制器必须回复</w:t>
            </w:r>
          </w:p>
          <w:p w:rsidR="00977DA8" w:rsidRDefault="00F05942">
            <w:pPr>
              <w:ind w:firstLineChars="0" w:firstLine="0"/>
            </w:pPr>
            <w:r>
              <w:rPr>
                <w:rFonts w:hint="eastAsia"/>
              </w:rPr>
              <w:t>0x02</w:t>
            </w:r>
            <w:r>
              <w:rPr>
                <w:rFonts w:hint="eastAsia"/>
              </w:rPr>
              <w:t>——控制器不必回复</w:t>
            </w:r>
          </w:p>
        </w:tc>
      </w:tr>
      <w:tr w:rsidR="00977DA8">
        <w:tc>
          <w:tcPr>
            <w:tcW w:w="1951" w:type="dxa"/>
          </w:tcPr>
          <w:p w:rsidR="00977DA8" w:rsidRDefault="00F05942">
            <w:pPr>
              <w:ind w:firstLineChars="0" w:firstLine="0"/>
              <w:rPr>
                <w:bCs/>
              </w:rPr>
            </w:pPr>
            <w:r>
              <w:rPr>
                <w:rFonts w:hint="eastAsia"/>
                <w:bCs/>
              </w:rPr>
              <w:t>R</w:t>
            </w:r>
            <w:r>
              <w:rPr>
                <w:bCs/>
              </w:rPr>
              <w:t>eserve</w:t>
            </w:r>
            <w:r>
              <w:rPr>
                <w:rFonts w:hint="eastAsia"/>
                <w:bCs/>
              </w:rPr>
              <w:t>d</w:t>
            </w:r>
          </w:p>
        </w:tc>
        <w:tc>
          <w:tcPr>
            <w:tcW w:w="1559" w:type="dxa"/>
          </w:tcPr>
          <w:p w:rsidR="00977DA8" w:rsidRDefault="00F05942">
            <w:pPr>
              <w:ind w:firstLineChars="0" w:firstLine="0"/>
            </w:pPr>
            <w:r>
              <w:rPr>
                <w:rFonts w:hint="eastAsia"/>
              </w:rPr>
              <w:t>2</w:t>
            </w:r>
          </w:p>
        </w:tc>
        <w:tc>
          <w:tcPr>
            <w:tcW w:w="1276" w:type="dxa"/>
          </w:tcPr>
          <w:p w:rsidR="00977DA8" w:rsidRDefault="00F05942">
            <w:pPr>
              <w:ind w:firstLineChars="0" w:firstLine="0"/>
            </w:pPr>
            <w:r>
              <w:rPr>
                <w:rFonts w:hint="eastAsia"/>
              </w:rPr>
              <w:t>0</w:t>
            </w:r>
          </w:p>
        </w:tc>
        <w:tc>
          <w:tcPr>
            <w:tcW w:w="4786" w:type="dxa"/>
          </w:tcPr>
          <w:p w:rsidR="00977DA8" w:rsidRDefault="00F05942">
            <w:pPr>
              <w:ind w:firstLineChars="0" w:firstLine="0"/>
            </w:pPr>
            <w:r>
              <w:rPr>
                <w:rFonts w:hint="eastAsia"/>
              </w:rPr>
              <w:t>保留</w:t>
            </w:r>
          </w:p>
        </w:tc>
      </w:tr>
      <w:tr w:rsidR="00977DA8">
        <w:tc>
          <w:tcPr>
            <w:tcW w:w="1951" w:type="dxa"/>
            <w:shd w:val="clear" w:color="auto" w:fill="D3DFEE"/>
          </w:tcPr>
          <w:p w:rsidR="00977DA8" w:rsidRDefault="00F05942">
            <w:pPr>
              <w:ind w:firstLineChars="0" w:firstLine="0"/>
              <w:rPr>
                <w:bCs/>
              </w:rPr>
            </w:pPr>
            <w:r>
              <w:rPr>
                <w:rFonts w:hint="eastAsia"/>
                <w:bCs/>
              </w:rPr>
              <w:t>Data</w:t>
            </w:r>
          </w:p>
        </w:tc>
        <w:tc>
          <w:tcPr>
            <w:tcW w:w="1559" w:type="dxa"/>
            <w:shd w:val="clear" w:color="auto" w:fill="D3DFEE"/>
          </w:tcPr>
          <w:p w:rsidR="00977DA8" w:rsidRDefault="00F05942">
            <w:pPr>
              <w:ind w:firstLineChars="0" w:firstLine="0"/>
            </w:pPr>
            <w:r>
              <w:rPr>
                <w:rFonts w:hint="eastAsia"/>
              </w:rPr>
              <w:t>N</w:t>
            </w:r>
          </w:p>
        </w:tc>
        <w:tc>
          <w:tcPr>
            <w:tcW w:w="1276" w:type="dxa"/>
            <w:shd w:val="clear" w:color="auto" w:fill="D3DFEE"/>
          </w:tcPr>
          <w:p w:rsidR="00977DA8" w:rsidRDefault="00977DA8">
            <w:pPr>
              <w:ind w:firstLineChars="0" w:firstLine="0"/>
            </w:pPr>
          </w:p>
        </w:tc>
        <w:tc>
          <w:tcPr>
            <w:tcW w:w="4786" w:type="dxa"/>
            <w:shd w:val="clear" w:color="auto" w:fill="D3DFEE"/>
          </w:tcPr>
          <w:p w:rsidR="00977DA8" w:rsidRDefault="00F05942">
            <w:pPr>
              <w:ind w:firstLineChars="0" w:firstLine="0"/>
            </w:pPr>
            <w:r>
              <w:rPr>
                <w:rFonts w:hint="eastAsia"/>
              </w:rPr>
              <w:t>发送的数据</w:t>
            </w:r>
          </w:p>
        </w:tc>
      </w:tr>
    </w:tbl>
    <w:p w:rsidR="00977DA8" w:rsidRDefault="00F05942">
      <w:pPr>
        <w:pStyle w:val="3"/>
      </w:pPr>
      <w:bookmarkStart w:id="28" w:name="_Toc501458050"/>
      <w:r>
        <w:rPr>
          <w:rFonts w:hint="eastAsia"/>
        </w:rPr>
        <w:t>答复信息</w:t>
      </w:r>
      <w:bookmarkEnd w:id="28"/>
    </w:p>
    <w:p w:rsidR="00977DA8" w:rsidRDefault="00F05942">
      <w:pPr>
        <w:ind w:firstLine="400"/>
      </w:pPr>
      <w:r>
        <w:rPr>
          <w:rFonts w:hint="eastAsia"/>
        </w:rPr>
        <w:t>答复信息为控制器到</w:t>
      </w:r>
      <w:r>
        <w:rPr>
          <w:rFonts w:hint="eastAsia"/>
        </w:rPr>
        <w:t>PC</w:t>
      </w:r>
      <w:r>
        <w:rPr>
          <w:rFonts w:hint="eastAsia"/>
        </w:rPr>
        <w:t>机软件的信息，其格式如下：</w:t>
      </w:r>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51"/>
        <w:gridCol w:w="1559"/>
        <w:gridCol w:w="1276"/>
        <w:gridCol w:w="4786"/>
      </w:tblGrid>
      <w:tr w:rsidR="00977DA8">
        <w:tc>
          <w:tcPr>
            <w:tcW w:w="1951"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参数</w:t>
            </w:r>
          </w:p>
        </w:tc>
        <w:tc>
          <w:tcPr>
            <w:tcW w:w="1559"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7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8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1951" w:type="dxa"/>
            <w:shd w:val="clear" w:color="auto" w:fill="D3DFEE"/>
          </w:tcPr>
          <w:p w:rsidR="00977DA8" w:rsidRDefault="00F05942">
            <w:pPr>
              <w:ind w:firstLineChars="0" w:firstLine="0"/>
              <w:rPr>
                <w:bCs/>
              </w:rPr>
            </w:pPr>
            <w:r>
              <w:rPr>
                <w:rFonts w:hint="eastAsia"/>
                <w:bCs/>
              </w:rPr>
              <w:t>CmdGroup</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977DA8">
            <w:pPr>
              <w:ind w:firstLineChars="0" w:firstLine="0"/>
            </w:pPr>
          </w:p>
        </w:tc>
        <w:tc>
          <w:tcPr>
            <w:tcW w:w="4786" w:type="dxa"/>
            <w:shd w:val="clear" w:color="auto" w:fill="D3DFEE"/>
          </w:tcPr>
          <w:p w:rsidR="00977DA8" w:rsidRDefault="00F05942">
            <w:pPr>
              <w:ind w:firstLineChars="0" w:firstLine="0"/>
            </w:pPr>
            <w:r>
              <w:rPr>
                <w:rFonts w:hint="eastAsia"/>
              </w:rPr>
              <w:t>命令分组编号</w:t>
            </w:r>
          </w:p>
        </w:tc>
      </w:tr>
      <w:tr w:rsidR="00977DA8">
        <w:tc>
          <w:tcPr>
            <w:tcW w:w="1951" w:type="dxa"/>
          </w:tcPr>
          <w:p w:rsidR="00977DA8" w:rsidRDefault="00F05942">
            <w:pPr>
              <w:ind w:firstLineChars="0" w:firstLine="0"/>
              <w:rPr>
                <w:bCs/>
              </w:rPr>
            </w:pPr>
            <w:r>
              <w:rPr>
                <w:rFonts w:hint="eastAsia"/>
                <w:bCs/>
              </w:rPr>
              <w:t>Cmd</w:t>
            </w:r>
          </w:p>
        </w:tc>
        <w:tc>
          <w:tcPr>
            <w:tcW w:w="1559" w:type="dxa"/>
          </w:tcPr>
          <w:p w:rsidR="00977DA8" w:rsidRDefault="00F05942">
            <w:pPr>
              <w:ind w:firstLineChars="0" w:firstLine="0"/>
            </w:pPr>
            <w:r>
              <w:rPr>
                <w:rFonts w:hint="eastAsia"/>
              </w:rPr>
              <w:t>1</w:t>
            </w:r>
          </w:p>
        </w:tc>
        <w:tc>
          <w:tcPr>
            <w:tcW w:w="1276" w:type="dxa"/>
          </w:tcPr>
          <w:p w:rsidR="00977DA8" w:rsidRDefault="00977DA8">
            <w:pPr>
              <w:ind w:firstLineChars="0" w:firstLine="0"/>
            </w:pPr>
          </w:p>
        </w:tc>
        <w:tc>
          <w:tcPr>
            <w:tcW w:w="4786" w:type="dxa"/>
          </w:tcPr>
          <w:p w:rsidR="00977DA8" w:rsidRDefault="00F05942">
            <w:pPr>
              <w:ind w:firstLineChars="0" w:firstLine="0"/>
            </w:pPr>
            <w:r>
              <w:rPr>
                <w:rFonts w:hint="eastAsia"/>
              </w:rPr>
              <w:t>命令编号</w:t>
            </w:r>
          </w:p>
        </w:tc>
      </w:tr>
      <w:tr w:rsidR="00977DA8">
        <w:tc>
          <w:tcPr>
            <w:tcW w:w="1951" w:type="dxa"/>
            <w:shd w:val="clear" w:color="auto" w:fill="D3DFEE"/>
          </w:tcPr>
          <w:p w:rsidR="00977DA8" w:rsidRDefault="00F05942">
            <w:pPr>
              <w:ind w:firstLineChars="0" w:firstLine="0"/>
              <w:rPr>
                <w:bCs/>
              </w:rPr>
            </w:pPr>
            <w:r>
              <w:rPr>
                <w:rFonts w:hint="eastAsia"/>
                <w:bCs/>
              </w:rPr>
              <w:t>CmdError</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977DA8">
            <w:pPr>
              <w:ind w:firstLineChars="0" w:firstLine="0"/>
            </w:pPr>
          </w:p>
        </w:tc>
        <w:tc>
          <w:tcPr>
            <w:tcW w:w="4786" w:type="dxa"/>
            <w:shd w:val="clear" w:color="auto" w:fill="D3DFEE"/>
          </w:tcPr>
          <w:p w:rsidR="00977DA8" w:rsidRDefault="00F05942">
            <w:pPr>
              <w:ind w:firstLineChars="0" w:firstLine="0"/>
            </w:pPr>
            <w:r>
              <w:rPr>
                <w:rFonts w:hint="eastAsia"/>
              </w:rPr>
              <w:t>命令处理状态</w:t>
            </w:r>
          </w:p>
        </w:tc>
      </w:tr>
      <w:tr w:rsidR="00977DA8">
        <w:tc>
          <w:tcPr>
            <w:tcW w:w="1951" w:type="dxa"/>
          </w:tcPr>
          <w:p w:rsidR="00977DA8" w:rsidRDefault="00F05942">
            <w:pPr>
              <w:ind w:firstLineChars="0" w:firstLine="0"/>
              <w:rPr>
                <w:bCs/>
              </w:rPr>
            </w:pPr>
            <w:r>
              <w:rPr>
                <w:rFonts w:hint="eastAsia"/>
                <w:bCs/>
              </w:rPr>
              <w:t>R</w:t>
            </w:r>
            <w:r>
              <w:rPr>
                <w:bCs/>
              </w:rPr>
              <w:t>eserve</w:t>
            </w:r>
            <w:r>
              <w:rPr>
                <w:rFonts w:hint="eastAsia"/>
                <w:bCs/>
              </w:rPr>
              <w:t>d</w:t>
            </w:r>
          </w:p>
        </w:tc>
        <w:tc>
          <w:tcPr>
            <w:tcW w:w="1559" w:type="dxa"/>
          </w:tcPr>
          <w:p w:rsidR="00977DA8" w:rsidRDefault="00F05942">
            <w:pPr>
              <w:ind w:firstLineChars="0" w:firstLine="0"/>
            </w:pPr>
            <w:r>
              <w:rPr>
                <w:rFonts w:hint="eastAsia"/>
              </w:rPr>
              <w:t>2</w:t>
            </w:r>
          </w:p>
        </w:tc>
        <w:tc>
          <w:tcPr>
            <w:tcW w:w="1276" w:type="dxa"/>
          </w:tcPr>
          <w:p w:rsidR="00977DA8" w:rsidRDefault="00F05942">
            <w:pPr>
              <w:ind w:firstLineChars="0" w:firstLine="0"/>
            </w:pPr>
            <w:r>
              <w:rPr>
                <w:rFonts w:hint="eastAsia"/>
              </w:rPr>
              <w:t>0</w:t>
            </w:r>
          </w:p>
        </w:tc>
        <w:tc>
          <w:tcPr>
            <w:tcW w:w="4786" w:type="dxa"/>
          </w:tcPr>
          <w:p w:rsidR="00977DA8" w:rsidRDefault="00F05942">
            <w:pPr>
              <w:ind w:firstLineChars="0" w:firstLine="0"/>
            </w:pPr>
            <w:r>
              <w:rPr>
                <w:rFonts w:hint="eastAsia"/>
              </w:rPr>
              <w:t>保留</w:t>
            </w:r>
          </w:p>
        </w:tc>
      </w:tr>
      <w:tr w:rsidR="00977DA8">
        <w:tc>
          <w:tcPr>
            <w:tcW w:w="1951" w:type="dxa"/>
            <w:shd w:val="clear" w:color="auto" w:fill="D3DFEE"/>
          </w:tcPr>
          <w:p w:rsidR="00977DA8" w:rsidRDefault="00F05942">
            <w:pPr>
              <w:ind w:firstLineChars="0" w:firstLine="0"/>
              <w:rPr>
                <w:bCs/>
              </w:rPr>
            </w:pPr>
            <w:r>
              <w:rPr>
                <w:rFonts w:hint="eastAsia"/>
                <w:bCs/>
              </w:rPr>
              <w:t>Data</w:t>
            </w:r>
          </w:p>
        </w:tc>
        <w:tc>
          <w:tcPr>
            <w:tcW w:w="1559" w:type="dxa"/>
            <w:shd w:val="clear" w:color="auto" w:fill="D3DFEE"/>
          </w:tcPr>
          <w:p w:rsidR="00977DA8" w:rsidRDefault="00F05942">
            <w:pPr>
              <w:ind w:firstLineChars="0" w:firstLine="0"/>
            </w:pPr>
            <w:r>
              <w:rPr>
                <w:rFonts w:hint="eastAsia"/>
              </w:rPr>
              <w:t>N</w:t>
            </w:r>
          </w:p>
        </w:tc>
        <w:tc>
          <w:tcPr>
            <w:tcW w:w="1276" w:type="dxa"/>
            <w:shd w:val="clear" w:color="auto" w:fill="D3DFEE"/>
          </w:tcPr>
          <w:p w:rsidR="00977DA8" w:rsidRDefault="00977DA8">
            <w:pPr>
              <w:ind w:firstLineChars="0" w:firstLine="0"/>
            </w:pPr>
          </w:p>
        </w:tc>
        <w:tc>
          <w:tcPr>
            <w:tcW w:w="4786" w:type="dxa"/>
            <w:shd w:val="clear" w:color="auto" w:fill="D3DFEE"/>
          </w:tcPr>
          <w:p w:rsidR="00977DA8" w:rsidRDefault="00F05942">
            <w:pPr>
              <w:ind w:firstLineChars="0" w:firstLine="0"/>
            </w:pPr>
            <w:r>
              <w:rPr>
                <w:rFonts w:hint="eastAsia"/>
              </w:rPr>
              <w:t>发送的数据</w:t>
            </w:r>
          </w:p>
        </w:tc>
      </w:tr>
    </w:tbl>
    <w:p w:rsidR="00977DA8" w:rsidRDefault="00F05942">
      <w:pPr>
        <w:pStyle w:val="3"/>
      </w:pPr>
      <w:bookmarkStart w:id="29" w:name="_单包发送和分包发送"/>
      <w:bookmarkStart w:id="30" w:name="_错误状态CmdError"/>
      <w:bookmarkStart w:id="31" w:name="_Toc501458051"/>
      <w:bookmarkEnd w:id="29"/>
      <w:bookmarkEnd w:id="30"/>
      <w:r>
        <w:rPr>
          <w:rFonts w:hint="eastAsia"/>
        </w:rPr>
        <w:t>单包发送和分包发送</w:t>
      </w:r>
      <w:bookmarkEnd w:id="31"/>
    </w:p>
    <w:p w:rsidR="00977DA8" w:rsidRDefault="00F05942">
      <w:pPr>
        <w:ind w:firstLine="400"/>
        <w:sectPr w:rsidR="00977DA8">
          <w:pgSz w:w="12240" w:h="15840"/>
          <w:pgMar w:top="1440" w:right="1608" w:bottom="1440" w:left="1276" w:header="720" w:footer="720" w:gutter="0"/>
          <w:cols w:space="720"/>
          <w:docGrid w:type="lines" w:linePitch="360"/>
        </w:sectPr>
      </w:pPr>
      <w:r>
        <w:rPr>
          <w:rFonts w:hint="eastAsia"/>
        </w:rPr>
        <w:t>由于控制器数据接收缓存为</w:t>
      </w:r>
      <w:r>
        <w:rPr>
          <w:rFonts w:hint="eastAsia"/>
        </w:rPr>
        <w:t>1024byte</w:t>
      </w:r>
      <w:r>
        <w:rPr>
          <w:rFonts w:hint="eastAsia"/>
        </w:rPr>
        <w:t>，所以当数据域数据大小大于</w:t>
      </w:r>
      <w:r>
        <w:rPr>
          <w:rFonts w:hint="eastAsia"/>
        </w:rPr>
        <w:t>1024byte</w:t>
      </w:r>
      <w:r>
        <w:rPr>
          <w:rFonts w:hint="eastAsia"/>
        </w:rPr>
        <w:t>时采用分包发送，小于</w:t>
      </w:r>
      <w:r>
        <w:rPr>
          <w:rFonts w:hint="eastAsia"/>
        </w:rPr>
        <w:t>1024byte</w:t>
      </w:r>
      <w:r>
        <w:rPr>
          <w:rFonts w:hint="eastAsia"/>
        </w:rPr>
        <w:t>时采用单包发送。采用分包发送时控制器可以不回复，但是这种做法不推荐，因为无法保证数据的正确接收。无论采用单包发送还是分包发送，在写文件命令前，必须先发送开始写文件命令（参考</w:t>
      </w:r>
      <w:hyperlink w:anchor="_写文件" w:history="1">
        <w:r>
          <w:rPr>
            <w:rStyle w:val="ae"/>
            <w:rFonts w:hint="eastAsia"/>
          </w:rPr>
          <w:t>写文件</w:t>
        </w:r>
      </w:hyperlink>
      <w:r>
        <w:rPr>
          <w:rFonts w:hint="eastAsia"/>
        </w:rPr>
        <w:t>命令）。</w:t>
      </w:r>
    </w:p>
    <w:p w:rsidR="00977DA8" w:rsidRDefault="00F05942">
      <w:pPr>
        <w:pStyle w:val="1"/>
        <w:rPr>
          <w:rFonts w:ascii="黑体" w:hAnsi="黑体"/>
          <w:sz w:val="22"/>
          <w:szCs w:val="22"/>
        </w:rPr>
      </w:pPr>
      <w:bookmarkStart w:id="32" w:name="_错误状态CmdError_1"/>
      <w:bookmarkStart w:id="33" w:name="_Toc501458052"/>
      <w:bookmarkEnd w:id="32"/>
      <w:r>
        <w:rPr>
          <w:rFonts w:ascii="黑体" w:hAnsi="黑体" w:hint="eastAsia"/>
          <w:sz w:val="22"/>
          <w:szCs w:val="22"/>
        </w:rPr>
        <w:lastRenderedPageBreak/>
        <w:t>错误状态</w:t>
      </w:r>
      <w:r>
        <w:rPr>
          <w:rFonts w:eastAsia="微软雅黑" w:hint="eastAsia"/>
          <w:kern w:val="0"/>
          <w:sz w:val="22"/>
          <w:szCs w:val="22"/>
        </w:rPr>
        <w:t>CmdError</w:t>
      </w:r>
      <w:bookmarkEnd w:id="33"/>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384"/>
        <w:gridCol w:w="3544"/>
        <w:gridCol w:w="4644"/>
      </w:tblGrid>
      <w:tr w:rsidR="00977DA8">
        <w:tc>
          <w:tcPr>
            <w:tcW w:w="1384"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编号</w:t>
            </w:r>
          </w:p>
        </w:tc>
        <w:tc>
          <w:tcPr>
            <w:tcW w:w="3544"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名称</w:t>
            </w:r>
          </w:p>
        </w:tc>
        <w:tc>
          <w:tcPr>
            <w:tcW w:w="4644"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1384" w:type="dxa"/>
            <w:shd w:val="clear" w:color="auto" w:fill="D3DFEE"/>
          </w:tcPr>
          <w:p w:rsidR="00977DA8" w:rsidRDefault="00F05942">
            <w:pPr>
              <w:pStyle w:val="Default"/>
              <w:rPr>
                <w:rFonts w:ascii="Times New Roman" w:cs="Times New Roman"/>
                <w:bCs/>
                <w:sz w:val="20"/>
                <w:szCs w:val="20"/>
              </w:rPr>
            </w:pPr>
            <w:r>
              <w:rPr>
                <w:rFonts w:ascii="Times New Roman" w:cs="Times New Roman"/>
                <w:bCs/>
                <w:sz w:val="20"/>
                <w:szCs w:val="20"/>
              </w:rPr>
              <w:t xml:space="preserve">0 </w:t>
            </w:r>
          </w:p>
        </w:tc>
        <w:tc>
          <w:tcPr>
            <w:tcW w:w="3544" w:type="dxa"/>
            <w:shd w:val="clear" w:color="auto" w:fill="D3DFEE"/>
          </w:tcPr>
          <w:p w:rsidR="00977DA8" w:rsidRDefault="00F05942">
            <w:pPr>
              <w:pStyle w:val="Default"/>
              <w:rPr>
                <w:rFonts w:ascii="Times New Roman" w:cs="Times New Roman"/>
                <w:sz w:val="20"/>
                <w:szCs w:val="20"/>
              </w:rPr>
            </w:pPr>
            <w:r>
              <w:rPr>
                <w:rFonts w:ascii="Times New Roman" w:cs="Times New Roman"/>
                <w:sz w:val="20"/>
                <w:szCs w:val="20"/>
              </w:rPr>
              <w:t xml:space="preserve">ERR_NO </w:t>
            </w:r>
          </w:p>
        </w:tc>
        <w:tc>
          <w:tcPr>
            <w:tcW w:w="4644" w:type="dxa"/>
            <w:shd w:val="clear" w:color="auto" w:fill="D3DFEE"/>
          </w:tcPr>
          <w:p w:rsidR="00977DA8" w:rsidRDefault="00F05942">
            <w:pPr>
              <w:pStyle w:val="Default"/>
              <w:rPr>
                <w:rFonts w:ascii="Times New Roman" w:cs="Times New Roman"/>
                <w:sz w:val="20"/>
                <w:szCs w:val="20"/>
              </w:rPr>
            </w:pPr>
            <w:r>
              <w:rPr>
                <w:rFonts w:ascii="Times New Roman" w:cs="Times New Roman"/>
                <w:sz w:val="20"/>
                <w:szCs w:val="20"/>
              </w:rPr>
              <w:t xml:space="preserve">No Error </w:t>
            </w:r>
          </w:p>
        </w:tc>
      </w:tr>
      <w:tr w:rsidR="00977DA8">
        <w:tc>
          <w:tcPr>
            <w:tcW w:w="1384" w:type="dxa"/>
          </w:tcPr>
          <w:p w:rsidR="00977DA8" w:rsidRDefault="00F05942">
            <w:pPr>
              <w:pStyle w:val="Default"/>
              <w:rPr>
                <w:rFonts w:ascii="Times New Roman" w:cs="Times New Roman"/>
                <w:bCs/>
                <w:sz w:val="20"/>
                <w:szCs w:val="20"/>
              </w:rPr>
            </w:pPr>
            <w:r>
              <w:rPr>
                <w:rFonts w:ascii="Times New Roman" w:cs="Times New Roman"/>
                <w:bCs/>
                <w:sz w:val="20"/>
                <w:szCs w:val="20"/>
              </w:rPr>
              <w:t xml:space="preserve">1 </w:t>
            </w:r>
          </w:p>
        </w:tc>
        <w:tc>
          <w:tcPr>
            <w:tcW w:w="3544" w:type="dxa"/>
          </w:tcPr>
          <w:p w:rsidR="00977DA8" w:rsidRDefault="00F05942">
            <w:pPr>
              <w:pStyle w:val="Default"/>
              <w:rPr>
                <w:rFonts w:ascii="Times New Roman" w:cs="Times New Roman"/>
                <w:sz w:val="20"/>
                <w:szCs w:val="20"/>
              </w:rPr>
            </w:pPr>
            <w:r>
              <w:rPr>
                <w:rFonts w:ascii="Times New Roman" w:cs="Times New Roman"/>
                <w:sz w:val="20"/>
                <w:szCs w:val="20"/>
              </w:rPr>
              <w:t xml:space="preserve">ERR_OUTOFGROUP </w:t>
            </w:r>
          </w:p>
        </w:tc>
        <w:tc>
          <w:tcPr>
            <w:tcW w:w="4644" w:type="dxa"/>
          </w:tcPr>
          <w:p w:rsidR="00977DA8" w:rsidRDefault="00F05942">
            <w:pPr>
              <w:pStyle w:val="Default"/>
              <w:rPr>
                <w:rFonts w:ascii="Times New Roman" w:cs="Times New Roman"/>
                <w:sz w:val="20"/>
                <w:szCs w:val="20"/>
              </w:rPr>
            </w:pPr>
            <w:r>
              <w:rPr>
                <w:rFonts w:ascii="Times New Roman" w:cs="Times New Roman"/>
                <w:sz w:val="20"/>
                <w:szCs w:val="20"/>
              </w:rPr>
              <w:t xml:space="preserve">Command Group Error </w:t>
            </w:r>
          </w:p>
        </w:tc>
      </w:tr>
      <w:tr w:rsidR="00977DA8">
        <w:tc>
          <w:tcPr>
            <w:tcW w:w="1384" w:type="dxa"/>
            <w:shd w:val="clear" w:color="auto" w:fill="D3DFEE"/>
          </w:tcPr>
          <w:p w:rsidR="00977DA8" w:rsidRDefault="00F05942">
            <w:pPr>
              <w:pStyle w:val="Default"/>
              <w:rPr>
                <w:rFonts w:ascii="Times New Roman" w:cs="Times New Roman"/>
                <w:bCs/>
                <w:sz w:val="20"/>
                <w:szCs w:val="20"/>
              </w:rPr>
            </w:pPr>
            <w:r>
              <w:rPr>
                <w:rFonts w:ascii="Times New Roman" w:cs="Times New Roman"/>
                <w:bCs/>
                <w:sz w:val="20"/>
                <w:szCs w:val="20"/>
              </w:rPr>
              <w:t xml:space="preserve">2 </w:t>
            </w:r>
          </w:p>
        </w:tc>
        <w:tc>
          <w:tcPr>
            <w:tcW w:w="3544" w:type="dxa"/>
            <w:shd w:val="clear" w:color="auto" w:fill="D3DFEE"/>
          </w:tcPr>
          <w:p w:rsidR="00977DA8" w:rsidRDefault="00F05942">
            <w:pPr>
              <w:pStyle w:val="Default"/>
              <w:rPr>
                <w:rFonts w:ascii="Times New Roman" w:cs="Times New Roman"/>
                <w:sz w:val="20"/>
                <w:szCs w:val="20"/>
              </w:rPr>
            </w:pPr>
            <w:r>
              <w:rPr>
                <w:rFonts w:ascii="Times New Roman" w:cs="Times New Roman"/>
                <w:sz w:val="20"/>
                <w:szCs w:val="20"/>
              </w:rPr>
              <w:t xml:space="preserve">ERR_NOCMD </w:t>
            </w:r>
          </w:p>
        </w:tc>
        <w:tc>
          <w:tcPr>
            <w:tcW w:w="4644" w:type="dxa"/>
            <w:shd w:val="clear" w:color="auto" w:fill="D3DFEE"/>
          </w:tcPr>
          <w:p w:rsidR="00977DA8" w:rsidRDefault="00F05942">
            <w:pPr>
              <w:pStyle w:val="Default"/>
              <w:rPr>
                <w:rFonts w:ascii="Times New Roman" w:cs="Times New Roman"/>
                <w:sz w:val="20"/>
                <w:szCs w:val="20"/>
              </w:rPr>
            </w:pPr>
            <w:r>
              <w:rPr>
                <w:rFonts w:ascii="Times New Roman" w:cs="Times New Roman"/>
                <w:sz w:val="20"/>
                <w:szCs w:val="20"/>
              </w:rPr>
              <w:t xml:space="preserve">Command Not Found </w:t>
            </w:r>
          </w:p>
        </w:tc>
      </w:tr>
      <w:tr w:rsidR="00977DA8">
        <w:tc>
          <w:tcPr>
            <w:tcW w:w="1384" w:type="dxa"/>
          </w:tcPr>
          <w:p w:rsidR="00977DA8" w:rsidRDefault="00F05942">
            <w:pPr>
              <w:pStyle w:val="Default"/>
              <w:rPr>
                <w:rFonts w:ascii="Times New Roman" w:cs="Times New Roman"/>
                <w:bCs/>
                <w:sz w:val="20"/>
                <w:szCs w:val="20"/>
              </w:rPr>
            </w:pPr>
            <w:r>
              <w:rPr>
                <w:rFonts w:ascii="Times New Roman" w:cs="Times New Roman"/>
                <w:bCs/>
                <w:sz w:val="20"/>
                <w:szCs w:val="20"/>
              </w:rPr>
              <w:t xml:space="preserve">3 </w:t>
            </w:r>
          </w:p>
        </w:tc>
        <w:tc>
          <w:tcPr>
            <w:tcW w:w="3544" w:type="dxa"/>
          </w:tcPr>
          <w:p w:rsidR="00977DA8" w:rsidRDefault="00F05942">
            <w:pPr>
              <w:pStyle w:val="Default"/>
              <w:rPr>
                <w:rFonts w:ascii="Times New Roman" w:cs="Times New Roman"/>
                <w:sz w:val="20"/>
                <w:szCs w:val="20"/>
              </w:rPr>
            </w:pPr>
            <w:r>
              <w:rPr>
                <w:rFonts w:ascii="Times New Roman" w:cs="Times New Roman"/>
                <w:sz w:val="20"/>
                <w:szCs w:val="20"/>
              </w:rPr>
              <w:t xml:space="preserve">ERR_BUSY </w:t>
            </w:r>
          </w:p>
        </w:tc>
        <w:tc>
          <w:tcPr>
            <w:tcW w:w="4644" w:type="dxa"/>
          </w:tcPr>
          <w:p w:rsidR="00977DA8" w:rsidRDefault="00F05942">
            <w:pPr>
              <w:pStyle w:val="Default"/>
              <w:rPr>
                <w:rFonts w:ascii="Times New Roman" w:cs="Times New Roman"/>
                <w:sz w:val="20"/>
                <w:szCs w:val="20"/>
              </w:rPr>
            </w:pPr>
            <w:r>
              <w:rPr>
                <w:rFonts w:ascii="Times New Roman" w:cs="Times New Roman"/>
                <w:sz w:val="20"/>
                <w:szCs w:val="20"/>
              </w:rPr>
              <w:t xml:space="preserve">The Controller is busy now </w:t>
            </w:r>
          </w:p>
        </w:tc>
      </w:tr>
      <w:tr w:rsidR="00977DA8">
        <w:tc>
          <w:tcPr>
            <w:tcW w:w="1384" w:type="dxa"/>
            <w:shd w:val="clear" w:color="auto" w:fill="D3DFEE"/>
          </w:tcPr>
          <w:p w:rsidR="00977DA8" w:rsidRDefault="00F05942">
            <w:pPr>
              <w:pStyle w:val="Default"/>
              <w:rPr>
                <w:rFonts w:ascii="Times New Roman" w:cs="Times New Roman"/>
                <w:bCs/>
                <w:sz w:val="20"/>
                <w:szCs w:val="20"/>
              </w:rPr>
            </w:pPr>
            <w:r>
              <w:rPr>
                <w:rFonts w:ascii="Times New Roman" w:cs="Times New Roman"/>
                <w:bCs/>
                <w:sz w:val="20"/>
                <w:szCs w:val="20"/>
              </w:rPr>
              <w:t xml:space="preserve">4 </w:t>
            </w:r>
          </w:p>
        </w:tc>
        <w:tc>
          <w:tcPr>
            <w:tcW w:w="3544" w:type="dxa"/>
            <w:shd w:val="clear" w:color="auto" w:fill="D3DFEE"/>
          </w:tcPr>
          <w:p w:rsidR="00977DA8" w:rsidRDefault="00F05942">
            <w:pPr>
              <w:pStyle w:val="Default"/>
              <w:rPr>
                <w:rFonts w:ascii="Times New Roman" w:cs="Times New Roman"/>
                <w:sz w:val="20"/>
                <w:szCs w:val="20"/>
              </w:rPr>
            </w:pPr>
            <w:r>
              <w:rPr>
                <w:rFonts w:ascii="Times New Roman" w:cs="Times New Roman"/>
                <w:sz w:val="20"/>
                <w:szCs w:val="20"/>
              </w:rPr>
              <w:t xml:space="preserve">ERR_MEMORYVOLUME </w:t>
            </w:r>
          </w:p>
        </w:tc>
        <w:tc>
          <w:tcPr>
            <w:tcW w:w="4644" w:type="dxa"/>
            <w:shd w:val="clear" w:color="auto" w:fill="D3DFEE"/>
          </w:tcPr>
          <w:p w:rsidR="00977DA8" w:rsidRDefault="00F05942">
            <w:pPr>
              <w:pStyle w:val="Default"/>
              <w:rPr>
                <w:rFonts w:ascii="Times New Roman" w:cs="Times New Roman"/>
                <w:sz w:val="20"/>
                <w:szCs w:val="20"/>
              </w:rPr>
            </w:pPr>
            <w:r>
              <w:rPr>
                <w:rFonts w:ascii="Times New Roman" w:cs="Times New Roman"/>
                <w:sz w:val="20"/>
                <w:szCs w:val="20"/>
              </w:rPr>
              <w:t xml:space="preserve">Out of the Memory Volume </w:t>
            </w:r>
          </w:p>
        </w:tc>
      </w:tr>
      <w:tr w:rsidR="00977DA8">
        <w:tc>
          <w:tcPr>
            <w:tcW w:w="1384" w:type="dxa"/>
          </w:tcPr>
          <w:p w:rsidR="00977DA8" w:rsidRDefault="00F05942">
            <w:pPr>
              <w:pStyle w:val="Default"/>
              <w:rPr>
                <w:rFonts w:ascii="Times New Roman" w:cs="Times New Roman"/>
                <w:bCs/>
                <w:sz w:val="20"/>
                <w:szCs w:val="20"/>
              </w:rPr>
            </w:pPr>
            <w:r>
              <w:rPr>
                <w:rFonts w:ascii="Times New Roman" w:cs="Times New Roman"/>
                <w:bCs/>
                <w:sz w:val="20"/>
                <w:szCs w:val="20"/>
              </w:rPr>
              <w:t xml:space="preserve">5 </w:t>
            </w:r>
          </w:p>
        </w:tc>
        <w:tc>
          <w:tcPr>
            <w:tcW w:w="3544" w:type="dxa"/>
          </w:tcPr>
          <w:p w:rsidR="00977DA8" w:rsidRDefault="00F05942">
            <w:pPr>
              <w:pStyle w:val="Default"/>
              <w:rPr>
                <w:rFonts w:ascii="Times New Roman" w:cs="Times New Roman"/>
                <w:sz w:val="20"/>
                <w:szCs w:val="20"/>
              </w:rPr>
            </w:pPr>
            <w:r>
              <w:rPr>
                <w:rFonts w:ascii="Times New Roman" w:cs="Times New Roman"/>
                <w:sz w:val="20"/>
                <w:szCs w:val="20"/>
              </w:rPr>
              <w:t xml:space="preserve">ERR_CHECKSUM </w:t>
            </w:r>
          </w:p>
        </w:tc>
        <w:tc>
          <w:tcPr>
            <w:tcW w:w="4644" w:type="dxa"/>
          </w:tcPr>
          <w:p w:rsidR="00977DA8" w:rsidRDefault="00F05942">
            <w:pPr>
              <w:pStyle w:val="Default"/>
              <w:rPr>
                <w:rFonts w:ascii="Times New Roman" w:cs="Times New Roman"/>
                <w:sz w:val="20"/>
                <w:szCs w:val="20"/>
              </w:rPr>
            </w:pPr>
            <w:r>
              <w:rPr>
                <w:rFonts w:ascii="Times New Roman" w:cs="Times New Roman"/>
                <w:sz w:val="20"/>
                <w:szCs w:val="20"/>
              </w:rPr>
              <w:t xml:space="preserve">CRC16 Checksum Error </w:t>
            </w:r>
          </w:p>
        </w:tc>
      </w:tr>
      <w:tr w:rsidR="00977DA8">
        <w:tc>
          <w:tcPr>
            <w:tcW w:w="1384" w:type="dxa"/>
            <w:shd w:val="clear" w:color="auto" w:fill="D3DFEE"/>
          </w:tcPr>
          <w:p w:rsidR="00977DA8" w:rsidRDefault="00F05942">
            <w:pPr>
              <w:pStyle w:val="Default"/>
              <w:rPr>
                <w:rFonts w:ascii="Times New Roman" w:cs="Times New Roman"/>
                <w:bCs/>
                <w:sz w:val="20"/>
                <w:szCs w:val="20"/>
              </w:rPr>
            </w:pPr>
            <w:r>
              <w:rPr>
                <w:rFonts w:ascii="Times New Roman" w:cs="Times New Roman"/>
                <w:sz w:val="20"/>
                <w:szCs w:val="20"/>
              </w:rPr>
              <w:t>6</w:t>
            </w:r>
          </w:p>
        </w:tc>
        <w:tc>
          <w:tcPr>
            <w:tcW w:w="3544" w:type="dxa"/>
            <w:shd w:val="clear" w:color="auto" w:fill="D3DFEE"/>
          </w:tcPr>
          <w:p w:rsidR="00977DA8" w:rsidRDefault="00F05942">
            <w:pPr>
              <w:pStyle w:val="Default"/>
              <w:rPr>
                <w:rFonts w:ascii="Times New Roman" w:cs="Times New Roman"/>
                <w:sz w:val="20"/>
                <w:szCs w:val="20"/>
              </w:rPr>
            </w:pPr>
            <w:r>
              <w:rPr>
                <w:rFonts w:ascii="Times New Roman" w:cs="Times New Roman"/>
                <w:sz w:val="20"/>
                <w:szCs w:val="20"/>
              </w:rPr>
              <w:t xml:space="preserve">ERR_FILENOTEXIST </w:t>
            </w:r>
          </w:p>
        </w:tc>
        <w:tc>
          <w:tcPr>
            <w:tcW w:w="4644" w:type="dxa"/>
            <w:shd w:val="clear" w:color="auto" w:fill="D3DFEE"/>
          </w:tcPr>
          <w:p w:rsidR="00977DA8" w:rsidRDefault="00F05942">
            <w:pPr>
              <w:pStyle w:val="Default"/>
              <w:rPr>
                <w:rFonts w:ascii="Times New Roman" w:cs="Times New Roman"/>
                <w:sz w:val="20"/>
                <w:szCs w:val="20"/>
              </w:rPr>
            </w:pPr>
            <w:r>
              <w:rPr>
                <w:rFonts w:ascii="Times New Roman" w:cs="Times New Roman"/>
                <w:sz w:val="20"/>
                <w:szCs w:val="20"/>
              </w:rPr>
              <w:t xml:space="preserve">File Not Exist </w:t>
            </w:r>
          </w:p>
        </w:tc>
      </w:tr>
      <w:tr w:rsidR="00977DA8">
        <w:tc>
          <w:tcPr>
            <w:tcW w:w="1384" w:type="dxa"/>
          </w:tcPr>
          <w:p w:rsidR="00977DA8" w:rsidRDefault="00F05942">
            <w:pPr>
              <w:pStyle w:val="Default"/>
              <w:rPr>
                <w:rFonts w:ascii="Times New Roman" w:cs="Times New Roman"/>
                <w:bCs/>
                <w:sz w:val="20"/>
                <w:szCs w:val="20"/>
              </w:rPr>
            </w:pPr>
            <w:r>
              <w:rPr>
                <w:rFonts w:ascii="Times New Roman" w:cs="Times New Roman"/>
                <w:sz w:val="20"/>
                <w:szCs w:val="20"/>
              </w:rPr>
              <w:t xml:space="preserve">7 </w:t>
            </w:r>
          </w:p>
        </w:tc>
        <w:tc>
          <w:tcPr>
            <w:tcW w:w="3544" w:type="dxa"/>
          </w:tcPr>
          <w:p w:rsidR="00977DA8" w:rsidRDefault="00F05942">
            <w:pPr>
              <w:pStyle w:val="Default"/>
              <w:rPr>
                <w:rFonts w:ascii="Times New Roman" w:cs="Times New Roman"/>
                <w:sz w:val="20"/>
                <w:szCs w:val="20"/>
              </w:rPr>
            </w:pPr>
            <w:r>
              <w:rPr>
                <w:rFonts w:ascii="Times New Roman" w:cs="Times New Roman"/>
                <w:sz w:val="20"/>
                <w:szCs w:val="20"/>
              </w:rPr>
              <w:t xml:space="preserve">ERR_FLASH </w:t>
            </w:r>
          </w:p>
        </w:tc>
        <w:tc>
          <w:tcPr>
            <w:tcW w:w="4644" w:type="dxa"/>
          </w:tcPr>
          <w:p w:rsidR="00977DA8" w:rsidRDefault="00F05942">
            <w:pPr>
              <w:pStyle w:val="Default"/>
              <w:rPr>
                <w:rFonts w:ascii="Times New Roman" w:cs="Times New Roman"/>
                <w:sz w:val="20"/>
                <w:szCs w:val="20"/>
              </w:rPr>
            </w:pPr>
            <w:r>
              <w:rPr>
                <w:rFonts w:ascii="Times New Roman" w:cs="Times New Roman"/>
                <w:sz w:val="20"/>
                <w:szCs w:val="20"/>
              </w:rPr>
              <w:t xml:space="preserve">Flash Access Error </w:t>
            </w:r>
          </w:p>
        </w:tc>
      </w:tr>
      <w:tr w:rsidR="00977DA8">
        <w:tc>
          <w:tcPr>
            <w:tcW w:w="1384" w:type="dxa"/>
            <w:shd w:val="clear" w:color="auto" w:fill="D3DFEE"/>
          </w:tcPr>
          <w:p w:rsidR="00977DA8" w:rsidRDefault="00F05942">
            <w:pPr>
              <w:pStyle w:val="Default"/>
              <w:rPr>
                <w:rFonts w:ascii="Times New Roman" w:cs="Times New Roman"/>
                <w:bCs/>
                <w:sz w:val="20"/>
                <w:szCs w:val="20"/>
              </w:rPr>
            </w:pPr>
            <w:r>
              <w:rPr>
                <w:rFonts w:ascii="Times New Roman" w:cs="Times New Roman"/>
                <w:sz w:val="20"/>
                <w:szCs w:val="20"/>
              </w:rPr>
              <w:t xml:space="preserve">8 </w:t>
            </w:r>
          </w:p>
        </w:tc>
        <w:tc>
          <w:tcPr>
            <w:tcW w:w="3544" w:type="dxa"/>
            <w:shd w:val="clear" w:color="auto" w:fill="D3DFEE"/>
          </w:tcPr>
          <w:p w:rsidR="00977DA8" w:rsidRDefault="00F05942">
            <w:pPr>
              <w:pStyle w:val="Default"/>
              <w:rPr>
                <w:rFonts w:ascii="Times New Roman" w:cs="Times New Roman"/>
                <w:sz w:val="20"/>
                <w:szCs w:val="20"/>
              </w:rPr>
            </w:pPr>
            <w:r>
              <w:rPr>
                <w:rFonts w:ascii="Times New Roman" w:cs="Times New Roman"/>
                <w:sz w:val="20"/>
                <w:szCs w:val="20"/>
              </w:rPr>
              <w:t xml:space="preserve">ERR_FILE_DOWNLOAD </w:t>
            </w:r>
          </w:p>
        </w:tc>
        <w:tc>
          <w:tcPr>
            <w:tcW w:w="4644" w:type="dxa"/>
            <w:shd w:val="clear" w:color="auto" w:fill="D3DFEE"/>
          </w:tcPr>
          <w:p w:rsidR="00977DA8" w:rsidRDefault="00F05942">
            <w:pPr>
              <w:pStyle w:val="Default"/>
              <w:rPr>
                <w:rFonts w:ascii="Times New Roman" w:cs="Times New Roman"/>
                <w:sz w:val="20"/>
                <w:szCs w:val="20"/>
              </w:rPr>
            </w:pPr>
            <w:r>
              <w:rPr>
                <w:rFonts w:ascii="Times New Roman" w:cs="Times New Roman"/>
                <w:sz w:val="20"/>
                <w:szCs w:val="20"/>
              </w:rPr>
              <w:t xml:space="preserve">File Download Error </w:t>
            </w:r>
          </w:p>
        </w:tc>
      </w:tr>
      <w:tr w:rsidR="00977DA8">
        <w:tc>
          <w:tcPr>
            <w:tcW w:w="1384" w:type="dxa"/>
          </w:tcPr>
          <w:p w:rsidR="00977DA8" w:rsidRDefault="00F05942">
            <w:pPr>
              <w:pStyle w:val="Default"/>
              <w:rPr>
                <w:rFonts w:ascii="Times New Roman" w:cs="Times New Roman"/>
                <w:bCs/>
                <w:sz w:val="20"/>
                <w:szCs w:val="20"/>
              </w:rPr>
            </w:pPr>
            <w:r>
              <w:rPr>
                <w:rFonts w:ascii="Times New Roman" w:cs="Times New Roman"/>
                <w:sz w:val="20"/>
                <w:szCs w:val="20"/>
              </w:rPr>
              <w:t xml:space="preserve">9 </w:t>
            </w:r>
          </w:p>
        </w:tc>
        <w:tc>
          <w:tcPr>
            <w:tcW w:w="3544" w:type="dxa"/>
          </w:tcPr>
          <w:p w:rsidR="00977DA8" w:rsidRDefault="00F05942">
            <w:pPr>
              <w:pStyle w:val="Default"/>
              <w:rPr>
                <w:rFonts w:ascii="Times New Roman" w:cs="Times New Roman"/>
                <w:sz w:val="20"/>
                <w:szCs w:val="20"/>
              </w:rPr>
            </w:pPr>
            <w:r>
              <w:rPr>
                <w:rFonts w:ascii="Times New Roman" w:cs="Times New Roman"/>
                <w:sz w:val="20"/>
                <w:szCs w:val="20"/>
              </w:rPr>
              <w:t xml:space="preserve">ERR_FILE_NAME </w:t>
            </w:r>
          </w:p>
        </w:tc>
        <w:tc>
          <w:tcPr>
            <w:tcW w:w="4644" w:type="dxa"/>
          </w:tcPr>
          <w:p w:rsidR="00977DA8" w:rsidRDefault="00F05942">
            <w:pPr>
              <w:pStyle w:val="Default"/>
              <w:rPr>
                <w:rFonts w:ascii="Times New Roman" w:cs="Times New Roman"/>
                <w:sz w:val="20"/>
                <w:szCs w:val="20"/>
              </w:rPr>
            </w:pPr>
            <w:r>
              <w:rPr>
                <w:rFonts w:ascii="Times New Roman" w:cs="Times New Roman"/>
                <w:sz w:val="20"/>
                <w:szCs w:val="20"/>
              </w:rPr>
              <w:t xml:space="preserve">Filename Error </w:t>
            </w:r>
          </w:p>
        </w:tc>
      </w:tr>
      <w:tr w:rsidR="00977DA8">
        <w:tc>
          <w:tcPr>
            <w:tcW w:w="1384" w:type="dxa"/>
            <w:shd w:val="clear" w:color="auto" w:fill="D3DFEE"/>
          </w:tcPr>
          <w:p w:rsidR="00977DA8" w:rsidRDefault="00F05942">
            <w:pPr>
              <w:pStyle w:val="Default"/>
              <w:rPr>
                <w:rFonts w:ascii="Times New Roman" w:cs="Times New Roman"/>
                <w:bCs/>
                <w:sz w:val="20"/>
                <w:szCs w:val="20"/>
              </w:rPr>
            </w:pPr>
            <w:r>
              <w:rPr>
                <w:rFonts w:ascii="Times New Roman" w:cs="Times New Roman"/>
                <w:sz w:val="20"/>
                <w:szCs w:val="20"/>
              </w:rPr>
              <w:t xml:space="preserve">10 </w:t>
            </w:r>
          </w:p>
        </w:tc>
        <w:tc>
          <w:tcPr>
            <w:tcW w:w="3544" w:type="dxa"/>
            <w:shd w:val="clear" w:color="auto" w:fill="D3DFEE"/>
          </w:tcPr>
          <w:p w:rsidR="00977DA8" w:rsidRDefault="00F05942">
            <w:pPr>
              <w:pStyle w:val="Default"/>
              <w:rPr>
                <w:rFonts w:ascii="Times New Roman" w:cs="Times New Roman"/>
                <w:sz w:val="20"/>
                <w:szCs w:val="20"/>
              </w:rPr>
            </w:pPr>
            <w:r>
              <w:rPr>
                <w:rFonts w:ascii="Times New Roman" w:cs="Times New Roman"/>
                <w:sz w:val="20"/>
                <w:szCs w:val="20"/>
              </w:rPr>
              <w:t xml:space="preserve">ERR_FILE_TYPE </w:t>
            </w:r>
          </w:p>
        </w:tc>
        <w:tc>
          <w:tcPr>
            <w:tcW w:w="4644" w:type="dxa"/>
            <w:shd w:val="clear" w:color="auto" w:fill="D3DFEE"/>
          </w:tcPr>
          <w:p w:rsidR="00977DA8" w:rsidRDefault="00F05942">
            <w:pPr>
              <w:pStyle w:val="Default"/>
              <w:rPr>
                <w:rFonts w:ascii="Times New Roman" w:cs="Times New Roman"/>
                <w:sz w:val="20"/>
                <w:szCs w:val="20"/>
              </w:rPr>
            </w:pPr>
            <w:r>
              <w:rPr>
                <w:rFonts w:ascii="Times New Roman" w:cs="Times New Roman"/>
                <w:sz w:val="20"/>
                <w:szCs w:val="20"/>
              </w:rPr>
              <w:t xml:space="preserve">File type Error </w:t>
            </w:r>
          </w:p>
        </w:tc>
      </w:tr>
      <w:tr w:rsidR="00977DA8">
        <w:tc>
          <w:tcPr>
            <w:tcW w:w="1384" w:type="dxa"/>
          </w:tcPr>
          <w:p w:rsidR="00977DA8" w:rsidRDefault="00F05942">
            <w:pPr>
              <w:pStyle w:val="Default"/>
              <w:rPr>
                <w:rFonts w:ascii="Times New Roman" w:cs="Times New Roman"/>
                <w:bCs/>
                <w:sz w:val="20"/>
                <w:szCs w:val="20"/>
              </w:rPr>
            </w:pPr>
            <w:r>
              <w:rPr>
                <w:rFonts w:ascii="Times New Roman" w:cs="Times New Roman"/>
                <w:sz w:val="20"/>
                <w:szCs w:val="20"/>
              </w:rPr>
              <w:t xml:space="preserve">11 </w:t>
            </w:r>
          </w:p>
        </w:tc>
        <w:tc>
          <w:tcPr>
            <w:tcW w:w="3544" w:type="dxa"/>
          </w:tcPr>
          <w:p w:rsidR="00977DA8" w:rsidRDefault="00F05942">
            <w:pPr>
              <w:pStyle w:val="Default"/>
              <w:rPr>
                <w:rFonts w:ascii="Times New Roman" w:cs="Times New Roman"/>
                <w:sz w:val="20"/>
                <w:szCs w:val="20"/>
              </w:rPr>
            </w:pPr>
            <w:r>
              <w:rPr>
                <w:rFonts w:ascii="Times New Roman" w:cs="Times New Roman"/>
                <w:sz w:val="20"/>
                <w:szCs w:val="20"/>
              </w:rPr>
              <w:t xml:space="preserve">ERR_FILE_CRC16 </w:t>
            </w:r>
          </w:p>
        </w:tc>
        <w:tc>
          <w:tcPr>
            <w:tcW w:w="4644" w:type="dxa"/>
          </w:tcPr>
          <w:p w:rsidR="00977DA8" w:rsidRDefault="00F05942">
            <w:pPr>
              <w:pStyle w:val="Default"/>
              <w:rPr>
                <w:rFonts w:ascii="Times New Roman" w:cs="Times New Roman"/>
                <w:sz w:val="20"/>
                <w:szCs w:val="20"/>
              </w:rPr>
            </w:pPr>
            <w:r>
              <w:rPr>
                <w:rFonts w:ascii="Times New Roman" w:cs="Times New Roman"/>
                <w:sz w:val="20"/>
                <w:szCs w:val="20"/>
              </w:rPr>
              <w:t xml:space="preserve">File CRC16 Error </w:t>
            </w:r>
          </w:p>
        </w:tc>
      </w:tr>
      <w:tr w:rsidR="00977DA8">
        <w:tc>
          <w:tcPr>
            <w:tcW w:w="1384" w:type="dxa"/>
            <w:shd w:val="clear" w:color="auto" w:fill="D3DFEE"/>
          </w:tcPr>
          <w:p w:rsidR="00977DA8" w:rsidRDefault="00F05942">
            <w:pPr>
              <w:pStyle w:val="Default"/>
              <w:rPr>
                <w:rFonts w:ascii="Times New Roman" w:cs="Times New Roman"/>
                <w:bCs/>
                <w:sz w:val="20"/>
                <w:szCs w:val="20"/>
              </w:rPr>
            </w:pPr>
            <w:r>
              <w:rPr>
                <w:rFonts w:ascii="Times New Roman" w:cs="Times New Roman"/>
                <w:sz w:val="20"/>
                <w:szCs w:val="20"/>
              </w:rPr>
              <w:t xml:space="preserve">12 </w:t>
            </w:r>
          </w:p>
        </w:tc>
        <w:tc>
          <w:tcPr>
            <w:tcW w:w="3544" w:type="dxa"/>
            <w:shd w:val="clear" w:color="auto" w:fill="D3DFEE"/>
          </w:tcPr>
          <w:p w:rsidR="00977DA8" w:rsidRDefault="00F05942">
            <w:pPr>
              <w:pStyle w:val="Default"/>
              <w:rPr>
                <w:rFonts w:ascii="Times New Roman" w:cs="Times New Roman"/>
                <w:sz w:val="20"/>
                <w:szCs w:val="20"/>
              </w:rPr>
            </w:pPr>
            <w:r>
              <w:rPr>
                <w:rFonts w:ascii="Times New Roman" w:cs="Times New Roman"/>
                <w:sz w:val="20"/>
                <w:szCs w:val="20"/>
              </w:rPr>
              <w:t xml:space="preserve">ERR_FONT_NOT_EXIST </w:t>
            </w:r>
          </w:p>
        </w:tc>
        <w:tc>
          <w:tcPr>
            <w:tcW w:w="4644" w:type="dxa"/>
            <w:shd w:val="clear" w:color="auto" w:fill="D3DFEE"/>
          </w:tcPr>
          <w:p w:rsidR="00977DA8" w:rsidRDefault="00F05942">
            <w:pPr>
              <w:pStyle w:val="Default"/>
              <w:rPr>
                <w:rFonts w:ascii="Times New Roman" w:cs="Times New Roman"/>
                <w:sz w:val="20"/>
                <w:szCs w:val="20"/>
              </w:rPr>
            </w:pPr>
            <w:r>
              <w:rPr>
                <w:rFonts w:ascii="Times New Roman" w:cs="Times New Roman"/>
                <w:sz w:val="20"/>
                <w:szCs w:val="20"/>
              </w:rPr>
              <w:t xml:space="preserve">Font Library Not Exist </w:t>
            </w:r>
          </w:p>
        </w:tc>
      </w:tr>
      <w:tr w:rsidR="00977DA8">
        <w:tc>
          <w:tcPr>
            <w:tcW w:w="1384" w:type="dxa"/>
          </w:tcPr>
          <w:p w:rsidR="00977DA8" w:rsidRDefault="00F05942">
            <w:pPr>
              <w:pStyle w:val="Default"/>
              <w:rPr>
                <w:rFonts w:ascii="Times New Roman" w:cs="Times New Roman"/>
                <w:bCs/>
                <w:sz w:val="20"/>
                <w:szCs w:val="20"/>
              </w:rPr>
            </w:pPr>
            <w:r>
              <w:rPr>
                <w:rFonts w:ascii="Times New Roman" w:cs="Times New Roman"/>
                <w:sz w:val="20"/>
                <w:szCs w:val="20"/>
              </w:rPr>
              <w:t xml:space="preserve">13 </w:t>
            </w:r>
          </w:p>
        </w:tc>
        <w:tc>
          <w:tcPr>
            <w:tcW w:w="3544" w:type="dxa"/>
          </w:tcPr>
          <w:p w:rsidR="00977DA8" w:rsidRDefault="00F05942">
            <w:pPr>
              <w:pStyle w:val="Default"/>
              <w:rPr>
                <w:rFonts w:ascii="Times New Roman" w:cs="Times New Roman"/>
                <w:sz w:val="20"/>
                <w:szCs w:val="20"/>
              </w:rPr>
            </w:pPr>
            <w:r>
              <w:rPr>
                <w:rFonts w:ascii="Times New Roman" w:cs="Times New Roman"/>
                <w:sz w:val="20"/>
                <w:szCs w:val="20"/>
              </w:rPr>
              <w:t xml:space="preserve">ERR_FIRMWARE_TYPE </w:t>
            </w:r>
          </w:p>
        </w:tc>
        <w:tc>
          <w:tcPr>
            <w:tcW w:w="4644" w:type="dxa"/>
          </w:tcPr>
          <w:p w:rsidR="00977DA8" w:rsidRDefault="00F05942">
            <w:pPr>
              <w:pStyle w:val="Default"/>
              <w:rPr>
                <w:rFonts w:ascii="Times New Roman" w:cs="Times New Roman"/>
                <w:sz w:val="20"/>
                <w:szCs w:val="20"/>
              </w:rPr>
            </w:pPr>
            <w:r>
              <w:rPr>
                <w:rFonts w:ascii="Times New Roman" w:cs="Times New Roman"/>
                <w:sz w:val="20"/>
                <w:szCs w:val="20"/>
              </w:rPr>
              <w:t xml:space="preserve">Firmware Type Error (Check the controller type) </w:t>
            </w:r>
          </w:p>
        </w:tc>
      </w:tr>
      <w:tr w:rsidR="00977DA8">
        <w:tc>
          <w:tcPr>
            <w:tcW w:w="1384" w:type="dxa"/>
            <w:shd w:val="clear" w:color="auto" w:fill="D3DFEE"/>
          </w:tcPr>
          <w:p w:rsidR="00977DA8" w:rsidRDefault="00F05942">
            <w:pPr>
              <w:pStyle w:val="Default"/>
              <w:rPr>
                <w:rFonts w:ascii="Times New Roman" w:cs="Times New Roman"/>
                <w:bCs/>
                <w:sz w:val="20"/>
                <w:szCs w:val="20"/>
              </w:rPr>
            </w:pPr>
            <w:r>
              <w:rPr>
                <w:rFonts w:ascii="Times New Roman" w:cs="Times New Roman"/>
                <w:sz w:val="20"/>
                <w:szCs w:val="20"/>
              </w:rPr>
              <w:t xml:space="preserve">14 </w:t>
            </w:r>
          </w:p>
        </w:tc>
        <w:tc>
          <w:tcPr>
            <w:tcW w:w="3544" w:type="dxa"/>
            <w:shd w:val="clear" w:color="auto" w:fill="D3DFEE"/>
          </w:tcPr>
          <w:p w:rsidR="00977DA8" w:rsidRDefault="00F05942">
            <w:pPr>
              <w:pStyle w:val="Default"/>
              <w:rPr>
                <w:rFonts w:ascii="Times New Roman" w:cs="Times New Roman"/>
                <w:sz w:val="20"/>
                <w:szCs w:val="20"/>
              </w:rPr>
            </w:pPr>
            <w:r>
              <w:rPr>
                <w:rFonts w:ascii="Times New Roman" w:cs="Times New Roman"/>
                <w:sz w:val="20"/>
                <w:szCs w:val="20"/>
              </w:rPr>
              <w:t xml:space="preserve">ERR_DATE_TIME_FORMAT </w:t>
            </w:r>
          </w:p>
        </w:tc>
        <w:tc>
          <w:tcPr>
            <w:tcW w:w="4644" w:type="dxa"/>
            <w:shd w:val="clear" w:color="auto" w:fill="D3DFEE"/>
          </w:tcPr>
          <w:p w:rsidR="00977DA8" w:rsidRDefault="00F05942">
            <w:pPr>
              <w:pStyle w:val="Default"/>
              <w:rPr>
                <w:rFonts w:ascii="Times New Roman" w:cs="Times New Roman"/>
                <w:sz w:val="20"/>
                <w:szCs w:val="20"/>
              </w:rPr>
            </w:pPr>
            <w:r>
              <w:rPr>
                <w:rFonts w:ascii="Times New Roman" w:cs="Times New Roman"/>
                <w:sz w:val="20"/>
                <w:szCs w:val="20"/>
              </w:rPr>
              <w:t xml:space="preserve">Date Time format error </w:t>
            </w:r>
          </w:p>
        </w:tc>
      </w:tr>
      <w:tr w:rsidR="00977DA8">
        <w:tc>
          <w:tcPr>
            <w:tcW w:w="1384" w:type="dxa"/>
          </w:tcPr>
          <w:p w:rsidR="00977DA8" w:rsidRDefault="00F05942">
            <w:pPr>
              <w:pStyle w:val="Default"/>
              <w:rPr>
                <w:rFonts w:ascii="Times New Roman" w:cs="Times New Roman"/>
                <w:bCs/>
                <w:sz w:val="20"/>
                <w:szCs w:val="20"/>
              </w:rPr>
            </w:pPr>
            <w:r>
              <w:rPr>
                <w:rFonts w:ascii="Times New Roman" w:cs="Times New Roman"/>
                <w:sz w:val="20"/>
                <w:szCs w:val="20"/>
              </w:rPr>
              <w:t xml:space="preserve">15 </w:t>
            </w:r>
          </w:p>
        </w:tc>
        <w:tc>
          <w:tcPr>
            <w:tcW w:w="3544" w:type="dxa"/>
          </w:tcPr>
          <w:p w:rsidR="00977DA8" w:rsidRDefault="00F05942">
            <w:pPr>
              <w:pStyle w:val="Default"/>
              <w:rPr>
                <w:rFonts w:ascii="Times New Roman" w:cs="Times New Roman"/>
                <w:sz w:val="20"/>
                <w:szCs w:val="20"/>
              </w:rPr>
            </w:pPr>
            <w:r>
              <w:rPr>
                <w:rFonts w:ascii="Times New Roman" w:cs="Times New Roman"/>
                <w:sz w:val="20"/>
                <w:szCs w:val="20"/>
              </w:rPr>
              <w:t xml:space="preserve">ERR_FILE_EXIST </w:t>
            </w:r>
          </w:p>
        </w:tc>
        <w:tc>
          <w:tcPr>
            <w:tcW w:w="4644" w:type="dxa"/>
          </w:tcPr>
          <w:p w:rsidR="00977DA8" w:rsidRDefault="00F05942">
            <w:pPr>
              <w:pStyle w:val="Default"/>
              <w:rPr>
                <w:rFonts w:ascii="Times New Roman" w:cs="Times New Roman"/>
                <w:sz w:val="20"/>
                <w:szCs w:val="20"/>
              </w:rPr>
            </w:pPr>
            <w:r>
              <w:rPr>
                <w:rFonts w:ascii="Times New Roman" w:cs="Times New Roman"/>
                <w:sz w:val="20"/>
                <w:szCs w:val="20"/>
              </w:rPr>
              <w:t xml:space="preserve">File Exist for File overwrite </w:t>
            </w:r>
          </w:p>
        </w:tc>
      </w:tr>
      <w:tr w:rsidR="00977DA8">
        <w:tc>
          <w:tcPr>
            <w:tcW w:w="1384" w:type="dxa"/>
            <w:shd w:val="clear" w:color="auto" w:fill="D3DFEE"/>
          </w:tcPr>
          <w:p w:rsidR="00977DA8" w:rsidRDefault="00F05942">
            <w:pPr>
              <w:pStyle w:val="Default"/>
              <w:rPr>
                <w:rFonts w:ascii="Times New Roman" w:cs="Times New Roman"/>
                <w:bCs/>
                <w:sz w:val="20"/>
                <w:szCs w:val="20"/>
              </w:rPr>
            </w:pPr>
            <w:r>
              <w:rPr>
                <w:rFonts w:ascii="Times New Roman" w:cs="Times New Roman"/>
                <w:sz w:val="20"/>
                <w:szCs w:val="20"/>
              </w:rPr>
              <w:t xml:space="preserve">16 </w:t>
            </w:r>
          </w:p>
        </w:tc>
        <w:tc>
          <w:tcPr>
            <w:tcW w:w="3544" w:type="dxa"/>
            <w:shd w:val="clear" w:color="auto" w:fill="D3DFEE"/>
          </w:tcPr>
          <w:p w:rsidR="00977DA8" w:rsidRDefault="00F05942">
            <w:pPr>
              <w:pStyle w:val="Default"/>
              <w:rPr>
                <w:rFonts w:ascii="Times New Roman" w:cs="Times New Roman"/>
                <w:sz w:val="20"/>
                <w:szCs w:val="20"/>
              </w:rPr>
            </w:pPr>
            <w:r>
              <w:rPr>
                <w:rFonts w:ascii="Times New Roman" w:cs="Times New Roman"/>
                <w:sz w:val="20"/>
                <w:szCs w:val="20"/>
              </w:rPr>
              <w:t xml:space="preserve">ERR_FILE_BLOCK_NUM </w:t>
            </w:r>
          </w:p>
        </w:tc>
        <w:tc>
          <w:tcPr>
            <w:tcW w:w="4644" w:type="dxa"/>
            <w:shd w:val="clear" w:color="auto" w:fill="D3DFEE"/>
          </w:tcPr>
          <w:p w:rsidR="00977DA8" w:rsidRDefault="00F05942">
            <w:pPr>
              <w:pStyle w:val="Default"/>
              <w:rPr>
                <w:rFonts w:ascii="Times New Roman" w:cs="Times New Roman"/>
                <w:sz w:val="20"/>
                <w:szCs w:val="20"/>
              </w:rPr>
            </w:pPr>
            <w:r>
              <w:rPr>
                <w:rFonts w:ascii="Times New Roman" w:cs="Times New Roman"/>
                <w:sz w:val="20"/>
                <w:szCs w:val="20"/>
              </w:rPr>
              <w:t xml:space="preserve">File block number error </w:t>
            </w:r>
          </w:p>
        </w:tc>
      </w:tr>
    </w:tbl>
    <w:p w:rsidR="00977DA8" w:rsidRDefault="00977DA8">
      <w:pPr>
        <w:ind w:firstLineChars="0" w:firstLine="0"/>
        <w:sectPr w:rsidR="00977DA8">
          <w:pgSz w:w="12240" w:h="15840"/>
          <w:pgMar w:top="1440" w:right="1608" w:bottom="1440" w:left="1276" w:header="720" w:footer="720" w:gutter="0"/>
          <w:cols w:space="720"/>
          <w:docGrid w:type="lines" w:linePitch="360"/>
        </w:sectPr>
      </w:pPr>
    </w:p>
    <w:p w:rsidR="00977DA8" w:rsidRDefault="00F05942">
      <w:pPr>
        <w:pStyle w:val="1"/>
        <w:rPr>
          <w:sz w:val="22"/>
          <w:szCs w:val="22"/>
        </w:rPr>
      </w:pPr>
      <w:bookmarkStart w:id="34" w:name="_Toc501458053"/>
      <w:r>
        <w:rPr>
          <w:rFonts w:hint="eastAsia"/>
          <w:sz w:val="22"/>
          <w:szCs w:val="22"/>
        </w:rPr>
        <w:lastRenderedPageBreak/>
        <w:t>ACK</w:t>
      </w:r>
      <w:r>
        <w:rPr>
          <w:rFonts w:hint="eastAsia"/>
          <w:sz w:val="22"/>
          <w:szCs w:val="22"/>
        </w:rPr>
        <w:t>和</w:t>
      </w:r>
      <w:r>
        <w:rPr>
          <w:rFonts w:hint="eastAsia"/>
          <w:sz w:val="22"/>
          <w:szCs w:val="22"/>
        </w:rPr>
        <w:t>NACK</w:t>
      </w:r>
      <w:bookmarkEnd w:id="34"/>
    </w:p>
    <w:p w:rsidR="00977DA8" w:rsidRDefault="00F05942">
      <w:pPr>
        <w:ind w:firstLine="400"/>
      </w:pPr>
      <w:r>
        <w:rPr>
          <w:rFonts w:hint="eastAsia"/>
        </w:rPr>
        <w:t>ACK</w:t>
      </w:r>
      <w:r>
        <w:rPr>
          <w:rFonts w:hint="eastAsia"/>
        </w:rPr>
        <w:t>和</w:t>
      </w:r>
      <w:r>
        <w:rPr>
          <w:rFonts w:hint="eastAsia"/>
        </w:rPr>
        <w:t>NACK</w:t>
      </w:r>
      <w:r>
        <w:rPr>
          <w:rFonts w:hint="eastAsia"/>
        </w:rPr>
        <w:t>常用于不需要返回额外数据的命令的回复，比如</w:t>
      </w:r>
      <w:r>
        <w:rPr>
          <w:rFonts w:hint="eastAsia"/>
        </w:rPr>
        <w:t>PING</w:t>
      </w:r>
      <w:r>
        <w:rPr>
          <w:rFonts w:hint="eastAsia"/>
        </w:rPr>
        <w:t>命令时，控制器返回</w:t>
      </w:r>
      <w:r>
        <w:rPr>
          <w:rFonts w:hint="eastAsia"/>
        </w:rPr>
        <w:t>ACK</w:t>
      </w:r>
      <w:r>
        <w:rPr>
          <w:rFonts w:hint="eastAsia"/>
        </w:rPr>
        <w:t>，表明控制器在线。</w:t>
      </w:r>
    </w:p>
    <w:p w:rsidR="00977DA8" w:rsidRDefault="00F05942">
      <w:pPr>
        <w:pStyle w:val="2"/>
        <w:ind w:firstLine="100"/>
        <w:rPr>
          <w:i/>
          <w:sz w:val="20"/>
        </w:rPr>
      </w:pPr>
      <w:bookmarkStart w:id="35" w:name="_Toc501458054"/>
      <w:r>
        <w:rPr>
          <w:rFonts w:hint="eastAsia"/>
          <w:i/>
          <w:sz w:val="20"/>
        </w:rPr>
        <w:t>ACK</w:t>
      </w:r>
      <w:bookmarkEnd w:id="35"/>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51"/>
        <w:gridCol w:w="1559"/>
        <w:gridCol w:w="1276"/>
        <w:gridCol w:w="4786"/>
      </w:tblGrid>
      <w:tr w:rsidR="00977DA8">
        <w:tc>
          <w:tcPr>
            <w:tcW w:w="1951"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参数</w:t>
            </w:r>
          </w:p>
        </w:tc>
        <w:tc>
          <w:tcPr>
            <w:tcW w:w="1559"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7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8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1951" w:type="dxa"/>
            <w:shd w:val="clear" w:color="auto" w:fill="D3DFEE"/>
          </w:tcPr>
          <w:p w:rsidR="00977DA8" w:rsidRDefault="00F05942">
            <w:pPr>
              <w:ind w:firstLineChars="0" w:firstLine="0"/>
              <w:rPr>
                <w:bCs/>
              </w:rPr>
            </w:pPr>
            <w:r>
              <w:rPr>
                <w:rFonts w:hint="eastAsia"/>
                <w:bCs/>
              </w:rPr>
              <w:t>CmdGroup</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0xA0</w:t>
            </w:r>
          </w:p>
        </w:tc>
        <w:tc>
          <w:tcPr>
            <w:tcW w:w="4786" w:type="dxa"/>
            <w:shd w:val="clear" w:color="auto" w:fill="D3DFEE"/>
          </w:tcPr>
          <w:p w:rsidR="00977DA8" w:rsidRDefault="00F05942">
            <w:pPr>
              <w:ind w:firstLineChars="0" w:firstLine="0"/>
            </w:pPr>
            <w:r>
              <w:rPr>
                <w:rFonts w:hint="eastAsia"/>
              </w:rPr>
              <w:t>命令分组编号</w:t>
            </w:r>
          </w:p>
        </w:tc>
      </w:tr>
      <w:tr w:rsidR="00977DA8">
        <w:tc>
          <w:tcPr>
            <w:tcW w:w="1951" w:type="dxa"/>
          </w:tcPr>
          <w:p w:rsidR="00977DA8" w:rsidRDefault="00F05942">
            <w:pPr>
              <w:ind w:firstLineChars="0" w:firstLine="0"/>
              <w:rPr>
                <w:bCs/>
              </w:rPr>
            </w:pPr>
            <w:r>
              <w:rPr>
                <w:rFonts w:hint="eastAsia"/>
                <w:bCs/>
              </w:rPr>
              <w:t>Cmd</w:t>
            </w:r>
          </w:p>
        </w:tc>
        <w:tc>
          <w:tcPr>
            <w:tcW w:w="1559" w:type="dxa"/>
          </w:tcPr>
          <w:p w:rsidR="00977DA8" w:rsidRDefault="00F05942">
            <w:pPr>
              <w:ind w:firstLineChars="0" w:firstLine="0"/>
            </w:pPr>
            <w:r>
              <w:rPr>
                <w:rFonts w:hint="eastAsia"/>
              </w:rPr>
              <w:t>1</w:t>
            </w:r>
          </w:p>
        </w:tc>
        <w:tc>
          <w:tcPr>
            <w:tcW w:w="1276" w:type="dxa"/>
          </w:tcPr>
          <w:p w:rsidR="00977DA8" w:rsidRDefault="00F05942">
            <w:pPr>
              <w:ind w:firstLineChars="0" w:firstLine="0"/>
            </w:pPr>
            <w:r>
              <w:rPr>
                <w:rFonts w:hint="eastAsia"/>
              </w:rPr>
              <w:t>0x00</w:t>
            </w:r>
          </w:p>
        </w:tc>
        <w:tc>
          <w:tcPr>
            <w:tcW w:w="4786" w:type="dxa"/>
          </w:tcPr>
          <w:p w:rsidR="00977DA8" w:rsidRDefault="00F05942">
            <w:pPr>
              <w:ind w:firstLineChars="0" w:firstLine="0"/>
            </w:pPr>
            <w:r>
              <w:rPr>
                <w:rFonts w:hint="eastAsia"/>
              </w:rPr>
              <w:t>命令编号</w:t>
            </w:r>
          </w:p>
        </w:tc>
      </w:tr>
      <w:tr w:rsidR="00977DA8">
        <w:tc>
          <w:tcPr>
            <w:tcW w:w="1951" w:type="dxa"/>
            <w:shd w:val="clear" w:color="auto" w:fill="D3DFEE"/>
          </w:tcPr>
          <w:p w:rsidR="00977DA8" w:rsidRDefault="00F05942">
            <w:pPr>
              <w:ind w:firstLineChars="0" w:firstLine="0"/>
              <w:rPr>
                <w:bCs/>
              </w:rPr>
            </w:pPr>
            <w:r>
              <w:rPr>
                <w:rFonts w:hint="eastAsia"/>
                <w:bCs/>
              </w:rPr>
              <w:t>CmdError</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977DA8">
            <w:pPr>
              <w:ind w:firstLineChars="0" w:firstLine="0"/>
            </w:pPr>
          </w:p>
        </w:tc>
        <w:tc>
          <w:tcPr>
            <w:tcW w:w="4786" w:type="dxa"/>
            <w:shd w:val="clear" w:color="auto" w:fill="D3DFEE"/>
          </w:tcPr>
          <w:p w:rsidR="00977DA8" w:rsidRDefault="00F05942">
            <w:pPr>
              <w:ind w:firstLineChars="0" w:firstLine="0"/>
            </w:pPr>
            <w:r>
              <w:rPr>
                <w:rFonts w:hint="eastAsia"/>
              </w:rPr>
              <w:t>命令处理状态</w:t>
            </w:r>
          </w:p>
        </w:tc>
      </w:tr>
      <w:tr w:rsidR="00977DA8">
        <w:tc>
          <w:tcPr>
            <w:tcW w:w="1951" w:type="dxa"/>
          </w:tcPr>
          <w:p w:rsidR="00977DA8" w:rsidRDefault="00F05942">
            <w:pPr>
              <w:ind w:firstLineChars="0" w:firstLine="0"/>
              <w:rPr>
                <w:bCs/>
              </w:rPr>
            </w:pPr>
            <w:r>
              <w:rPr>
                <w:rFonts w:hint="eastAsia"/>
                <w:bCs/>
              </w:rPr>
              <w:t>R</w:t>
            </w:r>
            <w:r>
              <w:rPr>
                <w:bCs/>
              </w:rPr>
              <w:t>eserve</w:t>
            </w:r>
            <w:r>
              <w:rPr>
                <w:rFonts w:hint="eastAsia"/>
                <w:bCs/>
              </w:rPr>
              <w:t>d</w:t>
            </w:r>
          </w:p>
        </w:tc>
        <w:tc>
          <w:tcPr>
            <w:tcW w:w="1559" w:type="dxa"/>
          </w:tcPr>
          <w:p w:rsidR="00977DA8" w:rsidRDefault="00F05942">
            <w:pPr>
              <w:ind w:firstLineChars="0" w:firstLine="0"/>
            </w:pPr>
            <w:r>
              <w:rPr>
                <w:rFonts w:hint="eastAsia"/>
              </w:rPr>
              <w:t>2</w:t>
            </w:r>
          </w:p>
        </w:tc>
        <w:tc>
          <w:tcPr>
            <w:tcW w:w="1276" w:type="dxa"/>
          </w:tcPr>
          <w:p w:rsidR="00977DA8" w:rsidRDefault="00F05942">
            <w:pPr>
              <w:ind w:firstLineChars="0" w:firstLine="0"/>
            </w:pPr>
            <w:r>
              <w:rPr>
                <w:rFonts w:hint="eastAsia"/>
              </w:rPr>
              <w:t>0</w:t>
            </w:r>
          </w:p>
        </w:tc>
        <w:tc>
          <w:tcPr>
            <w:tcW w:w="4786" w:type="dxa"/>
          </w:tcPr>
          <w:p w:rsidR="00977DA8" w:rsidRDefault="00F05942">
            <w:pPr>
              <w:ind w:firstLineChars="0" w:firstLine="0"/>
            </w:pPr>
            <w:r>
              <w:rPr>
                <w:rFonts w:hint="eastAsia"/>
              </w:rPr>
              <w:t>保留</w:t>
            </w:r>
          </w:p>
        </w:tc>
      </w:tr>
    </w:tbl>
    <w:p w:rsidR="00977DA8" w:rsidRDefault="00F05942">
      <w:pPr>
        <w:pStyle w:val="2"/>
        <w:ind w:firstLine="100"/>
        <w:rPr>
          <w:i/>
          <w:sz w:val="20"/>
        </w:rPr>
      </w:pPr>
      <w:bookmarkStart w:id="36" w:name="_Toc501458055"/>
      <w:r>
        <w:rPr>
          <w:rFonts w:hint="eastAsia"/>
          <w:i/>
          <w:sz w:val="20"/>
        </w:rPr>
        <w:t>NACK</w:t>
      </w:r>
      <w:bookmarkEnd w:id="36"/>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51"/>
        <w:gridCol w:w="1559"/>
        <w:gridCol w:w="1276"/>
        <w:gridCol w:w="4786"/>
      </w:tblGrid>
      <w:tr w:rsidR="00977DA8">
        <w:tc>
          <w:tcPr>
            <w:tcW w:w="1951"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参数</w:t>
            </w:r>
          </w:p>
        </w:tc>
        <w:tc>
          <w:tcPr>
            <w:tcW w:w="1559"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7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8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1951" w:type="dxa"/>
            <w:shd w:val="clear" w:color="auto" w:fill="D3DFEE"/>
          </w:tcPr>
          <w:p w:rsidR="00977DA8" w:rsidRDefault="00F05942">
            <w:pPr>
              <w:ind w:firstLineChars="0" w:firstLine="0"/>
              <w:rPr>
                <w:bCs/>
              </w:rPr>
            </w:pPr>
            <w:r>
              <w:rPr>
                <w:rFonts w:hint="eastAsia"/>
                <w:bCs/>
              </w:rPr>
              <w:t>CmdGroup</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0xA0</w:t>
            </w:r>
          </w:p>
        </w:tc>
        <w:tc>
          <w:tcPr>
            <w:tcW w:w="4786" w:type="dxa"/>
            <w:shd w:val="clear" w:color="auto" w:fill="D3DFEE"/>
          </w:tcPr>
          <w:p w:rsidR="00977DA8" w:rsidRDefault="00F05942">
            <w:pPr>
              <w:ind w:firstLineChars="0" w:firstLine="0"/>
            </w:pPr>
            <w:r>
              <w:rPr>
                <w:rFonts w:hint="eastAsia"/>
              </w:rPr>
              <w:t>命令分组编号</w:t>
            </w:r>
          </w:p>
        </w:tc>
      </w:tr>
      <w:tr w:rsidR="00977DA8">
        <w:tc>
          <w:tcPr>
            <w:tcW w:w="1951" w:type="dxa"/>
          </w:tcPr>
          <w:p w:rsidR="00977DA8" w:rsidRDefault="00F05942">
            <w:pPr>
              <w:ind w:firstLineChars="0" w:firstLine="0"/>
              <w:rPr>
                <w:bCs/>
              </w:rPr>
            </w:pPr>
            <w:r>
              <w:rPr>
                <w:rFonts w:hint="eastAsia"/>
                <w:bCs/>
              </w:rPr>
              <w:t>Cmd</w:t>
            </w:r>
          </w:p>
        </w:tc>
        <w:tc>
          <w:tcPr>
            <w:tcW w:w="1559" w:type="dxa"/>
          </w:tcPr>
          <w:p w:rsidR="00977DA8" w:rsidRDefault="00F05942">
            <w:pPr>
              <w:ind w:firstLineChars="0" w:firstLine="0"/>
            </w:pPr>
            <w:r>
              <w:rPr>
                <w:rFonts w:hint="eastAsia"/>
              </w:rPr>
              <w:t>1</w:t>
            </w:r>
          </w:p>
        </w:tc>
        <w:tc>
          <w:tcPr>
            <w:tcW w:w="1276" w:type="dxa"/>
          </w:tcPr>
          <w:p w:rsidR="00977DA8" w:rsidRDefault="00F05942">
            <w:pPr>
              <w:ind w:firstLineChars="0" w:firstLine="0"/>
            </w:pPr>
            <w:r>
              <w:rPr>
                <w:rFonts w:hint="eastAsia"/>
              </w:rPr>
              <w:t>0x01</w:t>
            </w:r>
          </w:p>
        </w:tc>
        <w:tc>
          <w:tcPr>
            <w:tcW w:w="4786" w:type="dxa"/>
          </w:tcPr>
          <w:p w:rsidR="00977DA8" w:rsidRDefault="00F05942">
            <w:pPr>
              <w:ind w:firstLineChars="0" w:firstLine="0"/>
            </w:pPr>
            <w:r>
              <w:rPr>
                <w:rFonts w:hint="eastAsia"/>
              </w:rPr>
              <w:t>命令编号</w:t>
            </w:r>
          </w:p>
        </w:tc>
      </w:tr>
      <w:tr w:rsidR="00977DA8">
        <w:tc>
          <w:tcPr>
            <w:tcW w:w="1951" w:type="dxa"/>
            <w:shd w:val="clear" w:color="auto" w:fill="D3DFEE"/>
          </w:tcPr>
          <w:p w:rsidR="00977DA8" w:rsidRDefault="00F05942">
            <w:pPr>
              <w:ind w:firstLineChars="0" w:firstLine="0"/>
              <w:rPr>
                <w:bCs/>
              </w:rPr>
            </w:pPr>
            <w:r>
              <w:rPr>
                <w:rFonts w:hint="eastAsia"/>
                <w:bCs/>
              </w:rPr>
              <w:t>CmdError</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977DA8">
            <w:pPr>
              <w:ind w:firstLineChars="0" w:firstLine="0"/>
            </w:pPr>
          </w:p>
        </w:tc>
        <w:tc>
          <w:tcPr>
            <w:tcW w:w="4786" w:type="dxa"/>
            <w:shd w:val="clear" w:color="auto" w:fill="D3DFEE"/>
          </w:tcPr>
          <w:p w:rsidR="00977DA8" w:rsidRDefault="00F05942">
            <w:pPr>
              <w:ind w:firstLineChars="0" w:firstLine="0"/>
            </w:pPr>
            <w:r>
              <w:rPr>
                <w:rFonts w:hint="eastAsia"/>
              </w:rPr>
              <w:t>命令处理状态</w:t>
            </w:r>
          </w:p>
        </w:tc>
      </w:tr>
      <w:tr w:rsidR="00977DA8">
        <w:tc>
          <w:tcPr>
            <w:tcW w:w="1951" w:type="dxa"/>
          </w:tcPr>
          <w:p w:rsidR="00977DA8" w:rsidRDefault="00F05942">
            <w:pPr>
              <w:ind w:firstLineChars="0" w:firstLine="0"/>
              <w:rPr>
                <w:bCs/>
              </w:rPr>
            </w:pPr>
            <w:r>
              <w:rPr>
                <w:rFonts w:hint="eastAsia"/>
                <w:bCs/>
              </w:rPr>
              <w:t>R</w:t>
            </w:r>
            <w:r>
              <w:rPr>
                <w:bCs/>
              </w:rPr>
              <w:t>eserve</w:t>
            </w:r>
            <w:r>
              <w:rPr>
                <w:rFonts w:hint="eastAsia"/>
                <w:bCs/>
              </w:rPr>
              <w:t>d</w:t>
            </w:r>
          </w:p>
        </w:tc>
        <w:tc>
          <w:tcPr>
            <w:tcW w:w="1559" w:type="dxa"/>
          </w:tcPr>
          <w:p w:rsidR="00977DA8" w:rsidRDefault="00F05942">
            <w:pPr>
              <w:ind w:firstLineChars="0" w:firstLine="0"/>
            </w:pPr>
            <w:r>
              <w:rPr>
                <w:rFonts w:hint="eastAsia"/>
              </w:rPr>
              <w:t>2</w:t>
            </w:r>
          </w:p>
        </w:tc>
        <w:tc>
          <w:tcPr>
            <w:tcW w:w="1276" w:type="dxa"/>
          </w:tcPr>
          <w:p w:rsidR="00977DA8" w:rsidRDefault="00F05942">
            <w:pPr>
              <w:ind w:firstLineChars="0" w:firstLine="0"/>
            </w:pPr>
            <w:r>
              <w:rPr>
                <w:rFonts w:hint="eastAsia"/>
              </w:rPr>
              <w:t>0</w:t>
            </w:r>
          </w:p>
        </w:tc>
        <w:tc>
          <w:tcPr>
            <w:tcW w:w="4786" w:type="dxa"/>
          </w:tcPr>
          <w:p w:rsidR="00977DA8" w:rsidRDefault="00F05942">
            <w:pPr>
              <w:ind w:firstLineChars="0" w:firstLine="0"/>
            </w:pPr>
            <w:r>
              <w:rPr>
                <w:rFonts w:hint="eastAsia"/>
              </w:rPr>
              <w:t>保留</w:t>
            </w:r>
          </w:p>
        </w:tc>
      </w:tr>
    </w:tbl>
    <w:p w:rsidR="00977DA8" w:rsidRDefault="00977DA8">
      <w:pPr>
        <w:ind w:firstLineChars="0" w:firstLine="0"/>
        <w:sectPr w:rsidR="00977DA8">
          <w:pgSz w:w="12240" w:h="15840"/>
          <w:pgMar w:top="1440" w:right="1608" w:bottom="1440" w:left="1276" w:header="720" w:footer="720" w:gutter="0"/>
          <w:cols w:space="720"/>
          <w:docGrid w:type="lines" w:linePitch="360"/>
        </w:sectPr>
      </w:pPr>
    </w:p>
    <w:p w:rsidR="00977DA8" w:rsidRDefault="00F05942">
      <w:pPr>
        <w:pStyle w:val="1"/>
        <w:rPr>
          <w:sz w:val="22"/>
          <w:szCs w:val="22"/>
        </w:rPr>
      </w:pPr>
      <w:bookmarkStart w:id="37" w:name="_命令分组"/>
      <w:bookmarkStart w:id="38" w:name="_命令定义"/>
      <w:bookmarkStart w:id="39" w:name="_Toc501458056"/>
      <w:bookmarkEnd w:id="37"/>
      <w:bookmarkEnd w:id="38"/>
      <w:r>
        <w:rPr>
          <w:rFonts w:hint="eastAsia"/>
          <w:sz w:val="22"/>
          <w:szCs w:val="22"/>
        </w:rPr>
        <w:lastRenderedPageBreak/>
        <w:t>命令定义</w:t>
      </w:r>
      <w:bookmarkStart w:id="40" w:name="_格式化"/>
      <w:bookmarkEnd w:id="39"/>
      <w:bookmarkEnd w:id="40"/>
    </w:p>
    <w:p w:rsidR="00977DA8" w:rsidRDefault="00F05942">
      <w:pPr>
        <w:pStyle w:val="2"/>
        <w:ind w:firstLine="100"/>
        <w:rPr>
          <w:i/>
          <w:sz w:val="20"/>
        </w:rPr>
      </w:pPr>
      <w:bookmarkStart w:id="41" w:name="_Toc501458057"/>
      <w:r>
        <w:rPr>
          <w:rFonts w:hint="eastAsia"/>
          <w:i/>
          <w:sz w:val="20"/>
        </w:rPr>
        <w:t>发送节目文件</w:t>
      </w:r>
      <w:bookmarkEnd w:id="41"/>
    </w:p>
    <w:p w:rsidR="00977DA8" w:rsidRDefault="00F05942">
      <w:pPr>
        <w:pStyle w:val="3"/>
      </w:pPr>
      <w:bookmarkStart w:id="42" w:name="_Toc501458058"/>
      <w:r>
        <w:rPr>
          <w:rFonts w:hint="eastAsia"/>
        </w:rPr>
        <w:t>开始写文件</w:t>
      </w:r>
      <w:bookmarkEnd w:id="42"/>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51"/>
        <w:gridCol w:w="1559"/>
        <w:gridCol w:w="1276"/>
        <w:gridCol w:w="4786"/>
      </w:tblGrid>
      <w:tr w:rsidR="00977DA8">
        <w:tc>
          <w:tcPr>
            <w:tcW w:w="1951"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参数</w:t>
            </w:r>
          </w:p>
        </w:tc>
        <w:tc>
          <w:tcPr>
            <w:tcW w:w="1559"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7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8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1951" w:type="dxa"/>
            <w:shd w:val="clear" w:color="auto" w:fill="D3DFEE"/>
          </w:tcPr>
          <w:p w:rsidR="00977DA8" w:rsidRDefault="00F05942">
            <w:pPr>
              <w:ind w:firstLineChars="0" w:firstLine="0"/>
              <w:rPr>
                <w:bCs/>
              </w:rPr>
            </w:pPr>
            <w:r>
              <w:rPr>
                <w:rFonts w:hint="eastAsia"/>
                <w:bCs/>
              </w:rPr>
              <w:t>CmdGroup</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w:t>
            </w:r>
            <w:r>
              <w:t>XA</w:t>
            </w:r>
            <w:r>
              <w:rPr>
                <w:rFonts w:hint="eastAsia"/>
              </w:rPr>
              <w:t>1</w:t>
            </w:r>
          </w:p>
        </w:tc>
        <w:tc>
          <w:tcPr>
            <w:tcW w:w="4786" w:type="dxa"/>
            <w:shd w:val="clear" w:color="auto" w:fill="D3DFEE"/>
          </w:tcPr>
          <w:p w:rsidR="00977DA8" w:rsidRDefault="00F05942">
            <w:pPr>
              <w:ind w:firstLineChars="0" w:firstLine="0"/>
            </w:pPr>
            <w:r>
              <w:rPr>
                <w:rFonts w:hint="eastAsia"/>
              </w:rPr>
              <w:t>命令分组编号</w:t>
            </w:r>
          </w:p>
        </w:tc>
      </w:tr>
      <w:tr w:rsidR="00977DA8">
        <w:tc>
          <w:tcPr>
            <w:tcW w:w="1951" w:type="dxa"/>
          </w:tcPr>
          <w:p w:rsidR="00977DA8" w:rsidRDefault="00F05942">
            <w:pPr>
              <w:ind w:firstLineChars="0" w:firstLine="0"/>
              <w:rPr>
                <w:bCs/>
              </w:rPr>
            </w:pPr>
            <w:r>
              <w:rPr>
                <w:rFonts w:hint="eastAsia"/>
                <w:bCs/>
              </w:rPr>
              <w:t>Cmd</w:t>
            </w:r>
          </w:p>
        </w:tc>
        <w:tc>
          <w:tcPr>
            <w:tcW w:w="1559" w:type="dxa"/>
          </w:tcPr>
          <w:p w:rsidR="00977DA8" w:rsidRDefault="00F05942">
            <w:pPr>
              <w:ind w:firstLineChars="0" w:firstLine="0"/>
            </w:pPr>
            <w:r>
              <w:rPr>
                <w:rFonts w:hint="eastAsia"/>
              </w:rPr>
              <w:t>1</w:t>
            </w:r>
          </w:p>
        </w:tc>
        <w:tc>
          <w:tcPr>
            <w:tcW w:w="1276" w:type="dxa"/>
          </w:tcPr>
          <w:p w:rsidR="00977DA8" w:rsidRDefault="00F05942">
            <w:pPr>
              <w:ind w:firstLineChars="0" w:firstLine="0"/>
            </w:pPr>
            <w:r>
              <w:t>0x</w:t>
            </w:r>
            <w:r>
              <w:rPr>
                <w:rFonts w:hint="eastAsia"/>
              </w:rPr>
              <w:t>05</w:t>
            </w:r>
          </w:p>
        </w:tc>
        <w:tc>
          <w:tcPr>
            <w:tcW w:w="4786" w:type="dxa"/>
          </w:tcPr>
          <w:p w:rsidR="00977DA8" w:rsidRDefault="00F05942">
            <w:pPr>
              <w:ind w:firstLineChars="0" w:firstLine="0"/>
            </w:pPr>
            <w:r>
              <w:rPr>
                <w:rFonts w:hint="eastAsia"/>
              </w:rPr>
              <w:t>命令编号</w:t>
            </w:r>
          </w:p>
        </w:tc>
      </w:tr>
      <w:tr w:rsidR="00977DA8">
        <w:tc>
          <w:tcPr>
            <w:tcW w:w="1951" w:type="dxa"/>
            <w:shd w:val="clear" w:color="auto" w:fill="D3DFEE"/>
          </w:tcPr>
          <w:p w:rsidR="00977DA8" w:rsidRDefault="00F05942">
            <w:pPr>
              <w:ind w:firstLineChars="0" w:firstLine="0"/>
              <w:rPr>
                <w:bCs/>
              </w:rPr>
            </w:pPr>
            <w:r>
              <w:rPr>
                <w:rFonts w:hint="eastAsia"/>
                <w:bCs/>
              </w:rPr>
              <w:t>Response</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0x01</w:t>
            </w:r>
          </w:p>
        </w:tc>
        <w:tc>
          <w:tcPr>
            <w:tcW w:w="4786" w:type="dxa"/>
            <w:shd w:val="clear" w:color="auto" w:fill="D3DFEE"/>
          </w:tcPr>
          <w:p w:rsidR="00977DA8" w:rsidRDefault="00F05942">
            <w:pPr>
              <w:ind w:firstLineChars="0" w:firstLine="0"/>
            </w:pPr>
            <w:r>
              <w:rPr>
                <w:rFonts w:hint="eastAsia"/>
              </w:rPr>
              <w:t>是否要求控制器回复。</w:t>
            </w:r>
          </w:p>
          <w:p w:rsidR="00977DA8" w:rsidRDefault="00F05942">
            <w:pPr>
              <w:ind w:firstLineChars="0" w:firstLine="0"/>
            </w:pPr>
            <w:r>
              <w:rPr>
                <w:rFonts w:hint="eastAsia"/>
              </w:rPr>
              <w:t>0x01</w:t>
            </w:r>
            <w:r>
              <w:rPr>
                <w:rFonts w:hint="eastAsia"/>
              </w:rPr>
              <w:t>——控制器必须回复</w:t>
            </w:r>
          </w:p>
          <w:p w:rsidR="00977DA8" w:rsidRDefault="00F05942">
            <w:pPr>
              <w:ind w:firstLineChars="0" w:firstLine="0"/>
            </w:pPr>
            <w:r>
              <w:rPr>
                <w:rFonts w:hint="eastAsia"/>
              </w:rPr>
              <w:t>0x02</w:t>
            </w:r>
            <w:r>
              <w:rPr>
                <w:rFonts w:hint="eastAsia"/>
              </w:rPr>
              <w:t>——控制器不必回复</w:t>
            </w:r>
          </w:p>
        </w:tc>
      </w:tr>
      <w:tr w:rsidR="00977DA8">
        <w:tc>
          <w:tcPr>
            <w:tcW w:w="1951" w:type="dxa"/>
          </w:tcPr>
          <w:p w:rsidR="00977DA8" w:rsidRDefault="00F05942">
            <w:pPr>
              <w:ind w:firstLineChars="0" w:firstLine="0"/>
              <w:rPr>
                <w:bCs/>
              </w:rPr>
            </w:pPr>
            <w:r>
              <w:rPr>
                <w:rFonts w:hint="eastAsia"/>
                <w:bCs/>
              </w:rPr>
              <w:t>R</w:t>
            </w:r>
            <w:r>
              <w:rPr>
                <w:bCs/>
              </w:rPr>
              <w:t>eserve</w:t>
            </w:r>
            <w:r>
              <w:rPr>
                <w:rFonts w:hint="eastAsia"/>
                <w:bCs/>
              </w:rPr>
              <w:t>d</w:t>
            </w:r>
          </w:p>
        </w:tc>
        <w:tc>
          <w:tcPr>
            <w:tcW w:w="1559" w:type="dxa"/>
          </w:tcPr>
          <w:p w:rsidR="00977DA8" w:rsidRDefault="00F05942">
            <w:pPr>
              <w:ind w:firstLineChars="0" w:firstLine="0"/>
            </w:pPr>
            <w:r>
              <w:rPr>
                <w:rFonts w:hint="eastAsia"/>
              </w:rPr>
              <w:t>2</w:t>
            </w:r>
          </w:p>
        </w:tc>
        <w:tc>
          <w:tcPr>
            <w:tcW w:w="1276" w:type="dxa"/>
          </w:tcPr>
          <w:p w:rsidR="00977DA8" w:rsidRDefault="00F05942">
            <w:pPr>
              <w:ind w:firstLineChars="0" w:firstLine="0"/>
            </w:pPr>
            <w:r>
              <w:rPr>
                <w:rFonts w:hint="eastAsia"/>
              </w:rPr>
              <w:t>0</w:t>
            </w:r>
          </w:p>
        </w:tc>
        <w:tc>
          <w:tcPr>
            <w:tcW w:w="4786" w:type="dxa"/>
          </w:tcPr>
          <w:p w:rsidR="00977DA8" w:rsidRDefault="00F05942">
            <w:pPr>
              <w:ind w:firstLineChars="0" w:firstLine="0"/>
            </w:pPr>
            <w:r>
              <w:rPr>
                <w:rFonts w:hint="eastAsia"/>
              </w:rPr>
              <w:t>保留</w:t>
            </w:r>
          </w:p>
        </w:tc>
      </w:tr>
      <w:tr w:rsidR="00977DA8">
        <w:tc>
          <w:tcPr>
            <w:tcW w:w="1951" w:type="dxa"/>
            <w:shd w:val="clear" w:color="auto" w:fill="D3DFEE"/>
          </w:tcPr>
          <w:p w:rsidR="00977DA8" w:rsidRDefault="00F05942">
            <w:pPr>
              <w:ind w:firstLineChars="0" w:firstLine="0"/>
              <w:rPr>
                <w:bCs/>
              </w:rPr>
            </w:pPr>
            <w:r>
              <w:rPr>
                <w:rFonts w:hint="eastAsia"/>
                <w:bCs/>
              </w:rPr>
              <w:t>OverWrite</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977DA8">
            <w:pPr>
              <w:ind w:firstLineChars="0" w:firstLine="0"/>
            </w:pPr>
          </w:p>
        </w:tc>
        <w:tc>
          <w:tcPr>
            <w:tcW w:w="4786" w:type="dxa"/>
            <w:shd w:val="clear" w:color="auto" w:fill="D3DFEE"/>
          </w:tcPr>
          <w:p w:rsidR="00977DA8" w:rsidRDefault="00F05942">
            <w:pPr>
              <w:ind w:firstLineChars="0" w:firstLine="0"/>
            </w:pPr>
            <w:r>
              <w:rPr>
                <w:rFonts w:hint="eastAsia"/>
              </w:rPr>
              <w:t>文件覆盖方式：</w:t>
            </w:r>
          </w:p>
          <w:p w:rsidR="00977DA8" w:rsidRDefault="00F05942">
            <w:pPr>
              <w:ind w:firstLineChars="0" w:firstLine="0"/>
            </w:pPr>
            <w:r>
              <w:rPr>
                <w:rFonts w:hint="eastAsia"/>
              </w:rPr>
              <w:t>0x00</w:t>
            </w:r>
            <w:r>
              <w:rPr>
                <w:rFonts w:hint="eastAsia"/>
              </w:rPr>
              <w:t>——若文件系统中已经存在该文件，则不再下发该文件，返回</w:t>
            </w:r>
            <w:hyperlink w:anchor="_错误状态CmdError" w:history="1">
              <w:r>
                <w:rPr>
                  <w:rStyle w:val="ae"/>
                </w:rPr>
                <w:t>ERR_FILE_EXIST</w:t>
              </w:r>
            </w:hyperlink>
            <w:r>
              <w:rPr>
                <w:rFonts w:hint="eastAsia"/>
              </w:rPr>
              <w:t>状态。</w:t>
            </w:r>
          </w:p>
          <w:p w:rsidR="00977DA8" w:rsidRDefault="00F05942">
            <w:pPr>
              <w:ind w:firstLineChars="0" w:firstLine="0"/>
            </w:pPr>
            <w:r>
              <w:rPr>
                <w:rFonts w:hint="eastAsia"/>
              </w:rPr>
              <w:t>0x01</w:t>
            </w:r>
            <w:r>
              <w:rPr>
                <w:rFonts w:hint="eastAsia"/>
              </w:rPr>
              <w:t>——若文件系统中已经存在该文件，则直接覆盖该文件。</w:t>
            </w:r>
          </w:p>
        </w:tc>
      </w:tr>
      <w:tr w:rsidR="00977DA8">
        <w:tc>
          <w:tcPr>
            <w:tcW w:w="1951" w:type="dxa"/>
          </w:tcPr>
          <w:p w:rsidR="00977DA8" w:rsidRDefault="00F05942">
            <w:pPr>
              <w:ind w:firstLineChars="0" w:firstLine="0"/>
              <w:rPr>
                <w:bCs/>
              </w:rPr>
            </w:pPr>
            <w:r>
              <w:rPr>
                <w:bCs/>
              </w:rPr>
              <w:t>F</w:t>
            </w:r>
            <w:r>
              <w:rPr>
                <w:rFonts w:hint="eastAsia"/>
                <w:bCs/>
              </w:rPr>
              <w:t>ileName</w:t>
            </w:r>
          </w:p>
        </w:tc>
        <w:tc>
          <w:tcPr>
            <w:tcW w:w="1559" w:type="dxa"/>
          </w:tcPr>
          <w:p w:rsidR="00977DA8" w:rsidRDefault="00F05942">
            <w:pPr>
              <w:ind w:firstLineChars="0" w:firstLine="0"/>
            </w:pPr>
            <w:r>
              <w:rPr>
                <w:rFonts w:hint="eastAsia"/>
              </w:rPr>
              <w:t>4</w:t>
            </w:r>
          </w:p>
        </w:tc>
        <w:tc>
          <w:tcPr>
            <w:tcW w:w="1276" w:type="dxa"/>
          </w:tcPr>
          <w:p w:rsidR="00977DA8" w:rsidRDefault="00977DA8">
            <w:pPr>
              <w:ind w:firstLineChars="0" w:firstLine="0"/>
            </w:pPr>
          </w:p>
        </w:tc>
        <w:tc>
          <w:tcPr>
            <w:tcW w:w="4786" w:type="dxa"/>
          </w:tcPr>
          <w:p w:rsidR="00977DA8" w:rsidRDefault="00F05942">
            <w:pPr>
              <w:ind w:firstLineChars="0" w:firstLine="0"/>
            </w:pPr>
            <w:r>
              <w:rPr>
                <w:rFonts w:hint="eastAsia"/>
              </w:rPr>
              <w:t>文件名，参考</w:t>
            </w:r>
            <w:hyperlink w:anchor="_节目文件格式定义_1" w:history="1">
              <w:r>
                <w:rPr>
                  <w:rStyle w:val="ae"/>
                  <w:rFonts w:hint="eastAsia"/>
                </w:rPr>
                <w:t>节目文件格式</w:t>
              </w:r>
            </w:hyperlink>
          </w:p>
        </w:tc>
      </w:tr>
      <w:tr w:rsidR="00977DA8">
        <w:tc>
          <w:tcPr>
            <w:tcW w:w="1951" w:type="dxa"/>
            <w:shd w:val="clear" w:color="auto" w:fill="D3DFEE"/>
          </w:tcPr>
          <w:p w:rsidR="00977DA8" w:rsidRDefault="00F05942">
            <w:pPr>
              <w:ind w:firstLineChars="0" w:firstLine="0"/>
              <w:rPr>
                <w:bCs/>
              </w:rPr>
            </w:pPr>
            <w:r>
              <w:rPr>
                <w:rFonts w:hint="eastAsia"/>
                <w:bCs/>
              </w:rPr>
              <w:t>FileLength</w:t>
            </w:r>
          </w:p>
        </w:tc>
        <w:tc>
          <w:tcPr>
            <w:tcW w:w="1559" w:type="dxa"/>
            <w:shd w:val="clear" w:color="auto" w:fill="D3DFEE"/>
          </w:tcPr>
          <w:p w:rsidR="00977DA8" w:rsidRDefault="00F05942">
            <w:pPr>
              <w:ind w:firstLineChars="0" w:firstLine="0"/>
            </w:pPr>
            <w:r>
              <w:rPr>
                <w:rFonts w:hint="eastAsia"/>
              </w:rPr>
              <w:t>4</w:t>
            </w:r>
          </w:p>
        </w:tc>
        <w:tc>
          <w:tcPr>
            <w:tcW w:w="1276" w:type="dxa"/>
            <w:shd w:val="clear" w:color="auto" w:fill="D3DFEE"/>
          </w:tcPr>
          <w:p w:rsidR="00977DA8" w:rsidRDefault="00977DA8">
            <w:pPr>
              <w:ind w:firstLineChars="0" w:firstLine="0"/>
            </w:pPr>
          </w:p>
        </w:tc>
        <w:tc>
          <w:tcPr>
            <w:tcW w:w="4786" w:type="dxa"/>
            <w:shd w:val="clear" w:color="auto" w:fill="D3DFEE"/>
          </w:tcPr>
          <w:p w:rsidR="00977DA8" w:rsidRDefault="00F05942">
            <w:pPr>
              <w:ind w:firstLineChars="0" w:firstLine="0"/>
            </w:pPr>
            <w:r>
              <w:rPr>
                <w:rFonts w:hint="eastAsia"/>
              </w:rPr>
              <w:t>文件长度，参考</w:t>
            </w:r>
            <w:hyperlink w:anchor="_节目文件格式定义_1" w:history="1">
              <w:r>
                <w:rPr>
                  <w:rStyle w:val="ad"/>
                  <w:rFonts w:hint="eastAsia"/>
                </w:rPr>
                <w:t>节目文件格式</w:t>
              </w:r>
            </w:hyperlink>
          </w:p>
        </w:tc>
      </w:tr>
    </w:tbl>
    <w:p w:rsidR="00977DA8" w:rsidRDefault="00F05942">
      <w:pPr>
        <w:ind w:firstLine="400"/>
        <w:rPr>
          <w:b/>
        </w:rPr>
      </w:pPr>
      <w:r>
        <w:rPr>
          <w:rFonts w:hint="eastAsia"/>
        </w:rPr>
        <w:t>控制器接收到开始写文件命令后，首先检查文件系统剩余容量，若剩余容量不足，则返回</w:t>
      </w:r>
      <w:hyperlink w:anchor="_错误状态CmdError" w:history="1">
        <w:r>
          <w:rPr>
            <w:rStyle w:val="ae"/>
          </w:rPr>
          <w:t>ERR_MEMORYVOLUME</w:t>
        </w:r>
      </w:hyperlink>
      <w:r>
        <w:rPr>
          <w:rFonts w:hint="eastAsia"/>
        </w:rPr>
        <w:t>状态。返回值为</w:t>
      </w:r>
      <w:r>
        <w:rPr>
          <w:rFonts w:hint="eastAsia"/>
        </w:rPr>
        <w:t>ACK</w:t>
      </w:r>
      <w:r>
        <w:rPr>
          <w:rFonts w:hint="eastAsia"/>
        </w:rPr>
        <w:t>或</w:t>
      </w:r>
      <w:r>
        <w:rPr>
          <w:rFonts w:hint="eastAsia"/>
        </w:rPr>
        <w:t>NACK</w:t>
      </w:r>
      <w:r>
        <w:rPr>
          <w:rFonts w:hint="eastAsia"/>
        </w:rPr>
        <w:t>。</w:t>
      </w:r>
    </w:p>
    <w:p w:rsidR="00977DA8" w:rsidRDefault="00F05942">
      <w:pPr>
        <w:ind w:firstLine="400"/>
      </w:pPr>
      <w:r>
        <w:rPr>
          <w:rFonts w:hint="eastAsia"/>
        </w:rPr>
        <w:t>开始写文件指令实例：</w:t>
      </w:r>
    </w:p>
    <w:p w:rsidR="00977DA8" w:rsidRDefault="00F05942">
      <w:pPr>
        <w:ind w:firstLine="400"/>
      </w:pPr>
      <w:r>
        <w:t>A5 A5 A5 A5 A5 A5 A5 A5 01 00 00 80 00 00 00 00 00 00 FE 02 0E 00 A1 05 01 00 00 01 50 30 30 30 49 00 00 00 E2 16  5A</w:t>
      </w:r>
    </w:p>
    <w:p w:rsidR="00977DA8" w:rsidRDefault="00F05942">
      <w:pPr>
        <w:pStyle w:val="3"/>
      </w:pPr>
      <w:bookmarkStart w:id="43" w:name="_写文件"/>
      <w:bookmarkStart w:id="44" w:name="_Toc501458059"/>
      <w:bookmarkEnd w:id="43"/>
      <w:r>
        <w:rPr>
          <w:rFonts w:hint="eastAsia"/>
        </w:rPr>
        <w:t>写文件</w:t>
      </w:r>
      <w:bookmarkEnd w:id="44"/>
    </w:p>
    <w:p w:rsidR="00977DA8" w:rsidRDefault="00F05942">
      <w:pPr>
        <w:ind w:firstLine="400"/>
      </w:pPr>
      <w:r>
        <w:rPr>
          <w:rFonts w:hint="eastAsia"/>
        </w:rPr>
        <w:t>在发送该命令前请先发送开始写文件命令，以判断是否有足够空间存储该文件。该命令用于发送文件数据到控制器，如果文件大小不超出控制器接收缓冲区</w:t>
      </w:r>
      <w:r>
        <w:rPr>
          <w:rFonts w:hint="eastAsia"/>
        </w:rPr>
        <w:t>(1024Byte)</w:t>
      </w:r>
      <w:r>
        <w:rPr>
          <w:rFonts w:hint="eastAsia"/>
        </w:rPr>
        <w:t>的大小，可以单包发送。如果已经超出接收缓冲区</w:t>
      </w:r>
      <w:r>
        <w:rPr>
          <w:rFonts w:hint="eastAsia"/>
        </w:rPr>
        <w:t>(1024Byte)</w:t>
      </w:r>
      <w:r>
        <w:rPr>
          <w:rFonts w:hint="eastAsia"/>
        </w:rPr>
        <w:t>大小，则必须分包发送，分包大小可以自行定义。</w:t>
      </w:r>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51"/>
        <w:gridCol w:w="1559"/>
        <w:gridCol w:w="1276"/>
        <w:gridCol w:w="4786"/>
      </w:tblGrid>
      <w:tr w:rsidR="00977DA8">
        <w:tc>
          <w:tcPr>
            <w:tcW w:w="1951"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参数</w:t>
            </w:r>
          </w:p>
        </w:tc>
        <w:tc>
          <w:tcPr>
            <w:tcW w:w="1559"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7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8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1951" w:type="dxa"/>
            <w:shd w:val="clear" w:color="auto" w:fill="D3DFEE"/>
          </w:tcPr>
          <w:p w:rsidR="00977DA8" w:rsidRDefault="00F05942">
            <w:pPr>
              <w:ind w:firstLineChars="0" w:firstLine="0"/>
              <w:rPr>
                <w:bCs/>
              </w:rPr>
            </w:pPr>
            <w:r>
              <w:rPr>
                <w:rFonts w:hint="eastAsia"/>
                <w:bCs/>
              </w:rPr>
              <w:t>CmdGroup</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w:t>
            </w:r>
            <w:r>
              <w:t>XA</w:t>
            </w:r>
            <w:r>
              <w:rPr>
                <w:rFonts w:hint="eastAsia"/>
              </w:rPr>
              <w:t>1</w:t>
            </w:r>
          </w:p>
        </w:tc>
        <w:tc>
          <w:tcPr>
            <w:tcW w:w="4786" w:type="dxa"/>
            <w:shd w:val="clear" w:color="auto" w:fill="D3DFEE"/>
          </w:tcPr>
          <w:p w:rsidR="00977DA8" w:rsidRDefault="00F05942">
            <w:pPr>
              <w:ind w:firstLineChars="0" w:firstLine="0"/>
            </w:pPr>
            <w:r>
              <w:rPr>
                <w:rFonts w:hint="eastAsia"/>
              </w:rPr>
              <w:t>命令分组编号</w:t>
            </w:r>
          </w:p>
        </w:tc>
      </w:tr>
      <w:tr w:rsidR="00977DA8">
        <w:tc>
          <w:tcPr>
            <w:tcW w:w="1951" w:type="dxa"/>
          </w:tcPr>
          <w:p w:rsidR="00977DA8" w:rsidRDefault="00F05942">
            <w:pPr>
              <w:ind w:firstLineChars="0" w:firstLine="0"/>
              <w:rPr>
                <w:bCs/>
              </w:rPr>
            </w:pPr>
            <w:r>
              <w:rPr>
                <w:rFonts w:hint="eastAsia"/>
                <w:bCs/>
              </w:rPr>
              <w:t>Cmd</w:t>
            </w:r>
          </w:p>
        </w:tc>
        <w:tc>
          <w:tcPr>
            <w:tcW w:w="1559" w:type="dxa"/>
          </w:tcPr>
          <w:p w:rsidR="00977DA8" w:rsidRDefault="00F05942">
            <w:pPr>
              <w:ind w:firstLineChars="0" w:firstLine="0"/>
            </w:pPr>
            <w:r>
              <w:rPr>
                <w:rFonts w:hint="eastAsia"/>
              </w:rPr>
              <w:t>1</w:t>
            </w:r>
          </w:p>
        </w:tc>
        <w:tc>
          <w:tcPr>
            <w:tcW w:w="1276" w:type="dxa"/>
          </w:tcPr>
          <w:p w:rsidR="00977DA8" w:rsidRDefault="00F05942">
            <w:pPr>
              <w:ind w:firstLineChars="0" w:firstLine="0"/>
            </w:pPr>
            <w:r>
              <w:t>0x</w:t>
            </w:r>
            <w:r>
              <w:rPr>
                <w:rFonts w:hint="eastAsia"/>
              </w:rPr>
              <w:t>06</w:t>
            </w:r>
          </w:p>
        </w:tc>
        <w:tc>
          <w:tcPr>
            <w:tcW w:w="4786" w:type="dxa"/>
          </w:tcPr>
          <w:p w:rsidR="00977DA8" w:rsidRDefault="00F05942">
            <w:pPr>
              <w:ind w:firstLineChars="0" w:firstLine="0"/>
            </w:pPr>
            <w:r>
              <w:rPr>
                <w:rFonts w:hint="eastAsia"/>
              </w:rPr>
              <w:t>命令编号</w:t>
            </w:r>
          </w:p>
        </w:tc>
      </w:tr>
      <w:tr w:rsidR="00977DA8">
        <w:tc>
          <w:tcPr>
            <w:tcW w:w="1951" w:type="dxa"/>
            <w:shd w:val="clear" w:color="auto" w:fill="D3DFEE"/>
          </w:tcPr>
          <w:p w:rsidR="00977DA8" w:rsidRDefault="00F05942">
            <w:pPr>
              <w:ind w:firstLineChars="0" w:firstLine="0"/>
              <w:rPr>
                <w:bCs/>
              </w:rPr>
            </w:pPr>
            <w:r>
              <w:rPr>
                <w:rFonts w:hint="eastAsia"/>
                <w:bCs/>
              </w:rPr>
              <w:t>Response</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0x01</w:t>
            </w:r>
          </w:p>
        </w:tc>
        <w:tc>
          <w:tcPr>
            <w:tcW w:w="4786" w:type="dxa"/>
            <w:shd w:val="clear" w:color="auto" w:fill="D3DFEE"/>
          </w:tcPr>
          <w:p w:rsidR="00977DA8" w:rsidRDefault="00F05942">
            <w:pPr>
              <w:ind w:firstLineChars="0" w:firstLine="0"/>
            </w:pPr>
            <w:r>
              <w:rPr>
                <w:rFonts w:hint="eastAsia"/>
              </w:rPr>
              <w:t>是否要求控制器回复。</w:t>
            </w:r>
          </w:p>
          <w:p w:rsidR="00977DA8" w:rsidRDefault="00F05942">
            <w:pPr>
              <w:ind w:firstLineChars="0" w:firstLine="0"/>
            </w:pPr>
            <w:r>
              <w:rPr>
                <w:rFonts w:hint="eastAsia"/>
              </w:rPr>
              <w:t>0x01</w:t>
            </w:r>
            <w:r>
              <w:rPr>
                <w:rFonts w:hint="eastAsia"/>
              </w:rPr>
              <w:t>——控制器必须回复</w:t>
            </w:r>
          </w:p>
          <w:p w:rsidR="00977DA8" w:rsidRDefault="00F05942">
            <w:pPr>
              <w:ind w:firstLineChars="0" w:firstLine="0"/>
            </w:pPr>
            <w:r>
              <w:rPr>
                <w:rFonts w:hint="eastAsia"/>
              </w:rPr>
              <w:t>0x02</w:t>
            </w:r>
            <w:r>
              <w:rPr>
                <w:rFonts w:hint="eastAsia"/>
              </w:rPr>
              <w:t>——控制器不必回复</w:t>
            </w:r>
          </w:p>
        </w:tc>
      </w:tr>
      <w:tr w:rsidR="00977DA8">
        <w:tc>
          <w:tcPr>
            <w:tcW w:w="1951" w:type="dxa"/>
          </w:tcPr>
          <w:p w:rsidR="00977DA8" w:rsidRDefault="00F05942">
            <w:pPr>
              <w:ind w:firstLineChars="0" w:firstLine="0"/>
              <w:rPr>
                <w:bCs/>
              </w:rPr>
            </w:pPr>
            <w:r>
              <w:rPr>
                <w:rFonts w:hint="eastAsia"/>
                <w:bCs/>
              </w:rPr>
              <w:t>R</w:t>
            </w:r>
            <w:r>
              <w:rPr>
                <w:bCs/>
              </w:rPr>
              <w:t>eserve</w:t>
            </w:r>
            <w:r>
              <w:rPr>
                <w:rFonts w:hint="eastAsia"/>
                <w:bCs/>
              </w:rPr>
              <w:t>d</w:t>
            </w:r>
          </w:p>
        </w:tc>
        <w:tc>
          <w:tcPr>
            <w:tcW w:w="1559" w:type="dxa"/>
          </w:tcPr>
          <w:p w:rsidR="00977DA8" w:rsidRDefault="00F05942">
            <w:pPr>
              <w:ind w:firstLineChars="0" w:firstLine="0"/>
            </w:pPr>
            <w:r>
              <w:rPr>
                <w:rFonts w:hint="eastAsia"/>
              </w:rPr>
              <w:t>2</w:t>
            </w:r>
          </w:p>
        </w:tc>
        <w:tc>
          <w:tcPr>
            <w:tcW w:w="1276" w:type="dxa"/>
          </w:tcPr>
          <w:p w:rsidR="00977DA8" w:rsidRDefault="00F05942">
            <w:pPr>
              <w:ind w:firstLineChars="0" w:firstLine="0"/>
            </w:pPr>
            <w:r>
              <w:rPr>
                <w:rFonts w:hint="eastAsia"/>
              </w:rPr>
              <w:t>0</w:t>
            </w:r>
          </w:p>
        </w:tc>
        <w:tc>
          <w:tcPr>
            <w:tcW w:w="4786" w:type="dxa"/>
          </w:tcPr>
          <w:p w:rsidR="00977DA8" w:rsidRDefault="00F05942">
            <w:pPr>
              <w:ind w:firstLineChars="0" w:firstLine="0"/>
            </w:pPr>
            <w:r>
              <w:rPr>
                <w:rFonts w:hint="eastAsia"/>
              </w:rPr>
              <w:t>保留</w:t>
            </w:r>
          </w:p>
        </w:tc>
      </w:tr>
      <w:tr w:rsidR="00977DA8">
        <w:tc>
          <w:tcPr>
            <w:tcW w:w="1951" w:type="dxa"/>
            <w:shd w:val="clear" w:color="auto" w:fill="D3DFEE"/>
          </w:tcPr>
          <w:p w:rsidR="00977DA8" w:rsidRDefault="00F05942">
            <w:pPr>
              <w:ind w:firstLineChars="0" w:firstLine="0"/>
              <w:rPr>
                <w:bCs/>
              </w:rPr>
            </w:pPr>
            <w:r>
              <w:rPr>
                <w:rFonts w:hint="eastAsia"/>
                <w:bCs/>
              </w:rPr>
              <w:t>FileName</w:t>
            </w:r>
          </w:p>
        </w:tc>
        <w:tc>
          <w:tcPr>
            <w:tcW w:w="1559" w:type="dxa"/>
            <w:shd w:val="clear" w:color="auto" w:fill="D3DFEE"/>
          </w:tcPr>
          <w:p w:rsidR="00977DA8" w:rsidRDefault="00F05942">
            <w:pPr>
              <w:ind w:firstLineChars="0" w:firstLine="0"/>
            </w:pPr>
            <w:r>
              <w:rPr>
                <w:rFonts w:hint="eastAsia"/>
              </w:rPr>
              <w:t>4</w:t>
            </w:r>
          </w:p>
        </w:tc>
        <w:tc>
          <w:tcPr>
            <w:tcW w:w="1276" w:type="dxa"/>
            <w:shd w:val="clear" w:color="auto" w:fill="D3DFEE"/>
          </w:tcPr>
          <w:p w:rsidR="00977DA8" w:rsidRDefault="00977DA8">
            <w:pPr>
              <w:ind w:firstLineChars="0" w:firstLine="0"/>
            </w:pPr>
          </w:p>
        </w:tc>
        <w:tc>
          <w:tcPr>
            <w:tcW w:w="4786" w:type="dxa"/>
            <w:shd w:val="clear" w:color="auto" w:fill="D3DFEE"/>
          </w:tcPr>
          <w:p w:rsidR="00977DA8" w:rsidRDefault="00F05942">
            <w:pPr>
              <w:ind w:firstLineChars="0" w:firstLine="0"/>
            </w:pPr>
            <w:r>
              <w:rPr>
                <w:rFonts w:hint="eastAsia"/>
              </w:rPr>
              <w:t>文件名，参考</w:t>
            </w:r>
            <w:hyperlink w:anchor="_节目文件格式定义_1" w:history="1">
              <w:r>
                <w:rPr>
                  <w:rStyle w:val="ae"/>
                  <w:rFonts w:hint="eastAsia"/>
                </w:rPr>
                <w:t>节目文件格式</w:t>
              </w:r>
            </w:hyperlink>
          </w:p>
        </w:tc>
      </w:tr>
      <w:tr w:rsidR="00977DA8">
        <w:tc>
          <w:tcPr>
            <w:tcW w:w="1951" w:type="dxa"/>
          </w:tcPr>
          <w:p w:rsidR="00977DA8" w:rsidRDefault="00F05942">
            <w:pPr>
              <w:ind w:firstLineChars="0" w:firstLine="0"/>
              <w:rPr>
                <w:bCs/>
              </w:rPr>
            </w:pPr>
            <w:r>
              <w:rPr>
                <w:rFonts w:hint="eastAsia"/>
                <w:bCs/>
              </w:rPr>
              <w:t>LastBlockFlag</w:t>
            </w:r>
          </w:p>
        </w:tc>
        <w:tc>
          <w:tcPr>
            <w:tcW w:w="1559" w:type="dxa"/>
          </w:tcPr>
          <w:p w:rsidR="00977DA8" w:rsidRDefault="00F05942">
            <w:pPr>
              <w:ind w:firstLineChars="0" w:firstLine="0"/>
            </w:pPr>
            <w:r>
              <w:rPr>
                <w:rFonts w:hint="eastAsia"/>
              </w:rPr>
              <w:t>1</w:t>
            </w:r>
          </w:p>
        </w:tc>
        <w:tc>
          <w:tcPr>
            <w:tcW w:w="1276" w:type="dxa"/>
          </w:tcPr>
          <w:p w:rsidR="00977DA8" w:rsidRDefault="00F05942">
            <w:pPr>
              <w:ind w:firstLineChars="0" w:firstLine="0"/>
            </w:pPr>
            <w:r>
              <w:rPr>
                <w:rFonts w:hint="eastAsia"/>
              </w:rPr>
              <w:t>0x00</w:t>
            </w:r>
          </w:p>
        </w:tc>
        <w:tc>
          <w:tcPr>
            <w:tcW w:w="4786" w:type="dxa"/>
          </w:tcPr>
          <w:p w:rsidR="00977DA8" w:rsidRDefault="00F05942">
            <w:pPr>
              <w:ind w:firstLineChars="0" w:firstLine="0"/>
            </w:pPr>
            <w:r>
              <w:rPr>
                <w:rFonts w:hint="eastAsia"/>
              </w:rPr>
              <w:t>用于标志是否最后一包，</w:t>
            </w:r>
          </w:p>
          <w:p w:rsidR="00977DA8" w:rsidRDefault="00F05942">
            <w:pPr>
              <w:ind w:firstLineChars="0" w:firstLine="0"/>
            </w:pPr>
            <w:r>
              <w:rPr>
                <w:rFonts w:hint="eastAsia"/>
              </w:rPr>
              <w:t>0x00</w:t>
            </w:r>
            <w:r>
              <w:rPr>
                <w:rFonts w:hint="eastAsia"/>
              </w:rPr>
              <w:t>——不是最后一包</w:t>
            </w:r>
          </w:p>
          <w:p w:rsidR="00977DA8" w:rsidRDefault="00F05942">
            <w:pPr>
              <w:ind w:firstLineChars="0" w:firstLine="0"/>
            </w:pPr>
            <w:r>
              <w:rPr>
                <w:rFonts w:hint="eastAsia"/>
              </w:rPr>
              <w:t>0x01</w:t>
            </w:r>
            <w:r>
              <w:rPr>
                <w:rFonts w:hint="eastAsia"/>
              </w:rPr>
              <w:t>——最后一包</w:t>
            </w:r>
          </w:p>
        </w:tc>
      </w:tr>
      <w:tr w:rsidR="00977DA8">
        <w:tc>
          <w:tcPr>
            <w:tcW w:w="1951" w:type="dxa"/>
            <w:shd w:val="clear" w:color="auto" w:fill="D3DFEE"/>
          </w:tcPr>
          <w:p w:rsidR="00977DA8" w:rsidRDefault="00F05942">
            <w:pPr>
              <w:ind w:firstLineChars="0" w:firstLine="0"/>
              <w:rPr>
                <w:bCs/>
              </w:rPr>
            </w:pPr>
            <w:r>
              <w:rPr>
                <w:rFonts w:hint="eastAsia"/>
                <w:bCs/>
              </w:rPr>
              <w:t>BlockNum</w:t>
            </w:r>
          </w:p>
        </w:tc>
        <w:tc>
          <w:tcPr>
            <w:tcW w:w="1559" w:type="dxa"/>
            <w:shd w:val="clear" w:color="auto" w:fill="D3DFEE"/>
          </w:tcPr>
          <w:p w:rsidR="00977DA8" w:rsidRDefault="00F05942">
            <w:pPr>
              <w:ind w:firstLineChars="0" w:firstLine="0"/>
            </w:pPr>
            <w:r>
              <w:rPr>
                <w:rFonts w:hint="eastAsia"/>
              </w:rPr>
              <w:t>2</w:t>
            </w:r>
          </w:p>
        </w:tc>
        <w:tc>
          <w:tcPr>
            <w:tcW w:w="1276" w:type="dxa"/>
            <w:shd w:val="clear" w:color="auto" w:fill="D3DFEE"/>
          </w:tcPr>
          <w:p w:rsidR="00977DA8" w:rsidRDefault="00977DA8">
            <w:pPr>
              <w:ind w:firstLineChars="0" w:firstLine="0"/>
            </w:pPr>
          </w:p>
        </w:tc>
        <w:tc>
          <w:tcPr>
            <w:tcW w:w="4786" w:type="dxa"/>
            <w:shd w:val="clear" w:color="auto" w:fill="D3DFEE"/>
          </w:tcPr>
          <w:p w:rsidR="00977DA8" w:rsidRDefault="00F05942">
            <w:pPr>
              <w:ind w:firstLineChars="0" w:firstLine="0"/>
            </w:pPr>
            <w:r>
              <w:rPr>
                <w:rFonts w:hint="eastAsia"/>
              </w:rPr>
              <w:t>包号，如果是单包发送，则默认为</w:t>
            </w:r>
            <w:r>
              <w:rPr>
                <w:rFonts w:hint="eastAsia"/>
              </w:rPr>
              <w:t>0x00</w:t>
            </w:r>
          </w:p>
        </w:tc>
      </w:tr>
      <w:tr w:rsidR="00977DA8">
        <w:tc>
          <w:tcPr>
            <w:tcW w:w="1951" w:type="dxa"/>
          </w:tcPr>
          <w:p w:rsidR="00977DA8" w:rsidRDefault="00F05942">
            <w:pPr>
              <w:ind w:firstLineChars="0" w:firstLine="0"/>
              <w:rPr>
                <w:bCs/>
              </w:rPr>
            </w:pPr>
            <w:r>
              <w:rPr>
                <w:rFonts w:hint="eastAsia"/>
                <w:bCs/>
              </w:rPr>
              <w:t>BlockLen</w:t>
            </w:r>
          </w:p>
        </w:tc>
        <w:tc>
          <w:tcPr>
            <w:tcW w:w="1559" w:type="dxa"/>
          </w:tcPr>
          <w:p w:rsidR="00977DA8" w:rsidRDefault="00F05942">
            <w:pPr>
              <w:ind w:firstLineChars="0" w:firstLine="0"/>
            </w:pPr>
            <w:r>
              <w:rPr>
                <w:rFonts w:hint="eastAsia"/>
              </w:rPr>
              <w:t>2</w:t>
            </w:r>
          </w:p>
        </w:tc>
        <w:tc>
          <w:tcPr>
            <w:tcW w:w="1276" w:type="dxa"/>
          </w:tcPr>
          <w:p w:rsidR="00977DA8" w:rsidRDefault="00977DA8">
            <w:pPr>
              <w:ind w:firstLineChars="0" w:firstLine="0"/>
            </w:pPr>
          </w:p>
        </w:tc>
        <w:tc>
          <w:tcPr>
            <w:tcW w:w="4786" w:type="dxa"/>
          </w:tcPr>
          <w:p w:rsidR="00977DA8" w:rsidRDefault="00F05942">
            <w:pPr>
              <w:ind w:firstLineChars="0" w:firstLine="0"/>
            </w:pPr>
            <w:r>
              <w:rPr>
                <w:rFonts w:hint="eastAsia"/>
              </w:rPr>
              <w:t>包长，若是单包发送，此处为文件长度</w:t>
            </w:r>
          </w:p>
        </w:tc>
      </w:tr>
      <w:tr w:rsidR="00977DA8">
        <w:tc>
          <w:tcPr>
            <w:tcW w:w="1951" w:type="dxa"/>
            <w:shd w:val="clear" w:color="auto" w:fill="D3DFEE"/>
          </w:tcPr>
          <w:p w:rsidR="00977DA8" w:rsidRDefault="00F05942">
            <w:pPr>
              <w:ind w:firstLineChars="0" w:firstLine="0"/>
              <w:rPr>
                <w:bCs/>
              </w:rPr>
            </w:pPr>
            <w:r>
              <w:rPr>
                <w:bCs/>
              </w:rPr>
              <w:t>B</w:t>
            </w:r>
            <w:r>
              <w:rPr>
                <w:rFonts w:hint="eastAsia"/>
                <w:bCs/>
              </w:rPr>
              <w:t>lockAddr</w:t>
            </w:r>
          </w:p>
        </w:tc>
        <w:tc>
          <w:tcPr>
            <w:tcW w:w="1559" w:type="dxa"/>
            <w:shd w:val="clear" w:color="auto" w:fill="D3DFEE"/>
          </w:tcPr>
          <w:p w:rsidR="00977DA8" w:rsidRDefault="00F05942">
            <w:pPr>
              <w:ind w:firstLineChars="0" w:firstLine="0"/>
            </w:pPr>
            <w:r>
              <w:rPr>
                <w:rFonts w:hint="eastAsia"/>
              </w:rPr>
              <w:t>4</w:t>
            </w:r>
          </w:p>
        </w:tc>
        <w:tc>
          <w:tcPr>
            <w:tcW w:w="1276" w:type="dxa"/>
            <w:shd w:val="clear" w:color="auto" w:fill="D3DFEE"/>
          </w:tcPr>
          <w:p w:rsidR="00977DA8" w:rsidRDefault="00977DA8">
            <w:pPr>
              <w:ind w:firstLineChars="0" w:firstLine="0"/>
            </w:pPr>
          </w:p>
        </w:tc>
        <w:tc>
          <w:tcPr>
            <w:tcW w:w="4786" w:type="dxa"/>
            <w:shd w:val="clear" w:color="auto" w:fill="D3DFEE"/>
          </w:tcPr>
          <w:p w:rsidR="00977DA8" w:rsidRDefault="00F05942">
            <w:pPr>
              <w:ind w:firstLineChars="0" w:firstLine="0"/>
            </w:pPr>
            <w:r>
              <w:rPr>
                <w:rFonts w:hint="eastAsia"/>
              </w:rPr>
              <w:t>本包数据在文件中的起始位置，如果是单包发送，此处默认为</w:t>
            </w:r>
            <w:r>
              <w:rPr>
                <w:rFonts w:hint="eastAsia"/>
              </w:rPr>
              <w:t>0</w:t>
            </w:r>
            <w:r>
              <w:rPr>
                <w:rFonts w:hint="eastAsia"/>
              </w:rPr>
              <w:t>。</w:t>
            </w:r>
          </w:p>
        </w:tc>
      </w:tr>
      <w:tr w:rsidR="00977DA8">
        <w:tc>
          <w:tcPr>
            <w:tcW w:w="1951" w:type="dxa"/>
          </w:tcPr>
          <w:p w:rsidR="00977DA8" w:rsidRDefault="00F05942">
            <w:pPr>
              <w:ind w:firstLineChars="0" w:firstLine="0"/>
              <w:rPr>
                <w:bCs/>
              </w:rPr>
            </w:pPr>
            <w:r>
              <w:rPr>
                <w:bCs/>
              </w:rPr>
              <w:lastRenderedPageBreak/>
              <w:t>D</w:t>
            </w:r>
            <w:r>
              <w:rPr>
                <w:rFonts w:hint="eastAsia"/>
                <w:bCs/>
              </w:rPr>
              <w:t>ata</w:t>
            </w:r>
          </w:p>
        </w:tc>
        <w:tc>
          <w:tcPr>
            <w:tcW w:w="1559" w:type="dxa"/>
          </w:tcPr>
          <w:p w:rsidR="00977DA8" w:rsidRDefault="00F05942">
            <w:pPr>
              <w:ind w:firstLineChars="0" w:firstLine="0"/>
            </w:pPr>
            <w:r>
              <w:rPr>
                <w:rFonts w:hint="eastAsia"/>
              </w:rPr>
              <w:t>N</w:t>
            </w:r>
          </w:p>
        </w:tc>
        <w:tc>
          <w:tcPr>
            <w:tcW w:w="1276" w:type="dxa"/>
          </w:tcPr>
          <w:p w:rsidR="00977DA8" w:rsidRDefault="00977DA8">
            <w:pPr>
              <w:ind w:firstLineChars="0" w:firstLine="0"/>
            </w:pPr>
          </w:p>
        </w:tc>
        <w:tc>
          <w:tcPr>
            <w:tcW w:w="4786" w:type="dxa"/>
          </w:tcPr>
          <w:p w:rsidR="00977DA8" w:rsidRDefault="00F05942">
            <w:pPr>
              <w:ind w:firstLineChars="0" w:firstLine="0"/>
            </w:pPr>
            <w:r>
              <w:rPr>
                <w:rFonts w:hint="eastAsia"/>
              </w:rPr>
              <w:t>文件包数据，参考</w:t>
            </w:r>
            <w:hyperlink w:anchor="_节目文件格式定义_1" w:history="1">
              <w:r>
                <w:rPr>
                  <w:rStyle w:val="ad"/>
                  <w:rFonts w:hint="eastAsia"/>
                </w:rPr>
                <w:t>节目文件格式</w:t>
              </w:r>
            </w:hyperlink>
            <w:r>
              <w:rPr>
                <w:rFonts w:hint="eastAsia"/>
              </w:rPr>
              <w:t>。</w:t>
            </w:r>
          </w:p>
        </w:tc>
      </w:tr>
    </w:tbl>
    <w:p w:rsidR="00977DA8" w:rsidRDefault="00F05942">
      <w:pPr>
        <w:ind w:firstLine="400"/>
      </w:pPr>
      <w:r>
        <w:rPr>
          <w:rFonts w:hint="eastAsia"/>
        </w:rPr>
        <w:t>控制器接收玩最后一个</w:t>
      </w:r>
      <w:r>
        <w:t>Block</w:t>
      </w:r>
      <w:r>
        <w:rPr>
          <w:rFonts w:hint="eastAsia"/>
        </w:rPr>
        <w:t>后，需对整个文件进行</w:t>
      </w:r>
      <w:r>
        <w:t>CRC16</w:t>
      </w:r>
      <w:r>
        <w:rPr>
          <w:rFonts w:hint="eastAsia"/>
        </w:rPr>
        <w:t>校验，如校验错误则返回</w:t>
      </w:r>
      <w:hyperlink w:anchor="_错误状态CmdError" w:history="1">
        <w:r>
          <w:rPr>
            <w:rStyle w:val="ae"/>
          </w:rPr>
          <w:t>ERR_FILE_CRC16</w:t>
        </w:r>
      </w:hyperlink>
      <w:r>
        <w:rPr>
          <w:rFonts w:hint="eastAsia"/>
        </w:rPr>
        <w:t>错误。控制器接收完一个文件后，如校验出现错误</w:t>
      </w:r>
      <w:r>
        <w:t>(</w:t>
      </w:r>
      <w:hyperlink w:anchor="_错误状态CmdError" w:history="1">
        <w:r>
          <w:rPr>
            <w:rStyle w:val="ae"/>
          </w:rPr>
          <w:t>ERR_FILE_CRC16</w:t>
        </w:r>
      </w:hyperlink>
      <w:r>
        <w:t xml:space="preserve">, </w:t>
      </w:r>
      <w:hyperlink w:anchor="_错误状态CmdError" w:history="1">
        <w:r>
          <w:rPr>
            <w:rStyle w:val="ae"/>
          </w:rPr>
          <w:t>ERR_FIRMWARE_TYPE</w:t>
        </w:r>
      </w:hyperlink>
      <w:r>
        <w:t>)</w:t>
      </w:r>
      <w:r>
        <w:rPr>
          <w:rFonts w:hint="eastAsia"/>
        </w:rPr>
        <w:t>，控制器需自动删除此文件。如</w:t>
      </w:r>
      <w:r>
        <w:t>Block</w:t>
      </w:r>
      <w:r>
        <w:rPr>
          <w:rFonts w:hint="eastAsia"/>
        </w:rPr>
        <w:t>Addr</w:t>
      </w:r>
      <w:r>
        <w:rPr>
          <w:rFonts w:hint="eastAsia"/>
        </w:rPr>
        <w:t>出错，即</w:t>
      </w:r>
      <w:r>
        <w:t>Block</w:t>
      </w:r>
      <w:r>
        <w:rPr>
          <w:rFonts w:hint="eastAsia"/>
        </w:rPr>
        <w:t>Addr</w:t>
      </w:r>
      <w:r>
        <w:rPr>
          <w:rFonts w:hint="eastAsia"/>
        </w:rPr>
        <w:t>不连续则返回</w:t>
      </w:r>
      <w:hyperlink w:anchor="_错误状态CmdError" w:history="1">
        <w:r>
          <w:rPr>
            <w:rStyle w:val="ae"/>
          </w:rPr>
          <w:t>ERR_FILE_BLOCK_NUM</w:t>
        </w:r>
      </w:hyperlink>
      <w:r>
        <w:rPr>
          <w:rFonts w:hint="eastAsia"/>
        </w:rPr>
        <w:t>错误状态和即将要写的块地址。返回值为：</w:t>
      </w:r>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51"/>
        <w:gridCol w:w="1559"/>
        <w:gridCol w:w="1276"/>
        <w:gridCol w:w="4786"/>
      </w:tblGrid>
      <w:tr w:rsidR="00977DA8">
        <w:tc>
          <w:tcPr>
            <w:tcW w:w="1951"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参数</w:t>
            </w:r>
          </w:p>
        </w:tc>
        <w:tc>
          <w:tcPr>
            <w:tcW w:w="1559"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7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8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1951" w:type="dxa"/>
            <w:shd w:val="clear" w:color="auto" w:fill="D3DFEE"/>
          </w:tcPr>
          <w:p w:rsidR="00977DA8" w:rsidRDefault="00F05942">
            <w:pPr>
              <w:ind w:firstLineChars="0" w:firstLine="0"/>
              <w:rPr>
                <w:bCs/>
              </w:rPr>
            </w:pPr>
            <w:r>
              <w:rPr>
                <w:rFonts w:hint="eastAsia"/>
                <w:bCs/>
              </w:rPr>
              <w:t>CmdGroup</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0xA1</w:t>
            </w:r>
          </w:p>
        </w:tc>
        <w:tc>
          <w:tcPr>
            <w:tcW w:w="4786" w:type="dxa"/>
            <w:shd w:val="clear" w:color="auto" w:fill="D3DFEE"/>
          </w:tcPr>
          <w:p w:rsidR="00977DA8" w:rsidRDefault="00F05942">
            <w:pPr>
              <w:ind w:firstLineChars="0" w:firstLine="0"/>
            </w:pPr>
            <w:r>
              <w:rPr>
                <w:rFonts w:hint="eastAsia"/>
              </w:rPr>
              <w:t>命令分组编号</w:t>
            </w:r>
          </w:p>
        </w:tc>
      </w:tr>
      <w:tr w:rsidR="00977DA8">
        <w:tc>
          <w:tcPr>
            <w:tcW w:w="1951" w:type="dxa"/>
          </w:tcPr>
          <w:p w:rsidR="00977DA8" w:rsidRDefault="00F05942">
            <w:pPr>
              <w:ind w:firstLineChars="0" w:firstLine="0"/>
              <w:rPr>
                <w:bCs/>
              </w:rPr>
            </w:pPr>
            <w:r>
              <w:rPr>
                <w:rFonts w:hint="eastAsia"/>
                <w:bCs/>
              </w:rPr>
              <w:t>Cmd</w:t>
            </w:r>
          </w:p>
        </w:tc>
        <w:tc>
          <w:tcPr>
            <w:tcW w:w="1559" w:type="dxa"/>
          </w:tcPr>
          <w:p w:rsidR="00977DA8" w:rsidRDefault="00F05942">
            <w:pPr>
              <w:ind w:firstLineChars="0" w:firstLine="0"/>
            </w:pPr>
            <w:r>
              <w:rPr>
                <w:rFonts w:hint="eastAsia"/>
              </w:rPr>
              <w:t>1</w:t>
            </w:r>
          </w:p>
        </w:tc>
        <w:tc>
          <w:tcPr>
            <w:tcW w:w="1276" w:type="dxa"/>
          </w:tcPr>
          <w:p w:rsidR="00977DA8" w:rsidRDefault="00F05942">
            <w:pPr>
              <w:ind w:firstLineChars="0" w:firstLine="0"/>
            </w:pPr>
            <w:r>
              <w:rPr>
                <w:rFonts w:hint="eastAsia"/>
              </w:rPr>
              <w:t>0x06</w:t>
            </w:r>
          </w:p>
        </w:tc>
        <w:tc>
          <w:tcPr>
            <w:tcW w:w="4786" w:type="dxa"/>
          </w:tcPr>
          <w:p w:rsidR="00977DA8" w:rsidRDefault="00F05942">
            <w:pPr>
              <w:ind w:firstLineChars="0" w:firstLine="0"/>
            </w:pPr>
            <w:r>
              <w:rPr>
                <w:rFonts w:hint="eastAsia"/>
              </w:rPr>
              <w:t>命令编号</w:t>
            </w:r>
          </w:p>
        </w:tc>
      </w:tr>
      <w:tr w:rsidR="00977DA8">
        <w:tc>
          <w:tcPr>
            <w:tcW w:w="1951" w:type="dxa"/>
            <w:shd w:val="clear" w:color="auto" w:fill="D3DFEE"/>
          </w:tcPr>
          <w:p w:rsidR="00977DA8" w:rsidRDefault="00F05942">
            <w:pPr>
              <w:ind w:firstLineChars="0" w:firstLine="0"/>
              <w:rPr>
                <w:bCs/>
              </w:rPr>
            </w:pPr>
            <w:r>
              <w:rPr>
                <w:rFonts w:hint="eastAsia"/>
                <w:bCs/>
              </w:rPr>
              <w:t>CmdError</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977DA8">
            <w:pPr>
              <w:ind w:firstLineChars="0" w:firstLine="0"/>
            </w:pPr>
          </w:p>
        </w:tc>
        <w:tc>
          <w:tcPr>
            <w:tcW w:w="4786" w:type="dxa"/>
            <w:shd w:val="clear" w:color="auto" w:fill="D3DFEE"/>
          </w:tcPr>
          <w:p w:rsidR="00977DA8" w:rsidRDefault="00F05942">
            <w:pPr>
              <w:ind w:firstLineChars="0" w:firstLine="0"/>
            </w:pPr>
            <w:r>
              <w:rPr>
                <w:rFonts w:hint="eastAsia"/>
              </w:rPr>
              <w:t>命令处理状态</w:t>
            </w:r>
          </w:p>
        </w:tc>
      </w:tr>
      <w:tr w:rsidR="00977DA8">
        <w:tc>
          <w:tcPr>
            <w:tcW w:w="1951" w:type="dxa"/>
          </w:tcPr>
          <w:p w:rsidR="00977DA8" w:rsidRDefault="00F05942">
            <w:pPr>
              <w:ind w:firstLineChars="0" w:firstLine="0"/>
              <w:rPr>
                <w:bCs/>
              </w:rPr>
            </w:pPr>
            <w:r>
              <w:rPr>
                <w:rFonts w:hint="eastAsia"/>
                <w:bCs/>
              </w:rPr>
              <w:t>R</w:t>
            </w:r>
            <w:r>
              <w:rPr>
                <w:bCs/>
              </w:rPr>
              <w:t>eserve</w:t>
            </w:r>
            <w:r>
              <w:rPr>
                <w:rFonts w:hint="eastAsia"/>
                <w:bCs/>
              </w:rPr>
              <w:t>d</w:t>
            </w:r>
          </w:p>
        </w:tc>
        <w:tc>
          <w:tcPr>
            <w:tcW w:w="1559" w:type="dxa"/>
          </w:tcPr>
          <w:p w:rsidR="00977DA8" w:rsidRDefault="00F05942">
            <w:pPr>
              <w:ind w:firstLineChars="0" w:firstLine="0"/>
            </w:pPr>
            <w:r>
              <w:rPr>
                <w:rFonts w:hint="eastAsia"/>
              </w:rPr>
              <w:t>2</w:t>
            </w:r>
          </w:p>
        </w:tc>
        <w:tc>
          <w:tcPr>
            <w:tcW w:w="1276" w:type="dxa"/>
          </w:tcPr>
          <w:p w:rsidR="00977DA8" w:rsidRDefault="00F05942">
            <w:pPr>
              <w:ind w:firstLineChars="0" w:firstLine="0"/>
            </w:pPr>
            <w:r>
              <w:rPr>
                <w:rFonts w:hint="eastAsia"/>
              </w:rPr>
              <w:t>0</w:t>
            </w:r>
          </w:p>
        </w:tc>
        <w:tc>
          <w:tcPr>
            <w:tcW w:w="4786" w:type="dxa"/>
          </w:tcPr>
          <w:p w:rsidR="00977DA8" w:rsidRDefault="00F05942">
            <w:pPr>
              <w:ind w:firstLineChars="0" w:firstLine="0"/>
            </w:pPr>
            <w:r>
              <w:rPr>
                <w:rFonts w:hint="eastAsia"/>
              </w:rPr>
              <w:t>保留</w:t>
            </w:r>
          </w:p>
        </w:tc>
      </w:tr>
      <w:tr w:rsidR="00977DA8">
        <w:tc>
          <w:tcPr>
            <w:tcW w:w="1951" w:type="dxa"/>
            <w:shd w:val="clear" w:color="auto" w:fill="D3DFEE"/>
          </w:tcPr>
          <w:p w:rsidR="00977DA8" w:rsidRDefault="00F05942">
            <w:pPr>
              <w:ind w:firstLineChars="0" w:firstLine="0"/>
              <w:rPr>
                <w:bCs/>
              </w:rPr>
            </w:pPr>
            <w:r>
              <w:rPr>
                <w:rFonts w:hint="eastAsia"/>
                <w:bCs/>
              </w:rPr>
              <w:t>BlockAddr</w:t>
            </w:r>
          </w:p>
        </w:tc>
        <w:tc>
          <w:tcPr>
            <w:tcW w:w="1559" w:type="dxa"/>
            <w:shd w:val="clear" w:color="auto" w:fill="D3DFEE"/>
          </w:tcPr>
          <w:p w:rsidR="00977DA8" w:rsidRDefault="00F05942">
            <w:pPr>
              <w:ind w:firstLineChars="0" w:firstLine="0"/>
            </w:pPr>
            <w:r>
              <w:rPr>
                <w:rFonts w:hint="eastAsia"/>
              </w:rPr>
              <w:t>4</w:t>
            </w:r>
          </w:p>
        </w:tc>
        <w:tc>
          <w:tcPr>
            <w:tcW w:w="1276" w:type="dxa"/>
            <w:shd w:val="clear" w:color="auto" w:fill="D3DFEE"/>
          </w:tcPr>
          <w:p w:rsidR="00977DA8" w:rsidRDefault="00977DA8">
            <w:pPr>
              <w:ind w:firstLineChars="0" w:firstLine="0"/>
            </w:pPr>
          </w:p>
        </w:tc>
        <w:tc>
          <w:tcPr>
            <w:tcW w:w="4786" w:type="dxa"/>
            <w:shd w:val="clear" w:color="auto" w:fill="D3DFEE"/>
          </w:tcPr>
          <w:p w:rsidR="00977DA8" w:rsidRDefault="00F05942">
            <w:pPr>
              <w:ind w:firstLineChars="0" w:firstLine="0"/>
            </w:pPr>
            <w:r>
              <w:rPr>
                <w:rFonts w:hint="eastAsia"/>
              </w:rPr>
              <w:t>包地址</w:t>
            </w:r>
          </w:p>
          <w:p w:rsidR="00977DA8" w:rsidRDefault="00F05942">
            <w:pPr>
              <w:ind w:firstLineChars="0" w:firstLine="0"/>
            </w:pPr>
            <w:r>
              <w:rPr>
                <w:rFonts w:hint="eastAsia"/>
              </w:rPr>
              <w:t>如果当前包成功接收则返回下一包的文件地址，否则返回当前包的文件地址</w:t>
            </w:r>
          </w:p>
        </w:tc>
      </w:tr>
    </w:tbl>
    <w:p w:rsidR="00977DA8" w:rsidRDefault="00F05942">
      <w:pPr>
        <w:ind w:firstLine="400"/>
      </w:pPr>
      <w:bookmarkStart w:id="45" w:name="_PING命令"/>
      <w:bookmarkStart w:id="46" w:name="_开始读文件"/>
      <w:bookmarkEnd w:id="45"/>
      <w:bookmarkEnd w:id="46"/>
      <w:r>
        <w:rPr>
          <w:rFonts w:hint="eastAsia"/>
        </w:rPr>
        <w:t>写文件指令实例，该实例分区为</w:t>
      </w:r>
      <w:r>
        <w:rPr>
          <w:rFonts w:hint="eastAsia"/>
        </w:rPr>
        <w:t>(192,0,64,64),</w:t>
      </w:r>
      <w:r>
        <w:rPr>
          <w:rFonts w:hint="eastAsia"/>
        </w:rPr>
        <w:t>显示内容为</w:t>
      </w:r>
      <w:r>
        <w:t>”www.onbonbx.com”</w:t>
      </w:r>
      <w:r>
        <w:rPr>
          <w:rFonts w:hint="eastAsia"/>
        </w:rPr>
        <w:t>：</w:t>
      </w:r>
    </w:p>
    <w:p w:rsidR="00977DA8" w:rsidRDefault="00F05942">
      <w:pPr>
        <w:ind w:firstLine="400"/>
      </w:pPr>
      <w:r>
        <w:t>A5 A5 A5 A5 A5 A5 A5 A5 01 00 00 80 00 00 00 00 00 00 FE 02 5B 01 00 A1 06 01 00 00 50 30 30 30 01 00 00 49 00 00 00 00 00 00 50 30 30 30 49 00 00 00 FF 00 00 01 FF FF 01 24 14 20 01 24 FF 00 00 01 2A 00 00 00 00 18 00 00 00 08 00 40 00 FF 00 00 00 00 00 00 00 02 02 01 00 00 0A 0F 00 00 00 77 77 77 2E 6F 6E 62 6F 6E 62 78 2E 63 6F 6D 52 4D 07 11 5A</w:t>
      </w:r>
    </w:p>
    <w:p w:rsidR="00977DA8" w:rsidRDefault="00F05942">
      <w:pPr>
        <w:pStyle w:val="3"/>
      </w:pPr>
      <w:bookmarkStart w:id="47" w:name="_写多文件命令"/>
      <w:bookmarkStart w:id="48" w:name="_Toc501458060"/>
      <w:bookmarkEnd w:id="47"/>
      <w:r>
        <w:rPr>
          <w:rFonts w:hint="eastAsia"/>
        </w:rPr>
        <w:t>写多文件命令</w:t>
      </w:r>
      <w:bookmarkEnd w:id="48"/>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51"/>
        <w:gridCol w:w="1559"/>
        <w:gridCol w:w="1276"/>
        <w:gridCol w:w="4786"/>
      </w:tblGrid>
      <w:tr w:rsidR="00977DA8">
        <w:tc>
          <w:tcPr>
            <w:tcW w:w="1951"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参数</w:t>
            </w:r>
          </w:p>
        </w:tc>
        <w:tc>
          <w:tcPr>
            <w:tcW w:w="1559"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7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8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1951" w:type="dxa"/>
            <w:shd w:val="clear" w:color="auto" w:fill="D3DFEE"/>
          </w:tcPr>
          <w:p w:rsidR="00977DA8" w:rsidRDefault="00F05942">
            <w:pPr>
              <w:ind w:firstLineChars="0" w:firstLine="0"/>
              <w:rPr>
                <w:bCs/>
              </w:rPr>
            </w:pPr>
            <w:r>
              <w:rPr>
                <w:rFonts w:hint="eastAsia"/>
                <w:bCs/>
              </w:rPr>
              <w:t>CmdGroup</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w:t>
            </w:r>
            <w:r>
              <w:t>XA</w:t>
            </w:r>
            <w:r>
              <w:rPr>
                <w:rFonts w:hint="eastAsia"/>
              </w:rPr>
              <w:t>1</w:t>
            </w:r>
          </w:p>
        </w:tc>
        <w:tc>
          <w:tcPr>
            <w:tcW w:w="4786" w:type="dxa"/>
            <w:shd w:val="clear" w:color="auto" w:fill="D3DFEE"/>
          </w:tcPr>
          <w:p w:rsidR="00977DA8" w:rsidRDefault="00F05942">
            <w:pPr>
              <w:ind w:firstLineChars="0" w:firstLine="0"/>
            </w:pPr>
            <w:r>
              <w:rPr>
                <w:rFonts w:hint="eastAsia"/>
              </w:rPr>
              <w:t>命令分组编号</w:t>
            </w:r>
          </w:p>
        </w:tc>
      </w:tr>
      <w:tr w:rsidR="00977DA8">
        <w:tc>
          <w:tcPr>
            <w:tcW w:w="1951" w:type="dxa"/>
          </w:tcPr>
          <w:p w:rsidR="00977DA8" w:rsidRDefault="00F05942">
            <w:pPr>
              <w:ind w:firstLineChars="0" w:firstLine="0"/>
              <w:rPr>
                <w:bCs/>
              </w:rPr>
            </w:pPr>
            <w:r>
              <w:rPr>
                <w:rFonts w:hint="eastAsia"/>
                <w:bCs/>
              </w:rPr>
              <w:t>Cmd</w:t>
            </w:r>
          </w:p>
        </w:tc>
        <w:tc>
          <w:tcPr>
            <w:tcW w:w="1559" w:type="dxa"/>
          </w:tcPr>
          <w:p w:rsidR="00977DA8" w:rsidRDefault="00F05942">
            <w:pPr>
              <w:ind w:firstLineChars="0" w:firstLine="0"/>
            </w:pPr>
            <w:r>
              <w:rPr>
                <w:rFonts w:hint="eastAsia"/>
              </w:rPr>
              <w:t>1</w:t>
            </w:r>
          </w:p>
        </w:tc>
        <w:tc>
          <w:tcPr>
            <w:tcW w:w="1276" w:type="dxa"/>
          </w:tcPr>
          <w:p w:rsidR="00977DA8" w:rsidRDefault="00F05942">
            <w:pPr>
              <w:ind w:firstLineChars="0" w:firstLine="0"/>
            </w:pPr>
            <w:r>
              <w:t>0x</w:t>
            </w:r>
            <w:r>
              <w:rPr>
                <w:rFonts w:hint="eastAsia"/>
              </w:rPr>
              <w:t>07</w:t>
            </w:r>
          </w:p>
        </w:tc>
        <w:tc>
          <w:tcPr>
            <w:tcW w:w="4786" w:type="dxa"/>
          </w:tcPr>
          <w:p w:rsidR="00977DA8" w:rsidRDefault="00F05942">
            <w:pPr>
              <w:ind w:firstLineChars="0" w:firstLine="0"/>
            </w:pPr>
            <w:r>
              <w:rPr>
                <w:rFonts w:hint="eastAsia"/>
              </w:rPr>
              <w:t>命令编号</w:t>
            </w:r>
          </w:p>
        </w:tc>
      </w:tr>
      <w:tr w:rsidR="00977DA8">
        <w:tc>
          <w:tcPr>
            <w:tcW w:w="1951" w:type="dxa"/>
            <w:shd w:val="clear" w:color="auto" w:fill="D3DFEE"/>
          </w:tcPr>
          <w:p w:rsidR="00977DA8" w:rsidRDefault="00F05942">
            <w:pPr>
              <w:ind w:firstLineChars="0" w:firstLine="0"/>
              <w:rPr>
                <w:bCs/>
              </w:rPr>
            </w:pPr>
            <w:r>
              <w:rPr>
                <w:rFonts w:hint="eastAsia"/>
                <w:bCs/>
              </w:rPr>
              <w:t>Response</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0x01</w:t>
            </w:r>
          </w:p>
        </w:tc>
        <w:tc>
          <w:tcPr>
            <w:tcW w:w="4786" w:type="dxa"/>
            <w:shd w:val="clear" w:color="auto" w:fill="D3DFEE"/>
          </w:tcPr>
          <w:p w:rsidR="00977DA8" w:rsidRDefault="00F05942">
            <w:pPr>
              <w:ind w:firstLineChars="0" w:firstLine="0"/>
            </w:pPr>
            <w:r>
              <w:rPr>
                <w:rFonts w:hint="eastAsia"/>
              </w:rPr>
              <w:t>是否要求控制器回复。</w:t>
            </w:r>
          </w:p>
          <w:p w:rsidR="00977DA8" w:rsidRDefault="00F05942">
            <w:pPr>
              <w:ind w:firstLineChars="0" w:firstLine="0"/>
            </w:pPr>
            <w:r>
              <w:rPr>
                <w:rFonts w:hint="eastAsia"/>
              </w:rPr>
              <w:t>0x01</w:t>
            </w:r>
            <w:r>
              <w:rPr>
                <w:rFonts w:hint="eastAsia"/>
              </w:rPr>
              <w:t>——控制器必须回复</w:t>
            </w:r>
          </w:p>
          <w:p w:rsidR="00977DA8" w:rsidRDefault="00F05942">
            <w:pPr>
              <w:ind w:firstLineChars="0" w:firstLine="0"/>
            </w:pPr>
            <w:r>
              <w:rPr>
                <w:rFonts w:hint="eastAsia"/>
              </w:rPr>
              <w:t>0x02</w:t>
            </w:r>
            <w:r>
              <w:rPr>
                <w:rFonts w:hint="eastAsia"/>
              </w:rPr>
              <w:t>——控制器不必回复</w:t>
            </w:r>
          </w:p>
        </w:tc>
      </w:tr>
      <w:tr w:rsidR="00977DA8">
        <w:tc>
          <w:tcPr>
            <w:tcW w:w="1951" w:type="dxa"/>
          </w:tcPr>
          <w:p w:rsidR="00977DA8" w:rsidRDefault="00F05942">
            <w:pPr>
              <w:ind w:firstLineChars="0" w:firstLine="0"/>
              <w:rPr>
                <w:bCs/>
              </w:rPr>
            </w:pPr>
            <w:r>
              <w:rPr>
                <w:rFonts w:hint="eastAsia"/>
                <w:bCs/>
              </w:rPr>
              <w:t>R</w:t>
            </w:r>
            <w:r>
              <w:rPr>
                <w:bCs/>
              </w:rPr>
              <w:t>eserve</w:t>
            </w:r>
            <w:r>
              <w:rPr>
                <w:rFonts w:hint="eastAsia"/>
                <w:bCs/>
              </w:rPr>
              <w:t>d</w:t>
            </w:r>
          </w:p>
        </w:tc>
        <w:tc>
          <w:tcPr>
            <w:tcW w:w="1559" w:type="dxa"/>
          </w:tcPr>
          <w:p w:rsidR="00977DA8" w:rsidRDefault="00F05942">
            <w:pPr>
              <w:ind w:firstLineChars="0" w:firstLine="0"/>
            </w:pPr>
            <w:r>
              <w:rPr>
                <w:rFonts w:hint="eastAsia"/>
              </w:rPr>
              <w:t>2</w:t>
            </w:r>
          </w:p>
        </w:tc>
        <w:tc>
          <w:tcPr>
            <w:tcW w:w="1276" w:type="dxa"/>
          </w:tcPr>
          <w:p w:rsidR="00977DA8" w:rsidRDefault="00F05942">
            <w:pPr>
              <w:ind w:firstLineChars="0" w:firstLine="0"/>
            </w:pPr>
            <w:r>
              <w:rPr>
                <w:rFonts w:hint="eastAsia"/>
              </w:rPr>
              <w:t>0</w:t>
            </w:r>
          </w:p>
        </w:tc>
        <w:tc>
          <w:tcPr>
            <w:tcW w:w="4786" w:type="dxa"/>
          </w:tcPr>
          <w:p w:rsidR="00977DA8" w:rsidRDefault="00F05942">
            <w:pPr>
              <w:ind w:firstLineChars="0" w:firstLine="0"/>
            </w:pPr>
            <w:r>
              <w:rPr>
                <w:rFonts w:hint="eastAsia"/>
              </w:rPr>
              <w:t>保留</w:t>
            </w:r>
          </w:p>
        </w:tc>
      </w:tr>
    </w:tbl>
    <w:p w:rsidR="00977DA8" w:rsidRDefault="00F05942">
      <w:pPr>
        <w:ind w:firstLine="400"/>
      </w:pPr>
      <w:r>
        <w:rPr>
          <w:rFonts w:hint="eastAsia"/>
        </w:rPr>
        <w:t>在连续发送多个文件时，可以先发送写多文件命令，此时屏幕关闭，等待接收文件，在所有文件发送完毕后发送结束写多文件命令。结束等待。</w:t>
      </w:r>
    </w:p>
    <w:p w:rsidR="00977DA8" w:rsidRDefault="00F05942">
      <w:pPr>
        <w:pStyle w:val="3"/>
      </w:pPr>
      <w:bookmarkStart w:id="49" w:name="_结束写多文件命令"/>
      <w:bookmarkStart w:id="50" w:name="_Toc501458061"/>
      <w:bookmarkEnd w:id="49"/>
      <w:r>
        <w:rPr>
          <w:rFonts w:hint="eastAsia"/>
        </w:rPr>
        <w:t>结束写多文件命令</w:t>
      </w:r>
      <w:bookmarkEnd w:id="50"/>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51"/>
        <w:gridCol w:w="1559"/>
        <w:gridCol w:w="1276"/>
        <w:gridCol w:w="4786"/>
      </w:tblGrid>
      <w:tr w:rsidR="00977DA8">
        <w:tc>
          <w:tcPr>
            <w:tcW w:w="1951"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参数</w:t>
            </w:r>
          </w:p>
        </w:tc>
        <w:tc>
          <w:tcPr>
            <w:tcW w:w="1559"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7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8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1951" w:type="dxa"/>
            <w:shd w:val="clear" w:color="auto" w:fill="D3DFEE"/>
          </w:tcPr>
          <w:p w:rsidR="00977DA8" w:rsidRDefault="00F05942">
            <w:pPr>
              <w:ind w:firstLineChars="0" w:firstLine="0"/>
              <w:rPr>
                <w:bCs/>
              </w:rPr>
            </w:pPr>
            <w:r>
              <w:rPr>
                <w:rFonts w:hint="eastAsia"/>
                <w:bCs/>
              </w:rPr>
              <w:t>CmdGroup</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w:t>
            </w:r>
            <w:r>
              <w:t>XA</w:t>
            </w:r>
            <w:r>
              <w:rPr>
                <w:rFonts w:hint="eastAsia"/>
              </w:rPr>
              <w:t>1</w:t>
            </w:r>
          </w:p>
        </w:tc>
        <w:tc>
          <w:tcPr>
            <w:tcW w:w="4786" w:type="dxa"/>
            <w:shd w:val="clear" w:color="auto" w:fill="D3DFEE"/>
          </w:tcPr>
          <w:p w:rsidR="00977DA8" w:rsidRDefault="00F05942">
            <w:pPr>
              <w:ind w:firstLineChars="0" w:firstLine="0"/>
            </w:pPr>
            <w:r>
              <w:rPr>
                <w:rFonts w:hint="eastAsia"/>
              </w:rPr>
              <w:t>命令分组编号</w:t>
            </w:r>
          </w:p>
        </w:tc>
      </w:tr>
      <w:tr w:rsidR="00977DA8">
        <w:tc>
          <w:tcPr>
            <w:tcW w:w="1951" w:type="dxa"/>
          </w:tcPr>
          <w:p w:rsidR="00977DA8" w:rsidRDefault="00F05942">
            <w:pPr>
              <w:ind w:firstLineChars="0" w:firstLine="0"/>
              <w:rPr>
                <w:bCs/>
              </w:rPr>
            </w:pPr>
            <w:r>
              <w:rPr>
                <w:rFonts w:hint="eastAsia"/>
                <w:bCs/>
              </w:rPr>
              <w:t>Cmd</w:t>
            </w:r>
          </w:p>
        </w:tc>
        <w:tc>
          <w:tcPr>
            <w:tcW w:w="1559" w:type="dxa"/>
          </w:tcPr>
          <w:p w:rsidR="00977DA8" w:rsidRDefault="00F05942">
            <w:pPr>
              <w:ind w:firstLineChars="0" w:firstLine="0"/>
            </w:pPr>
            <w:r>
              <w:rPr>
                <w:rFonts w:hint="eastAsia"/>
              </w:rPr>
              <w:t>1</w:t>
            </w:r>
          </w:p>
        </w:tc>
        <w:tc>
          <w:tcPr>
            <w:tcW w:w="1276" w:type="dxa"/>
          </w:tcPr>
          <w:p w:rsidR="00977DA8" w:rsidRDefault="00F05942">
            <w:pPr>
              <w:ind w:firstLineChars="0" w:firstLine="0"/>
            </w:pPr>
            <w:r>
              <w:t>0x</w:t>
            </w:r>
            <w:r>
              <w:rPr>
                <w:rFonts w:hint="eastAsia"/>
              </w:rPr>
              <w:t>08</w:t>
            </w:r>
          </w:p>
        </w:tc>
        <w:tc>
          <w:tcPr>
            <w:tcW w:w="4786" w:type="dxa"/>
          </w:tcPr>
          <w:p w:rsidR="00977DA8" w:rsidRDefault="00F05942">
            <w:pPr>
              <w:ind w:firstLineChars="0" w:firstLine="0"/>
            </w:pPr>
            <w:r>
              <w:rPr>
                <w:rFonts w:hint="eastAsia"/>
              </w:rPr>
              <w:t>命令编号</w:t>
            </w:r>
          </w:p>
        </w:tc>
      </w:tr>
      <w:tr w:rsidR="00977DA8">
        <w:tc>
          <w:tcPr>
            <w:tcW w:w="1951" w:type="dxa"/>
            <w:shd w:val="clear" w:color="auto" w:fill="D3DFEE"/>
          </w:tcPr>
          <w:p w:rsidR="00977DA8" w:rsidRDefault="00F05942">
            <w:pPr>
              <w:ind w:firstLineChars="0" w:firstLine="0"/>
              <w:rPr>
                <w:bCs/>
              </w:rPr>
            </w:pPr>
            <w:r>
              <w:rPr>
                <w:rFonts w:hint="eastAsia"/>
                <w:bCs/>
              </w:rPr>
              <w:t>Response</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0x01</w:t>
            </w:r>
          </w:p>
        </w:tc>
        <w:tc>
          <w:tcPr>
            <w:tcW w:w="4786" w:type="dxa"/>
            <w:shd w:val="clear" w:color="auto" w:fill="D3DFEE"/>
          </w:tcPr>
          <w:p w:rsidR="00977DA8" w:rsidRDefault="00F05942">
            <w:pPr>
              <w:ind w:firstLineChars="0" w:firstLine="0"/>
            </w:pPr>
            <w:r>
              <w:rPr>
                <w:rFonts w:hint="eastAsia"/>
              </w:rPr>
              <w:t>是否要求控制器回复。</w:t>
            </w:r>
          </w:p>
          <w:p w:rsidR="00977DA8" w:rsidRDefault="00F05942">
            <w:pPr>
              <w:ind w:firstLineChars="0" w:firstLine="0"/>
            </w:pPr>
            <w:r>
              <w:rPr>
                <w:rFonts w:hint="eastAsia"/>
              </w:rPr>
              <w:t>0x01</w:t>
            </w:r>
            <w:r>
              <w:rPr>
                <w:rFonts w:hint="eastAsia"/>
              </w:rPr>
              <w:t>——控制器必须回复</w:t>
            </w:r>
          </w:p>
          <w:p w:rsidR="00977DA8" w:rsidRDefault="00F05942">
            <w:pPr>
              <w:ind w:firstLineChars="0" w:firstLine="0"/>
            </w:pPr>
            <w:r>
              <w:rPr>
                <w:rFonts w:hint="eastAsia"/>
              </w:rPr>
              <w:t>0x02</w:t>
            </w:r>
            <w:r>
              <w:rPr>
                <w:rFonts w:hint="eastAsia"/>
              </w:rPr>
              <w:t>——控制器不必回复</w:t>
            </w:r>
          </w:p>
        </w:tc>
      </w:tr>
      <w:tr w:rsidR="00977DA8">
        <w:tc>
          <w:tcPr>
            <w:tcW w:w="1951" w:type="dxa"/>
          </w:tcPr>
          <w:p w:rsidR="00977DA8" w:rsidRDefault="00F05942">
            <w:pPr>
              <w:ind w:firstLineChars="0" w:firstLine="0"/>
              <w:rPr>
                <w:bCs/>
              </w:rPr>
            </w:pPr>
            <w:r>
              <w:rPr>
                <w:rFonts w:hint="eastAsia"/>
                <w:bCs/>
              </w:rPr>
              <w:t>R</w:t>
            </w:r>
            <w:r>
              <w:rPr>
                <w:bCs/>
              </w:rPr>
              <w:t>eserve</w:t>
            </w:r>
            <w:r>
              <w:rPr>
                <w:rFonts w:hint="eastAsia"/>
                <w:bCs/>
              </w:rPr>
              <w:t>d</w:t>
            </w:r>
          </w:p>
        </w:tc>
        <w:tc>
          <w:tcPr>
            <w:tcW w:w="1559" w:type="dxa"/>
          </w:tcPr>
          <w:p w:rsidR="00977DA8" w:rsidRDefault="00F05942">
            <w:pPr>
              <w:ind w:firstLineChars="0" w:firstLine="0"/>
            </w:pPr>
            <w:r>
              <w:rPr>
                <w:rFonts w:hint="eastAsia"/>
              </w:rPr>
              <w:t>2</w:t>
            </w:r>
          </w:p>
        </w:tc>
        <w:tc>
          <w:tcPr>
            <w:tcW w:w="1276" w:type="dxa"/>
          </w:tcPr>
          <w:p w:rsidR="00977DA8" w:rsidRDefault="00F05942">
            <w:pPr>
              <w:ind w:firstLineChars="0" w:firstLine="0"/>
            </w:pPr>
            <w:r>
              <w:rPr>
                <w:rFonts w:hint="eastAsia"/>
              </w:rPr>
              <w:t>0</w:t>
            </w:r>
          </w:p>
        </w:tc>
        <w:tc>
          <w:tcPr>
            <w:tcW w:w="4786" w:type="dxa"/>
          </w:tcPr>
          <w:p w:rsidR="00977DA8" w:rsidRDefault="00F05942">
            <w:pPr>
              <w:ind w:firstLineChars="0" w:firstLine="0"/>
            </w:pPr>
            <w:r>
              <w:rPr>
                <w:rFonts w:hint="eastAsia"/>
              </w:rPr>
              <w:t>保留</w:t>
            </w:r>
          </w:p>
        </w:tc>
      </w:tr>
    </w:tbl>
    <w:p w:rsidR="00977DA8" w:rsidRDefault="00F05942">
      <w:pPr>
        <w:pStyle w:val="2"/>
        <w:ind w:firstLine="100"/>
        <w:rPr>
          <w:i/>
          <w:sz w:val="20"/>
        </w:rPr>
      </w:pPr>
      <w:bookmarkStart w:id="51" w:name="_发送实时显示信息"/>
      <w:bookmarkStart w:id="52" w:name="_Toc501458062"/>
      <w:bookmarkEnd w:id="51"/>
      <w:r>
        <w:rPr>
          <w:rFonts w:hint="eastAsia"/>
          <w:i/>
          <w:sz w:val="20"/>
        </w:rPr>
        <w:lastRenderedPageBreak/>
        <w:t>发送实时显示信息</w:t>
      </w:r>
      <w:bookmarkEnd w:id="52"/>
    </w:p>
    <w:p w:rsidR="00F81D98" w:rsidRPr="00F81D98" w:rsidRDefault="00F81D98" w:rsidP="00A913B8">
      <w:pPr>
        <w:pStyle w:val="3"/>
        <w:numPr>
          <w:ilvl w:val="0"/>
          <w:numId w:val="0"/>
        </w:numPr>
        <w:ind w:left="340"/>
      </w:pPr>
      <w:bookmarkStart w:id="53" w:name="_Toc501458063"/>
      <w:r w:rsidRPr="00F81D98">
        <w:rPr>
          <w:rFonts w:hint="eastAsia"/>
        </w:rPr>
        <w:t>8.2.1</w:t>
      </w:r>
      <w:r w:rsidRPr="00F81D98">
        <w:rPr>
          <w:rFonts w:hint="eastAsia"/>
        </w:rPr>
        <w:t>发送实时显示区域数据</w:t>
      </w:r>
      <w:bookmarkEnd w:id="53"/>
    </w:p>
    <w:p w:rsidR="00977DA8" w:rsidRDefault="00F05942">
      <w:pPr>
        <w:ind w:firstLine="400"/>
      </w:pPr>
      <w:r>
        <w:rPr>
          <w:rFonts w:hint="eastAsia"/>
        </w:rPr>
        <w:t>控制卡支持</w:t>
      </w:r>
      <w:r>
        <w:rPr>
          <w:rFonts w:hint="eastAsia"/>
        </w:rPr>
        <w:t>5</w:t>
      </w:r>
      <w:r>
        <w:rPr>
          <w:rFonts w:hint="eastAsia"/>
        </w:rPr>
        <w:t>个动态区，每个动态区数据量不能超过</w:t>
      </w:r>
      <w:r>
        <w:rPr>
          <w:rFonts w:hint="eastAsia"/>
        </w:rPr>
        <w:t>1024byte</w:t>
      </w:r>
      <w:r>
        <w:rPr>
          <w:rFonts w:hint="eastAsia"/>
        </w:rPr>
        <w:t>，可以单独更新一个动态区，也可同时更新所有动态区。实时显示信息不能掉电保存，但可以无限次更新。</w:t>
      </w:r>
    </w:p>
    <w:tbl>
      <w:tblPr>
        <w:tblW w:w="9572" w:type="dxa"/>
        <w:tblBorders>
          <w:top w:val="single" w:sz="8" w:space="0" w:color="4F81BD"/>
          <w:bottom w:val="single" w:sz="8" w:space="0" w:color="4F81BD"/>
        </w:tblBorders>
        <w:tblLayout w:type="fixed"/>
        <w:tblLook w:val="04A0" w:firstRow="1" w:lastRow="0" w:firstColumn="1" w:lastColumn="0" w:noHBand="0" w:noVBand="1"/>
      </w:tblPr>
      <w:tblGrid>
        <w:gridCol w:w="1983"/>
        <w:gridCol w:w="1551"/>
        <w:gridCol w:w="1272"/>
        <w:gridCol w:w="4766"/>
      </w:tblGrid>
      <w:tr w:rsidR="00977DA8">
        <w:tc>
          <w:tcPr>
            <w:tcW w:w="1983" w:type="dxa"/>
            <w:tcBorders>
              <w:top w:val="single" w:sz="8" w:space="0" w:color="4F81BD"/>
              <w:left w:val="nil"/>
              <w:bottom w:val="single" w:sz="8" w:space="0" w:color="4F81BD"/>
              <w:right w:val="nil"/>
            </w:tcBorders>
          </w:tcPr>
          <w:p w:rsidR="00977DA8" w:rsidRDefault="00F05942">
            <w:pPr>
              <w:ind w:firstLineChars="0" w:firstLine="0"/>
              <w:rPr>
                <w:b/>
                <w:bCs/>
              </w:rPr>
            </w:pPr>
            <w:r>
              <w:rPr>
                <w:rFonts w:hint="eastAsia"/>
                <w:b/>
                <w:bCs/>
              </w:rPr>
              <w:t>参数</w:t>
            </w:r>
          </w:p>
        </w:tc>
        <w:tc>
          <w:tcPr>
            <w:tcW w:w="1551" w:type="dxa"/>
            <w:tcBorders>
              <w:top w:val="single" w:sz="8" w:space="0" w:color="4F81BD"/>
              <w:left w:val="nil"/>
              <w:bottom w:val="single" w:sz="8" w:space="0" w:color="4F81BD"/>
              <w:right w:val="nil"/>
            </w:tcBorders>
          </w:tcPr>
          <w:p w:rsidR="00977DA8" w:rsidRDefault="00F05942">
            <w:pPr>
              <w:ind w:firstLineChars="0" w:firstLine="0"/>
              <w:rPr>
                <w:b/>
                <w:bCs/>
              </w:rPr>
            </w:pPr>
            <w:r>
              <w:rPr>
                <w:rFonts w:hint="eastAsia"/>
                <w:b/>
                <w:bCs/>
              </w:rPr>
              <w:t>数据长度</w:t>
            </w:r>
          </w:p>
        </w:tc>
        <w:tc>
          <w:tcPr>
            <w:tcW w:w="1272" w:type="dxa"/>
            <w:tcBorders>
              <w:top w:val="single" w:sz="8" w:space="0" w:color="4F81BD"/>
              <w:left w:val="nil"/>
              <w:bottom w:val="single" w:sz="8" w:space="0" w:color="4F81BD"/>
              <w:right w:val="nil"/>
            </w:tcBorders>
          </w:tcPr>
          <w:p w:rsidR="00977DA8" w:rsidRDefault="00F05942">
            <w:pPr>
              <w:ind w:firstLineChars="0" w:firstLine="0"/>
              <w:rPr>
                <w:b/>
                <w:bCs/>
              </w:rPr>
            </w:pPr>
            <w:r>
              <w:rPr>
                <w:rFonts w:hint="eastAsia"/>
                <w:b/>
                <w:bCs/>
              </w:rPr>
              <w:t>默认值</w:t>
            </w:r>
          </w:p>
        </w:tc>
        <w:tc>
          <w:tcPr>
            <w:tcW w:w="4766" w:type="dxa"/>
            <w:tcBorders>
              <w:top w:val="single" w:sz="8" w:space="0" w:color="4F81BD"/>
              <w:left w:val="nil"/>
              <w:bottom w:val="single" w:sz="8" w:space="0" w:color="4F81BD"/>
              <w:right w:val="nil"/>
            </w:tcBorders>
          </w:tcPr>
          <w:p w:rsidR="00977DA8" w:rsidRDefault="00F05942">
            <w:pPr>
              <w:ind w:firstLineChars="0" w:firstLine="0"/>
              <w:rPr>
                <w:b/>
                <w:bCs/>
              </w:rPr>
            </w:pPr>
            <w:r>
              <w:rPr>
                <w:rFonts w:hint="eastAsia"/>
                <w:b/>
                <w:bCs/>
              </w:rPr>
              <w:t>描述</w:t>
            </w:r>
          </w:p>
        </w:tc>
      </w:tr>
      <w:tr w:rsidR="00977DA8">
        <w:tc>
          <w:tcPr>
            <w:tcW w:w="1983" w:type="dxa"/>
            <w:tcBorders>
              <w:left w:val="nil"/>
              <w:right w:val="nil"/>
            </w:tcBorders>
            <w:shd w:val="clear" w:color="auto" w:fill="D3DFEE"/>
          </w:tcPr>
          <w:p w:rsidR="00977DA8" w:rsidRDefault="00F05942">
            <w:pPr>
              <w:ind w:firstLineChars="0" w:firstLine="0"/>
              <w:rPr>
                <w:b/>
                <w:bCs/>
              </w:rPr>
            </w:pPr>
            <w:r>
              <w:rPr>
                <w:rFonts w:hint="eastAsia"/>
                <w:b/>
                <w:bCs/>
              </w:rPr>
              <w:t>CmdGroup</w:t>
            </w:r>
          </w:p>
        </w:tc>
        <w:tc>
          <w:tcPr>
            <w:tcW w:w="1551" w:type="dxa"/>
            <w:tcBorders>
              <w:left w:val="nil"/>
              <w:right w:val="nil"/>
            </w:tcBorders>
            <w:shd w:val="clear" w:color="auto" w:fill="D3DFEE"/>
          </w:tcPr>
          <w:p w:rsidR="00977DA8" w:rsidRDefault="00F05942">
            <w:pPr>
              <w:ind w:firstLineChars="0" w:firstLine="0"/>
            </w:pPr>
            <w:r>
              <w:rPr>
                <w:rFonts w:hint="eastAsia"/>
              </w:rPr>
              <w:t>1</w:t>
            </w:r>
          </w:p>
        </w:tc>
        <w:tc>
          <w:tcPr>
            <w:tcW w:w="1272" w:type="dxa"/>
            <w:tcBorders>
              <w:left w:val="nil"/>
              <w:right w:val="nil"/>
            </w:tcBorders>
            <w:shd w:val="clear" w:color="auto" w:fill="D3DFEE"/>
          </w:tcPr>
          <w:p w:rsidR="00977DA8" w:rsidRDefault="00F05942">
            <w:pPr>
              <w:ind w:firstLineChars="0" w:firstLine="0"/>
            </w:pPr>
            <w:r>
              <w:rPr>
                <w:rFonts w:hint="eastAsia"/>
              </w:rPr>
              <w:t>0</w:t>
            </w:r>
            <w:r>
              <w:t>XA</w:t>
            </w:r>
            <w:r>
              <w:rPr>
                <w:rFonts w:hint="eastAsia"/>
              </w:rPr>
              <w:t>3</w:t>
            </w:r>
          </w:p>
        </w:tc>
        <w:tc>
          <w:tcPr>
            <w:tcW w:w="4766" w:type="dxa"/>
            <w:tcBorders>
              <w:left w:val="nil"/>
              <w:right w:val="nil"/>
            </w:tcBorders>
            <w:shd w:val="clear" w:color="auto" w:fill="D3DFEE"/>
          </w:tcPr>
          <w:p w:rsidR="00977DA8" w:rsidRDefault="00F05942">
            <w:pPr>
              <w:ind w:firstLineChars="0" w:firstLine="0"/>
            </w:pPr>
            <w:r>
              <w:rPr>
                <w:rFonts w:hint="eastAsia"/>
              </w:rPr>
              <w:t>命令分组编号</w:t>
            </w:r>
          </w:p>
        </w:tc>
      </w:tr>
      <w:tr w:rsidR="00977DA8">
        <w:tc>
          <w:tcPr>
            <w:tcW w:w="1983" w:type="dxa"/>
          </w:tcPr>
          <w:p w:rsidR="00977DA8" w:rsidRDefault="00F05942">
            <w:pPr>
              <w:ind w:firstLineChars="0" w:firstLine="0"/>
              <w:rPr>
                <w:b/>
                <w:bCs/>
              </w:rPr>
            </w:pPr>
            <w:r>
              <w:rPr>
                <w:rFonts w:hint="eastAsia"/>
                <w:b/>
                <w:bCs/>
              </w:rPr>
              <w:t>Cmd</w:t>
            </w:r>
          </w:p>
        </w:tc>
        <w:tc>
          <w:tcPr>
            <w:tcW w:w="1551" w:type="dxa"/>
          </w:tcPr>
          <w:p w:rsidR="00977DA8" w:rsidRDefault="00F05942">
            <w:pPr>
              <w:ind w:firstLineChars="0" w:firstLine="0"/>
            </w:pPr>
            <w:r>
              <w:rPr>
                <w:rFonts w:hint="eastAsia"/>
              </w:rPr>
              <w:t>1</w:t>
            </w:r>
          </w:p>
        </w:tc>
        <w:tc>
          <w:tcPr>
            <w:tcW w:w="1272" w:type="dxa"/>
          </w:tcPr>
          <w:p w:rsidR="00977DA8" w:rsidRDefault="00F05942">
            <w:pPr>
              <w:ind w:firstLineChars="0" w:firstLine="0"/>
            </w:pPr>
            <w:r>
              <w:t>0x</w:t>
            </w:r>
            <w:r>
              <w:rPr>
                <w:rFonts w:hint="eastAsia"/>
              </w:rPr>
              <w:t>06</w:t>
            </w:r>
          </w:p>
        </w:tc>
        <w:tc>
          <w:tcPr>
            <w:tcW w:w="4766" w:type="dxa"/>
          </w:tcPr>
          <w:p w:rsidR="00977DA8" w:rsidRDefault="00F05942">
            <w:pPr>
              <w:ind w:firstLineChars="0" w:firstLine="0"/>
            </w:pPr>
            <w:r>
              <w:rPr>
                <w:rFonts w:hint="eastAsia"/>
              </w:rPr>
              <w:t>命令编号</w:t>
            </w:r>
          </w:p>
        </w:tc>
      </w:tr>
      <w:tr w:rsidR="00977DA8">
        <w:tc>
          <w:tcPr>
            <w:tcW w:w="1983" w:type="dxa"/>
            <w:tcBorders>
              <w:left w:val="nil"/>
              <w:right w:val="nil"/>
            </w:tcBorders>
            <w:shd w:val="clear" w:color="auto" w:fill="D3DFEE"/>
          </w:tcPr>
          <w:p w:rsidR="00977DA8" w:rsidRDefault="00F05942">
            <w:pPr>
              <w:ind w:firstLineChars="0" w:firstLine="0"/>
              <w:rPr>
                <w:b/>
                <w:bCs/>
              </w:rPr>
            </w:pPr>
            <w:r>
              <w:rPr>
                <w:rFonts w:hint="eastAsia"/>
                <w:b/>
                <w:bCs/>
              </w:rPr>
              <w:t>Response</w:t>
            </w:r>
          </w:p>
        </w:tc>
        <w:tc>
          <w:tcPr>
            <w:tcW w:w="1551" w:type="dxa"/>
            <w:tcBorders>
              <w:left w:val="nil"/>
              <w:right w:val="nil"/>
            </w:tcBorders>
            <w:shd w:val="clear" w:color="auto" w:fill="D3DFEE"/>
          </w:tcPr>
          <w:p w:rsidR="00977DA8" w:rsidRDefault="00F05942">
            <w:pPr>
              <w:ind w:firstLineChars="0" w:firstLine="0"/>
            </w:pPr>
            <w:r>
              <w:rPr>
                <w:rFonts w:hint="eastAsia"/>
              </w:rPr>
              <w:t>1</w:t>
            </w:r>
          </w:p>
        </w:tc>
        <w:tc>
          <w:tcPr>
            <w:tcW w:w="1272" w:type="dxa"/>
            <w:tcBorders>
              <w:left w:val="nil"/>
              <w:right w:val="nil"/>
            </w:tcBorders>
            <w:shd w:val="clear" w:color="auto" w:fill="D3DFEE"/>
          </w:tcPr>
          <w:p w:rsidR="00977DA8" w:rsidRDefault="00F05942">
            <w:pPr>
              <w:ind w:firstLineChars="0" w:firstLine="0"/>
            </w:pPr>
            <w:r>
              <w:rPr>
                <w:rFonts w:hint="eastAsia"/>
              </w:rPr>
              <w:t>0x01</w:t>
            </w:r>
          </w:p>
        </w:tc>
        <w:tc>
          <w:tcPr>
            <w:tcW w:w="4766" w:type="dxa"/>
            <w:tcBorders>
              <w:left w:val="nil"/>
              <w:right w:val="nil"/>
            </w:tcBorders>
            <w:shd w:val="clear" w:color="auto" w:fill="D3DFEE"/>
          </w:tcPr>
          <w:p w:rsidR="00977DA8" w:rsidRDefault="00F05942">
            <w:pPr>
              <w:ind w:firstLineChars="0" w:firstLine="0"/>
            </w:pPr>
            <w:r>
              <w:rPr>
                <w:rFonts w:hint="eastAsia"/>
              </w:rPr>
              <w:t>是否要求控制器回复。</w:t>
            </w:r>
          </w:p>
          <w:p w:rsidR="00977DA8" w:rsidRDefault="00F05942">
            <w:pPr>
              <w:ind w:firstLineChars="0" w:firstLine="0"/>
            </w:pPr>
            <w:r>
              <w:rPr>
                <w:rFonts w:hint="eastAsia"/>
              </w:rPr>
              <w:t>0x01</w:t>
            </w:r>
            <w:r>
              <w:rPr>
                <w:rFonts w:hint="eastAsia"/>
              </w:rPr>
              <w:t>——控制器必须回复</w:t>
            </w:r>
          </w:p>
          <w:p w:rsidR="00977DA8" w:rsidRDefault="00F05942">
            <w:pPr>
              <w:ind w:firstLineChars="0" w:firstLine="0"/>
            </w:pPr>
            <w:r>
              <w:rPr>
                <w:rFonts w:hint="eastAsia"/>
              </w:rPr>
              <w:t>0x02</w:t>
            </w:r>
            <w:r>
              <w:rPr>
                <w:rFonts w:hint="eastAsia"/>
              </w:rPr>
              <w:t>——控制器不必回复</w:t>
            </w:r>
          </w:p>
        </w:tc>
      </w:tr>
      <w:tr w:rsidR="00977DA8">
        <w:tc>
          <w:tcPr>
            <w:tcW w:w="1983" w:type="dxa"/>
          </w:tcPr>
          <w:p w:rsidR="00977DA8" w:rsidRDefault="00F05942">
            <w:pPr>
              <w:ind w:firstLineChars="0" w:firstLine="0"/>
              <w:rPr>
                <w:b/>
                <w:bCs/>
              </w:rPr>
            </w:pPr>
            <w:bookmarkStart w:id="54" w:name="动态区域处理模式"/>
            <w:bookmarkEnd w:id="54"/>
            <w:r>
              <w:rPr>
                <w:rFonts w:hint="eastAsia"/>
                <w:b/>
                <w:bCs/>
              </w:rPr>
              <w:t>ProcessMode</w:t>
            </w:r>
          </w:p>
        </w:tc>
        <w:tc>
          <w:tcPr>
            <w:tcW w:w="1551" w:type="dxa"/>
          </w:tcPr>
          <w:p w:rsidR="00977DA8" w:rsidRDefault="00F05942">
            <w:pPr>
              <w:ind w:firstLineChars="0" w:firstLine="0"/>
            </w:pPr>
            <w:r>
              <w:rPr>
                <w:rFonts w:hint="eastAsia"/>
              </w:rPr>
              <w:t>1</w:t>
            </w:r>
          </w:p>
        </w:tc>
        <w:tc>
          <w:tcPr>
            <w:tcW w:w="1272" w:type="dxa"/>
          </w:tcPr>
          <w:p w:rsidR="00977DA8" w:rsidRDefault="00F05942">
            <w:pPr>
              <w:ind w:firstLineChars="0" w:firstLine="0"/>
            </w:pPr>
            <w:r>
              <w:rPr>
                <w:rFonts w:hint="eastAsia"/>
              </w:rPr>
              <w:t>0</w:t>
            </w:r>
          </w:p>
        </w:tc>
        <w:tc>
          <w:tcPr>
            <w:tcW w:w="4766" w:type="dxa"/>
          </w:tcPr>
          <w:p w:rsidR="00977DA8" w:rsidRDefault="00F05942">
            <w:pPr>
              <w:ind w:firstLineChars="0" w:firstLine="0"/>
            </w:pPr>
            <w:r>
              <w:rPr>
                <w:rFonts w:hint="eastAsia"/>
              </w:rPr>
              <w:t>当该字节为</w:t>
            </w:r>
            <w:r>
              <w:rPr>
                <w:rFonts w:hint="eastAsia"/>
              </w:rPr>
              <w:t>0</w:t>
            </w:r>
            <w:r>
              <w:rPr>
                <w:rFonts w:hint="eastAsia"/>
              </w:rPr>
              <w:t>时，收到动态信息后不再进行清区域和初始化区域的操作，当该字节为</w:t>
            </w:r>
            <w:r>
              <w:rPr>
                <w:rFonts w:hint="eastAsia"/>
              </w:rPr>
              <w:t>1</w:t>
            </w:r>
            <w:r>
              <w:rPr>
                <w:rFonts w:hint="eastAsia"/>
              </w:rPr>
              <w:t>时，收到动态信息后需要进行清区域和初始化区域的操作。</w:t>
            </w:r>
          </w:p>
        </w:tc>
      </w:tr>
      <w:tr w:rsidR="00977DA8">
        <w:tc>
          <w:tcPr>
            <w:tcW w:w="1983" w:type="dxa"/>
          </w:tcPr>
          <w:p w:rsidR="00977DA8" w:rsidRDefault="00F05942">
            <w:pPr>
              <w:ind w:firstLineChars="0" w:firstLine="0"/>
              <w:rPr>
                <w:b/>
                <w:bCs/>
              </w:rPr>
            </w:pPr>
            <w:r>
              <w:rPr>
                <w:rFonts w:hint="eastAsia"/>
                <w:b/>
                <w:bCs/>
              </w:rPr>
              <w:t>R</w:t>
            </w:r>
            <w:r>
              <w:rPr>
                <w:b/>
                <w:bCs/>
              </w:rPr>
              <w:t>eserve</w:t>
            </w:r>
            <w:r>
              <w:rPr>
                <w:rFonts w:hint="eastAsia"/>
                <w:b/>
                <w:bCs/>
              </w:rPr>
              <w:t>d</w:t>
            </w:r>
          </w:p>
        </w:tc>
        <w:tc>
          <w:tcPr>
            <w:tcW w:w="1551" w:type="dxa"/>
          </w:tcPr>
          <w:p w:rsidR="00977DA8" w:rsidRDefault="00F05942">
            <w:pPr>
              <w:ind w:firstLineChars="0" w:firstLine="0"/>
            </w:pPr>
            <w:r>
              <w:rPr>
                <w:rFonts w:hint="eastAsia"/>
              </w:rPr>
              <w:t>1</w:t>
            </w:r>
          </w:p>
        </w:tc>
        <w:tc>
          <w:tcPr>
            <w:tcW w:w="1272" w:type="dxa"/>
          </w:tcPr>
          <w:p w:rsidR="00977DA8" w:rsidRDefault="00F05942">
            <w:pPr>
              <w:ind w:firstLineChars="0" w:firstLine="0"/>
            </w:pPr>
            <w:r>
              <w:rPr>
                <w:rFonts w:hint="eastAsia"/>
              </w:rPr>
              <w:t>0</w:t>
            </w:r>
          </w:p>
        </w:tc>
        <w:tc>
          <w:tcPr>
            <w:tcW w:w="4766" w:type="dxa"/>
          </w:tcPr>
          <w:p w:rsidR="00977DA8" w:rsidRDefault="00F05942">
            <w:pPr>
              <w:ind w:firstLineChars="0" w:firstLine="0"/>
            </w:pPr>
            <w:r>
              <w:rPr>
                <w:rFonts w:hint="eastAsia"/>
              </w:rPr>
              <w:t>保留</w:t>
            </w:r>
          </w:p>
        </w:tc>
      </w:tr>
      <w:tr w:rsidR="00977DA8">
        <w:tc>
          <w:tcPr>
            <w:tcW w:w="1983" w:type="dxa"/>
            <w:tcBorders>
              <w:left w:val="nil"/>
              <w:right w:val="nil"/>
            </w:tcBorders>
            <w:shd w:val="clear" w:color="auto" w:fill="D3DFEE"/>
          </w:tcPr>
          <w:p w:rsidR="00977DA8" w:rsidRDefault="00F05942">
            <w:pPr>
              <w:ind w:firstLineChars="0" w:firstLine="0"/>
              <w:rPr>
                <w:b/>
                <w:bCs/>
              </w:rPr>
            </w:pPr>
            <w:r>
              <w:rPr>
                <w:b/>
                <w:bCs/>
              </w:rPr>
              <w:t>D</w:t>
            </w:r>
            <w:r>
              <w:rPr>
                <w:rFonts w:hint="eastAsia"/>
                <w:b/>
                <w:bCs/>
              </w:rPr>
              <w:t>eleteAreaNum</w:t>
            </w:r>
          </w:p>
        </w:tc>
        <w:tc>
          <w:tcPr>
            <w:tcW w:w="1551" w:type="dxa"/>
            <w:tcBorders>
              <w:left w:val="nil"/>
              <w:right w:val="nil"/>
            </w:tcBorders>
            <w:shd w:val="clear" w:color="auto" w:fill="D3DFEE"/>
          </w:tcPr>
          <w:p w:rsidR="00977DA8" w:rsidRDefault="00F05942">
            <w:pPr>
              <w:ind w:firstLineChars="0" w:firstLine="0"/>
            </w:pPr>
            <w:r>
              <w:rPr>
                <w:rFonts w:hint="eastAsia"/>
              </w:rPr>
              <w:t>1</w:t>
            </w:r>
          </w:p>
        </w:tc>
        <w:tc>
          <w:tcPr>
            <w:tcW w:w="1272" w:type="dxa"/>
            <w:tcBorders>
              <w:left w:val="nil"/>
              <w:right w:val="nil"/>
            </w:tcBorders>
            <w:shd w:val="clear" w:color="auto" w:fill="D3DFEE"/>
          </w:tcPr>
          <w:p w:rsidR="00977DA8" w:rsidRDefault="00977DA8">
            <w:pPr>
              <w:ind w:firstLineChars="0" w:firstLine="0"/>
            </w:pPr>
          </w:p>
        </w:tc>
        <w:tc>
          <w:tcPr>
            <w:tcW w:w="4766" w:type="dxa"/>
            <w:tcBorders>
              <w:left w:val="nil"/>
              <w:right w:val="nil"/>
            </w:tcBorders>
            <w:shd w:val="clear" w:color="auto" w:fill="D3DFEE"/>
          </w:tcPr>
          <w:p w:rsidR="00977DA8" w:rsidRDefault="00F05942">
            <w:pPr>
              <w:ind w:firstLineChars="0" w:firstLine="0"/>
            </w:pPr>
            <w:r>
              <w:rPr>
                <w:rFonts w:hint="eastAsia"/>
              </w:rPr>
              <w:t>要删除的区域个数。</w:t>
            </w:r>
          </w:p>
          <w:p w:rsidR="00977DA8" w:rsidRDefault="00F05942">
            <w:pPr>
              <w:ind w:firstLineChars="0" w:firstLine="0"/>
            </w:pPr>
            <w:r>
              <w:rPr>
                <w:rFonts w:hint="eastAsia"/>
              </w:rPr>
              <w:t>注意：如果该值为</w:t>
            </w:r>
            <w:r>
              <w:rPr>
                <w:rFonts w:hint="eastAsia"/>
              </w:rPr>
              <w:t>0xFF</w:t>
            </w:r>
            <w:r>
              <w:rPr>
                <w:rFonts w:hint="eastAsia"/>
              </w:rPr>
              <w:t>，则删除所有动态区数据。</w:t>
            </w:r>
          </w:p>
          <w:p w:rsidR="00977DA8" w:rsidRDefault="00F05942">
            <w:pPr>
              <w:ind w:firstLineChars="0" w:firstLine="0"/>
            </w:pPr>
            <w:r>
              <w:rPr>
                <w:rFonts w:hint="eastAsia"/>
              </w:rPr>
              <w:t xml:space="preserve">            </w:t>
            </w:r>
            <w:r>
              <w:rPr>
                <w:rFonts w:hint="eastAsia"/>
              </w:rPr>
              <w:t>如果该值为</w:t>
            </w:r>
            <w:r>
              <w:rPr>
                <w:rFonts w:hint="eastAsia"/>
              </w:rPr>
              <w:t>0x00</w:t>
            </w:r>
            <w:r>
              <w:rPr>
                <w:rFonts w:hint="eastAsia"/>
              </w:rPr>
              <w:t>，则不删除区域。</w:t>
            </w:r>
          </w:p>
        </w:tc>
      </w:tr>
      <w:tr w:rsidR="00977DA8">
        <w:tc>
          <w:tcPr>
            <w:tcW w:w="1983" w:type="dxa"/>
          </w:tcPr>
          <w:p w:rsidR="00977DA8" w:rsidRDefault="00F05942">
            <w:pPr>
              <w:ind w:firstLineChars="0" w:firstLine="0"/>
              <w:rPr>
                <w:b/>
                <w:bCs/>
              </w:rPr>
            </w:pPr>
            <w:r>
              <w:rPr>
                <w:b/>
                <w:bCs/>
              </w:rPr>
              <w:t>D</w:t>
            </w:r>
            <w:r>
              <w:rPr>
                <w:rFonts w:hint="eastAsia"/>
                <w:b/>
                <w:bCs/>
              </w:rPr>
              <w:t>eleteAreaId</w:t>
            </w:r>
          </w:p>
        </w:tc>
        <w:tc>
          <w:tcPr>
            <w:tcW w:w="1551" w:type="dxa"/>
          </w:tcPr>
          <w:p w:rsidR="00977DA8" w:rsidRDefault="00F05942">
            <w:pPr>
              <w:ind w:firstLineChars="0" w:firstLine="0"/>
            </w:pPr>
            <w:r>
              <w:rPr>
                <w:rFonts w:hint="eastAsia"/>
              </w:rPr>
              <w:t>N</w:t>
            </w:r>
          </w:p>
        </w:tc>
        <w:tc>
          <w:tcPr>
            <w:tcW w:w="1272" w:type="dxa"/>
          </w:tcPr>
          <w:p w:rsidR="00977DA8" w:rsidRDefault="00977DA8">
            <w:pPr>
              <w:ind w:firstLineChars="0" w:firstLine="0"/>
            </w:pPr>
          </w:p>
        </w:tc>
        <w:tc>
          <w:tcPr>
            <w:tcW w:w="4766" w:type="dxa"/>
          </w:tcPr>
          <w:p w:rsidR="00977DA8" w:rsidRDefault="00F05942">
            <w:pPr>
              <w:ind w:firstLineChars="0" w:firstLine="0"/>
            </w:pPr>
            <w:r>
              <w:rPr>
                <w:rFonts w:hint="eastAsia"/>
              </w:rPr>
              <w:t>需要删除的区域</w:t>
            </w:r>
            <w:r>
              <w:rPr>
                <w:rFonts w:hint="eastAsia"/>
              </w:rPr>
              <w:t>ID</w:t>
            </w:r>
            <w:r>
              <w:rPr>
                <w:rFonts w:hint="eastAsia"/>
              </w:rPr>
              <w:t>号</w:t>
            </w:r>
          </w:p>
          <w:p w:rsidR="00977DA8" w:rsidRDefault="00F05942">
            <w:pPr>
              <w:ind w:firstLineChars="0" w:firstLine="0"/>
              <w:rPr>
                <w:color w:val="FF0000"/>
              </w:rPr>
            </w:pPr>
            <w:r>
              <w:rPr>
                <w:rFonts w:hint="eastAsia"/>
                <w:color w:val="FF0000"/>
              </w:rPr>
              <w:t>如果要删除的区域个数（</w:t>
            </w:r>
            <w:r>
              <w:rPr>
                <w:b/>
                <w:bCs/>
                <w:color w:val="FF0000"/>
              </w:rPr>
              <w:t>D</w:t>
            </w:r>
            <w:r>
              <w:rPr>
                <w:rFonts w:hint="eastAsia"/>
                <w:b/>
                <w:bCs/>
                <w:color w:val="FF0000"/>
              </w:rPr>
              <w:t>eleteAreaNum</w:t>
            </w:r>
            <w:r>
              <w:rPr>
                <w:rFonts w:hint="eastAsia"/>
                <w:color w:val="FF0000"/>
              </w:rPr>
              <w:t>）为</w:t>
            </w:r>
            <w:r>
              <w:rPr>
                <w:rFonts w:hint="eastAsia"/>
                <w:color w:val="FF0000"/>
              </w:rPr>
              <w:t>0</w:t>
            </w:r>
            <w:r>
              <w:rPr>
                <w:rFonts w:hint="eastAsia"/>
                <w:color w:val="FF0000"/>
              </w:rPr>
              <w:t>，则该项不发送（</w:t>
            </w:r>
            <w:r>
              <w:rPr>
                <w:rFonts w:hint="eastAsia"/>
                <w:color w:val="FF0000"/>
              </w:rPr>
              <w:t>N=0</w:t>
            </w:r>
            <w:r>
              <w:rPr>
                <w:rFonts w:hint="eastAsia"/>
                <w:color w:val="FF0000"/>
              </w:rPr>
              <w:t>）。</w:t>
            </w:r>
          </w:p>
        </w:tc>
      </w:tr>
      <w:tr w:rsidR="00977DA8">
        <w:trPr>
          <w:trHeight w:val="313"/>
        </w:trPr>
        <w:tc>
          <w:tcPr>
            <w:tcW w:w="1983" w:type="dxa"/>
            <w:tcBorders>
              <w:left w:val="nil"/>
              <w:right w:val="nil"/>
            </w:tcBorders>
            <w:shd w:val="clear" w:color="auto" w:fill="D3DFEE"/>
          </w:tcPr>
          <w:p w:rsidR="00977DA8" w:rsidRDefault="00F05942">
            <w:pPr>
              <w:ind w:firstLineChars="0" w:firstLine="0"/>
              <w:rPr>
                <w:b/>
                <w:bCs/>
              </w:rPr>
            </w:pPr>
            <w:r>
              <w:rPr>
                <w:b/>
                <w:bCs/>
              </w:rPr>
              <w:t>A</w:t>
            </w:r>
            <w:r>
              <w:rPr>
                <w:rFonts w:hint="eastAsia"/>
                <w:b/>
                <w:bCs/>
              </w:rPr>
              <w:t>reaNum</w:t>
            </w:r>
          </w:p>
        </w:tc>
        <w:tc>
          <w:tcPr>
            <w:tcW w:w="1551" w:type="dxa"/>
            <w:tcBorders>
              <w:left w:val="nil"/>
              <w:right w:val="nil"/>
            </w:tcBorders>
            <w:shd w:val="clear" w:color="auto" w:fill="D3DFEE"/>
          </w:tcPr>
          <w:p w:rsidR="00977DA8" w:rsidRDefault="00F05942">
            <w:pPr>
              <w:ind w:firstLineChars="0" w:firstLine="0"/>
            </w:pPr>
            <w:r>
              <w:rPr>
                <w:rFonts w:hint="eastAsia"/>
              </w:rPr>
              <w:t>1</w:t>
            </w:r>
          </w:p>
        </w:tc>
        <w:tc>
          <w:tcPr>
            <w:tcW w:w="1272" w:type="dxa"/>
            <w:tcBorders>
              <w:left w:val="nil"/>
              <w:right w:val="nil"/>
            </w:tcBorders>
            <w:shd w:val="clear" w:color="auto" w:fill="D3DFEE"/>
          </w:tcPr>
          <w:p w:rsidR="00977DA8" w:rsidRDefault="00977DA8">
            <w:pPr>
              <w:ind w:firstLineChars="0" w:firstLine="0"/>
            </w:pPr>
          </w:p>
        </w:tc>
        <w:tc>
          <w:tcPr>
            <w:tcW w:w="4766" w:type="dxa"/>
            <w:tcBorders>
              <w:left w:val="nil"/>
              <w:right w:val="nil"/>
            </w:tcBorders>
            <w:shd w:val="clear" w:color="auto" w:fill="D3DFEE"/>
          </w:tcPr>
          <w:p w:rsidR="00977DA8" w:rsidRDefault="00F05942">
            <w:pPr>
              <w:ind w:firstLineChars="0" w:firstLine="0"/>
            </w:pPr>
            <w:r>
              <w:rPr>
                <w:rFonts w:hint="eastAsia"/>
              </w:rPr>
              <w:t>区域个数，本次更新的区域个数。</w:t>
            </w:r>
          </w:p>
        </w:tc>
      </w:tr>
      <w:tr w:rsidR="00977DA8">
        <w:trPr>
          <w:trHeight w:val="313"/>
        </w:trPr>
        <w:tc>
          <w:tcPr>
            <w:tcW w:w="1983" w:type="dxa"/>
          </w:tcPr>
          <w:p w:rsidR="00977DA8" w:rsidRDefault="00F05942">
            <w:pPr>
              <w:ind w:firstLineChars="0" w:firstLine="0"/>
              <w:rPr>
                <w:b/>
                <w:bCs/>
              </w:rPr>
            </w:pPr>
            <w:r>
              <w:rPr>
                <w:rFonts w:hint="eastAsia"/>
                <w:b/>
                <w:bCs/>
              </w:rPr>
              <w:t>A</w:t>
            </w:r>
            <w:r>
              <w:rPr>
                <w:b/>
                <w:bCs/>
              </w:rPr>
              <w:t>r</w:t>
            </w:r>
            <w:r>
              <w:rPr>
                <w:rFonts w:hint="eastAsia"/>
                <w:b/>
                <w:bCs/>
              </w:rPr>
              <w:t>eaDataLen0</w:t>
            </w:r>
          </w:p>
        </w:tc>
        <w:tc>
          <w:tcPr>
            <w:tcW w:w="1551" w:type="dxa"/>
          </w:tcPr>
          <w:p w:rsidR="00977DA8" w:rsidRDefault="00F05942">
            <w:pPr>
              <w:ind w:firstLineChars="0" w:firstLine="0"/>
            </w:pPr>
            <w:r>
              <w:rPr>
                <w:rFonts w:hint="eastAsia"/>
              </w:rPr>
              <w:t>2</w:t>
            </w:r>
          </w:p>
        </w:tc>
        <w:tc>
          <w:tcPr>
            <w:tcW w:w="1272" w:type="dxa"/>
          </w:tcPr>
          <w:p w:rsidR="00977DA8" w:rsidRDefault="00977DA8">
            <w:pPr>
              <w:ind w:firstLineChars="0" w:firstLine="0"/>
            </w:pPr>
          </w:p>
        </w:tc>
        <w:tc>
          <w:tcPr>
            <w:tcW w:w="4766" w:type="dxa"/>
          </w:tcPr>
          <w:p w:rsidR="00977DA8" w:rsidRDefault="00F05942">
            <w:pPr>
              <w:ind w:firstLineChars="0" w:firstLine="0"/>
            </w:pPr>
            <w:r>
              <w:rPr>
                <w:rFonts w:hint="eastAsia"/>
              </w:rPr>
              <w:t>区域</w:t>
            </w:r>
            <w:r>
              <w:rPr>
                <w:rFonts w:hint="eastAsia"/>
              </w:rPr>
              <w:t>0</w:t>
            </w:r>
            <w:r>
              <w:rPr>
                <w:rFonts w:hint="eastAsia"/>
              </w:rPr>
              <w:t>数据长度</w:t>
            </w:r>
          </w:p>
        </w:tc>
      </w:tr>
      <w:tr w:rsidR="00977DA8">
        <w:trPr>
          <w:trHeight w:val="313"/>
        </w:trPr>
        <w:tc>
          <w:tcPr>
            <w:tcW w:w="1983" w:type="dxa"/>
            <w:tcBorders>
              <w:left w:val="nil"/>
              <w:right w:val="nil"/>
            </w:tcBorders>
            <w:shd w:val="clear" w:color="auto" w:fill="D3DFEE"/>
          </w:tcPr>
          <w:p w:rsidR="00977DA8" w:rsidRDefault="00F05942">
            <w:pPr>
              <w:ind w:firstLineChars="0" w:firstLine="0"/>
              <w:rPr>
                <w:b/>
                <w:bCs/>
              </w:rPr>
            </w:pPr>
            <w:r>
              <w:rPr>
                <w:rFonts w:hint="eastAsia"/>
                <w:b/>
                <w:bCs/>
              </w:rPr>
              <w:t>AreaData0</w:t>
            </w:r>
          </w:p>
        </w:tc>
        <w:tc>
          <w:tcPr>
            <w:tcW w:w="1551" w:type="dxa"/>
            <w:tcBorders>
              <w:left w:val="nil"/>
              <w:right w:val="nil"/>
            </w:tcBorders>
            <w:shd w:val="clear" w:color="auto" w:fill="D3DFEE"/>
          </w:tcPr>
          <w:p w:rsidR="00977DA8" w:rsidRDefault="00F05942">
            <w:pPr>
              <w:ind w:firstLineChars="0" w:firstLine="0"/>
            </w:pPr>
            <w:r>
              <w:rPr>
                <w:rFonts w:hint="eastAsia"/>
              </w:rPr>
              <w:t>N</w:t>
            </w:r>
          </w:p>
        </w:tc>
        <w:tc>
          <w:tcPr>
            <w:tcW w:w="1272" w:type="dxa"/>
            <w:tcBorders>
              <w:left w:val="nil"/>
              <w:right w:val="nil"/>
            </w:tcBorders>
            <w:shd w:val="clear" w:color="auto" w:fill="D3DFEE"/>
          </w:tcPr>
          <w:p w:rsidR="00977DA8" w:rsidRDefault="00977DA8">
            <w:pPr>
              <w:ind w:firstLineChars="0" w:firstLine="0"/>
            </w:pPr>
          </w:p>
        </w:tc>
        <w:tc>
          <w:tcPr>
            <w:tcW w:w="4766" w:type="dxa"/>
            <w:tcBorders>
              <w:left w:val="nil"/>
              <w:right w:val="nil"/>
            </w:tcBorders>
            <w:shd w:val="clear" w:color="auto" w:fill="D3DFEE"/>
          </w:tcPr>
          <w:p w:rsidR="00977DA8" w:rsidRDefault="00F05942">
            <w:pPr>
              <w:ind w:firstLineChars="0" w:firstLine="0"/>
            </w:pPr>
            <w:r>
              <w:rPr>
                <w:rFonts w:hint="eastAsia"/>
              </w:rPr>
              <w:t>区域</w:t>
            </w:r>
            <w:r>
              <w:rPr>
                <w:rFonts w:hint="eastAsia"/>
              </w:rPr>
              <w:t>0</w:t>
            </w:r>
            <w:r>
              <w:rPr>
                <w:rFonts w:hint="eastAsia"/>
              </w:rPr>
              <w:t>数据，其数据格式请参考</w:t>
            </w:r>
            <w:hyperlink w:anchor="_区域数据格式_1" w:history="1">
              <w:r>
                <w:rPr>
                  <w:rStyle w:val="ae"/>
                  <w:rFonts w:hint="eastAsia"/>
                </w:rPr>
                <w:t>区域数据格式</w:t>
              </w:r>
            </w:hyperlink>
            <w:r>
              <w:rPr>
                <w:rFonts w:hint="eastAsia"/>
              </w:rPr>
              <w:t>（</w:t>
            </w:r>
            <w:r>
              <w:rPr>
                <w:rFonts w:hint="eastAsia"/>
              </w:rPr>
              <w:t>9.1</w:t>
            </w:r>
            <w:r>
              <w:rPr>
                <w:rFonts w:hint="eastAsia"/>
              </w:rPr>
              <w:t>节）</w:t>
            </w:r>
          </w:p>
        </w:tc>
      </w:tr>
      <w:tr w:rsidR="00977DA8">
        <w:trPr>
          <w:trHeight w:val="653"/>
        </w:trPr>
        <w:tc>
          <w:tcPr>
            <w:tcW w:w="1983" w:type="dxa"/>
            <w:textDirection w:val="btLr"/>
          </w:tcPr>
          <w:p w:rsidR="00977DA8" w:rsidRDefault="00F05942">
            <w:pPr>
              <w:ind w:left="113" w:right="113" w:firstLineChars="0" w:firstLine="0"/>
              <w:rPr>
                <w:b/>
                <w:bCs/>
              </w:rPr>
            </w:pPr>
            <w:r>
              <w:rPr>
                <w:rFonts w:hint="eastAsia"/>
                <w:b/>
                <w:bCs/>
              </w:rPr>
              <w:t>……</w:t>
            </w:r>
          </w:p>
        </w:tc>
        <w:tc>
          <w:tcPr>
            <w:tcW w:w="1551" w:type="dxa"/>
            <w:textDirection w:val="btLr"/>
          </w:tcPr>
          <w:p w:rsidR="00977DA8" w:rsidRDefault="00F05942">
            <w:pPr>
              <w:ind w:left="113" w:right="113" w:firstLineChars="0" w:firstLine="0"/>
            </w:pPr>
            <w:r>
              <w:rPr>
                <w:rFonts w:hint="eastAsia"/>
              </w:rPr>
              <w:t>……</w:t>
            </w:r>
          </w:p>
        </w:tc>
        <w:tc>
          <w:tcPr>
            <w:tcW w:w="1272" w:type="dxa"/>
            <w:textDirection w:val="btLr"/>
          </w:tcPr>
          <w:p w:rsidR="00977DA8" w:rsidRDefault="00F05942">
            <w:pPr>
              <w:ind w:left="113" w:right="113" w:firstLineChars="0" w:firstLine="0"/>
            </w:pPr>
            <w:r>
              <w:rPr>
                <w:rFonts w:hint="eastAsia"/>
              </w:rPr>
              <w:t>……</w:t>
            </w:r>
          </w:p>
        </w:tc>
        <w:tc>
          <w:tcPr>
            <w:tcW w:w="4766" w:type="dxa"/>
            <w:textDirection w:val="btLr"/>
          </w:tcPr>
          <w:p w:rsidR="00977DA8" w:rsidRDefault="00F05942">
            <w:pPr>
              <w:ind w:left="113" w:right="113" w:firstLineChars="0" w:firstLine="0"/>
            </w:pPr>
            <w:r>
              <w:rPr>
                <w:rFonts w:hint="eastAsia"/>
              </w:rPr>
              <w:t>……</w:t>
            </w:r>
          </w:p>
        </w:tc>
      </w:tr>
      <w:tr w:rsidR="00977DA8">
        <w:trPr>
          <w:trHeight w:val="313"/>
        </w:trPr>
        <w:tc>
          <w:tcPr>
            <w:tcW w:w="1983" w:type="dxa"/>
            <w:tcBorders>
              <w:left w:val="nil"/>
              <w:right w:val="nil"/>
            </w:tcBorders>
            <w:shd w:val="clear" w:color="auto" w:fill="D3DFEE"/>
          </w:tcPr>
          <w:p w:rsidR="00977DA8" w:rsidRDefault="00F05942">
            <w:pPr>
              <w:ind w:firstLineChars="0" w:firstLine="0"/>
              <w:rPr>
                <w:b/>
                <w:bCs/>
              </w:rPr>
            </w:pPr>
            <w:r>
              <w:rPr>
                <w:rFonts w:hint="eastAsia"/>
                <w:b/>
                <w:bCs/>
              </w:rPr>
              <w:t>A</w:t>
            </w:r>
            <w:r>
              <w:rPr>
                <w:b/>
                <w:bCs/>
              </w:rPr>
              <w:t>r</w:t>
            </w:r>
            <w:r>
              <w:rPr>
                <w:rFonts w:hint="eastAsia"/>
                <w:b/>
                <w:bCs/>
              </w:rPr>
              <w:t>eaDataLenN</w:t>
            </w:r>
          </w:p>
        </w:tc>
        <w:tc>
          <w:tcPr>
            <w:tcW w:w="1551" w:type="dxa"/>
            <w:tcBorders>
              <w:left w:val="nil"/>
              <w:right w:val="nil"/>
            </w:tcBorders>
            <w:shd w:val="clear" w:color="auto" w:fill="D3DFEE"/>
          </w:tcPr>
          <w:p w:rsidR="00977DA8" w:rsidRDefault="00F05942">
            <w:pPr>
              <w:ind w:firstLineChars="0" w:firstLine="0"/>
            </w:pPr>
            <w:r>
              <w:rPr>
                <w:rFonts w:hint="eastAsia"/>
              </w:rPr>
              <w:t>2</w:t>
            </w:r>
          </w:p>
        </w:tc>
        <w:tc>
          <w:tcPr>
            <w:tcW w:w="1272" w:type="dxa"/>
            <w:tcBorders>
              <w:left w:val="nil"/>
              <w:right w:val="nil"/>
            </w:tcBorders>
            <w:shd w:val="clear" w:color="auto" w:fill="D3DFEE"/>
          </w:tcPr>
          <w:p w:rsidR="00977DA8" w:rsidRDefault="00977DA8">
            <w:pPr>
              <w:ind w:firstLineChars="0" w:firstLine="0"/>
            </w:pPr>
          </w:p>
        </w:tc>
        <w:tc>
          <w:tcPr>
            <w:tcW w:w="4766" w:type="dxa"/>
            <w:tcBorders>
              <w:left w:val="nil"/>
              <w:right w:val="nil"/>
            </w:tcBorders>
            <w:shd w:val="clear" w:color="auto" w:fill="D3DFEE"/>
          </w:tcPr>
          <w:p w:rsidR="00977DA8" w:rsidRDefault="00F05942">
            <w:pPr>
              <w:ind w:firstLineChars="0" w:firstLine="0"/>
            </w:pPr>
            <w:r>
              <w:rPr>
                <w:rFonts w:hint="eastAsia"/>
              </w:rPr>
              <w:t>区域</w:t>
            </w:r>
            <w:r>
              <w:rPr>
                <w:rFonts w:hint="eastAsia"/>
              </w:rPr>
              <w:t>N</w:t>
            </w:r>
            <w:r>
              <w:rPr>
                <w:rFonts w:hint="eastAsia"/>
              </w:rPr>
              <w:t>数据长度</w:t>
            </w:r>
          </w:p>
        </w:tc>
      </w:tr>
      <w:tr w:rsidR="00977DA8">
        <w:trPr>
          <w:trHeight w:val="313"/>
        </w:trPr>
        <w:tc>
          <w:tcPr>
            <w:tcW w:w="1983" w:type="dxa"/>
          </w:tcPr>
          <w:p w:rsidR="00977DA8" w:rsidRDefault="00F05942">
            <w:pPr>
              <w:ind w:firstLineChars="0" w:firstLine="0"/>
              <w:rPr>
                <w:b/>
                <w:bCs/>
              </w:rPr>
            </w:pPr>
            <w:r>
              <w:rPr>
                <w:rFonts w:hint="eastAsia"/>
                <w:b/>
                <w:bCs/>
              </w:rPr>
              <w:t>AreaDataN</w:t>
            </w:r>
          </w:p>
        </w:tc>
        <w:tc>
          <w:tcPr>
            <w:tcW w:w="1551" w:type="dxa"/>
          </w:tcPr>
          <w:p w:rsidR="00977DA8" w:rsidRDefault="00F05942">
            <w:pPr>
              <w:ind w:firstLineChars="0" w:firstLine="0"/>
            </w:pPr>
            <w:r>
              <w:rPr>
                <w:rFonts w:hint="eastAsia"/>
              </w:rPr>
              <w:t>N</w:t>
            </w:r>
          </w:p>
        </w:tc>
        <w:tc>
          <w:tcPr>
            <w:tcW w:w="1272" w:type="dxa"/>
          </w:tcPr>
          <w:p w:rsidR="00977DA8" w:rsidRDefault="00977DA8">
            <w:pPr>
              <w:ind w:firstLineChars="0" w:firstLine="0"/>
            </w:pPr>
          </w:p>
        </w:tc>
        <w:tc>
          <w:tcPr>
            <w:tcW w:w="4766" w:type="dxa"/>
          </w:tcPr>
          <w:p w:rsidR="00977DA8" w:rsidRDefault="00F05942">
            <w:pPr>
              <w:ind w:firstLineChars="0" w:firstLine="0"/>
            </w:pPr>
            <w:r>
              <w:rPr>
                <w:rFonts w:hint="eastAsia"/>
              </w:rPr>
              <w:t>区域</w:t>
            </w:r>
            <w:r>
              <w:rPr>
                <w:rFonts w:hint="eastAsia"/>
              </w:rPr>
              <w:t>N</w:t>
            </w:r>
            <w:r>
              <w:rPr>
                <w:rFonts w:hint="eastAsia"/>
              </w:rPr>
              <w:t>数据，其数据格式请参考</w:t>
            </w:r>
            <w:hyperlink w:anchor="_区域数据格式_1" w:history="1">
              <w:r>
                <w:rPr>
                  <w:rStyle w:val="ae"/>
                  <w:rFonts w:hint="eastAsia"/>
                </w:rPr>
                <w:t>区域数据格式</w:t>
              </w:r>
            </w:hyperlink>
            <w:r>
              <w:rPr>
                <w:rFonts w:hint="eastAsia"/>
              </w:rPr>
              <w:t>（</w:t>
            </w:r>
            <w:r>
              <w:rPr>
                <w:rFonts w:hint="eastAsia"/>
              </w:rPr>
              <w:t>9.1</w:t>
            </w:r>
            <w:r>
              <w:rPr>
                <w:rFonts w:hint="eastAsia"/>
              </w:rPr>
              <w:t>节）</w:t>
            </w:r>
          </w:p>
        </w:tc>
      </w:tr>
    </w:tbl>
    <w:p w:rsidR="00977DA8" w:rsidRDefault="00F05942">
      <w:pPr>
        <w:ind w:firstLine="400"/>
      </w:pPr>
      <w:r>
        <w:rPr>
          <w:rFonts w:hint="eastAsia"/>
        </w:rPr>
        <w:t>返回</w:t>
      </w:r>
      <w:r>
        <w:rPr>
          <w:rFonts w:hint="eastAsia"/>
        </w:rPr>
        <w:t>ACK</w:t>
      </w:r>
      <w:r>
        <w:rPr>
          <w:rFonts w:hint="eastAsia"/>
        </w:rPr>
        <w:t>或</w:t>
      </w:r>
      <w:r>
        <w:rPr>
          <w:rFonts w:hint="eastAsia"/>
        </w:rPr>
        <w:t>NACK</w:t>
      </w:r>
      <w:r>
        <w:rPr>
          <w:rFonts w:hint="eastAsia"/>
        </w:rPr>
        <w:t>。</w:t>
      </w:r>
    </w:p>
    <w:p w:rsidR="00977DA8" w:rsidRDefault="00F05942">
      <w:pPr>
        <w:ind w:firstLine="400"/>
      </w:pPr>
      <w:r>
        <w:rPr>
          <w:rFonts w:hint="eastAsia"/>
        </w:rPr>
        <w:t>发送实时显示信息实例：</w:t>
      </w:r>
      <w:r>
        <w:rPr>
          <w:rFonts w:hint="eastAsia"/>
        </w:rPr>
        <w:t>(</w:t>
      </w:r>
      <w:r>
        <w:rPr>
          <w:rFonts w:hint="eastAsia"/>
        </w:rPr>
        <w:t>将屏参设为</w:t>
      </w:r>
      <w:r>
        <w:rPr>
          <w:rFonts w:hint="eastAsia"/>
        </w:rPr>
        <w:t>192*32</w:t>
      </w:r>
      <w:r>
        <w:rPr>
          <w:rFonts w:hint="eastAsia"/>
        </w:rPr>
        <w:t>，显示内容为</w:t>
      </w:r>
      <w:r>
        <w:t>“</w:t>
      </w:r>
      <w:r>
        <w:rPr>
          <w:rFonts w:hint="eastAsia"/>
        </w:rPr>
        <w:t>012345QRSTTV</w:t>
      </w:r>
      <w:r>
        <w:t>’</w:t>
      </w:r>
      <w:r>
        <w:rPr>
          <w:rFonts w:hint="eastAsia"/>
        </w:rPr>
        <w:t>B</w:t>
      </w:r>
      <w:r>
        <w:t>”</w:t>
      </w:r>
      <w:r>
        <w:rPr>
          <w:rFonts w:hint="eastAsia"/>
        </w:rPr>
        <w:t>)</w:t>
      </w:r>
    </w:p>
    <w:p w:rsidR="00977DA8" w:rsidRDefault="00F05942">
      <w:pPr>
        <w:ind w:firstLine="400"/>
        <w:rPr>
          <w:color w:val="FF0000"/>
        </w:rPr>
      </w:pPr>
      <w:r>
        <w:rPr>
          <w:color w:val="FF0000"/>
        </w:rPr>
        <w:t>A5 A5 A5 A5 A5 A5 A5 A5 01 00 00 80 00 00 00 00 00 00 FE 02 32 00 A3 06 01 2D 00 00 01 29 00 00 00 00 00 00 18 00 20 00 00 00 00 02 00 00 00 00 02 02 03 00 04 05 0E 00 00 00 30 31 32 33 34 35 51 52 53 54 54 56 27 42 A8 7D  5A</w:t>
      </w:r>
    </w:p>
    <w:p w:rsidR="00F81D98" w:rsidRDefault="00F81D98">
      <w:pPr>
        <w:ind w:firstLine="400"/>
        <w:rPr>
          <w:color w:val="FF0000"/>
        </w:rPr>
      </w:pPr>
    </w:p>
    <w:p w:rsidR="00F81D98" w:rsidRPr="0074118B" w:rsidRDefault="00F81D98" w:rsidP="00A913B8">
      <w:pPr>
        <w:pStyle w:val="3"/>
        <w:numPr>
          <w:ilvl w:val="0"/>
          <w:numId w:val="0"/>
        </w:numPr>
        <w:ind w:left="340"/>
      </w:pPr>
      <w:bookmarkStart w:id="55" w:name="_8.2.2发送实时显示表格"/>
      <w:bookmarkStart w:id="56" w:name="_Toc501458064"/>
      <w:bookmarkEnd w:id="55"/>
      <w:r w:rsidRPr="0074118B">
        <w:rPr>
          <w:rFonts w:hint="eastAsia"/>
        </w:rPr>
        <w:t>8.2.2</w:t>
      </w:r>
      <w:r w:rsidRPr="0074118B">
        <w:rPr>
          <w:rFonts w:hint="eastAsia"/>
        </w:rPr>
        <w:t>发送实时显示表格</w:t>
      </w:r>
      <w:bookmarkEnd w:id="56"/>
    </w:p>
    <w:p w:rsidR="00F81D98" w:rsidRDefault="00BD5BA6" w:rsidP="00F81D98">
      <w:pPr>
        <w:ind w:firstLine="400"/>
      </w:pPr>
      <w:r>
        <w:rPr>
          <w:rFonts w:hint="eastAsia"/>
        </w:rPr>
        <w:t>使用者首先要以图库形式下载表格文件到控制卡上，使用一个字库来调用该</w:t>
      </w:r>
      <w:r w:rsidR="00AA407D">
        <w:rPr>
          <w:rFonts w:hint="eastAsia"/>
        </w:rPr>
        <w:t>图</w:t>
      </w:r>
      <w:r>
        <w:rPr>
          <w:rFonts w:hint="eastAsia"/>
        </w:rPr>
        <w:t>库，下载图库请参考</w:t>
      </w:r>
      <w:hyperlink w:anchor="_图库文件" w:history="1">
        <w:r w:rsidRPr="00BD5BA6">
          <w:rPr>
            <w:rStyle w:val="ae"/>
            <w:rFonts w:hint="eastAsia"/>
          </w:rPr>
          <w:t>图库文件</w:t>
        </w:r>
      </w:hyperlink>
      <w:r>
        <w:rPr>
          <w:rFonts w:hint="eastAsia"/>
        </w:rPr>
        <w:t>，调用图库请参考</w:t>
      </w:r>
      <w:hyperlink w:anchor="_文本内容编辑" w:history="1">
        <w:r w:rsidRPr="00BD5BA6">
          <w:rPr>
            <w:rStyle w:val="ae"/>
            <w:rFonts w:hint="eastAsia"/>
          </w:rPr>
          <w:t>文本内容编辑</w:t>
        </w:r>
      </w:hyperlink>
      <w:r>
        <w:rPr>
          <w:rFonts w:hint="eastAsia"/>
        </w:rPr>
        <w:t>。</w:t>
      </w:r>
    </w:p>
    <w:tbl>
      <w:tblPr>
        <w:tblW w:w="9572" w:type="dxa"/>
        <w:tblBorders>
          <w:top w:val="single" w:sz="8" w:space="0" w:color="4F81BD"/>
          <w:bottom w:val="single" w:sz="8" w:space="0" w:color="4F81BD"/>
        </w:tblBorders>
        <w:tblLayout w:type="fixed"/>
        <w:tblLook w:val="04A0" w:firstRow="1" w:lastRow="0" w:firstColumn="1" w:lastColumn="0" w:noHBand="0" w:noVBand="1"/>
      </w:tblPr>
      <w:tblGrid>
        <w:gridCol w:w="1983"/>
        <w:gridCol w:w="1551"/>
        <w:gridCol w:w="1272"/>
        <w:gridCol w:w="4766"/>
      </w:tblGrid>
      <w:tr w:rsidR="00F81D98" w:rsidTr="00F81D98">
        <w:tc>
          <w:tcPr>
            <w:tcW w:w="1983" w:type="dxa"/>
            <w:tcBorders>
              <w:top w:val="single" w:sz="8" w:space="0" w:color="4F81BD"/>
              <w:left w:val="nil"/>
              <w:bottom w:val="single" w:sz="8" w:space="0" w:color="4F81BD"/>
              <w:right w:val="nil"/>
            </w:tcBorders>
          </w:tcPr>
          <w:p w:rsidR="00F81D98" w:rsidRDefault="00F81D98" w:rsidP="00F81D98">
            <w:pPr>
              <w:ind w:firstLineChars="0" w:firstLine="0"/>
              <w:rPr>
                <w:b/>
                <w:bCs/>
              </w:rPr>
            </w:pPr>
            <w:r>
              <w:rPr>
                <w:rFonts w:hint="eastAsia"/>
                <w:b/>
                <w:bCs/>
              </w:rPr>
              <w:t>参数</w:t>
            </w:r>
          </w:p>
        </w:tc>
        <w:tc>
          <w:tcPr>
            <w:tcW w:w="1551" w:type="dxa"/>
            <w:tcBorders>
              <w:top w:val="single" w:sz="8" w:space="0" w:color="4F81BD"/>
              <w:left w:val="nil"/>
              <w:bottom w:val="single" w:sz="8" w:space="0" w:color="4F81BD"/>
              <w:right w:val="nil"/>
            </w:tcBorders>
          </w:tcPr>
          <w:p w:rsidR="00F81D98" w:rsidRDefault="00F81D98" w:rsidP="00F81D98">
            <w:pPr>
              <w:ind w:firstLineChars="0" w:firstLine="0"/>
              <w:rPr>
                <w:b/>
                <w:bCs/>
              </w:rPr>
            </w:pPr>
            <w:r>
              <w:rPr>
                <w:rFonts w:hint="eastAsia"/>
                <w:b/>
                <w:bCs/>
              </w:rPr>
              <w:t>数据长度</w:t>
            </w:r>
          </w:p>
        </w:tc>
        <w:tc>
          <w:tcPr>
            <w:tcW w:w="1272" w:type="dxa"/>
            <w:tcBorders>
              <w:top w:val="single" w:sz="8" w:space="0" w:color="4F81BD"/>
              <w:left w:val="nil"/>
              <w:bottom w:val="single" w:sz="8" w:space="0" w:color="4F81BD"/>
              <w:right w:val="nil"/>
            </w:tcBorders>
          </w:tcPr>
          <w:p w:rsidR="00F81D98" w:rsidRDefault="00F81D98" w:rsidP="00F81D98">
            <w:pPr>
              <w:ind w:firstLineChars="0" w:firstLine="0"/>
              <w:rPr>
                <w:b/>
                <w:bCs/>
              </w:rPr>
            </w:pPr>
            <w:r>
              <w:rPr>
                <w:rFonts w:hint="eastAsia"/>
                <w:b/>
                <w:bCs/>
              </w:rPr>
              <w:t>默认值</w:t>
            </w:r>
          </w:p>
        </w:tc>
        <w:tc>
          <w:tcPr>
            <w:tcW w:w="4766" w:type="dxa"/>
            <w:tcBorders>
              <w:top w:val="single" w:sz="8" w:space="0" w:color="4F81BD"/>
              <w:left w:val="nil"/>
              <w:bottom w:val="single" w:sz="8" w:space="0" w:color="4F81BD"/>
              <w:right w:val="nil"/>
            </w:tcBorders>
          </w:tcPr>
          <w:p w:rsidR="00F81D98" w:rsidRDefault="00F81D98" w:rsidP="00F81D98">
            <w:pPr>
              <w:ind w:firstLineChars="0" w:firstLine="0"/>
              <w:rPr>
                <w:b/>
                <w:bCs/>
              </w:rPr>
            </w:pPr>
            <w:r>
              <w:rPr>
                <w:rFonts w:hint="eastAsia"/>
                <w:b/>
                <w:bCs/>
              </w:rPr>
              <w:t>描述</w:t>
            </w:r>
          </w:p>
        </w:tc>
      </w:tr>
      <w:tr w:rsidR="00F81D98" w:rsidTr="00F81D98">
        <w:tc>
          <w:tcPr>
            <w:tcW w:w="1983" w:type="dxa"/>
            <w:tcBorders>
              <w:left w:val="nil"/>
              <w:right w:val="nil"/>
            </w:tcBorders>
            <w:shd w:val="clear" w:color="auto" w:fill="D3DFEE"/>
          </w:tcPr>
          <w:p w:rsidR="00F81D98" w:rsidRDefault="00F81D98" w:rsidP="00F81D98">
            <w:pPr>
              <w:ind w:firstLineChars="0" w:firstLine="0"/>
              <w:rPr>
                <w:b/>
                <w:bCs/>
              </w:rPr>
            </w:pPr>
            <w:r>
              <w:rPr>
                <w:rFonts w:hint="eastAsia"/>
                <w:b/>
                <w:bCs/>
              </w:rPr>
              <w:t>CmdGroup</w:t>
            </w:r>
          </w:p>
        </w:tc>
        <w:tc>
          <w:tcPr>
            <w:tcW w:w="1551" w:type="dxa"/>
            <w:tcBorders>
              <w:left w:val="nil"/>
              <w:right w:val="nil"/>
            </w:tcBorders>
            <w:shd w:val="clear" w:color="auto" w:fill="D3DFEE"/>
          </w:tcPr>
          <w:p w:rsidR="00F81D98" w:rsidRDefault="00F81D98" w:rsidP="00F81D98">
            <w:pPr>
              <w:ind w:firstLineChars="0" w:firstLine="0"/>
            </w:pPr>
            <w:r>
              <w:rPr>
                <w:rFonts w:hint="eastAsia"/>
              </w:rPr>
              <w:t>1</w:t>
            </w:r>
          </w:p>
        </w:tc>
        <w:tc>
          <w:tcPr>
            <w:tcW w:w="1272" w:type="dxa"/>
            <w:tcBorders>
              <w:left w:val="nil"/>
              <w:right w:val="nil"/>
            </w:tcBorders>
            <w:shd w:val="clear" w:color="auto" w:fill="D3DFEE"/>
          </w:tcPr>
          <w:p w:rsidR="00F81D98" w:rsidRDefault="00F81D98" w:rsidP="00F81D98">
            <w:pPr>
              <w:ind w:firstLineChars="0" w:firstLine="0"/>
            </w:pPr>
            <w:r>
              <w:rPr>
                <w:rFonts w:hint="eastAsia"/>
              </w:rPr>
              <w:t>0</w:t>
            </w:r>
            <w:r>
              <w:t>XA</w:t>
            </w:r>
            <w:r>
              <w:rPr>
                <w:rFonts w:hint="eastAsia"/>
              </w:rPr>
              <w:t>3</w:t>
            </w:r>
          </w:p>
        </w:tc>
        <w:tc>
          <w:tcPr>
            <w:tcW w:w="4766" w:type="dxa"/>
            <w:tcBorders>
              <w:left w:val="nil"/>
              <w:right w:val="nil"/>
            </w:tcBorders>
            <w:shd w:val="clear" w:color="auto" w:fill="D3DFEE"/>
          </w:tcPr>
          <w:p w:rsidR="00F81D98" w:rsidRDefault="00F81D98" w:rsidP="00F81D98">
            <w:pPr>
              <w:ind w:firstLineChars="0" w:firstLine="0"/>
            </w:pPr>
            <w:r>
              <w:rPr>
                <w:rFonts w:hint="eastAsia"/>
              </w:rPr>
              <w:t>命令分组编号</w:t>
            </w:r>
          </w:p>
        </w:tc>
      </w:tr>
      <w:tr w:rsidR="00F81D98" w:rsidTr="00F81D98">
        <w:tc>
          <w:tcPr>
            <w:tcW w:w="1983" w:type="dxa"/>
          </w:tcPr>
          <w:p w:rsidR="00F81D98" w:rsidRDefault="00F81D98" w:rsidP="00F81D98">
            <w:pPr>
              <w:ind w:firstLineChars="0" w:firstLine="0"/>
              <w:rPr>
                <w:b/>
                <w:bCs/>
              </w:rPr>
            </w:pPr>
            <w:r>
              <w:rPr>
                <w:rFonts w:hint="eastAsia"/>
                <w:b/>
                <w:bCs/>
              </w:rPr>
              <w:t>Cmd</w:t>
            </w:r>
          </w:p>
        </w:tc>
        <w:tc>
          <w:tcPr>
            <w:tcW w:w="1551" w:type="dxa"/>
          </w:tcPr>
          <w:p w:rsidR="00F81D98" w:rsidRDefault="00F81D98" w:rsidP="00F81D98">
            <w:pPr>
              <w:ind w:firstLineChars="0" w:firstLine="0"/>
            </w:pPr>
            <w:r>
              <w:rPr>
                <w:rFonts w:hint="eastAsia"/>
              </w:rPr>
              <w:t>1</w:t>
            </w:r>
          </w:p>
        </w:tc>
        <w:tc>
          <w:tcPr>
            <w:tcW w:w="1272" w:type="dxa"/>
          </w:tcPr>
          <w:p w:rsidR="00F81D98" w:rsidRDefault="00F81D98" w:rsidP="00F81D98">
            <w:pPr>
              <w:ind w:firstLineChars="0" w:firstLine="0"/>
            </w:pPr>
            <w:r>
              <w:t>0x</w:t>
            </w:r>
            <w:r>
              <w:rPr>
                <w:rFonts w:hint="eastAsia"/>
              </w:rPr>
              <w:t>0</w:t>
            </w:r>
            <w:r w:rsidR="00E3361F">
              <w:rPr>
                <w:rFonts w:hint="eastAsia"/>
              </w:rPr>
              <w:t>9</w:t>
            </w:r>
          </w:p>
        </w:tc>
        <w:tc>
          <w:tcPr>
            <w:tcW w:w="4766" w:type="dxa"/>
          </w:tcPr>
          <w:p w:rsidR="00F81D98" w:rsidRDefault="00F81D98" w:rsidP="00F81D98">
            <w:pPr>
              <w:ind w:firstLineChars="0" w:firstLine="0"/>
            </w:pPr>
            <w:r>
              <w:rPr>
                <w:rFonts w:hint="eastAsia"/>
              </w:rPr>
              <w:t>命令编号</w:t>
            </w:r>
          </w:p>
        </w:tc>
      </w:tr>
      <w:tr w:rsidR="00F81D98" w:rsidTr="00F81D98">
        <w:tc>
          <w:tcPr>
            <w:tcW w:w="1983" w:type="dxa"/>
            <w:tcBorders>
              <w:left w:val="nil"/>
              <w:right w:val="nil"/>
            </w:tcBorders>
            <w:shd w:val="clear" w:color="auto" w:fill="D3DFEE"/>
          </w:tcPr>
          <w:p w:rsidR="00F81D98" w:rsidRDefault="00F81D98" w:rsidP="00F81D98">
            <w:pPr>
              <w:ind w:firstLineChars="0" w:firstLine="0"/>
              <w:rPr>
                <w:b/>
                <w:bCs/>
              </w:rPr>
            </w:pPr>
            <w:r>
              <w:rPr>
                <w:rFonts w:hint="eastAsia"/>
                <w:b/>
                <w:bCs/>
              </w:rPr>
              <w:lastRenderedPageBreak/>
              <w:t>Response</w:t>
            </w:r>
          </w:p>
        </w:tc>
        <w:tc>
          <w:tcPr>
            <w:tcW w:w="1551" w:type="dxa"/>
            <w:tcBorders>
              <w:left w:val="nil"/>
              <w:right w:val="nil"/>
            </w:tcBorders>
            <w:shd w:val="clear" w:color="auto" w:fill="D3DFEE"/>
          </w:tcPr>
          <w:p w:rsidR="00F81D98" w:rsidRDefault="00F81D98" w:rsidP="00F81D98">
            <w:pPr>
              <w:ind w:firstLineChars="0" w:firstLine="0"/>
            </w:pPr>
            <w:r>
              <w:rPr>
                <w:rFonts w:hint="eastAsia"/>
              </w:rPr>
              <w:t>1</w:t>
            </w:r>
          </w:p>
        </w:tc>
        <w:tc>
          <w:tcPr>
            <w:tcW w:w="1272" w:type="dxa"/>
            <w:tcBorders>
              <w:left w:val="nil"/>
              <w:right w:val="nil"/>
            </w:tcBorders>
            <w:shd w:val="clear" w:color="auto" w:fill="D3DFEE"/>
          </w:tcPr>
          <w:p w:rsidR="00F81D98" w:rsidRDefault="00F81D98" w:rsidP="00F81D98">
            <w:pPr>
              <w:ind w:firstLineChars="0" w:firstLine="0"/>
            </w:pPr>
            <w:r>
              <w:rPr>
                <w:rFonts w:hint="eastAsia"/>
              </w:rPr>
              <w:t>0x01</w:t>
            </w:r>
          </w:p>
        </w:tc>
        <w:tc>
          <w:tcPr>
            <w:tcW w:w="4766" w:type="dxa"/>
            <w:tcBorders>
              <w:left w:val="nil"/>
              <w:right w:val="nil"/>
            </w:tcBorders>
            <w:shd w:val="clear" w:color="auto" w:fill="D3DFEE"/>
          </w:tcPr>
          <w:p w:rsidR="00F81D98" w:rsidRDefault="00F81D98" w:rsidP="00F81D98">
            <w:pPr>
              <w:ind w:firstLineChars="0" w:firstLine="0"/>
            </w:pPr>
            <w:r>
              <w:rPr>
                <w:rFonts w:hint="eastAsia"/>
              </w:rPr>
              <w:t>是否要求控制器回复。</w:t>
            </w:r>
          </w:p>
          <w:p w:rsidR="00F81D98" w:rsidRDefault="00F81D98" w:rsidP="00F81D98">
            <w:pPr>
              <w:ind w:firstLineChars="0" w:firstLine="0"/>
            </w:pPr>
            <w:r>
              <w:rPr>
                <w:rFonts w:hint="eastAsia"/>
              </w:rPr>
              <w:t>0x01</w:t>
            </w:r>
            <w:r>
              <w:rPr>
                <w:rFonts w:hint="eastAsia"/>
              </w:rPr>
              <w:t>——控制器必须回复</w:t>
            </w:r>
          </w:p>
          <w:p w:rsidR="00F81D98" w:rsidRDefault="00F81D98" w:rsidP="00F81D98">
            <w:pPr>
              <w:ind w:firstLineChars="0" w:firstLine="0"/>
            </w:pPr>
            <w:r>
              <w:rPr>
                <w:rFonts w:hint="eastAsia"/>
              </w:rPr>
              <w:t>0x02</w:t>
            </w:r>
            <w:r>
              <w:rPr>
                <w:rFonts w:hint="eastAsia"/>
              </w:rPr>
              <w:t>——控制器不必回复</w:t>
            </w:r>
          </w:p>
        </w:tc>
      </w:tr>
      <w:tr w:rsidR="00F81D98" w:rsidTr="00F81D98">
        <w:tc>
          <w:tcPr>
            <w:tcW w:w="1983" w:type="dxa"/>
          </w:tcPr>
          <w:p w:rsidR="00F81D98" w:rsidRDefault="00F81D98" w:rsidP="00F81D98">
            <w:pPr>
              <w:ind w:firstLineChars="0" w:firstLine="0"/>
              <w:rPr>
                <w:b/>
                <w:bCs/>
              </w:rPr>
            </w:pPr>
            <w:r>
              <w:rPr>
                <w:rFonts w:hint="eastAsia"/>
                <w:b/>
                <w:bCs/>
              </w:rPr>
              <w:t>R</w:t>
            </w:r>
            <w:r>
              <w:rPr>
                <w:b/>
                <w:bCs/>
              </w:rPr>
              <w:t>eserve</w:t>
            </w:r>
            <w:r>
              <w:rPr>
                <w:rFonts w:hint="eastAsia"/>
                <w:b/>
                <w:bCs/>
              </w:rPr>
              <w:t>d</w:t>
            </w:r>
          </w:p>
        </w:tc>
        <w:tc>
          <w:tcPr>
            <w:tcW w:w="1551" w:type="dxa"/>
          </w:tcPr>
          <w:p w:rsidR="00F81D98" w:rsidRDefault="00F81D98" w:rsidP="00F81D98">
            <w:pPr>
              <w:ind w:firstLineChars="0" w:firstLine="0"/>
            </w:pPr>
            <w:r>
              <w:rPr>
                <w:rFonts w:hint="eastAsia"/>
              </w:rPr>
              <w:t>8</w:t>
            </w:r>
          </w:p>
        </w:tc>
        <w:tc>
          <w:tcPr>
            <w:tcW w:w="1272" w:type="dxa"/>
          </w:tcPr>
          <w:p w:rsidR="00F81D98" w:rsidRDefault="00F81D98" w:rsidP="00F81D98">
            <w:pPr>
              <w:ind w:firstLineChars="0" w:firstLine="0"/>
            </w:pPr>
            <w:r>
              <w:rPr>
                <w:rFonts w:hint="eastAsia"/>
              </w:rPr>
              <w:t>0</w:t>
            </w:r>
          </w:p>
        </w:tc>
        <w:tc>
          <w:tcPr>
            <w:tcW w:w="4766" w:type="dxa"/>
          </w:tcPr>
          <w:p w:rsidR="00F81D98" w:rsidRDefault="00F81D98" w:rsidP="00F81D98">
            <w:pPr>
              <w:ind w:firstLineChars="0" w:firstLine="0"/>
            </w:pPr>
            <w:r>
              <w:rPr>
                <w:rFonts w:hint="eastAsia"/>
              </w:rPr>
              <w:t>保留</w:t>
            </w:r>
          </w:p>
        </w:tc>
      </w:tr>
      <w:tr w:rsidR="008A1E5F" w:rsidTr="00F81D98">
        <w:tc>
          <w:tcPr>
            <w:tcW w:w="1983" w:type="dxa"/>
          </w:tcPr>
          <w:p w:rsidR="008A1E5F" w:rsidRDefault="004843AA" w:rsidP="00F81D98">
            <w:pPr>
              <w:ind w:firstLineChars="0" w:firstLine="0"/>
              <w:rPr>
                <w:b/>
                <w:bCs/>
              </w:rPr>
            </w:pPr>
            <w:r>
              <w:rPr>
                <w:rFonts w:hint="eastAsia"/>
                <w:b/>
                <w:bCs/>
              </w:rPr>
              <w:t>Origin</w:t>
            </w:r>
            <w:r>
              <w:rPr>
                <w:b/>
                <w:bCs/>
              </w:rPr>
              <w:t>X</w:t>
            </w:r>
          </w:p>
        </w:tc>
        <w:tc>
          <w:tcPr>
            <w:tcW w:w="1551" w:type="dxa"/>
          </w:tcPr>
          <w:p w:rsidR="008A1E5F" w:rsidRDefault="004843AA" w:rsidP="00F81D98">
            <w:pPr>
              <w:ind w:firstLineChars="0" w:firstLine="0"/>
            </w:pPr>
            <w:r>
              <w:t>2</w:t>
            </w:r>
          </w:p>
        </w:tc>
        <w:tc>
          <w:tcPr>
            <w:tcW w:w="1272" w:type="dxa"/>
          </w:tcPr>
          <w:p w:rsidR="008A1E5F" w:rsidRDefault="008A1E5F" w:rsidP="00F81D98">
            <w:pPr>
              <w:ind w:firstLineChars="0" w:firstLine="0"/>
            </w:pPr>
          </w:p>
        </w:tc>
        <w:tc>
          <w:tcPr>
            <w:tcW w:w="4766" w:type="dxa"/>
          </w:tcPr>
          <w:p w:rsidR="008A1E5F" w:rsidRDefault="004843AA" w:rsidP="00F81D98">
            <w:pPr>
              <w:ind w:firstLineChars="0" w:firstLine="0"/>
            </w:pPr>
            <w:r>
              <w:rPr>
                <w:rFonts w:hint="eastAsia"/>
              </w:rPr>
              <w:t>原点</w:t>
            </w:r>
            <w:r>
              <w:rPr>
                <w:rFonts w:hint="eastAsia"/>
              </w:rPr>
              <w:t>X</w:t>
            </w:r>
            <w:r>
              <w:rPr>
                <w:rFonts w:hint="eastAsia"/>
              </w:rPr>
              <w:t>坐标</w:t>
            </w:r>
            <w:r w:rsidR="001C6C68">
              <w:rPr>
                <w:rFonts w:hint="eastAsia"/>
              </w:rPr>
              <w:t>（以字节为单位）</w:t>
            </w:r>
          </w:p>
        </w:tc>
      </w:tr>
      <w:tr w:rsidR="004843AA" w:rsidTr="00F81D98">
        <w:tc>
          <w:tcPr>
            <w:tcW w:w="1983" w:type="dxa"/>
          </w:tcPr>
          <w:p w:rsidR="004843AA" w:rsidRDefault="004843AA" w:rsidP="00F81D98">
            <w:pPr>
              <w:ind w:firstLineChars="0" w:firstLine="0"/>
              <w:rPr>
                <w:b/>
                <w:bCs/>
              </w:rPr>
            </w:pPr>
            <w:r>
              <w:rPr>
                <w:rFonts w:hint="eastAsia"/>
                <w:b/>
                <w:bCs/>
              </w:rPr>
              <w:t>OriginY</w:t>
            </w:r>
          </w:p>
        </w:tc>
        <w:tc>
          <w:tcPr>
            <w:tcW w:w="1551" w:type="dxa"/>
          </w:tcPr>
          <w:p w:rsidR="004843AA" w:rsidRDefault="004843AA" w:rsidP="00F81D98">
            <w:pPr>
              <w:ind w:firstLineChars="0" w:firstLine="0"/>
            </w:pPr>
            <w:r>
              <w:rPr>
                <w:rFonts w:hint="eastAsia"/>
              </w:rPr>
              <w:t>2</w:t>
            </w:r>
          </w:p>
        </w:tc>
        <w:tc>
          <w:tcPr>
            <w:tcW w:w="1272" w:type="dxa"/>
          </w:tcPr>
          <w:p w:rsidR="004843AA" w:rsidRDefault="004843AA" w:rsidP="00F81D98">
            <w:pPr>
              <w:ind w:firstLineChars="0" w:firstLine="0"/>
            </w:pPr>
          </w:p>
        </w:tc>
        <w:tc>
          <w:tcPr>
            <w:tcW w:w="4766" w:type="dxa"/>
          </w:tcPr>
          <w:p w:rsidR="004843AA" w:rsidRDefault="004843AA" w:rsidP="00F81D98">
            <w:pPr>
              <w:ind w:firstLineChars="0" w:firstLine="0"/>
            </w:pPr>
            <w:r>
              <w:rPr>
                <w:rFonts w:hint="eastAsia"/>
              </w:rPr>
              <w:t>原点</w:t>
            </w:r>
            <w:r>
              <w:rPr>
                <w:rFonts w:hint="eastAsia"/>
              </w:rPr>
              <w:t>Y</w:t>
            </w:r>
            <w:r>
              <w:rPr>
                <w:rFonts w:hint="eastAsia"/>
              </w:rPr>
              <w:t>坐标</w:t>
            </w:r>
            <w:r w:rsidR="001C6C68">
              <w:rPr>
                <w:rFonts w:hint="eastAsia"/>
              </w:rPr>
              <w:t>（以</w:t>
            </w:r>
            <w:r w:rsidR="00911A1D">
              <w:rPr>
                <w:rFonts w:hint="eastAsia"/>
              </w:rPr>
              <w:t>像素点</w:t>
            </w:r>
            <w:r w:rsidR="001C6C68">
              <w:rPr>
                <w:rFonts w:hint="eastAsia"/>
              </w:rPr>
              <w:t>为单位）</w:t>
            </w:r>
          </w:p>
        </w:tc>
      </w:tr>
      <w:tr w:rsidR="000815AA" w:rsidTr="00F81D98">
        <w:tc>
          <w:tcPr>
            <w:tcW w:w="1983" w:type="dxa"/>
          </w:tcPr>
          <w:p w:rsidR="000815AA" w:rsidRDefault="000815AA" w:rsidP="00F81D98">
            <w:pPr>
              <w:ind w:firstLineChars="0" w:firstLine="0"/>
              <w:rPr>
                <w:b/>
                <w:bCs/>
              </w:rPr>
            </w:pPr>
            <w:r>
              <w:rPr>
                <w:rFonts w:hint="eastAsia"/>
                <w:b/>
                <w:bCs/>
              </w:rPr>
              <w:t>TableWidth</w:t>
            </w:r>
          </w:p>
        </w:tc>
        <w:tc>
          <w:tcPr>
            <w:tcW w:w="1551" w:type="dxa"/>
          </w:tcPr>
          <w:p w:rsidR="000815AA" w:rsidRDefault="000815AA" w:rsidP="00F81D98">
            <w:pPr>
              <w:ind w:firstLineChars="0" w:firstLine="0"/>
            </w:pPr>
            <w:r>
              <w:rPr>
                <w:rFonts w:hint="eastAsia"/>
              </w:rPr>
              <w:t>2</w:t>
            </w:r>
          </w:p>
        </w:tc>
        <w:tc>
          <w:tcPr>
            <w:tcW w:w="1272" w:type="dxa"/>
          </w:tcPr>
          <w:p w:rsidR="000815AA" w:rsidRDefault="000815AA" w:rsidP="00F81D98">
            <w:pPr>
              <w:ind w:firstLineChars="0" w:firstLine="0"/>
            </w:pPr>
          </w:p>
        </w:tc>
        <w:tc>
          <w:tcPr>
            <w:tcW w:w="4766" w:type="dxa"/>
          </w:tcPr>
          <w:p w:rsidR="000815AA" w:rsidRDefault="000815AA" w:rsidP="00F81D98">
            <w:pPr>
              <w:ind w:firstLineChars="0" w:firstLine="0"/>
            </w:pPr>
            <w:r>
              <w:rPr>
                <w:rFonts w:hint="eastAsia"/>
              </w:rPr>
              <w:t>表格宽度</w:t>
            </w:r>
            <w:r w:rsidR="009528B0">
              <w:rPr>
                <w:rFonts w:hint="eastAsia"/>
              </w:rPr>
              <w:t>（以字节为单位）</w:t>
            </w:r>
          </w:p>
        </w:tc>
      </w:tr>
      <w:tr w:rsidR="000815AA" w:rsidTr="00F81D98">
        <w:tc>
          <w:tcPr>
            <w:tcW w:w="1983" w:type="dxa"/>
          </w:tcPr>
          <w:p w:rsidR="000815AA" w:rsidRDefault="000815AA" w:rsidP="00F81D98">
            <w:pPr>
              <w:ind w:firstLineChars="0" w:firstLine="0"/>
              <w:rPr>
                <w:b/>
                <w:bCs/>
              </w:rPr>
            </w:pPr>
            <w:r>
              <w:rPr>
                <w:rFonts w:hint="eastAsia"/>
                <w:b/>
                <w:bCs/>
              </w:rPr>
              <w:t>TableHeight</w:t>
            </w:r>
          </w:p>
        </w:tc>
        <w:tc>
          <w:tcPr>
            <w:tcW w:w="1551" w:type="dxa"/>
          </w:tcPr>
          <w:p w:rsidR="000815AA" w:rsidRDefault="000815AA" w:rsidP="00F81D98">
            <w:pPr>
              <w:ind w:firstLineChars="0" w:firstLine="0"/>
            </w:pPr>
            <w:r>
              <w:rPr>
                <w:rFonts w:hint="eastAsia"/>
              </w:rPr>
              <w:t>2</w:t>
            </w:r>
          </w:p>
        </w:tc>
        <w:tc>
          <w:tcPr>
            <w:tcW w:w="1272" w:type="dxa"/>
          </w:tcPr>
          <w:p w:rsidR="000815AA" w:rsidRDefault="000815AA" w:rsidP="00F81D98">
            <w:pPr>
              <w:ind w:firstLineChars="0" w:firstLine="0"/>
            </w:pPr>
          </w:p>
        </w:tc>
        <w:tc>
          <w:tcPr>
            <w:tcW w:w="4766" w:type="dxa"/>
          </w:tcPr>
          <w:p w:rsidR="000815AA" w:rsidRDefault="000815AA" w:rsidP="00F81D98">
            <w:pPr>
              <w:ind w:firstLineChars="0" w:firstLine="0"/>
            </w:pPr>
            <w:r>
              <w:rPr>
                <w:rFonts w:hint="eastAsia"/>
              </w:rPr>
              <w:t>表格高度</w:t>
            </w:r>
            <w:r w:rsidR="009528B0">
              <w:rPr>
                <w:rFonts w:hint="eastAsia"/>
              </w:rPr>
              <w:t xml:space="preserve"> </w:t>
            </w:r>
            <w:r w:rsidR="009528B0">
              <w:rPr>
                <w:rFonts w:hint="eastAsia"/>
              </w:rPr>
              <w:t>（以像素点为单位）</w:t>
            </w:r>
          </w:p>
        </w:tc>
      </w:tr>
      <w:tr w:rsidR="008F47E3" w:rsidTr="00F81D98">
        <w:tc>
          <w:tcPr>
            <w:tcW w:w="1983" w:type="dxa"/>
          </w:tcPr>
          <w:p w:rsidR="008F47E3" w:rsidRDefault="008F47E3" w:rsidP="00F81D98">
            <w:pPr>
              <w:ind w:firstLineChars="0" w:firstLine="0"/>
              <w:rPr>
                <w:b/>
                <w:bCs/>
              </w:rPr>
            </w:pPr>
            <w:r w:rsidRPr="008F47E3">
              <w:rPr>
                <w:rFonts w:hint="eastAsia"/>
                <w:b/>
                <w:bCs/>
              </w:rPr>
              <w:t>RowNum</w:t>
            </w:r>
          </w:p>
        </w:tc>
        <w:tc>
          <w:tcPr>
            <w:tcW w:w="1551" w:type="dxa"/>
          </w:tcPr>
          <w:p w:rsidR="008F47E3" w:rsidRDefault="008F47E3" w:rsidP="00F81D98">
            <w:pPr>
              <w:ind w:firstLineChars="0" w:firstLine="0"/>
            </w:pPr>
            <w:r>
              <w:rPr>
                <w:rFonts w:hint="eastAsia"/>
              </w:rPr>
              <w:t>1</w:t>
            </w:r>
          </w:p>
        </w:tc>
        <w:tc>
          <w:tcPr>
            <w:tcW w:w="1272" w:type="dxa"/>
          </w:tcPr>
          <w:p w:rsidR="008F47E3" w:rsidRDefault="008F47E3" w:rsidP="00F81D98">
            <w:pPr>
              <w:ind w:firstLineChars="0" w:firstLine="0"/>
            </w:pPr>
          </w:p>
        </w:tc>
        <w:tc>
          <w:tcPr>
            <w:tcW w:w="4766" w:type="dxa"/>
          </w:tcPr>
          <w:p w:rsidR="008F47E3" w:rsidRDefault="008F47E3" w:rsidP="00F81D98">
            <w:pPr>
              <w:ind w:firstLineChars="0" w:firstLine="0"/>
            </w:pPr>
            <w:r>
              <w:rPr>
                <w:rFonts w:hint="eastAsia"/>
              </w:rPr>
              <w:t>表格行数目</w:t>
            </w:r>
          </w:p>
        </w:tc>
      </w:tr>
      <w:tr w:rsidR="008F47E3" w:rsidTr="00F81D98">
        <w:tc>
          <w:tcPr>
            <w:tcW w:w="1983" w:type="dxa"/>
          </w:tcPr>
          <w:p w:rsidR="008F47E3" w:rsidRDefault="008F47E3" w:rsidP="00F81D98">
            <w:pPr>
              <w:ind w:firstLineChars="0" w:firstLine="0"/>
              <w:rPr>
                <w:b/>
                <w:bCs/>
              </w:rPr>
            </w:pPr>
            <w:r>
              <w:rPr>
                <w:rFonts w:hint="eastAsia"/>
                <w:b/>
                <w:bCs/>
              </w:rPr>
              <w:t>Line</w:t>
            </w:r>
            <w:r>
              <w:rPr>
                <w:b/>
                <w:bCs/>
              </w:rPr>
              <w:t>Num</w:t>
            </w:r>
          </w:p>
        </w:tc>
        <w:tc>
          <w:tcPr>
            <w:tcW w:w="1551" w:type="dxa"/>
          </w:tcPr>
          <w:p w:rsidR="008F47E3" w:rsidRDefault="008F47E3" w:rsidP="00F81D98">
            <w:pPr>
              <w:ind w:firstLineChars="0" w:firstLine="0"/>
            </w:pPr>
            <w:r>
              <w:rPr>
                <w:rFonts w:hint="eastAsia"/>
              </w:rPr>
              <w:t>1</w:t>
            </w:r>
          </w:p>
        </w:tc>
        <w:tc>
          <w:tcPr>
            <w:tcW w:w="1272" w:type="dxa"/>
          </w:tcPr>
          <w:p w:rsidR="008F47E3" w:rsidRDefault="008F47E3" w:rsidP="00F81D98">
            <w:pPr>
              <w:ind w:firstLineChars="0" w:firstLine="0"/>
            </w:pPr>
          </w:p>
        </w:tc>
        <w:tc>
          <w:tcPr>
            <w:tcW w:w="4766" w:type="dxa"/>
          </w:tcPr>
          <w:p w:rsidR="008F47E3" w:rsidRDefault="008F47E3" w:rsidP="00F81D98">
            <w:pPr>
              <w:ind w:firstLineChars="0" w:firstLine="0"/>
            </w:pPr>
            <w:r>
              <w:rPr>
                <w:rFonts w:hint="eastAsia"/>
              </w:rPr>
              <w:t>表格列数目</w:t>
            </w:r>
          </w:p>
        </w:tc>
      </w:tr>
      <w:tr w:rsidR="00F81D98" w:rsidTr="00F81D98">
        <w:trPr>
          <w:trHeight w:val="313"/>
        </w:trPr>
        <w:tc>
          <w:tcPr>
            <w:tcW w:w="1983" w:type="dxa"/>
            <w:tcBorders>
              <w:left w:val="nil"/>
              <w:right w:val="nil"/>
            </w:tcBorders>
            <w:shd w:val="clear" w:color="auto" w:fill="D3DFEE"/>
          </w:tcPr>
          <w:p w:rsidR="00F81D98" w:rsidRDefault="009C4B50" w:rsidP="00F81D98">
            <w:pPr>
              <w:ind w:firstLineChars="0" w:firstLine="0"/>
              <w:rPr>
                <w:b/>
                <w:bCs/>
              </w:rPr>
            </w:pPr>
            <w:r>
              <w:rPr>
                <w:rFonts w:hint="eastAsia"/>
                <w:b/>
                <w:bCs/>
              </w:rPr>
              <w:t>Cell</w:t>
            </w:r>
            <w:r w:rsidR="00F81D98">
              <w:rPr>
                <w:rFonts w:hint="eastAsia"/>
                <w:b/>
                <w:bCs/>
              </w:rPr>
              <w:t>Num</w:t>
            </w:r>
          </w:p>
        </w:tc>
        <w:tc>
          <w:tcPr>
            <w:tcW w:w="1551" w:type="dxa"/>
            <w:tcBorders>
              <w:left w:val="nil"/>
              <w:right w:val="nil"/>
            </w:tcBorders>
            <w:shd w:val="clear" w:color="auto" w:fill="D3DFEE"/>
          </w:tcPr>
          <w:p w:rsidR="00F81D98" w:rsidRDefault="00F81D98" w:rsidP="00F81D98">
            <w:pPr>
              <w:ind w:firstLineChars="0" w:firstLine="0"/>
            </w:pPr>
            <w:r>
              <w:rPr>
                <w:rFonts w:hint="eastAsia"/>
              </w:rPr>
              <w:t>1</w:t>
            </w:r>
          </w:p>
        </w:tc>
        <w:tc>
          <w:tcPr>
            <w:tcW w:w="1272" w:type="dxa"/>
            <w:tcBorders>
              <w:left w:val="nil"/>
              <w:right w:val="nil"/>
            </w:tcBorders>
            <w:shd w:val="clear" w:color="auto" w:fill="D3DFEE"/>
          </w:tcPr>
          <w:p w:rsidR="00F81D98" w:rsidRDefault="00F81D98" w:rsidP="00F81D98">
            <w:pPr>
              <w:ind w:firstLineChars="0" w:firstLine="0"/>
            </w:pPr>
          </w:p>
        </w:tc>
        <w:tc>
          <w:tcPr>
            <w:tcW w:w="4766" w:type="dxa"/>
            <w:tcBorders>
              <w:left w:val="nil"/>
              <w:right w:val="nil"/>
            </w:tcBorders>
            <w:shd w:val="clear" w:color="auto" w:fill="D3DFEE"/>
          </w:tcPr>
          <w:p w:rsidR="00F81D98" w:rsidRDefault="00F81D98" w:rsidP="00F81D98">
            <w:pPr>
              <w:ind w:firstLineChars="0" w:firstLine="0"/>
            </w:pPr>
            <w:r>
              <w:rPr>
                <w:rFonts w:hint="eastAsia"/>
              </w:rPr>
              <w:t>本次更新的</w:t>
            </w:r>
            <w:r w:rsidR="00CA2BC8">
              <w:rPr>
                <w:rFonts w:hint="eastAsia"/>
              </w:rPr>
              <w:t>单元格</w:t>
            </w:r>
            <w:r>
              <w:rPr>
                <w:rFonts w:hint="eastAsia"/>
              </w:rPr>
              <w:t>个数。</w:t>
            </w:r>
          </w:p>
        </w:tc>
      </w:tr>
      <w:tr w:rsidR="00F81D98" w:rsidTr="00F81D98">
        <w:trPr>
          <w:trHeight w:val="313"/>
        </w:trPr>
        <w:tc>
          <w:tcPr>
            <w:tcW w:w="1983" w:type="dxa"/>
          </w:tcPr>
          <w:p w:rsidR="00F81D98" w:rsidRDefault="009C4B50" w:rsidP="00F81D98">
            <w:pPr>
              <w:ind w:firstLineChars="0" w:firstLine="0"/>
              <w:rPr>
                <w:b/>
                <w:bCs/>
              </w:rPr>
            </w:pPr>
            <w:r>
              <w:rPr>
                <w:rFonts w:hint="eastAsia"/>
                <w:b/>
                <w:bCs/>
              </w:rPr>
              <w:t>Cell</w:t>
            </w:r>
            <w:r w:rsidR="00F81D98">
              <w:rPr>
                <w:rFonts w:hint="eastAsia"/>
                <w:b/>
                <w:bCs/>
              </w:rPr>
              <w:t>DataLen0</w:t>
            </w:r>
          </w:p>
        </w:tc>
        <w:tc>
          <w:tcPr>
            <w:tcW w:w="1551" w:type="dxa"/>
          </w:tcPr>
          <w:p w:rsidR="00F81D98" w:rsidRDefault="00F81D98" w:rsidP="00F81D98">
            <w:pPr>
              <w:ind w:firstLineChars="0" w:firstLine="0"/>
            </w:pPr>
            <w:r>
              <w:rPr>
                <w:rFonts w:hint="eastAsia"/>
              </w:rPr>
              <w:t>2</w:t>
            </w:r>
          </w:p>
        </w:tc>
        <w:tc>
          <w:tcPr>
            <w:tcW w:w="1272" w:type="dxa"/>
          </w:tcPr>
          <w:p w:rsidR="00F81D98" w:rsidRDefault="00F81D98" w:rsidP="00F81D98">
            <w:pPr>
              <w:ind w:firstLineChars="0" w:firstLine="0"/>
            </w:pPr>
          </w:p>
        </w:tc>
        <w:tc>
          <w:tcPr>
            <w:tcW w:w="4766" w:type="dxa"/>
          </w:tcPr>
          <w:p w:rsidR="00F81D98" w:rsidRDefault="00CA2BC8" w:rsidP="00F81D98">
            <w:pPr>
              <w:ind w:firstLineChars="0" w:firstLine="0"/>
            </w:pPr>
            <w:r>
              <w:rPr>
                <w:rFonts w:hint="eastAsia"/>
              </w:rPr>
              <w:t>单元格</w:t>
            </w:r>
            <w:r w:rsidR="00F81D98">
              <w:rPr>
                <w:rFonts w:hint="eastAsia"/>
              </w:rPr>
              <w:t>0</w:t>
            </w:r>
            <w:r w:rsidR="00F81D98">
              <w:rPr>
                <w:rFonts w:hint="eastAsia"/>
              </w:rPr>
              <w:t>数据长度</w:t>
            </w:r>
          </w:p>
        </w:tc>
      </w:tr>
      <w:tr w:rsidR="00F81D98" w:rsidTr="00F81D98">
        <w:trPr>
          <w:trHeight w:val="313"/>
        </w:trPr>
        <w:tc>
          <w:tcPr>
            <w:tcW w:w="1983" w:type="dxa"/>
            <w:tcBorders>
              <w:left w:val="nil"/>
              <w:right w:val="nil"/>
            </w:tcBorders>
            <w:shd w:val="clear" w:color="auto" w:fill="D3DFEE"/>
          </w:tcPr>
          <w:p w:rsidR="00F81D98" w:rsidRDefault="009C4B50" w:rsidP="00F81D98">
            <w:pPr>
              <w:ind w:firstLineChars="0" w:firstLine="0"/>
              <w:rPr>
                <w:b/>
                <w:bCs/>
              </w:rPr>
            </w:pPr>
            <w:r>
              <w:rPr>
                <w:rFonts w:hint="eastAsia"/>
                <w:b/>
                <w:bCs/>
              </w:rPr>
              <w:t>Cell</w:t>
            </w:r>
            <w:r w:rsidR="00F81D98">
              <w:rPr>
                <w:rFonts w:hint="eastAsia"/>
                <w:b/>
                <w:bCs/>
              </w:rPr>
              <w:t>Data</w:t>
            </w:r>
            <w:r>
              <w:rPr>
                <w:rFonts w:hint="eastAsia"/>
                <w:b/>
                <w:bCs/>
              </w:rPr>
              <w:t>Row</w:t>
            </w:r>
            <w:r w:rsidR="00F2484E">
              <w:rPr>
                <w:b/>
                <w:bCs/>
              </w:rPr>
              <w:t>0</w:t>
            </w:r>
          </w:p>
        </w:tc>
        <w:tc>
          <w:tcPr>
            <w:tcW w:w="1551" w:type="dxa"/>
            <w:tcBorders>
              <w:left w:val="nil"/>
              <w:right w:val="nil"/>
            </w:tcBorders>
            <w:shd w:val="clear" w:color="auto" w:fill="D3DFEE"/>
          </w:tcPr>
          <w:p w:rsidR="00F81D98" w:rsidRDefault="009C4B50" w:rsidP="00F81D98">
            <w:pPr>
              <w:ind w:firstLineChars="0" w:firstLine="0"/>
            </w:pPr>
            <w:r>
              <w:t>1</w:t>
            </w:r>
          </w:p>
        </w:tc>
        <w:tc>
          <w:tcPr>
            <w:tcW w:w="1272" w:type="dxa"/>
            <w:tcBorders>
              <w:left w:val="nil"/>
              <w:right w:val="nil"/>
            </w:tcBorders>
            <w:shd w:val="clear" w:color="auto" w:fill="D3DFEE"/>
          </w:tcPr>
          <w:p w:rsidR="00F81D98" w:rsidRDefault="00F81D98" w:rsidP="00F81D98">
            <w:pPr>
              <w:ind w:firstLineChars="0" w:firstLine="0"/>
            </w:pPr>
          </w:p>
        </w:tc>
        <w:tc>
          <w:tcPr>
            <w:tcW w:w="4766" w:type="dxa"/>
            <w:tcBorders>
              <w:left w:val="nil"/>
              <w:right w:val="nil"/>
            </w:tcBorders>
            <w:shd w:val="clear" w:color="auto" w:fill="D3DFEE"/>
          </w:tcPr>
          <w:p w:rsidR="00F81D98" w:rsidRDefault="00F2484E" w:rsidP="00F81D98">
            <w:pPr>
              <w:ind w:firstLineChars="0" w:firstLine="0"/>
            </w:pPr>
            <w:r>
              <w:rPr>
                <w:rFonts w:hint="eastAsia"/>
              </w:rPr>
              <w:t>单元格</w:t>
            </w:r>
            <w:r>
              <w:t>0</w:t>
            </w:r>
            <w:r>
              <w:rPr>
                <w:rFonts w:hint="eastAsia"/>
              </w:rPr>
              <w:t>原点所在</w:t>
            </w:r>
            <w:r>
              <w:rPr>
                <w:rFonts w:hint="eastAsia"/>
              </w:rPr>
              <w:t>X</w:t>
            </w:r>
            <w:r>
              <w:rPr>
                <w:rFonts w:hint="eastAsia"/>
              </w:rPr>
              <w:t>轴</w:t>
            </w:r>
          </w:p>
        </w:tc>
      </w:tr>
      <w:tr w:rsidR="009C4B50" w:rsidTr="00F81D98">
        <w:trPr>
          <w:trHeight w:val="313"/>
        </w:trPr>
        <w:tc>
          <w:tcPr>
            <w:tcW w:w="1983" w:type="dxa"/>
            <w:tcBorders>
              <w:left w:val="nil"/>
              <w:right w:val="nil"/>
            </w:tcBorders>
            <w:shd w:val="clear" w:color="auto" w:fill="D3DFEE"/>
          </w:tcPr>
          <w:p w:rsidR="009C4B50" w:rsidRDefault="009C4B50" w:rsidP="00F81D98">
            <w:pPr>
              <w:ind w:firstLineChars="0" w:firstLine="0"/>
              <w:rPr>
                <w:b/>
                <w:bCs/>
              </w:rPr>
            </w:pPr>
            <w:r>
              <w:rPr>
                <w:rFonts w:hint="eastAsia"/>
                <w:b/>
                <w:bCs/>
              </w:rPr>
              <w:t>CellData</w:t>
            </w:r>
            <w:r>
              <w:rPr>
                <w:b/>
                <w:bCs/>
              </w:rPr>
              <w:t>Line</w:t>
            </w:r>
            <w:r w:rsidR="00F2484E">
              <w:rPr>
                <w:b/>
                <w:bCs/>
              </w:rPr>
              <w:t>0</w:t>
            </w:r>
          </w:p>
        </w:tc>
        <w:tc>
          <w:tcPr>
            <w:tcW w:w="1551" w:type="dxa"/>
            <w:tcBorders>
              <w:left w:val="nil"/>
              <w:right w:val="nil"/>
            </w:tcBorders>
            <w:shd w:val="clear" w:color="auto" w:fill="D3DFEE"/>
          </w:tcPr>
          <w:p w:rsidR="009C4B50" w:rsidRDefault="009C4B50" w:rsidP="00F81D98">
            <w:pPr>
              <w:ind w:firstLineChars="0" w:firstLine="0"/>
            </w:pPr>
            <w:r>
              <w:rPr>
                <w:rFonts w:hint="eastAsia"/>
              </w:rPr>
              <w:t>1</w:t>
            </w:r>
          </w:p>
        </w:tc>
        <w:tc>
          <w:tcPr>
            <w:tcW w:w="1272" w:type="dxa"/>
            <w:tcBorders>
              <w:left w:val="nil"/>
              <w:right w:val="nil"/>
            </w:tcBorders>
            <w:shd w:val="clear" w:color="auto" w:fill="D3DFEE"/>
          </w:tcPr>
          <w:p w:rsidR="009C4B50" w:rsidRDefault="009C4B50" w:rsidP="00F81D98">
            <w:pPr>
              <w:ind w:firstLineChars="0" w:firstLine="0"/>
            </w:pPr>
          </w:p>
        </w:tc>
        <w:tc>
          <w:tcPr>
            <w:tcW w:w="4766" w:type="dxa"/>
            <w:tcBorders>
              <w:left w:val="nil"/>
              <w:right w:val="nil"/>
            </w:tcBorders>
            <w:shd w:val="clear" w:color="auto" w:fill="D3DFEE"/>
          </w:tcPr>
          <w:p w:rsidR="009C4B50" w:rsidRDefault="00F2484E" w:rsidP="00F81D98">
            <w:pPr>
              <w:ind w:firstLineChars="0" w:firstLine="0"/>
            </w:pPr>
            <w:r>
              <w:rPr>
                <w:rFonts w:hint="eastAsia"/>
              </w:rPr>
              <w:t>单元格</w:t>
            </w:r>
            <w:r>
              <w:t>0</w:t>
            </w:r>
            <w:r>
              <w:rPr>
                <w:rFonts w:hint="eastAsia"/>
              </w:rPr>
              <w:t>原点所在</w:t>
            </w:r>
            <w:r>
              <w:t>Y</w:t>
            </w:r>
            <w:r>
              <w:rPr>
                <w:rFonts w:hint="eastAsia"/>
              </w:rPr>
              <w:t>轴</w:t>
            </w:r>
          </w:p>
        </w:tc>
      </w:tr>
      <w:tr w:rsidR="00864C40" w:rsidTr="00F81D98">
        <w:trPr>
          <w:trHeight w:val="313"/>
        </w:trPr>
        <w:tc>
          <w:tcPr>
            <w:tcW w:w="1983" w:type="dxa"/>
            <w:tcBorders>
              <w:left w:val="nil"/>
              <w:right w:val="nil"/>
            </w:tcBorders>
            <w:shd w:val="clear" w:color="auto" w:fill="D3DFEE"/>
          </w:tcPr>
          <w:p w:rsidR="00864C40" w:rsidRDefault="00DD442A" w:rsidP="00F81D98">
            <w:pPr>
              <w:ind w:firstLineChars="0" w:firstLine="0"/>
              <w:rPr>
                <w:b/>
                <w:bCs/>
              </w:rPr>
            </w:pPr>
            <w:r>
              <w:rPr>
                <w:rFonts w:hint="eastAsia"/>
                <w:b/>
                <w:bCs/>
              </w:rPr>
              <w:t>Cell</w:t>
            </w:r>
            <w:r>
              <w:rPr>
                <w:b/>
                <w:bCs/>
              </w:rPr>
              <w:t>Loc</w:t>
            </w:r>
          </w:p>
        </w:tc>
        <w:tc>
          <w:tcPr>
            <w:tcW w:w="1551" w:type="dxa"/>
            <w:tcBorders>
              <w:left w:val="nil"/>
              <w:right w:val="nil"/>
            </w:tcBorders>
            <w:shd w:val="clear" w:color="auto" w:fill="D3DFEE"/>
          </w:tcPr>
          <w:p w:rsidR="00864C40" w:rsidRDefault="00DD442A" w:rsidP="00F81D98">
            <w:pPr>
              <w:ind w:firstLineChars="0" w:firstLine="0"/>
            </w:pPr>
            <w:r>
              <w:rPr>
                <w:rFonts w:hint="eastAsia"/>
              </w:rPr>
              <w:t>1</w:t>
            </w:r>
          </w:p>
        </w:tc>
        <w:tc>
          <w:tcPr>
            <w:tcW w:w="1272" w:type="dxa"/>
            <w:tcBorders>
              <w:left w:val="nil"/>
              <w:right w:val="nil"/>
            </w:tcBorders>
            <w:shd w:val="clear" w:color="auto" w:fill="D3DFEE"/>
          </w:tcPr>
          <w:p w:rsidR="00864C40" w:rsidRDefault="00864C40" w:rsidP="00F81D98">
            <w:pPr>
              <w:ind w:firstLineChars="0" w:firstLine="0"/>
            </w:pPr>
          </w:p>
        </w:tc>
        <w:tc>
          <w:tcPr>
            <w:tcW w:w="4766" w:type="dxa"/>
            <w:tcBorders>
              <w:left w:val="nil"/>
              <w:right w:val="nil"/>
            </w:tcBorders>
            <w:shd w:val="clear" w:color="auto" w:fill="D3DFEE"/>
          </w:tcPr>
          <w:p w:rsidR="00864C40" w:rsidRDefault="00DD442A" w:rsidP="00F81D98">
            <w:pPr>
              <w:ind w:firstLineChars="0" w:firstLine="0"/>
            </w:pPr>
            <w:r>
              <w:rPr>
                <w:rFonts w:hint="eastAsia"/>
              </w:rPr>
              <w:t>单元格编号</w:t>
            </w:r>
          </w:p>
        </w:tc>
      </w:tr>
      <w:tr w:rsidR="00BC2465" w:rsidTr="00F81D98">
        <w:trPr>
          <w:trHeight w:val="313"/>
        </w:trPr>
        <w:tc>
          <w:tcPr>
            <w:tcW w:w="1983" w:type="dxa"/>
            <w:tcBorders>
              <w:left w:val="nil"/>
              <w:right w:val="nil"/>
            </w:tcBorders>
            <w:shd w:val="clear" w:color="auto" w:fill="D3DFEE"/>
          </w:tcPr>
          <w:p w:rsidR="00BC2465" w:rsidRDefault="00BC2465" w:rsidP="00F81D98">
            <w:pPr>
              <w:ind w:firstLineChars="0" w:firstLine="0"/>
              <w:rPr>
                <w:b/>
                <w:bCs/>
              </w:rPr>
            </w:pPr>
            <w:r>
              <w:rPr>
                <w:rFonts w:hint="eastAsia"/>
                <w:b/>
                <w:bCs/>
              </w:rPr>
              <w:t>R</w:t>
            </w:r>
            <w:r>
              <w:rPr>
                <w:b/>
                <w:bCs/>
              </w:rPr>
              <w:t>eserved</w:t>
            </w:r>
          </w:p>
        </w:tc>
        <w:tc>
          <w:tcPr>
            <w:tcW w:w="1551" w:type="dxa"/>
            <w:tcBorders>
              <w:left w:val="nil"/>
              <w:right w:val="nil"/>
            </w:tcBorders>
            <w:shd w:val="clear" w:color="auto" w:fill="D3DFEE"/>
          </w:tcPr>
          <w:p w:rsidR="00BC2465" w:rsidRDefault="008A7D97" w:rsidP="00F81D98">
            <w:pPr>
              <w:ind w:firstLineChars="0" w:firstLine="0"/>
            </w:pPr>
            <w:r>
              <w:t>8</w:t>
            </w:r>
          </w:p>
        </w:tc>
        <w:tc>
          <w:tcPr>
            <w:tcW w:w="1272" w:type="dxa"/>
            <w:tcBorders>
              <w:left w:val="nil"/>
              <w:right w:val="nil"/>
            </w:tcBorders>
            <w:shd w:val="clear" w:color="auto" w:fill="D3DFEE"/>
          </w:tcPr>
          <w:p w:rsidR="00BC2465" w:rsidRDefault="00BC2465" w:rsidP="00F81D98">
            <w:pPr>
              <w:ind w:firstLineChars="0" w:firstLine="0"/>
            </w:pPr>
          </w:p>
        </w:tc>
        <w:tc>
          <w:tcPr>
            <w:tcW w:w="4766" w:type="dxa"/>
            <w:tcBorders>
              <w:left w:val="nil"/>
              <w:right w:val="nil"/>
            </w:tcBorders>
            <w:shd w:val="clear" w:color="auto" w:fill="D3DFEE"/>
          </w:tcPr>
          <w:p w:rsidR="00BC2465" w:rsidRDefault="008A7D97" w:rsidP="00F81D98">
            <w:pPr>
              <w:ind w:firstLineChars="0" w:firstLine="0"/>
            </w:pPr>
            <w:r>
              <w:rPr>
                <w:rFonts w:hint="eastAsia"/>
              </w:rPr>
              <w:t>保留</w:t>
            </w:r>
          </w:p>
        </w:tc>
      </w:tr>
      <w:tr w:rsidR="009C4B50" w:rsidTr="00F81D98">
        <w:trPr>
          <w:trHeight w:val="313"/>
        </w:trPr>
        <w:tc>
          <w:tcPr>
            <w:tcW w:w="1983" w:type="dxa"/>
            <w:tcBorders>
              <w:left w:val="nil"/>
              <w:right w:val="nil"/>
            </w:tcBorders>
            <w:shd w:val="clear" w:color="auto" w:fill="D3DFEE"/>
          </w:tcPr>
          <w:p w:rsidR="009C4B50" w:rsidRDefault="009C4B50" w:rsidP="00F81D98">
            <w:pPr>
              <w:ind w:firstLineChars="0" w:firstLine="0"/>
              <w:rPr>
                <w:b/>
                <w:bCs/>
              </w:rPr>
            </w:pPr>
            <w:r>
              <w:rPr>
                <w:rFonts w:hint="eastAsia"/>
                <w:b/>
                <w:bCs/>
              </w:rPr>
              <w:t>CellData</w:t>
            </w:r>
          </w:p>
        </w:tc>
        <w:tc>
          <w:tcPr>
            <w:tcW w:w="1551" w:type="dxa"/>
            <w:tcBorders>
              <w:left w:val="nil"/>
              <w:right w:val="nil"/>
            </w:tcBorders>
            <w:shd w:val="clear" w:color="auto" w:fill="D3DFEE"/>
          </w:tcPr>
          <w:p w:rsidR="009C4B50" w:rsidRDefault="009C4B50" w:rsidP="00F81D98">
            <w:pPr>
              <w:ind w:firstLineChars="0" w:firstLine="0"/>
            </w:pPr>
            <w:r>
              <w:rPr>
                <w:rFonts w:hint="eastAsia"/>
              </w:rPr>
              <w:t>N</w:t>
            </w:r>
          </w:p>
        </w:tc>
        <w:tc>
          <w:tcPr>
            <w:tcW w:w="1272" w:type="dxa"/>
            <w:tcBorders>
              <w:left w:val="nil"/>
              <w:right w:val="nil"/>
            </w:tcBorders>
            <w:shd w:val="clear" w:color="auto" w:fill="D3DFEE"/>
          </w:tcPr>
          <w:p w:rsidR="009C4B50" w:rsidRDefault="009C4B50" w:rsidP="00F81D98">
            <w:pPr>
              <w:ind w:firstLineChars="0" w:firstLine="0"/>
            </w:pPr>
          </w:p>
        </w:tc>
        <w:tc>
          <w:tcPr>
            <w:tcW w:w="4766" w:type="dxa"/>
            <w:tcBorders>
              <w:left w:val="nil"/>
              <w:right w:val="nil"/>
            </w:tcBorders>
            <w:shd w:val="clear" w:color="auto" w:fill="D3DFEE"/>
          </w:tcPr>
          <w:p w:rsidR="009C4B50" w:rsidRDefault="009C4B50" w:rsidP="00F81D98">
            <w:pPr>
              <w:ind w:firstLineChars="0" w:firstLine="0"/>
            </w:pPr>
            <w:r>
              <w:rPr>
                <w:rFonts w:hint="eastAsia"/>
              </w:rPr>
              <w:t>单元格</w:t>
            </w:r>
            <w:r>
              <w:rPr>
                <w:rFonts w:hint="eastAsia"/>
              </w:rPr>
              <w:t>0</w:t>
            </w:r>
            <w:r>
              <w:rPr>
                <w:rFonts w:hint="eastAsia"/>
              </w:rPr>
              <w:t>数据</w:t>
            </w:r>
          </w:p>
        </w:tc>
      </w:tr>
      <w:tr w:rsidR="00F81D98" w:rsidTr="00F81D98">
        <w:trPr>
          <w:trHeight w:val="653"/>
        </w:trPr>
        <w:tc>
          <w:tcPr>
            <w:tcW w:w="1983" w:type="dxa"/>
            <w:textDirection w:val="btLr"/>
          </w:tcPr>
          <w:p w:rsidR="00F81D98" w:rsidRDefault="00F81D98" w:rsidP="00F81D98">
            <w:pPr>
              <w:ind w:left="113" w:right="113" w:firstLineChars="0" w:firstLine="0"/>
              <w:rPr>
                <w:b/>
                <w:bCs/>
              </w:rPr>
            </w:pPr>
            <w:r>
              <w:rPr>
                <w:rFonts w:hint="eastAsia"/>
                <w:b/>
                <w:bCs/>
              </w:rPr>
              <w:t>……</w:t>
            </w:r>
          </w:p>
        </w:tc>
        <w:tc>
          <w:tcPr>
            <w:tcW w:w="1551" w:type="dxa"/>
            <w:textDirection w:val="btLr"/>
          </w:tcPr>
          <w:p w:rsidR="00F81D98" w:rsidRDefault="00F81D98" w:rsidP="00F81D98">
            <w:pPr>
              <w:ind w:left="113" w:right="113" w:firstLineChars="0" w:firstLine="0"/>
            </w:pPr>
            <w:r>
              <w:rPr>
                <w:rFonts w:hint="eastAsia"/>
              </w:rPr>
              <w:t>……</w:t>
            </w:r>
          </w:p>
        </w:tc>
        <w:tc>
          <w:tcPr>
            <w:tcW w:w="1272" w:type="dxa"/>
            <w:textDirection w:val="btLr"/>
          </w:tcPr>
          <w:p w:rsidR="00F81D98" w:rsidRDefault="00F81D98" w:rsidP="00F81D98">
            <w:pPr>
              <w:ind w:left="113" w:right="113" w:firstLineChars="0" w:firstLine="0"/>
            </w:pPr>
            <w:r>
              <w:rPr>
                <w:rFonts w:hint="eastAsia"/>
              </w:rPr>
              <w:t>……</w:t>
            </w:r>
          </w:p>
        </w:tc>
        <w:tc>
          <w:tcPr>
            <w:tcW w:w="4766" w:type="dxa"/>
            <w:textDirection w:val="btLr"/>
          </w:tcPr>
          <w:p w:rsidR="00F81D98" w:rsidRDefault="00F81D98" w:rsidP="00F81D98">
            <w:pPr>
              <w:ind w:left="113" w:right="113" w:firstLineChars="0" w:firstLine="0"/>
            </w:pPr>
            <w:r>
              <w:rPr>
                <w:rFonts w:hint="eastAsia"/>
              </w:rPr>
              <w:t>……</w:t>
            </w:r>
          </w:p>
        </w:tc>
      </w:tr>
      <w:tr w:rsidR="009C4B50" w:rsidTr="00F81D98">
        <w:trPr>
          <w:trHeight w:val="313"/>
        </w:trPr>
        <w:tc>
          <w:tcPr>
            <w:tcW w:w="1983" w:type="dxa"/>
            <w:tcBorders>
              <w:left w:val="nil"/>
              <w:right w:val="nil"/>
            </w:tcBorders>
            <w:shd w:val="clear" w:color="auto" w:fill="D3DFEE"/>
          </w:tcPr>
          <w:p w:rsidR="009C4B50" w:rsidRDefault="009C4B50" w:rsidP="009C4B50">
            <w:pPr>
              <w:ind w:firstLineChars="0" w:firstLine="0"/>
              <w:rPr>
                <w:b/>
                <w:bCs/>
              </w:rPr>
            </w:pPr>
            <w:r>
              <w:rPr>
                <w:rFonts w:hint="eastAsia"/>
                <w:b/>
                <w:bCs/>
              </w:rPr>
              <w:t>CellDataLenN</w:t>
            </w:r>
          </w:p>
        </w:tc>
        <w:tc>
          <w:tcPr>
            <w:tcW w:w="1551" w:type="dxa"/>
            <w:tcBorders>
              <w:left w:val="nil"/>
              <w:right w:val="nil"/>
            </w:tcBorders>
            <w:shd w:val="clear" w:color="auto" w:fill="D3DFEE"/>
          </w:tcPr>
          <w:p w:rsidR="009C4B50" w:rsidRDefault="009C4B50" w:rsidP="009C4B50">
            <w:pPr>
              <w:ind w:firstLineChars="0" w:firstLine="0"/>
            </w:pPr>
            <w:r>
              <w:rPr>
                <w:rFonts w:hint="eastAsia"/>
              </w:rPr>
              <w:t>2</w:t>
            </w:r>
          </w:p>
        </w:tc>
        <w:tc>
          <w:tcPr>
            <w:tcW w:w="1272" w:type="dxa"/>
            <w:tcBorders>
              <w:left w:val="nil"/>
              <w:right w:val="nil"/>
            </w:tcBorders>
            <w:shd w:val="clear" w:color="auto" w:fill="D3DFEE"/>
          </w:tcPr>
          <w:p w:rsidR="009C4B50" w:rsidRDefault="009C4B50" w:rsidP="009C4B50">
            <w:pPr>
              <w:ind w:firstLineChars="0" w:firstLine="0"/>
            </w:pPr>
          </w:p>
        </w:tc>
        <w:tc>
          <w:tcPr>
            <w:tcW w:w="4766" w:type="dxa"/>
            <w:tcBorders>
              <w:left w:val="nil"/>
              <w:right w:val="nil"/>
            </w:tcBorders>
            <w:shd w:val="clear" w:color="auto" w:fill="D3DFEE"/>
          </w:tcPr>
          <w:p w:rsidR="009C4B50" w:rsidRDefault="009C4B50" w:rsidP="009C4B50">
            <w:pPr>
              <w:ind w:firstLineChars="0" w:firstLine="0"/>
            </w:pPr>
            <w:r>
              <w:rPr>
                <w:rFonts w:hint="eastAsia"/>
              </w:rPr>
              <w:t>单元格</w:t>
            </w:r>
            <w:r>
              <w:t>N</w:t>
            </w:r>
            <w:r>
              <w:rPr>
                <w:rFonts w:hint="eastAsia"/>
              </w:rPr>
              <w:t>数据长度</w:t>
            </w:r>
          </w:p>
        </w:tc>
      </w:tr>
      <w:tr w:rsidR="009C4B50" w:rsidTr="00F81D98">
        <w:trPr>
          <w:trHeight w:val="313"/>
        </w:trPr>
        <w:tc>
          <w:tcPr>
            <w:tcW w:w="1983" w:type="dxa"/>
          </w:tcPr>
          <w:p w:rsidR="009C4B50" w:rsidRDefault="009C4B50" w:rsidP="009C4B50">
            <w:pPr>
              <w:ind w:firstLineChars="0" w:firstLine="0"/>
              <w:rPr>
                <w:b/>
                <w:bCs/>
              </w:rPr>
            </w:pPr>
            <w:r>
              <w:rPr>
                <w:rFonts w:hint="eastAsia"/>
                <w:b/>
                <w:bCs/>
              </w:rPr>
              <w:t>Cell</w:t>
            </w:r>
            <w:r w:rsidR="00F2484E">
              <w:rPr>
                <w:b/>
                <w:bCs/>
              </w:rPr>
              <w:t>XN</w:t>
            </w:r>
          </w:p>
        </w:tc>
        <w:tc>
          <w:tcPr>
            <w:tcW w:w="1551" w:type="dxa"/>
          </w:tcPr>
          <w:p w:rsidR="009C4B50" w:rsidRDefault="009C4B50" w:rsidP="009C4B50">
            <w:pPr>
              <w:ind w:firstLineChars="0" w:firstLine="0"/>
            </w:pPr>
            <w:r>
              <w:t>1</w:t>
            </w:r>
          </w:p>
        </w:tc>
        <w:tc>
          <w:tcPr>
            <w:tcW w:w="1272" w:type="dxa"/>
          </w:tcPr>
          <w:p w:rsidR="009C4B50" w:rsidRDefault="009C4B50" w:rsidP="009C4B50">
            <w:pPr>
              <w:ind w:firstLineChars="0" w:firstLine="0"/>
            </w:pPr>
          </w:p>
        </w:tc>
        <w:tc>
          <w:tcPr>
            <w:tcW w:w="4766" w:type="dxa"/>
          </w:tcPr>
          <w:p w:rsidR="009C4B50" w:rsidRDefault="009C4B50" w:rsidP="009C4B50">
            <w:pPr>
              <w:ind w:firstLineChars="0" w:firstLine="0"/>
            </w:pPr>
            <w:r>
              <w:rPr>
                <w:rFonts w:hint="eastAsia"/>
              </w:rPr>
              <w:t>单元格</w:t>
            </w:r>
            <w:r w:rsidR="00F2484E">
              <w:rPr>
                <w:rFonts w:hint="eastAsia"/>
              </w:rPr>
              <w:t>N</w:t>
            </w:r>
            <w:r w:rsidR="00D578A5">
              <w:rPr>
                <w:rFonts w:hint="eastAsia"/>
              </w:rPr>
              <w:t>原点</w:t>
            </w:r>
            <w:r w:rsidR="008F47E3">
              <w:rPr>
                <w:rFonts w:hint="eastAsia"/>
              </w:rPr>
              <w:t>所在</w:t>
            </w:r>
            <w:r w:rsidR="00F2484E">
              <w:rPr>
                <w:rFonts w:hint="eastAsia"/>
              </w:rPr>
              <w:t>X</w:t>
            </w:r>
            <w:r w:rsidR="00F2484E">
              <w:rPr>
                <w:rFonts w:hint="eastAsia"/>
              </w:rPr>
              <w:t>轴</w:t>
            </w:r>
          </w:p>
        </w:tc>
      </w:tr>
      <w:tr w:rsidR="009C4B50" w:rsidTr="00F81D98">
        <w:trPr>
          <w:trHeight w:val="313"/>
        </w:trPr>
        <w:tc>
          <w:tcPr>
            <w:tcW w:w="1983" w:type="dxa"/>
          </w:tcPr>
          <w:p w:rsidR="009C4B50" w:rsidRDefault="009C4B50" w:rsidP="009C4B50">
            <w:pPr>
              <w:ind w:firstLineChars="0" w:firstLine="0"/>
              <w:rPr>
                <w:b/>
                <w:bCs/>
              </w:rPr>
            </w:pPr>
            <w:r>
              <w:rPr>
                <w:rFonts w:hint="eastAsia"/>
                <w:b/>
                <w:bCs/>
              </w:rPr>
              <w:t>Cell</w:t>
            </w:r>
            <w:r w:rsidR="00F2484E">
              <w:rPr>
                <w:b/>
                <w:bCs/>
              </w:rPr>
              <w:t>YN</w:t>
            </w:r>
          </w:p>
        </w:tc>
        <w:tc>
          <w:tcPr>
            <w:tcW w:w="1551" w:type="dxa"/>
          </w:tcPr>
          <w:p w:rsidR="009C4B50" w:rsidRDefault="009C4B50" w:rsidP="009C4B50">
            <w:pPr>
              <w:ind w:firstLineChars="0" w:firstLine="0"/>
            </w:pPr>
            <w:r>
              <w:rPr>
                <w:rFonts w:hint="eastAsia"/>
              </w:rPr>
              <w:t>1</w:t>
            </w:r>
          </w:p>
        </w:tc>
        <w:tc>
          <w:tcPr>
            <w:tcW w:w="1272" w:type="dxa"/>
          </w:tcPr>
          <w:p w:rsidR="009C4B50" w:rsidRDefault="009C4B50" w:rsidP="009C4B50">
            <w:pPr>
              <w:ind w:firstLineChars="0" w:firstLine="0"/>
            </w:pPr>
          </w:p>
        </w:tc>
        <w:tc>
          <w:tcPr>
            <w:tcW w:w="4766" w:type="dxa"/>
          </w:tcPr>
          <w:p w:rsidR="009C4B50" w:rsidRDefault="009C4B50" w:rsidP="009C4B50">
            <w:pPr>
              <w:ind w:firstLineChars="0" w:firstLine="0"/>
            </w:pPr>
            <w:r>
              <w:rPr>
                <w:rFonts w:hint="eastAsia"/>
              </w:rPr>
              <w:t>单元格</w:t>
            </w:r>
            <w:r w:rsidR="00F2484E">
              <w:rPr>
                <w:rFonts w:hint="eastAsia"/>
              </w:rPr>
              <w:t>N</w:t>
            </w:r>
            <w:r w:rsidR="00F2484E">
              <w:rPr>
                <w:rFonts w:hint="eastAsia"/>
              </w:rPr>
              <w:t>原点</w:t>
            </w:r>
            <w:r w:rsidR="008F47E3">
              <w:rPr>
                <w:rFonts w:hint="eastAsia"/>
              </w:rPr>
              <w:t>所在</w:t>
            </w:r>
            <w:r w:rsidR="00F2484E">
              <w:rPr>
                <w:rFonts w:hint="eastAsia"/>
              </w:rPr>
              <w:t>Y</w:t>
            </w:r>
            <w:r w:rsidR="00F2484E">
              <w:rPr>
                <w:rFonts w:hint="eastAsia"/>
              </w:rPr>
              <w:t>轴</w:t>
            </w:r>
            <w:r w:rsidR="001C6C68">
              <w:rPr>
                <w:rFonts w:hint="eastAsia"/>
              </w:rPr>
              <w:t xml:space="preserve"> </w:t>
            </w:r>
          </w:p>
        </w:tc>
      </w:tr>
      <w:tr w:rsidR="00DD442A" w:rsidTr="00F81D98">
        <w:trPr>
          <w:trHeight w:val="313"/>
        </w:trPr>
        <w:tc>
          <w:tcPr>
            <w:tcW w:w="1983" w:type="dxa"/>
          </w:tcPr>
          <w:p w:rsidR="00DD442A" w:rsidRDefault="00DD442A" w:rsidP="00DD442A">
            <w:pPr>
              <w:ind w:firstLineChars="0" w:firstLine="0"/>
              <w:rPr>
                <w:b/>
                <w:bCs/>
              </w:rPr>
            </w:pPr>
            <w:r>
              <w:rPr>
                <w:rFonts w:hint="eastAsia"/>
                <w:b/>
                <w:bCs/>
              </w:rPr>
              <w:t>Cell</w:t>
            </w:r>
            <w:r>
              <w:rPr>
                <w:b/>
                <w:bCs/>
              </w:rPr>
              <w:t>Loc</w:t>
            </w:r>
          </w:p>
        </w:tc>
        <w:tc>
          <w:tcPr>
            <w:tcW w:w="1551" w:type="dxa"/>
          </w:tcPr>
          <w:p w:rsidR="00DD442A" w:rsidRDefault="00DD442A" w:rsidP="00DD442A">
            <w:pPr>
              <w:ind w:firstLineChars="0" w:firstLine="0"/>
            </w:pPr>
            <w:r>
              <w:rPr>
                <w:rFonts w:hint="eastAsia"/>
              </w:rPr>
              <w:t>1</w:t>
            </w:r>
          </w:p>
        </w:tc>
        <w:tc>
          <w:tcPr>
            <w:tcW w:w="1272" w:type="dxa"/>
          </w:tcPr>
          <w:p w:rsidR="00DD442A" w:rsidRDefault="00DD442A" w:rsidP="00DD442A">
            <w:pPr>
              <w:ind w:firstLineChars="0" w:firstLine="0"/>
            </w:pPr>
          </w:p>
        </w:tc>
        <w:tc>
          <w:tcPr>
            <w:tcW w:w="4766" w:type="dxa"/>
          </w:tcPr>
          <w:p w:rsidR="00DD442A" w:rsidRDefault="00DD442A" w:rsidP="00DD442A">
            <w:pPr>
              <w:ind w:firstLineChars="0" w:firstLine="0"/>
            </w:pPr>
            <w:r>
              <w:rPr>
                <w:rFonts w:hint="eastAsia"/>
              </w:rPr>
              <w:t>单元格编号</w:t>
            </w:r>
          </w:p>
        </w:tc>
      </w:tr>
      <w:tr w:rsidR="00DD442A" w:rsidTr="00F81D98">
        <w:trPr>
          <w:trHeight w:val="313"/>
        </w:trPr>
        <w:tc>
          <w:tcPr>
            <w:tcW w:w="1983" w:type="dxa"/>
          </w:tcPr>
          <w:p w:rsidR="00DD442A" w:rsidRDefault="00DD442A" w:rsidP="00DD442A">
            <w:pPr>
              <w:ind w:firstLineChars="0" w:firstLine="0"/>
              <w:rPr>
                <w:b/>
                <w:bCs/>
              </w:rPr>
            </w:pPr>
            <w:r>
              <w:rPr>
                <w:rFonts w:hint="eastAsia"/>
                <w:b/>
                <w:bCs/>
              </w:rPr>
              <w:t>R</w:t>
            </w:r>
            <w:r>
              <w:rPr>
                <w:b/>
                <w:bCs/>
              </w:rPr>
              <w:t>eserved</w:t>
            </w:r>
          </w:p>
        </w:tc>
        <w:tc>
          <w:tcPr>
            <w:tcW w:w="1551" w:type="dxa"/>
          </w:tcPr>
          <w:p w:rsidR="00DD442A" w:rsidRDefault="00DD442A" w:rsidP="00DD442A">
            <w:pPr>
              <w:ind w:firstLineChars="0" w:firstLine="0"/>
            </w:pPr>
            <w:r>
              <w:t>8</w:t>
            </w:r>
          </w:p>
        </w:tc>
        <w:tc>
          <w:tcPr>
            <w:tcW w:w="1272" w:type="dxa"/>
          </w:tcPr>
          <w:p w:rsidR="00DD442A" w:rsidRDefault="00DD442A" w:rsidP="00DD442A">
            <w:pPr>
              <w:ind w:firstLineChars="0" w:firstLine="0"/>
            </w:pPr>
          </w:p>
        </w:tc>
        <w:tc>
          <w:tcPr>
            <w:tcW w:w="4766" w:type="dxa"/>
          </w:tcPr>
          <w:p w:rsidR="00DD442A" w:rsidRDefault="00DD442A" w:rsidP="00DD442A">
            <w:pPr>
              <w:ind w:firstLineChars="0" w:firstLine="0"/>
            </w:pPr>
            <w:r>
              <w:rPr>
                <w:rFonts w:hint="eastAsia"/>
              </w:rPr>
              <w:t>保留</w:t>
            </w:r>
          </w:p>
        </w:tc>
      </w:tr>
      <w:tr w:rsidR="00DD442A" w:rsidTr="00F81D98">
        <w:trPr>
          <w:trHeight w:val="313"/>
        </w:trPr>
        <w:tc>
          <w:tcPr>
            <w:tcW w:w="1983" w:type="dxa"/>
          </w:tcPr>
          <w:p w:rsidR="00DD442A" w:rsidRDefault="00DD442A" w:rsidP="00DD442A">
            <w:pPr>
              <w:ind w:firstLineChars="0" w:firstLine="0"/>
              <w:rPr>
                <w:b/>
                <w:bCs/>
              </w:rPr>
            </w:pPr>
            <w:r>
              <w:rPr>
                <w:rFonts w:hint="eastAsia"/>
                <w:b/>
                <w:bCs/>
              </w:rPr>
              <w:t>CellData</w:t>
            </w:r>
          </w:p>
        </w:tc>
        <w:tc>
          <w:tcPr>
            <w:tcW w:w="1551" w:type="dxa"/>
          </w:tcPr>
          <w:p w:rsidR="00DD442A" w:rsidRDefault="00DD442A" w:rsidP="00DD442A">
            <w:pPr>
              <w:ind w:firstLineChars="0" w:firstLine="0"/>
            </w:pPr>
            <w:r>
              <w:rPr>
                <w:rFonts w:hint="eastAsia"/>
              </w:rPr>
              <w:t>N</w:t>
            </w:r>
          </w:p>
        </w:tc>
        <w:tc>
          <w:tcPr>
            <w:tcW w:w="1272" w:type="dxa"/>
          </w:tcPr>
          <w:p w:rsidR="00DD442A" w:rsidRDefault="00DD442A" w:rsidP="00DD442A">
            <w:pPr>
              <w:ind w:firstLineChars="0" w:firstLine="0"/>
            </w:pPr>
          </w:p>
        </w:tc>
        <w:tc>
          <w:tcPr>
            <w:tcW w:w="4766" w:type="dxa"/>
          </w:tcPr>
          <w:p w:rsidR="00DD442A" w:rsidRDefault="00DD442A" w:rsidP="00DD442A">
            <w:pPr>
              <w:ind w:firstLineChars="0" w:firstLine="0"/>
            </w:pPr>
            <w:r>
              <w:rPr>
                <w:rFonts w:hint="eastAsia"/>
              </w:rPr>
              <w:t>单元格</w:t>
            </w:r>
            <w:r>
              <w:t>N</w:t>
            </w:r>
            <w:r>
              <w:rPr>
                <w:rFonts w:hint="eastAsia"/>
              </w:rPr>
              <w:t>数据</w:t>
            </w:r>
          </w:p>
        </w:tc>
      </w:tr>
    </w:tbl>
    <w:p w:rsidR="00F81D98" w:rsidRPr="00F81D98" w:rsidRDefault="00F81D98" w:rsidP="00F81D98">
      <w:pPr>
        <w:ind w:firstLine="400"/>
      </w:pPr>
      <w:r>
        <w:rPr>
          <w:rFonts w:hint="eastAsia"/>
        </w:rPr>
        <w:t>返回</w:t>
      </w:r>
      <w:r>
        <w:rPr>
          <w:rFonts w:hint="eastAsia"/>
        </w:rPr>
        <w:t>ACK</w:t>
      </w:r>
      <w:r>
        <w:rPr>
          <w:rFonts w:hint="eastAsia"/>
        </w:rPr>
        <w:t>或</w:t>
      </w:r>
      <w:r>
        <w:rPr>
          <w:rFonts w:hint="eastAsia"/>
        </w:rPr>
        <w:t>NACK</w:t>
      </w:r>
      <w:r>
        <w:rPr>
          <w:rFonts w:hint="eastAsia"/>
        </w:rPr>
        <w:t>。</w:t>
      </w:r>
    </w:p>
    <w:p w:rsidR="00F81D98" w:rsidRPr="00F81D98" w:rsidRDefault="00F81D98">
      <w:pPr>
        <w:ind w:firstLine="400"/>
        <w:rPr>
          <w:color w:val="FF0000"/>
        </w:rPr>
      </w:pPr>
    </w:p>
    <w:p w:rsidR="00977DA8" w:rsidRDefault="00F05942">
      <w:pPr>
        <w:pStyle w:val="2"/>
        <w:ind w:firstLine="100"/>
        <w:rPr>
          <w:i/>
          <w:sz w:val="20"/>
        </w:rPr>
      </w:pPr>
      <w:bookmarkStart w:id="57" w:name="_发送分页动态区信息"/>
      <w:bookmarkStart w:id="58" w:name="_Toc501458065"/>
      <w:bookmarkEnd w:id="57"/>
      <w:r>
        <w:rPr>
          <w:rFonts w:hint="eastAsia"/>
          <w:i/>
          <w:sz w:val="20"/>
        </w:rPr>
        <w:t>BX-5K2</w:t>
      </w:r>
      <w:r>
        <w:rPr>
          <w:rFonts w:hint="eastAsia"/>
          <w:i/>
          <w:sz w:val="20"/>
        </w:rPr>
        <w:t>、</w:t>
      </w:r>
      <w:r>
        <w:rPr>
          <w:rFonts w:hint="eastAsia"/>
          <w:i/>
          <w:sz w:val="20"/>
        </w:rPr>
        <w:t>BX-5MK</w:t>
      </w:r>
      <w:r>
        <w:rPr>
          <w:rFonts w:hint="eastAsia"/>
          <w:i/>
          <w:sz w:val="20"/>
        </w:rPr>
        <w:t>专属命令</w:t>
      </w:r>
      <w:bookmarkEnd w:id="58"/>
    </w:p>
    <w:p w:rsidR="00977DA8" w:rsidRDefault="00F05942">
      <w:pPr>
        <w:pStyle w:val="3"/>
      </w:pPr>
      <w:bookmarkStart w:id="59" w:name="_设置特殊应用动态区"/>
      <w:bookmarkStart w:id="60" w:name="_Toc501458066"/>
      <w:bookmarkEnd w:id="59"/>
      <w:r>
        <w:rPr>
          <w:rFonts w:hint="eastAsia"/>
        </w:rPr>
        <w:t>设置特殊应用动态区</w:t>
      </w:r>
      <w:bookmarkEnd w:id="60"/>
    </w:p>
    <w:p w:rsidR="00977DA8" w:rsidRDefault="00F05942">
      <w:pPr>
        <w:ind w:firstLine="400"/>
      </w:pPr>
      <w:r>
        <w:rPr>
          <w:rFonts w:hint="eastAsia"/>
        </w:rPr>
        <w:t>控制器只支持一个特殊应用动态区，该区支持点阵和编码两种数据类型，当数据类型配置为编码格式时，区域支持数据分页循环播放和单独更新某页数据；当配置为点阵格式时，区域只支持数据单页显示，如果点阵信息大于</w:t>
      </w:r>
      <w:r>
        <w:rPr>
          <w:rFonts w:hint="eastAsia"/>
        </w:rPr>
        <w:t>1024byte</w:t>
      </w:r>
      <w:r>
        <w:rPr>
          <w:rFonts w:hint="eastAsia"/>
        </w:rPr>
        <w:t>，则必须分包发送。该区域的数据容量为</w:t>
      </w:r>
      <w:r>
        <w:rPr>
          <w:rFonts w:hint="eastAsia"/>
        </w:rPr>
        <w:t>16K</w:t>
      </w:r>
      <w:r>
        <w:t>b</w:t>
      </w:r>
      <w:r>
        <w:rPr>
          <w:rFonts w:hint="eastAsia"/>
        </w:rPr>
        <w:t>yte(8192</w:t>
      </w:r>
      <w:r>
        <w:rPr>
          <w:rFonts w:hint="eastAsia"/>
        </w:rPr>
        <w:t>个汉字</w:t>
      </w:r>
      <w:r>
        <w:rPr>
          <w:rFonts w:hint="eastAsia"/>
        </w:rPr>
        <w:t>)</w:t>
      </w:r>
      <w:r>
        <w:rPr>
          <w:rFonts w:hint="eastAsia"/>
        </w:rPr>
        <w:t>。</w:t>
      </w:r>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83"/>
        <w:gridCol w:w="1551"/>
        <w:gridCol w:w="1272"/>
        <w:gridCol w:w="4766"/>
      </w:tblGrid>
      <w:tr w:rsidR="00977DA8">
        <w:tc>
          <w:tcPr>
            <w:tcW w:w="1983"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参数</w:t>
            </w:r>
          </w:p>
        </w:tc>
        <w:tc>
          <w:tcPr>
            <w:tcW w:w="1551"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72"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6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1983" w:type="dxa"/>
            <w:shd w:val="clear" w:color="auto" w:fill="D3DFEE"/>
          </w:tcPr>
          <w:p w:rsidR="00977DA8" w:rsidRDefault="00F05942">
            <w:pPr>
              <w:ind w:firstLineChars="0" w:firstLine="0"/>
              <w:rPr>
                <w:bCs/>
              </w:rPr>
            </w:pPr>
            <w:r>
              <w:rPr>
                <w:rFonts w:hint="eastAsia"/>
                <w:bCs/>
              </w:rPr>
              <w:t>CmdGroup</w:t>
            </w:r>
          </w:p>
        </w:tc>
        <w:tc>
          <w:tcPr>
            <w:tcW w:w="1551" w:type="dxa"/>
            <w:shd w:val="clear" w:color="auto" w:fill="D3DFEE"/>
          </w:tcPr>
          <w:p w:rsidR="00977DA8" w:rsidRDefault="00F05942">
            <w:pPr>
              <w:ind w:firstLineChars="0" w:firstLine="0"/>
            </w:pPr>
            <w:r>
              <w:rPr>
                <w:rFonts w:hint="eastAsia"/>
              </w:rPr>
              <w:t>1</w:t>
            </w:r>
          </w:p>
        </w:tc>
        <w:tc>
          <w:tcPr>
            <w:tcW w:w="1272" w:type="dxa"/>
            <w:shd w:val="clear" w:color="auto" w:fill="D3DFEE"/>
          </w:tcPr>
          <w:p w:rsidR="00977DA8" w:rsidRDefault="00F05942">
            <w:pPr>
              <w:ind w:firstLineChars="0" w:firstLine="0"/>
            </w:pPr>
            <w:r>
              <w:rPr>
                <w:rFonts w:hint="eastAsia"/>
              </w:rPr>
              <w:t>0x</w:t>
            </w:r>
            <w:r>
              <w:t>A</w:t>
            </w:r>
            <w:r>
              <w:rPr>
                <w:rFonts w:hint="eastAsia"/>
              </w:rPr>
              <w:t>4</w:t>
            </w:r>
          </w:p>
        </w:tc>
        <w:tc>
          <w:tcPr>
            <w:tcW w:w="4766" w:type="dxa"/>
            <w:shd w:val="clear" w:color="auto" w:fill="D3DFEE"/>
          </w:tcPr>
          <w:p w:rsidR="00977DA8" w:rsidRDefault="00F05942">
            <w:pPr>
              <w:ind w:firstLineChars="0" w:firstLine="0"/>
            </w:pPr>
            <w:r>
              <w:rPr>
                <w:rFonts w:hint="eastAsia"/>
              </w:rPr>
              <w:t>命令分组编号</w:t>
            </w:r>
          </w:p>
        </w:tc>
      </w:tr>
      <w:tr w:rsidR="00977DA8">
        <w:tc>
          <w:tcPr>
            <w:tcW w:w="1983" w:type="dxa"/>
          </w:tcPr>
          <w:p w:rsidR="00977DA8" w:rsidRDefault="00F05942">
            <w:pPr>
              <w:ind w:firstLineChars="0" w:firstLine="0"/>
              <w:rPr>
                <w:bCs/>
              </w:rPr>
            </w:pPr>
            <w:r>
              <w:rPr>
                <w:rFonts w:hint="eastAsia"/>
                <w:bCs/>
              </w:rPr>
              <w:t>Cmd</w:t>
            </w:r>
          </w:p>
        </w:tc>
        <w:tc>
          <w:tcPr>
            <w:tcW w:w="1551" w:type="dxa"/>
          </w:tcPr>
          <w:p w:rsidR="00977DA8" w:rsidRDefault="00F05942">
            <w:pPr>
              <w:ind w:firstLineChars="0" w:firstLine="0"/>
            </w:pPr>
            <w:r>
              <w:rPr>
                <w:rFonts w:hint="eastAsia"/>
              </w:rPr>
              <w:t>1</w:t>
            </w:r>
          </w:p>
        </w:tc>
        <w:tc>
          <w:tcPr>
            <w:tcW w:w="1272" w:type="dxa"/>
          </w:tcPr>
          <w:p w:rsidR="00977DA8" w:rsidRDefault="00F05942">
            <w:pPr>
              <w:ind w:firstLineChars="0" w:firstLine="0"/>
            </w:pPr>
            <w:r>
              <w:t>0x</w:t>
            </w:r>
            <w:r>
              <w:rPr>
                <w:rFonts w:hint="eastAsia"/>
              </w:rPr>
              <w:t>01</w:t>
            </w:r>
          </w:p>
        </w:tc>
        <w:tc>
          <w:tcPr>
            <w:tcW w:w="4766" w:type="dxa"/>
          </w:tcPr>
          <w:p w:rsidR="00977DA8" w:rsidRDefault="00F05942">
            <w:pPr>
              <w:ind w:firstLineChars="0" w:firstLine="0"/>
            </w:pPr>
            <w:r>
              <w:rPr>
                <w:rFonts w:hint="eastAsia"/>
              </w:rPr>
              <w:t>命令编号</w:t>
            </w:r>
          </w:p>
        </w:tc>
      </w:tr>
      <w:tr w:rsidR="00977DA8">
        <w:tc>
          <w:tcPr>
            <w:tcW w:w="1983" w:type="dxa"/>
            <w:shd w:val="clear" w:color="auto" w:fill="D3DFEE"/>
          </w:tcPr>
          <w:p w:rsidR="00977DA8" w:rsidRDefault="00F05942">
            <w:pPr>
              <w:ind w:firstLineChars="0" w:firstLine="0"/>
              <w:rPr>
                <w:bCs/>
              </w:rPr>
            </w:pPr>
            <w:r>
              <w:rPr>
                <w:rFonts w:hint="eastAsia"/>
                <w:bCs/>
              </w:rPr>
              <w:t>Response</w:t>
            </w:r>
          </w:p>
        </w:tc>
        <w:tc>
          <w:tcPr>
            <w:tcW w:w="1551" w:type="dxa"/>
            <w:shd w:val="clear" w:color="auto" w:fill="D3DFEE"/>
          </w:tcPr>
          <w:p w:rsidR="00977DA8" w:rsidRDefault="00F05942">
            <w:pPr>
              <w:ind w:firstLineChars="0" w:firstLine="0"/>
            </w:pPr>
            <w:r>
              <w:rPr>
                <w:rFonts w:hint="eastAsia"/>
              </w:rPr>
              <w:t>1</w:t>
            </w:r>
          </w:p>
        </w:tc>
        <w:tc>
          <w:tcPr>
            <w:tcW w:w="1272" w:type="dxa"/>
            <w:shd w:val="clear" w:color="auto" w:fill="D3DFEE"/>
          </w:tcPr>
          <w:p w:rsidR="00977DA8" w:rsidRDefault="00F05942">
            <w:pPr>
              <w:ind w:firstLineChars="0" w:firstLine="0"/>
            </w:pPr>
            <w:r>
              <w:rPr>
                <w:rFonts w:hint="eastAsia"/>
              </w:rPr>
              <w:t>0x01</w:t>
            </w:r>
          </w:p>
        </w:tc>
        <w:tc>
          <w:tcPr>
            <w:tcW w:w="4766" w:type="dxa"/>
            <w:shd w:val="clear" w:color="auto" w:fill="D3DFEE"/>
          </w:tcPr>
          <w:p w:rsidR="00977DA8" w:rsidRDefault="00F05942">
            <w:pPr>
              <w:ind w:firstLineChars="0" w:firstLine="0"/>
            </w:pPr>
            <w:r>
              <w:rPr>
                <w:rFonts w:hint="eastAsia"/>
              </w:rPr>
              <w:t>是否要求控制器回复。</w:t>
            </w:r>
          </w:p>
          <w:p w:rsidR="00977DA8" w:rsidRDefault="00F05942">
            <w:pPr>
              <w:ind w:firstLineChars="0" w:firstLine="0"/>
            </w:pPr>
            <w:r>
              <w:rPr>
                <w:rFonts w:hint="eastAsia"/>
              </w:rPr>
              <w:t>0x01</w:t>
            </w:r>
            <w:r>
              <w:rPr>
                <w:rFonts w:hint="eastAsia"/>
              </w:rPr>
              <w:t>——控制器必须回复</w:t>
            </w:r>
          </w:p>
          <w:p w:rsidR="00977DA8" w:rsidRDefault="00F05942">
            <w:pPr>
              <w:ind w:firstLineChars="0" w:firstLine="0"/>
            </w:pPr>
            <w:r>
              <w:rPr>
                <w:rFonts w:hint="eastAsia"/>
              </w:rPr>
              <w:t>0x02</w:t>
            </w:r>
            <w:r>
              <w:rPr>
                <w:rFonts w:hint="eastAsia"/>
              </w:rPr>
              <w:t>——控制器不必回复</w:t>
            </w:r>
          </w:p>
        </w:tc>
      </w:tr>
      <w:tr w:rsidR="00977DA8">
        <w:tc>
          <w:tcPr>
            <w:tcW w:w="1983" w:type="dxa"/>
          </w:tcPr>
          <w:p w:rsidR="00977DA8" w:rsidRDefault="00F05942">
            <w:pPr>
              <w:ind w:firstLineChars="0" w:firstLine="0"/>
              <w:rPr>
                <w:bCs/>
              </w:rPr>
            </w:pPr>
            <w:r>
              <w:rPr>
                <w:rFonts w:hint="eastAsia"/>
                <w:bCs/>
              </w:rPr>
              <w:t>R</w:t>
            </w:r>
            <w:r>
              <w:rPr>
                <w:bCs/>
              </w:rPr>
              <w:t>eserve</w:t>
            </w:r>
            <w:r>
              <w:rPr>
                <w:rFonts w:hint="eastAsia"/>
                <w:bCs/>
              </w:rPr>
              <w:t>d</w:t>
            </w:r>
          </w:p>
        </w:tc>
        <w:tc>
          <w:tcPr>
            <w:tcW w:w="1551" w:type="dxa"/>
          </w:tcPr>
          <w:p w:rsidR="00977DA8" w:rsidRDefault="00F05942">
            <w:pPr>
              <w:ind w:firstLineChars="0" w:firstLine="0"/>
            </w:pPr>
            <w:r>
              <w:rPr>
                <w:rFonts w:hint="eastAsia"/>
              </w:rPr>
              <w:t>2</w:t>
            </w:r>
          </w:p>
        </w:tc>
        <w:tc>
          <w:tcPr>
            <w:tcW w:w="1272" w:type="dxa"/>
          </w:tcPr>
          <w:p w:rsidR="00977DA8" w:rsidRDefault="00F05942">
            <w:pPr>
              <w:ind w:firstLineChars="0" w:firstLine="0"/>
            </w:pPr>
            <w:r>
              <w:rPr>
                <w:rFonts w:hint="eastAsia"/>
              </w:rPr>
              <w:t>0</w:t>
            </w:r>
          </w:p>
        </w:tc>
        <w:tc>
          <w:tcPr>
            <w:tcW w:w="4766" w:type="dxa"/>
          </w:tcPr>
          <w:p w:rsidR="00977DA8" w:rsidRDefault="00F05942">
            <w:pPr>
              <w:ind w:firstLineChars="0" w:firstLine="0"/>
            </w:pPr>
            <w:r>
              <w:rPr>
                <w:rFonts w:hint="eastAsia"/>
              </w:rPr>
              <w:t>保留</w:t>
            </w:r>
          </w:p>
        </w:tc>
      </w:tr>
      <w:tr w:rsidR="00977DA8">
        <w:tc>
          <w:tcPr>
            <w:tcW w:w="1983" w:type="dxa"/>
            <w:shd w:val="clear" w:color="auto" w:fill="D3DFEE"/>
          </w:tcPr>
          <w:p w:rsidR="00977DA8" w:rsidRDefault="00F05942">
            <w:pPr>
              <w:ind w:firstLineChars="0" w:firstLine="0"/>
              <w:rPr>
                <w:bCs/>
              </w:rPr>
            </w:pPr>
            <w:r>
              <w:rPr>
                <w:rFonts w:hint="eastAsia"/>
                <w:bCs/>
              </w:rPr>
              <w:t>AreaX</w:t>
            </w:r>
          </w:p>
        </w:tc>
        <w:tc>
          <w:tcPr>
            <w:tcW w:w="1551" w:type="dxa"/>
            <w:shd w:val="clear" w:color="auto" w:fill="D3DFEE"/>
          </w:tcPr>
          <w:p w:rsidR="00977DA8" w:rsidRDefault="00F05942">
            <w:pPr>
              <w:ind w:firstLineChars="0" w:firstLine="0"/>
            </w:pPr>
            <w:r>
              <w:rPr>
                <w:rFonts w:hint="eastAsia"/>
              </w:rPr>
              <w:t>2</w:t>
            </w:r>
          </w:p>
        </w:tc>
        <w:tc>
          <w:tcPr>
            <w:tcW w:w="1272" w:type="dxa"/>
            <w:shd w:val="clear" w:color="auto" w:fill="D3DFEE"/>
          </w:tcPr>
          <w:p w:rsidR="00977DA8" w:rsidRDefault="00977DA8">
            <w:pPr>
              <w:ind w:firstLineChars="0" w:firstLine="0"/>
            </w:pPr>
          </w:p>
        </w:tc>
        <w:tc>
          <w:tcPr>
            <w:tcW w:w="4766" w:type="dxa"/>
            <w:shd w:val="clear" w:color="auto" w:fill="D3DFEE"/>
          </w:tcPr>
          <w:p w:rsidR="00977DA8" w:rsidRDefault="00F05942">
            <w:pPr>
              <w:ind w:firstLineChars="0" w:firstLine="0"/>
            </w:pPr>
            <w:r>
              <w:rPr>
                <w:rFonts w:hint="eastAsia"/>
              </w:rPr>
              <w:t>区域</w:t>
            </w:r>
            <w:r>
              <w:rPr>
                <w:rFonts w:hint="eastAsia"/>
              </w:rPr>
              <w:t>X</w:t>
            </w:r>
            <w:r>
              <w:rPr>
                <w:rFonts w:hint="eastAsia"/>
              </w:rPr>
              <w:t>坐标，以字节</w:t>
            </w:r>
            <w:r>
              <w:rPr>
                <w:rFonts w:hint="eastAsia"/>
              </w:rPr>
              <w:t>(8</w:t>
            </w:r>
            <w:r>
              <w:rPr>
                <w:rFonts w:hint="eastAsia"/>
              </w:rPr>
              <w:t>个像素点</w:t>
            </w:r>
            <w:r>
              <w:rPr>
                <w:rFonts w:hint="eastAsia"/>
              </w:rPr>
              <w:t>)</w:t>
            </w:r>
            <w:r>
              <w:rPr>
                <w:rFonts w:hint="eastAsia"/>
              </w:rPr>
              <w:t>为单位</w:t>
            </w:r>
          </w:p>
        </w:tc>
      </w:tr>
      <w:tr w:rsidR="00977DA8">
        <w:tc>
          <w:tcPr>
            <w:tcW w:w="1983" w:type="dxa"/>
          </w:tcPr>
          <w:p w:rsidR="00977DA8" w:rsidRDefault="00F05942">
            <w:pPr>
              <w:ind w:firstLineChars="0" w:firstLine="0"/>
              <w:rPr>
                <w:bCs/>
              </w:rPr>
            </w:pPr>
            <w:r>
              <w:rPr>
                <w:rFonts w:hint="eastAsia"/>
                <w:bCs/>
              </w:rPr>
              <w:t>AreaY</w:t>
            </w:r>
          </w:p>
        </w:tc>
        <w:tc>
          <w:tcPr>
            <w:tcW w:w="1551" w:type="dxa"/>
          </w:tcPr>
          <w:p w:rsidR="00977DA8" w:rsidRDefault="00F05942">
            <w:pPr>
              <w:ind w:firstLineChars="0" w:firstLine="0"/>
            </w:pPr>
            <w:r>
              <w:rPr>
                <w:rFonts w:hint="eastAsia"/>
              </w:rPr>
              <w:t>2</w:t>
            </w:r>
          </w:p>
        </w:tc>
        <w:tc>
          <w:tcPr>
            <w:tcW w:w="1272" w:type="dxa"/>
          </w:tcPr>
          <w:p w:rsidR="00977DA8" w:rsidRDefault="00977DA8">
            <w:pPr>
              <w:ind w:firstLineChars="0" w:firstLine="0"/>
            </w:pPr>
          </w:p>
        </w:tc>
        <w:tc>
          <w:tcPr>
            <w:tcW w:w="4766" w:type="dxa"/>
          </w:tcPr>
          <w:p w:rsidR="00977DA8" w:rsidRDefault="00F05942">
            <w:pPr>
              <w:ind w:firstLineChars="0" w:firstLine="0"/>
            </w:pPr>
            <w:r>
              <w:rPr>
                <w:rFonts w:hint="eastAsia"/>
              </w:rPr>
              <w:t>区域</w:t>
            </w:r>
            <w:r>
              <w:rPr>
                <w:rFonts w:hint="eastAsia"/>
              </w:rPr>
              <w:t>Y</w:t>
            </w:r>
            <w:r>
              <w:rPr>
                <w:rFonts w:hint="eastAsia"/>
              </w:rPr>
              <w:t>坐标，以像素点为单位</w:t>
            </w:r>
          </w:p>
        </w:tc>
      </w:tr>
      <w:tr w:rsidR="00977DA8">
        <w:tc>
          <w:tcPr>
            <w:tcW w:w="1983" w:type="dxa"/>
            <w:shd w:val="clear" w:color="auto" w:fill="D3DFEE"/>
          </w:tcPr>
          <w:p w:rsidR="00977DA8" w:rsidRDefault="00F05942">
            <w:pPr>
              <w:ind w:firstLineChars="0" w:firstLine="0"/>
              <w:rPr>
                <w:bCs/>
              </w:rPr>
            </w:pPr>
            <w:r>
              <w:rPr>
                <w:rFonts w:hint="eastAsia"/>
                <w:bCs/>
              </w:rPr>
              <w:lastRenderedPageBreak/>
              <w:t>AreaW</w:t>
            </w:r>
          </w:p>
        </w:tc>
        <w:tc>
          <w:tcPr>
            <w:tcW w:w="1551" w:type="dxa"/>
            <w:shd w:val="clear" w:color="auto" w:fill="D3DFEE"/>
          </w:tcPr>
          <w:p w:rsidR="00977DA8" w:rsidRDefault="00F05942">
            <w:pPr>
              <w:ind w:firstLineChars="0" w:firstLine="0"/>
            </w:pPr>
            <w:r>
              <w:rPr>
                <w:rFonts w:hint="eastAsia"/>
              </w:rPr>
              <w:t>2</w:t>
            </w:r>
          </w:p>
        </w:tc>
        <w:tc>
          <w:tcPr>
            <w:tcW w:w="1272" w:type="dxa"/>
            <w:shd w:val="clear" w:color="auto" w:fill="D3DFEE"/>
          </w:tcPr>
          <w:p w:rsidR="00977DA8" w:rsidRDefault="00977DA8">
            <w:pPr>
              <w:ind w:firstLineChars="0" w:firstLine="0"/>
            </w:pPr>
          </w:p>
        </w:tc>
        <w:tc>
          <w:tcPr>
            <w:tcW w:w="4766" w:type="dxa"/>
            <w:shd w:val="clear" w:color="auto" w:fill="D3DFEE"/>
          </w:tcPr>
          <w:p w:rsidR="00977DA8" w:rsidRDefault="00F05942">
            <w:pPr>
              <w:ind w:firstLineChars="0" w:firstLine="0"/>
            </w:pPr>
            <w:r>
              <w:rPr>
                <w:rFonts w:hint="eastAsia"/>
              </w:rPr>
              <w:t>区域宽度，以字节</w:t>
            </w:r>
            <w:r>
              <w:rPr>
                <w:rFonts w:hint="eastAsia"/>
              </w:rPr>
              <w:t>(8</w:t>
            </w:r>
            <w:r>
              <w:rPr>
                <w:rFonts w:hint="eastAsia"/>
              </w:rPr>
              <w:t>个像素点</w:t>
            </w:r>
            <w:r>
              <w:rPr>
                <w:rFonts w:hint="eastAsia"/>
              </w:rPr>
              <w:t>)</w:t>
            </w:r>
            <w:r>
              <w:rPr>
                <w:rFonts w:hint="eastAsia"/>
              </w:rPr>
              <w:t>为单位</w:t>
            </w:r>
          </w:p>
        </w:tc>
      </w:tr>
      <w:tr w:rsidR="00977DA8">
        <w:tc>
          <w:tcPr>
            <w:tcW w:w="1983" w:type="dxa"/>
          </w:tcPr>
          <w:p w:rsidR="00977DA8" w:rsidRDefault="00F05942">
            <w:pPr>
              <w:ind w:firstLineChars="0" w:firstLine="0"/>
              <w:rPr>
                <w:bCs/>
              </w:rPr>
            </w:pPr>
            <w:r>
              <w:rPr>
                <w:rFonts w:hint="eastAsia"/>
                <w:bCs/>
              </w:rPr>
              <w:t>AreaH</w:t>
            </w:r>
          </w:p>
        </w:tc>
        <w:tc>
          <w:tcPr>
            <w:tcW w:w="1551" w:type="dxa"/>
          </w:tcPr>
          <w:p w:rsidR="00977DA8" w:rsidRDefault="00F05942">
            <w:pPr>
              <w:ind w:firstLineChars="0" w:firstLine="0"/>
            </w:pPr>
            <w:r>
              <w:rPr>
                <w:rFonts w:hint="eastAsia"/>
              </w:rPr>
              <w:t>2</w:t>
            </w:r>
          </w:p>
        </w:tc>
        <w:tc>
          <w:tcPr>
            <w:tcW w:w="1272" w:type="dxa"/>
          </w:tcPr>
          <w:p w:rsidR="00977DA8" w:rsidRDefault="00977DA8">
            <w:pPr>
              <w:ind w:firstLineChars="0" w:firstLine="0"/>
            </w:pPr>
          </w:p>
        </w:tc>
        <w:tc>
          <w:tcPr>
            <w:tcW w:w="4766" w:type="dxa"/>
          </w:tcPr>
          <w:p w:rsidR="00977DA8" w:rsidRDefault="00F05942">
            <w:pPr>
              <w:ind w:firstLineChars="0" w:firstLine="0"/>
            </w:pPr>
            <w:r>
              <w:rPr>
                <w:rFonts w:hint="eastAsia"/>
              </w:rPr>
              <w:t>区域高度，以像素点为单位</w:t>
            </w:r>
          </w:p>
        </w:tc>
      </w:tr>
      <w:tr w:rsidR="00977DA8">
        <w:tc>
          <w:tcPr>
            <w:tcW w:w="1983" w:type="dxa"/>
            <w:shd w:val="clear" w:color="auto" w:fill="D3DFEE"/>
          </w:tcPr>
          <w:p w:rsidR="00977DA8" w:rsidRDefault="00F05942">
            <w:pPr>
              <w:ind w:firstLineChars="0" w:firstLine="0"/>
              <w:rPr>
                <w:bCs/>
              </w:rPr>
            </w:pPr>
            <w:r>
              <w:rPr>
                <w:rFonts w:hint="eastAsia"/>
                <w:bCs/>
              </w:rPr>
              <w:t>DataType</w:t>
            </w:r>
          </w:p>
        </w:tc>
        <w:tc>
          <w:tcPr>
            <w:tcW w:w="1551" w:type="dxa"/>
            <w:shd w:val="clear" w:color="auto" w:fill="D3DFEE"/>
          </w:tcPr>
          <w:p w:rsidR="00977DA8" w:rsidRDefault="00F05942">
            <w:pPr>
              <w:ind w:firstLineChars="0" w:firstLine="0"/>
            </w:pPr>
            <w:r>
              <w:rPr>
                <w:rFonts w:hint="eastAsia"/>
              </w:rPr>
              <w:t>1</w:t>
            </w:r>
          </w:p>
        </w:tc>
        <w:tc>
          <w:tcPr>
            <w:tcW w:w="1272" w:type="dxa"/>
            <w:shd w:val="clear" w:color="auto" w:fill="D3DFEE"/>
          </w:tcPr>
          <w:p w:rsidR="00977DA8" w:rsidRDefault="00977DA8">
            <w:pPr>
              <w:ind w:firstLineChars="0" w:firstLine="0"/>
            </w:pPr>
          </w:p>
        </w:tc>
        <w:tc>
          <w:tcPr>
            <w:tcW w:w="4766" w:type="dxa"/>
            <w:shd w:val="clear" w:color="auto" w:fill="D3DFEE"/>
          </w:tcPr>
          <w:p w:rsidR="00977DA8" w:rsidRDefault="00F05942">
            <w:pPr>
              <w:ind w:firstLineChars="0" w:firstLine="0"/>
            </w:pPr>
            <w:r>
              <w:rPr>
                <w:rFonts w:hint="eastAsia"/>
              </w:rPr>
              <w:t>数据类型</w:t>
            </w:r>
          </w:p>
          <w:p w:rsidR="00977DA8" w:rsidRDefault="00F05942">
            <w:pPr>
              <w:pStyle w:val="14"/>
              <w:numPr>
                <w:ilvl w:val="0"/>
                <w:numId w:val="13"/>
              </w:numPr>
              <w:ind w:firstLineChars="0"/>
            </w:pPr>
            <w:r>
              <w:rPr>
                <w:rFonts w:hint="eastAsia"/>
              </w:rPr>
              <w:t>编码格式</w:t>
            </w:r>
          </w:p>
          <w:p w:rsidR="00977DA8" w:rsidRDefault="00F05942">
            <w:pPr>
              <w:pStyle w:val="14"/>
              <w:numPr>
                <w:ilvl w:val="0"/>
                <w:numId w:val="13"/>
              </w:numPr>
              <w:ind w:firstLineChars="0"/>
            </w:pPr>
            <w:r>
              <w:rPr>
                <w:rFonts w:hint="eastAsia"/>
              </w:rPr>
              <w:t>点阵格式</w:t>
            </w:r>
          </w:p>
        </w:tc>
      </w:tr>
      <w:tr w:rsidR="00977DA8">
        <w:tc>
          <w:tcPr>
            <w:tcW w:w="1983" w:type="dxa"/>
          </w:tcPr>
          <w:p w:rsidR="00977DA8" w:rsidRDefault="00F05942">
            <w:pPr>
              <w:ind w:firstLineChars="0" w:firstLine="0"/>
              <w:rPr>
                <w:bCs/>
              </w:rPr>
            </w:pPr>
            <w:r>
              <w:rPr>
                <w:bCs/>
              </w:rPr>
              <w:t>P</w:t>
            </w:r>
            <w:r>
              <w:rPr>
                <w:rFonts w:hint="eastAsia"/>
                <w:bCs/>
              </w:rPr>
              <w:t>agetotal</w:t>
            </w:r>
          </w:p>
        </w:tc>
        <w:tc>
          <w:tcPr>
            <w:tcW w:w="1551" w:type="dxa"/>
          </w:tcPr>
          <w:p w:rsidR="00977DA8" w:rsidRDefault="00F05942">
            <w:pPr>
              <w:ind w:firstLineChars="0" w:firstLine="0"/>
            </w:pPr>
            <w:r>
              <w:rPr>
                <w:rFonts w:hint="eastAsia"/>
              </w:rPr>
              <w:t>1</w:t>
            </w:r>
          </w:p>
        </w:tc>
        <w:tc>
          <w:tcPr>
            <w:tcW w:w="1272" w:type="dxa"/>
          </w:tcPr>
          <w:p w:rsidR="00977DA8" w:rsidRDefault="00F05942">
            <w:pPr>
              <w:ind w:firstLineChars="0" w:firstLine="0"/>
            </w:pPr>
            <w:r>
              <w:rPr>
                <w:rFonts w:hint="eastAsia"/>
              </w:rPr>
              <w:t>0</w:t>
            </w:r>
          </w:p>
        </w:tc>
        <w:tc>
          <w:tcPr>
            <w:tcW w:w="4766" w:type="dxa"/>
          </w:tcPr>
          <w:p w:rsidR="00977DA8" w:rsidRDefault="00F05942">
            <w:pPr>
              <w:ind w:firstLineChars="0" w:firstLine="0"/>
            </w:pPr>
            <w:r>
              <w:rPr>
                <w:rFonts w:hint="eastAsia"/>
              </w:rPr>
              <w:t>区域数据总页数</w:t>
            </w:r>
          </w:p>
          <w:p w:rsidR="00977DA8" w:rsidRDefault="00F05942">
            <w:pPr>
              <w:ind w:firstLineChars="0" w:firstLine="0"/>
            </w:pPr>
            <w:r>
              <w:rPr>
                <w:rFonts w:hint="eastAsia"/>
              </w:rPr>
              <w:t>注意，数据类型为点阵格式时总页数强制为</w:t>
            </w:r>
            <w:r>
              <w:rPr>
                <w:rFonts w:hint="eastAsia"/>
              </w:rPr>
              <w:t>0</w:t>
            </w:r>
            <w:r>
              <w:rPr>
                <w:rFonts w:hint="eastAsia"/>
              </w:rPr>
              <w:t>。</w:t>
            </w:r>
          </w:p>
        </w:tc>
      </w:tr>
      <w:tr w:rsidR="00977DA8">
        <w:tc>
          <w:tcPr>
            <w:tcW w:w="1983" w:type="dxa"/>
            <w:shd w:val="clear" w:color="auto" w:fill="D3DFEE"/>
          </w:tcPr>
          <w:p w:rsidR="00977DA8" w:rsidRDefault="00F05942">
            <w:pPr>
              <w:ind w:firstLineChars="0" w:firstLine="0"/>
              <w:rPr>
                <w:bCs/>
              </w:rPr>
            </w:pPr>
            <w:r>
              <w:rPr>
                <w:rFonts w:hint="eastAsia"/>
                <w:bCs/>
              </w:rPr>
              <w:t>RunState</w:t>
            </w:r>
          </w:p>
        </w:tc>
        <w:tc>
          <w:tcPr>
            <w:tcW w:w="1551" w:type="dxa"/>
            <w:shd w:val="clear" w:color="auto" w:fill="D3DFEE"/>
          </w:tcPr>
          <w:p w:rsidR="00977DA8" w:rsidRDefault="00F05942">
            <w:pPr>
              <w:ind w:firstLineChars="0" w:firstLine="0"/>
            </w:pPr>
            <w:r>
              <w:rPr>
                <w:rFonts w:hint="eastAsia"/>
              </w:rPr>
              <w:t>1</w:t>
            </w:r>
          </w:p>
        </w:tc>
        <w:tc>
          <w:tcPr>
            <w:tcW w:w="1272" w:type="dxa"/>
            <w:shd w:val="clear" w:color="auto" w:fill="D3DFEE"/>
          </w:tcPr>
          <w:p w:rsidR="00977DA8" w:rsidRDefault="00977DA8">
            <w:pPr>
              <w:ind w:firstLineChars="0" w:firstLine="0"/>
            </w:pPr>
          </w:p>
        </w:tc>
        <w:tc>
          <w:tcPr>
            <w:tcW w:w="4766" w:type="dxa"/>
            <w:shd w:val="clear" w:color="auto" w:fill="D3DFEE"/>
          </w:tcPr>
          <w:p w:rsidR="00977DA8" w:rsidRDefault="00F05942">
            <w:pPr>
              <w:ind w:firstLineChars="0" w:firstLine="0"/>
            </w:pPr>
            <w:r>
              <w:rPr>
                <w:rFonts w:hint="eastAsia"/>
              </w:rPr>
              <w:t>动态区运行模式</w:t>
            </w:r>
          </w:p>
          <w:p w:rsidR="00977DA8" w:rsidRDefault="00F05942">
            <w:pPr>
              <w:pStyle w:val="14"/>
              <w:numPr>
                <w:ilvl w:val="0"/>
                <w:numId w:val="14"/>
              </w:numPr>
              <w:ind w:firstLineChars="0"/>
            </w:pPr>
            <w:r>
              <w:rPr>
                <w:rFonts w:hint="eastAsia"/>
              </w:rPr>
              <w:t>动态区数据循环显示。</w:t>
            </w:r>
          </w:p>
          <w:p w:rsidR="00977DA8" w:rsidRDefault="00F05942">
            <w:pPr>
              <w:pStyle w:val="14"/>
              <w:numPr>
                <w:ilvl w:val="0"/>
                <w:numId w:val="14"/>
              </w:numPr>
              <w:ind w:firstLineChars="0"/>
            </w:pPr>
            <w:r>
              <w:rPr>
                <w:rFonts w:hint="eastAsia"/>
              </w:rPr>
              <w:t>动态区数据显示完成后静止显示最后一页数据。</w:t>
            </w:r>
          </w:p>
          <w:p w:rsidR="00977DA8" w:rsidRDefault="00F05942">
            <w:pPr>
              <w:pStyle w:val="14"/>
              <w:numPr>
                <w:ilvl w:val="0"/>
                <w:numId w:val="14"/>
              </w:numPr>
              <w:ind w:firstLineChars="0"/>
            </w:pPr>
            <w:r>
              <w:rPr>
                <w:rFonts w:hint="eastAsia"/>
              </w:rPr>
              <w:t>动态区数据循环显示，超过设定时间后数据仍未更新时删除动态区信息。</w:t>
            </w:r>
          </w:p>
        </w:tc>
      </w:tr>
      <w:tr w:rsidR="00977DA8">
        <w:tc>
          <w:tcPr>
            <w:tcW w:w="1983" w:type="dxa"/>
          </w:tcPr>
          <w:p w:rsidR="00977DA8" w:rsidRDefault="00F05942">
            <w:pPr>
              <w:ind w:firstLineChars="0" w:firstLine="0"/>
              <w:rPr>
                <w:bCs/>
              </w:rPr>
            </w:pPr>
            <w:r>
              <w:rPr>
                <w:rFonts w:hint="eastAsia"/>
                <w:bCs/>
              </w:rPr>
              <w:t>Timeout</w:t>
            </w:r>
          </w:p>
        </w:tc>
        <w:tc>
          <w:tcPr>
            <w:tcW w:w="1551" w:type="dxa"/>
          </w:tcPr>
          <w:p w:rsidR="00977DA8" w:rsidRDefault="00F05942">
            <w:pPr>
              <w:ind w:firstLineChars="0" w:firstLine="0"/>
            </w:pPr>
            <w:r>
              <w:rPr>
                <w:rFonts w:hint="eastAsia"/>
              </w:rPr>
              <w:t>2</w:t>
            </w:r>
          </w:p>
        </w:tc>
        <w:tc>
          <w:tcPr>
            <w:tcW w:w="1272" w:type="dxa"/>
          </w:tcPr>
          <w:p w:rsidR="00977DA8" w:rsidRDefault="00977DA8">
            <w:pPr>
              <w:ind w:firstLineChars="0" w:firstLine="0"/>
            </w:pPr>
          </w:p>
        </w:tc>
        <w:tc>
          <w:tcPr>
            <w:tcW w:w="4766" w:type="dxa"/>
          </w:tcPr>
          <w:p w:rsidR="00977DA8" w:rsidRDefault="00F05942">
            <w:pPr>
              <w:ind w:firstLineChars="0" w:firstLine="0"/>
            </w:pPr>
            <w:r>
              <w:rPr>
                <w:rFonts w:hint="eastAsia"/>
              </w:rPr>
              <w:t>动态区数据超时时间，单位为秒</w:t>
            </w:r>
          </w:p>
        </w:tc>
      </w:tr>
      <w:tr w:rsidR="00977DA8">
        <w:tc>
          <w:tcPr>
            <w:tcW w:w="1983" w:type="dxa"/>
            <w:shd w:val="clear" w:color="auto" w:fill="D3DFEE"/>
          </w:tcPr>
          <w:p w:rsidR="00977DA8" w:rsidRDefault="00F05942">
            <w:pPr>
              <w:ind w:firstLineChars="0" w:firstLine="0"/>
              <w:rPr>
                <w:bCs/>
              </w:rPr>
            </w:pPr>
            <w:r>
              <w:rPr>
                <w:rFonts w:hint="eastAsia"/>
                <w:bCs/>
              </w:rPr>
              <w:t>SingleLine</w:t>
            </w:r>
          </w:p>
        </w:tc>
        <w:tc>
          <w:tcPr>
            <w:tcW w:w="1551" w:type="dxa"/>
            <w:shd w:val="clear" w:color="auto" w:fill="D3DFEE"/>
          </w:tcPr>
          <w:p w:rsidR="00977DA8" w:rsidRDefault="00F05942">
            <w:pPr>
              <w:ind w:firstLineChars="0" w:firstLine="0"/>
            </w:pPr>
            <w:r>
              <w:rPr>
                <w:rFonts w:hint="eastAsia"/>
              </w:rPr>
              <w:t>1</w:t>
            </w:r>
          </w:p>
        </w:tc>
        <w:tc>
          <w:tcPr>
            <w:tcW w:w="1272" w:type="dxa"/>
            <w:shd w:val="clear" w:color="auto" w:fill="D3DFEE"/>
          </w:tcPr>
          <w:p w:rsidR="00977DA8" w:rsidRDefault="00F05942">
            <w:pPr>
              <w:ind w:firstLineChars="0" w:firstLine="0"/>
            </w:pPr>
            <w:r>
              <w:rPr>
                <w:rFonts w:hint="eastAsia"/>
              </w:rPr>
              <w:t>0x02</w:t>
            </w:r>
          </w:p>
        </w:tc>
        <w:tc>
          <w:tcPr>
            <w:tcW w:w="4766" w:type="dxa"/>
            <w:shd w:val="clear" w:color="auto" w:fill="D3DFEE"/>
          </w:tcPr>
          <w:p w:rsidR="00977DA8" w:rsidRDefault="00F05942">
            <w:pPr>
              <w:ind w:firstLineChars="0" w:firstLine="0"/>
            </w:pPr>
            <w:r>
              <w:rPr>
                <w:rFonts w:hint="eastAsia"/>
              </w:rPr>
              <w:t>是否单行显示</w:t>
            </w:r>
          </w:p>
          <w:p w:rsidR="00977DA8" w:rsidRDefault="00F05942">
            <w:pPr>
              <w:ind w:firstLineChars="0" w:firstLine="0"/>
            </w:pPr>
            <w:r>
              <w:rPr>
                <w:rFonts w:hint="eastAsia"/>
              </w:rPr>
              <w:t>0x01</w:t>
            </w:r>
            <w:r>
              <w:rPr>
                <w:rFonts w:hint="eastAsia"/>
              </w:rPr>
              <w:t>——单行显示</w:t>
            </w:r>
          </w:p>
          <w:p w:rsidR="00977DA8" w:rsidRDefault="00F05942">
            <w:pPr>
              <w:ind w:firstLineChars="0" w:firstLine="0"/>
            </w:pPr>
            <w:r>
              <w:rPr>
                <w:rFonts w:hint="eastAsia"/>
              </w:rPr>
              <w:t>0x02</w:t>
            </w:r>
            <w:r>
              <w:rPr>
                <w:rFonts w:hint="eastAsia"/>
              </w:rPr>
              <w:t>——多行显示</w:t>
            </w:r>
          </w:p>
          <w:p w:rsidR="00977DA8" w:rsidRDefault="00F05942">
            <w:pPr>
              <w:ind w:firstLineChars="0" w:firstLine="0"/>
            </w:pPr>
            <w:r>
              <w:rPr>
                <w:rFonts w:hint="eastAsia"/>
              </w:rPr>
              <w:t>注意，点阵格式下该参数无效，默认为</w:t>
            </w:r>
            <w:r>
              <w:rPr>
                <w:rFonts w:hint="eastAsia"/>
              </w:rPr>
              <w:t>0</w:t>
            </w:r>
            <w:r>
              <w:rPr>
                <w:rFonts w:hint="eastAsia"/>
              </w:rPr>
              <w:t>。</w:t>
            </w:r>
          </w:p>
        </w:tc>
      </w:tr>
      <w:tr w:rsidR="00977DA8">
        <w:tc>
          <w:tcPr>
            <w:tcW w:w="1983" w:type="dxa"/>
          </w:tcPr>
          <w:p w:rsidR="00977DA8" w:rsidRDefault="00F05942">
            <w:pPr>
              <w:ind w:firstLineChars="0" w:firstLine="0"/>
              <w:rPr>
                <w:bCs/>
              </w:rPr>
            </w:pPr>
            <w:r>
              <w:rPr>
                <w:bCs/>
              </w:rPr>
              <w:t>Lines_sizes</w:t>
            </w:r>
          </w:p>
        </w:tc>
        <w:tc>
          <w:tcPr>
            <w:tcW w:w="1551" w:type="dxa"/>
          </w:tcPr>
          <w:p w:rsidR="00977DA8" w:rsidRDefault="00F05942">
            <w:pPr>
              <w:ind w:firstLineChars="0" w:firstLine="0"/>
            </w:pPr>
            <w:r>
              <w:rPr>
                <w:rFonts w:hint="eastAsia"/>
              </w:rPr>
              <w:t>1</w:t>
            </w:r>
          </w:p>
        </w:tc>
        <w:tc>
          <w:tcPr>
            <w:tcW w:w="1272" w:type="dxa"/>
          </w:tcPr>
          <w:p w:rsidR="00977DA8" w:rsidRDefault="00977DA8">
            <w:pPr>
              <w:ind w:firstLineChars="0" w:firstLine="0"/>
            </w:pPr>
          </w:p>
        </w:tc>
        <w:tc>
          <w:tcPr>
            <w:tcW w:w="4766" w:type="dxa"/>
          </w:tcPr>
          <w:p w:rsidR="00977DA8" w:rsidRDefault="00F05942">
            <w:pPr>
              <w:ind w:firstLineChars="0" w:firstLine="0"/>
            </w:pPr>
            <w:r>
              <w:rPr>
                <w:rFonts w:hint="eastAsia"/>
              </w:rPr>
              <w:t>行间距</w:t>
            </w:r>
          </w:p>
          <w:p w:rsidR="00977DA8" w:rsidRDefault="00F05942">
            <w:pPr>
              <w:ind w:firstLineChars="0" w:firstLine="0"/>
            </w:pPr>
            <w:r>
              <w:rPr>
                <w:rFonts w:hint="eastAsia"/>
              </w:rPr>
              <w:t>注意，点阵格式下该参数无效，默认为</w:t>
            </w:r>
            <w:r>
              <w:rPr>
                <w:rFonts w:hint="eastAsia"/>
              </w:rPr>
              <w:t>0</w:t>
            </w:r>
            <w:r>
              <w:rPr>
                <w:rFonts w:hint="eastAsia"/>
              </w:rPr>
              <w:t>。</w:t>
            </w:r>
          </w:p>
        </w:tc>
      </w:tr>
      <w:tr w:rsidR="00977DA8">
        <w:tc>
          <w:tcPr>
            <w:tcW w:w="1983" w:type="dxa"/>
            <w:shd w:val="clear" w:color="auto" w:fill="D3DFEE"/>
          </w:tcPr>
          <w:p w:rsidR="00977DA8" w:rsidRDefault="00F05942">
            <w:pPr>
              <w:ind w:firstLineChars="0" w:firstLine="0"/>
              <w:rPr>
                <w:bCs/>
              </w:rPr>
            </w:pPr>
            <w:r>
              <w:rPr>
                <w:bCs/>
              </w:rPr>
              <w:t>N</w:t>
            </w:r>
            <w:r>
              <w:rPr>
                <w:rFonts w:hint="eastAsia"/>
                <w:bCs/>
              </w:rPr>
              <w:t>ewLine</w:t>
            </w:r>
          </w:p>
        </w:tc>
        <w:tc>
          <w:tcPr>
            <w:tcW w:w="1551" w:type="dxa"/>
            <w:shd w:val="clear" w:color="auto" w:fill="D3DFEE"/>
          </w:tcPr>
          <w:p w:rsidR="00977DA8" w:rsidRDefault="00F05942">
            <w:pPr>
              <w:ind w:firstLineChars="0" w:firstLine="0"/>
            </w:pPr>
            <w:r>
              <w:rPr>
                <w:rFonts w:hint="eastAsia"/>
              </w:rPr>
              <w:t>1</w:t>
            </w:r>
          </w:p>
        </w:tc>
        <w:tc>
          <w:tcPr>
            <w:tcW w:w="1272" w:type="dxa"/>
            <w:shd w:val="clear" w:color="auto" w:fill="D3DFEE"/>
          </w:tcPr>
          <w:p w:rsidR="00977DA8" w:rsidRDefault="00977DA8">
            <w:pPr>
              <w:ind w:firstLineChars="0" w:firstLine="0"/>
            </w:pPr>
          </w:p>
        </w:tc>
        <w:tc>
          <w:tcPr>
            <w:tcW w:w="4766" w:type="dxa"/>
            <w:shd w:val="clear" w:color="auto" w:fill="D3DFEE"/>
          </w:tcPr>
          <w:p w:rsidR="00977DA8" w:rsidRDefault="00F05942">
            <w:pPr>
              <w:ind w:firstLineChars="0" w:firstLine="0"/>
            </w:pPr>
            <w:r>
              <w:rPr>
                <w:rFonts w:hint="eastAsia"/>
              </w:rPr>
              <w:t>是否自动换行</w:t>
            </w:r>
          </w:p>
          <w:p w:rsidR="00977DA8" w:rsidRDefault="00F05942">
            <w:pPr>
              <w:ind w:firstLineChars="0" w:firstLine="0"/>
            </w:pPr>
            <w:r>
              <w:rPr>
                <w:rFonts w:hint="eastAsia"/>
              </w:rPr>
              <w:t>0x01</w:t>
            </w:r>
            <w:r>
              <w:rPr>
                <w:rFonts w:hint="eastAsia"/>
              </w:rPr>
              <w:t>——不自动换行，显示数据在换行时必须插入换行符</w:t>
            </w:r>
          </w:p>
          <w:p w:rsidR="00977DA8" w:rsidRDefault="00F05942">
            <w:pPr>
              <w:ind w:firstLineChars="0" w:firstLine="0"/>
            </w:pPr>
            <w:r>
              <w:rPr>
                <w:rFonts w:hint="eastAsia"/>
              </w:rPr>
              <w:t>0x02</w:t>
            </w:r>
            <w:r>
              <w:rPr>
                <w:rFonts w:hint="eastAsia"/>
              </w:rPr>
              <w:t>——自动换行，显示内容不需要换行符，但是只能使用统一的中文字体和英文字体</w:t>
            </w:r>
          </w:p>
          <w:p w:rsidR="00977DA8" w:rsidRDefault="00F05942">
            <w:pPr>
              <w:ind w:firstLineChars="0" w:firstLine="0"/>
            </w:pPr>
            <w:r>
              <w:rPr>
                <w:rFonts w:hint="eastAsia"/>
              </w:rPr>
              <w:t>注意，点阵格式下该参数无效，默认为</w:t>
            </w:r>
            <w:r>
              <w:rPr>
                <w:rFonts w:hint="eastAsia"/>
              </w:rPr>
              <w:t>0</w:t>
            </w:r>
            <w:r>
              <w:rPr>
                <w:rFonts w:hint="eastAsia"/>
              </w:rPr>
              <w:t>。</w:t>
            </w:r>
          </w:p>
        </w:tc>
      </w:tr>
      <w:tr w:rsidR="00977DA8">
        <w:tc>
          <w:tcPr>
            <w:tcW w:w="1983" w:type="dxa"/>
          </w:tcPr>
          <w:p w:rsidR="00977DA8" w:rsidRDefault="00F05942">
            <w:pPr>
              <w:ind w:firstLineChars="0" w:firstLine="0"/>
              <w:rPr>
                <w:bCs/>
              </w:rPr>
            </w:pPr>
            <w:r>
              <w:rPr>
                <w:bCs/>
              </w:rPr>
              <w:t>S</w:t>
            </w:r>
            <w:r>
              <w:rPr>
                <w:rFonts w:hint="eastAsia"/>
                <w:bCs/>
              </w:rPr>
              <w:t>tayTime</w:t>
            </w:r>
          </w:p>
        </w:tc>
        <w:tc>
          <w:tcPr>
            <w:tcW w:w="1551" w:type="dxa"/>
          </w:tcPr>
          <w:p w:rsidR="00977DA8" w:rsidRDefault="00F05942">
            <w:pPr>
              <w:ind w:firstLineChars="0" w:firstLine="0"/>
            </w:pPr>
            <w:r>
              <w:rPr>
                <w:rFonts w:hint="eastAsia"/>
              </w:rPr>
              <w:t>2</w:t>
            </w:r>
          </w:p>
        </w:tc>
        <w:tc>
          <w:tcPr>
            <w:tcW w:w="1272" w:type="dxa"/>
          </w:tcPr>
          <w:p w:rsidR="00977DA8" w:rsidRDefault="00977DA8">
            <w:pPr>
              <w:ind w:firstLineChars="0" w:firstLine="0"/>
            </w:pPr>
          </w:p>
        </w:tc>
        <w:tc>
          <w:tcPr>
            <w:tcW w:w="4766" w:type="dxa"/>
          </w:tcPr>
          <w:p w:rsidR="00977DA8" w:rsidRDefault="00F05942">
            <w:pPr>
              <w:ind w:firstLineChars="0" w:firstLine="0"/>
            </w:pPr>
            <w:r>
              <w:rPr>
                <w:rFonts w:hint="eastAsia"/>
              </w:rPr>
              <w:t>显示停留时间，单位为</w:t>
            </w:r>
            <w:r>
              <w:rPr>
                <w:rFonts w:hint="eastAsia"/>
              </w:rPr>
              <w:t>0.5s</w:t>
            </w:r>
          </w:p>
          <w:p w:rsidR="00977DA8" w:rsidRDefault="00F05942">
            <w:pPr>
              <w:ind w:firstLineChars="0" w:firstLine="0"/>
            </w:pPr>
            <w:r>
              <w:rPr>
                <w:rFonts w:hint="eastAsia"/>
              </w:rPr>
              <w:t>注意，点阵格式下该参数无效，默认为</w:t>
            </w:r>
            <w:r>
              <w:rPr>
                <w:rFonts w:hint="eastAsia"/>
              </w:rPr>
              <w:t>0</w:t>
            </w:r>
            <w:r>
              <w:rPr>
                <w:rFonts w:hint="eastAsia"/>
              </w:rPr>
              <w:t>。</w:t>
            </w:r>
          </w:p>
        </w:tc>
      </w:tr>
      <w:tr w:rsidR="00977DA8">
        <w:tc>
          <w:tcPr>
            <w:tcW w:w="1983" w:type="dxa"/>
            <w:shd w:val="clear" w:color="auto" w:fill="D3DFEE"/>
          </w:tcPr>
          <w:p w:rsidR="00977DA8" w:rsidRDefault="00F05942">
            <w:pPr>
              <w:ind w:firstLineChars="0" w:firstLine="0"/>
              <w:rPr>
                <w:bCs/>
              </w:rPr>
            </w:pPr>
            <w:r>
              <w:rPr>
                <w:bCs/>
              </w:rPr>
              <w:t>R</w:t>
            </w:r>
            <w:r>
              <w:rPr>
                <w:rFonts w:hint="eastAsia"/>
                <w:bCs/>
              </w:rPr>
              <w:t>eserved</w:t>
            </w:r>
          </w:p>
        </w:tc>
        <w:tc>
          <w:tcPr>
            <w:tcW w:w="1551" w:type="dxa"/>
            <w:shd w:val="clear" w:color="auto" w:fill="D3DFEE"/>
          </w:tcPr>
          <w:p w:rsidR="00977DA8" w:rsidRDefault="00F05942">
            <w:pPr>
              <w:ind w:firstLineChars="0" w:firstLine="0"/>
            </w:pPr>
            <w:r>
              <w:rPr>
                <w:rFonts w:hint="eastAsia"/>
              </w:rPr>
              <w:t>6</w:t>
            </w:r>
          </w:p>
        </w:tc>
        <w:tc>
          <w:tcPr>
            <w:tcW w:w="1272" w:type="dxa"/>
            <w:shd w:val="clear" w:color="auto" w:fill="D3DFEE"/>
          </w:tcPr>
          <w:p w:rsidR="00977DA8" w:rsidRDefault="00F05942">
            <w:pPr>
              <w:ind w:firstLineChars="0" w:firstLine="0"/>
            </w:pPr>
            <w:r>
              <w:rPr>
                <w:rFonts w:hint="eastAsia"/>
              </w:rPr>
              <w:t>0</w:t>
            </w:r>
          </w:p>
        </w:tc>
        <w:tc>
          <w:tcPr>
            <w:tcW w:w="4766" w:type="dxa"/>
            <w:shd w:val="clear" w:color="auto" w:fill="D3DFEE"/>
          </w:tcPr>
          <w:p w:rsidR="00977DA8" w:rsidRDefault="00F05942">
            <w:pPr>
              <w:ind w:firstLineChars="0" w:firstLine="0"/>
            </w:pPr>
            <w:r>
              <w:rPr>
                <w:rFonts w:hint="eastAsia"/>
              </w:rPr>
              <w:t>保留值</w:t>
            </w:r>
          </w:p>
        </w:tc>
      </w:tr>
    </w:tbl>
    <w:p w:rsidR="00977DA8" w:rsidRDefault="00F05942">
      <w:pPr>
        <w:ind w:firstLine="400"/>
      </w:pPr>
      <w:r>
        <w:rPr>
          <w:rFonts w:hint="eastAsia"/>
        </w:rPr>
        <w:t>返回</w:t>
      </w:r>
      <w:r>
        <w:rPr>
          <w:rFonts w:hint="eastAsia"/>
        </w:rPr>
        <w:t>ACK</w:t>
      </w:r>
      <w:r>
        <w:rPr>
          <w:rFonts w:hint="eastAsia"/>
        </w:rPr>
        <w:t>或</w:t>
      </w:r>
      <w:r>
        <w:rPr>
          <w:rFonts w:hint="eastAsia"/>
        </w:rPr>
        <w:t>NACK</w:t>
      </w:r>
      <w:r>
        <w:rPr>
          <w:rFonts w:hint="eastAsia"/>
        </w:rPr>
        <w:t>。</w:t>
      </w:r>
    </w:p>
    <w:p w:rsidR="00977DA8" w:rsidRDefault="00F05942">
      <w:pPr>
        <w:ind w:firstLine="400"/>
      </w:pPr>
      <w:r>
        <w:rPr>
          <w:rFonts w:hint="eastAsia"/>
        </w:rPr>
        <w:t>实例：</w:t>
      </w:r>
    </w:p>
    <w:p w:rsidR="00977DA8" w:rsidRDefault="00F05942">
      <w:pPr>
        <w:ind w:firstLine="400"/>
      </w:pPr>
      <w:r>
        <w:t>A5 A5 A5 A5 A5 A5 A5 A5 01 00 00 80 00 00 00 00 00 00 FE 02 1D 00 A4 01 01 00 00 28 00 00 00 08 00 40 00 00 01 00 02 00 02 00 02 0A 00 00 00 00 00 00 00 FD C0 5A</w:t>
      </w:r>
    </w:p>
    <w:p w:rsidR="00977DA8" w:rsidRDefault="00F05942">
      <w:pPr>
        <w:pStyle w:val="3"/>
      </w:pPr>
      <w:bookmarkStart w:id="61" w:name="_发送分页数据"/>
      <w:bookmarkStart w:id="62" w:name="_Toc501458067"/>
      <w:bookmarkEnd w:id="61"/>
      <w:r>
        <w:rPr>
          <w:rFonts w:hint="eastAsia"/>
        </w:rPr>
        <w:t>发送分页数据</w:t>
      </w:r>
      <w:bookmarkEnd w:id="62"/>
    </w:p>
    <w:p w:rsidR="00977DA8" w:rsidRDefault="00F05942">
      <w:pPr>
        <w:ind w:firstLine="400"/>
      </w:pPr>
      <w:r>
        <w:rPr>
          <w:rFonts w:hint="eastAsia"/>
        </w:rPr>
        <w:t>当动态区数据类型配置为编码类型时，选择该命令更新页数据。每页数据大小为（</w:t>
      </w:r>
      <w:r>
        <w:rPr>
          <w:rFonts w:hint="eastAsia"/>
        </w:rPr>
        <w:t>16kbyte</w:t>
      </w:r>
      <w:r>
        <w:rPr>
          <w:rFonts w:hint="eastAsia"/>
        </w:rPr>
        <w:t>）除以总页数且不能大于</w:t>
      </w:r>
      <w:r>
        <w:rPr>
          <w:rFonts w:hint="eastAsia"/>
        </w:rPr>
        <w:t>1024byte</w:t>
      </w:r>
      <w:r>
        <w:rPr>
          <w:rFonts w:hint="eastAsia"/>
        </w:rPr>
        <w:t>。循环播放每页数据。</w:t>
      </w:r>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83"/>
        <w:gridCol w:w="1551"/>
        <w:gridCol w:w="1272"/>
        <w:gridCol w:w="4766"/>
      </w:tblGrid>
      <w:tr w:rsidR="00977DA8">
        <w:tc>
          <w:tcPr>
            <w:tcW w:w="1983"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参数</w:t>
            </w:r>
          </w:p>
        </w:tc>
        <w:tc>
          <w:tcPr>
            <w:tcW w:w="1551"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72"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6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1983" w:type="dxa"/>
            <w:shd w:val="clear" w:color="auto" w:fill="D3DFEE"/>
          </w:tcPr>
          <w:p w:rsidR="00977DA8" w:rsidRDefault="00F05942">
            <w:pPr>
              <w:ind w:firstLineChars="0" w:firstLine="0"/>
              <w:rPr>
                <w:bCs/>
              </w:rPr>
            </w:pPr>
            <w:r>
              <w:rPr>
                <w:rFonts w:hint="eastAsia"/>
                <w:bCs/>
              </w:rPr>
              <w:t>CmdGroup</w:t>
            </w:r>
          </w:p>
        </w:tc>
        <w:tc>
          <w:tcPr>
            <w:tcW w:w="1551" w:type="dxa"/>
            <w:shd w:val="clear" w:color="auto" w:fill="D3DFEE"/>
          </w:tcPr>
          <w:p w:rsidR="00977DA8" w:rsidRDefault="00F05942">
            <w:pPr>
              <w:ind w:firstLineChars="0" w:firstLine="0"/>
            </w:pPr>
            <w:r>
              <w:rPr>
                <w:rFonts w:hint="eastAsia"/>
              </w:rPr>
              <w:t>1</w:t>
            </w:r>
          </w:p>
        </w:tc>
        <w:tc>
          <w:tcPr>
            <w:tcW w:w="1272" w:type="dxa"/>
            <w:shd w:val="clear" w:color="auto" w:fill="D3DFEE"/>
          </w:tcPr>
          <w:p w:rsidR="00977DA8" w:rsidRDefault="00F05942">
            <w:pPr>
              <w:ind w:firstLineChars="0" w:firstLine="0"/>
            </w:pPr>
            <w:r>
              <w:rPr>
                <w:rFonts w:hint="eastAsia"/>
              </w:rPr>
              <w:t>0</w:t>
            </w:r>
            <w:r>
              <w:t>XA</w:t>
            </w:r>
            <w:r>
              <w:rPr>
                <w:rFonts w:hint="eastAsia"/>
              </w:rPr>
              <w:t>4</w:t>
            </w:r>
          </w:p>
        </w:tc>
        <w:tc>
          <w:tcPr>
            <w:tcW w:w="4766" w:type="dxa"/>
            <w:shd w:val="clear" w:color="auto" w:fill="D3DFEE"/>
          </w:tcPr>
          <w:p w:rsidR="00977DA8" w:rsidRDefault="00F05942">
            <w:pPr>
              <w:ind w:firstLineChars="0" w:firstLine="0"/>
            </w:pPr>
            <w:r>
              <w:rPr>
                <w:rFonts w:hint="eastAsia"/>
              </w:rPr>
              <w:t>命令分组编号</w:t>
            </w:r>
          </w:p>
        </w:tc>
      </w:tr>
      <w:tr w:rsidR="00977DA8">
        <w:tc>
          <w:tcPr>
            <w:tcW w:w="1983" w:type="dxa"/>
          </w:tcPr>
          <w:p w:rsidR="00977DA8" w:rsidRDefault="00F05942">
            <w:pPr>
              <w:ind w:firstLineChars="0" w:firstLine="0"/>
              <w:rPr>
                <w:bCs/>
              </w:rPr>
            </w:pPr>
            <w:r>
              <w:rPr>
                <w:rFonts w:hint="eastAsia"/>
                <w:bCs/>
              </w:rPr>
              <w:t>Cmd</w:t>
            </w:r>
          </w:p>
        </w:tc>
        <w:tc>
          <w:tcPr>
            <w:tcW w:w="1551" w:type="dxa"/>
          </w:tcPr>
          <w:p w:rsidR="00977DA8" w:rsidRDefault="00F05942">
            <w:pPr>
              <w:ind w:firstLineChars="0" w:firstLine="0"/>
            </w:pPr>
            <w:r>
              <w:rPr>
                <w:rFonts w:hint="eastAsia"/>
              </w:rPr>
              <w:t>1</w:t>
            </w:r>
          </w:p>
        </w:tc>
        <w:tc>
          <w:tcPr>
            <w:tcW w:w="1272" w:type="dxa"/>
          </w:tcPr>
          <w:p w:rsidR="00977DA8" w:rsidRDefault="00F05942">
            <w:pPr>
              <w:ind w:firstLineChars="0" w:firstLine="0"/>
            </w:pPr>
            <w:r>
              <w:t>0x</w:t>
            </w:r>
            <w:r>
              <w:rPr>
                <w:rFonts w:hint="eastAsia"/>
              </w:rPr>
              <w:t>02</w:t>
            </w:r>
          </w:p>
        </w:tc>
        <w:tc>
          <w:tcPr>
            <w:tcW w:w="4766" w:type="dxa"/>
          </w:tcPr>
          <w:p w:rsidR="00977DA8" w:rsidRDefault="00F05942">
            <w:pPr>
              <w:ind w:firstLineChars="0" w:firstLine="0"/>
            </w:pPr>
            <w:r>
              <w:rPr>
                <w:rFonts w:hint="eastAsia"/>
              </w:rPr>
              <w:t>命令编号</w:t>
            </w:r>
          </w:p>
        </w:tc>
      </w:tr>
      <w:tr w:rsidR="00977DA8">
        <w:tc>
          <w:tcPr>
            <w:tcW w:w="1983" w:type="dxa"/>
            <w:shd w:val="clear" w:color="auto" w:fill="D3DFEE"/>
          </w:tcPr>
          <w:p w:rsidR="00977DA8" w:rsidRDefault="00F05942">
            <w:pPr>
              <w:ind w:firstLineChars="0" w:firstLine="0"/>
              <w:rPr>
                <w:bCs/>
              </w:rPr>
            </w:pPr>
            <w:r>
              <w:rPr>
                <w:rFonts w:hint="eastAsia"/>
                <w:bCs/>
              </w:rPr>
              <w:t>Response</w:t>
            </w:r>
          </w:p>
        </w:tc>
        <w:tc>
          <w:tcPr>
            <w:tcW w:w="1551" w:type="dxa"/>
            <w:shd w:val="clear" w:color="auto" w:fill="D3DFEE"/>
          </w:tcPr>
          <w:p w:rsidR="00977DA8" w:rsidRDefault="00F05942">
            <w:pPr>
              <w:ind w:firstLineChars="0" w:firstLine="0"/>
            </w:pPr>
            <w:r>
              <w:rPr>
                <w:rFonts w:hint="eastAsia"/>
              </w:rPr>
              <w:t>1</w:t>
            </w:r>
          </w:p>
        </w:tc>
        <w:tc>
          <w:tcPr>
            <w:tcW w:w="1272" w:type="dxa"/>
            <w:shd w:val="clear" w:color="auto" w:fill="D3DFEE"/>
          </w:tcPr>
          <w:p w:rsidR="00977DA8" w:rsidRDefault="00F05942">
            <w:pPr>
              <w:ind w:firstLineChars="0" w:firstLine="0"/>
            </w:pPr>
            <w:r>
              <w:rPr>
                <w:rFonts w:hint="eastAsia"/>
              </w:rPr>
              <w:t>0x01</w:t>
            </w:r>
          </w:p>
        </w:tc>
        <w:tc>
          <w:tcPr>
            <w:tcW w:w="4766" w:type="dxa"/>
            <w:shd w:val="clear" w:color="auto" w:fill="D3DFEE"/>
          </w:tcPr>
          <w:p w:rsidR="00977DA8" w:rsidRDefault="00F05942">
            <w:pPr>
              <w:ind w:firstLineChars="0" w:firstLine="0"/>
            </w:pPr>
            <w:r>
              <w:rPr>
                <w:rFonts w:hint="eastAsia"/>
              </w:rPr>
              <w:t>是否要求控制器回复。</w:t>
            </w:r>
          </w:p>
          <w:p w:rsidR="00977DA8" w:rsidRDefault="00F05942">
            <w:pPr>
              <w:ind w:firstLineChars="0" w:firstLine="0"/>
            </w:pPr>
            <w:r>
              <w:rPr>
                <w:rFonts w:hint="eastAsia"/>
              </w:rPr>
              <w:t>0x01</w:t>
            </w:r>
            <w:r>
              <w:rPr>
                <w:rFonts w:hint="eastAsia"/>
              </w:rPr>
              <w:t>——控制器必须回复</w:t>
            </w:r>
          </w:p>
          <w:p w:rsidR="00977DA8" w:rsidRDefault="00F05942">
            <w:pPr>
              <w:ind w:firstLineChars="0" w:firstLine="0"/>
            </w:pPr>
            <w:r>
              <w:rPr>
                <w:rFonts w:hint="eastAsia"/>
              </w:rPr>
              <w:t>0x02</w:t>
            </w:r>
            <w:r>
              <w:rPr>
                <w:rFonts w:hint="eastAsia"/>
              </w:rPr>
              <w:t>——控制器不必回复</w:t>
            </w:r>
          </w:p>
        </w:tc>
      </w:tr>
      <w:tr w:rsidR="00977DA8">
        <w:tc>
          <w:tcPr>
            <w:tcW w:w="1983" w:type="dxa"/>
          </w:tcPr>
          <w:p w:rsidR="00977DA8" w:rsidRDefault="00F05942">
            <w:pPr>
              <w:ind w:firstLineChars="0" w:firstLine="0"/>
              <w:rPr>
                <w:bCs/>
              </w:rPr>
            </w:pPr>
            <w:r>
              <w:rPr>
                <w:rFonts w:hint="eastAsia"/>
                <w:bCs/>
              </w:rPr>
              <w:t>R</w:t>
            </w:r>
            <w:r>
              <w:rPr>
                <w:bCs/>
              </w:rPr>
              <w:t>eserve</w:t>
            </w:r>
            <w:r>
              <w:rPr>
                <w:rFonts w:hint="eastAsia"/>
                <w:bCs/>
              </w:rPr>
              <w:t>d</w:t>
            </w:r>
          </w:p>
        </w:tc>
        <w:tc>
          <w:tcPr>
            <w:tcW w:w="1551" w:type="dxa"/>
          </w:tcPr>
          <w:p w:rsidR="00977DA8" w:rsidRDefault="00F05942">
            <w:pPr>
              <w:ind w:firstLineChars="0" w:firstLine="0"/>
            </w:pPr>
            <w:r>
              <w:rPr>
                <w:rFonts w:hint="eastAsia"/>
              </w:rPr>
              <w:t>2</w:t>
            </w:r>
          </w:p>
        </w:tc>
        <w:tc>
          <w:tcPr>
            <w:tcW w:w="1272" w:type="dxa"/>
          </w:tcPr>
          <w:p w:rsidR="00977DA8" w:rsidRDefault="00F05942">
            <w:pPr>
              <w:ind w:firstLineChars="0" w:firstLine="0"/>
            </w:pPr>
            <w:r>
              <w:rPr>
                <w:rFonts w:hint="eastAsia"/>
              </w:rPr>
              <w:t>0</w:t>
            </w:r>
          </w:p>
        </w:tc>
        <w:tc>
          <w:tcPr>
            <w:tcW w:w="4766" w:type="dxa"/>
          </w:tcPr>
          <w:p w:rsidR="00977DA8" w:rsidRDefault="00F05942">
            <w:pPr>
              <w:ind w:firstLineChars="0" w:firstLine="0"/>
            </w:pPr>
            <w:r>
              <w:rPr>
                <w:rFonts w:hint="eastAsia"/>
              </w:rPr>
              <w:t>保留</w:t>
            </w:r>
          </w:p>
        </w:tc>
      </w:tr>
      <w:tr w:rsidR="00977DA8">
        <w:trPr>
          <w:trHeight w:val="313"/>
        </w:trPr>
        <w:tc>
          <w:tcPr>
            <w:tcW w:w="1983" w:type="dxa"/>
            <w:shd w:val="clear" w:color="auto" w:fill="D3DFEE"/>
          </w:tcPr>
          <w:p w:rsidR="00977DA8" w:rsidRDefault="00F05942">
            <w:pPr>
              <w:ind w:firstLineChars="0" w:firstLine="0"/>
              <w:rPr>
                <w:bCs/>
              </w:rPr>
            </w:pPr>
            <w:r>
              <w:rPr>
                <w:rFonts w:hint="eastAsia"/>
                <w:bCs/>
              </w:rPr>
              <w:t>PageNum</w:t>
            </w:r>
          </w:p>
        </w:tc>
        <w:tc>
          <w:tcPr>
            <w:tcW w:w="1551" w:type="dxa"/>
            <w:shd w:val="clear" w:color="auto" w:fill="D3DFEE"/>
          </w:tcPr>
          <w:p w:rsidR="00977DA8" w:rsidRDefault="00F05942">
            <w:pPr>
              <w:ind w:firstLineChars="0" w:firstLine="0"/>
            </w:pPr>
            <w:r>
              <w:rPr>
                <w:rFonts w:hint="eastAsia"/>
              </w:rPr>
              <w:t>1</w:t>
            </w:r>
          </w:p>
        </w:tc>
        <w:tc>
          <w:tcPr>
            <w:tcW w:w="1272" w:type="dxa"/>
            <w:shd w:val="clear" w:color="auto" w:fill="D3DFEE"/>
          </w:tcPr>
          <w:p w:rsidR="00977DA8" w:rsidRDefault="00977DA8">
            <w:pPr>
              <w:ind w:firstLineChars="0" w:firstLine="0"/>
            </w:pPr>
          </w:p>
        </w:tc>
        <w:tc>
          <w:tcPr>
            <w:tcW w:w="4766" w:type="dxa"/>
            <w:shd w:val="clear" w:color="auto" w:fill="D3DFEE"/>
          </w:tcPr>
          <w:p w:rsidR="00977DA8" w:rsidRDefault="00F05942">
            <w:pPr>
              <w:ind w:firstLineChars="0" w:firstLine="0"/>
            </w:pPr>
            <w:r>
              <w:rPr>
                <w:rFonts w:hint="eastAsia"/>
              </w:rPr>
              <w:t>页号，页号从</w:t>
            </w:r>
            <w:r>
              <w:rPr>
                <w:rFonts w:hint="eastAsia"/>
              </w:rPr>
              <w:t>0</w:t>
            </w:r>
            <w:r>
              <w:rPr>
                <w:rFonts w:hint="eastAsia"/>
              </w:rPr>
              <w:t>开始递增，不能大于总页数。</w:t>
            </w:r>
          </w:p>
        </w:tc>
      </w:tr>
      <w:tr w:rsidR="00977DA8">
        <w:trPr>
          <w:trHeight w:val="313"/>
        </w:trPr>
        <w:tc>
          <w:tcPr>
            <w:tcW w:w="1983" w:type="dxa"/>
          </w:tcPr>
          <w:p w:rsidR="00977DA8" w:rsidRDefault="00F05942">
            <w:pPr>
              <w:ind w:firstLineChars="0" w:firstLine="0"/>
              <w:rPr>
                <w:bCs/>
              </w:rPr>
            </w:pPr>
            <w:r>
              <w:rPr>
                <w:rFonts w:hint="eastAsia"/>
                <w:bCs/>
              </w:rPr>
              <w:t>PageDataLen</w:t>
            </w:r>
          </w:p>
        </w:tc>
        <w:tc>
          <w:tcPr>
            <w:tcW w:w="1551" w:type="dxa"/>
          </w:tcPr>
          <w:p w:rsidR="00977DA8" w:rsidRDefault="00F05942">
            <w:pPr>
              <w:ind w:firstLineChars="0" w:firstLine="0"/>
            </w:pPr>
            <w:r>
              <w:rPr>
                <w:rFonts w:hint="eastAsia"/>
              </w:rPr>
              <w:t>2</w:t>
            </w:r>
          </w:p>
        </w:tc>
        <w:tc>
          <w:tcPr>
            <w:tcW w:w="1272" w:type="dxa"/>
          </w:tcPr>
          <w:p w:rsidR="00977DA8" w:rsidRDefault="00977DA8">
            <w:pPr>
              <w:ind w:firstLineChars="0" w:firstLine="0"/>
            </w:pPr>
          </w:p>
        </w:tc>
        <w:tc>
          <w:tcPr>
            <w:tcW w:w="4766" w:type="dxa"/>
          </w:tcPr>
          <w:p w:rsidR="00977DA8" w:rsidRDefault="00F05942">
            <w:pPr>
              <w:ind w:firstLineChars="0" w:firstLine="0"/>
            </w:pPr>
            <w:r>
              <w:rPr>
                <w:rFonts w:hint="eastAsia"/>
              </w:rPr>
              <w:t>页数据长度</w:t>
            </w:r>
          </w:p>
        </w:tc>
      </w:tr>
      <w:tr w:rsidR="00977DA8">
        <w:trPr>
          <w:trHeight w:val="313"/>
        </w:trPr>
        <w:tc>
          <w:tcPr>
            <w:tcW w:w="1983" w:type="dxa"/>
            <w:shd w:val="clear" w:color="auto" w:fill="D3DFEE"/>
          </w:tcPr>
          <w:p w:rsidR="00977DA8" w:rsidRDefault="00F05942">
            <w:pPr>
              <w:ind w:firstLineChars="0" w:firstLine="0"/>
              <w:rPr>
                <w:bCs/>
              </w:rPr>
            </w:pPr>
            <w:r>
              <w:rPr>
                <w:rFonts w:hint="eastAsia"/>
                <w:bCs/>
              </w:rPr>
              <w:lastRenderedPageBreak/>
              <w:t>PageData</w:t>
            </w:r>
          </w:p>
        </w:tc>
        <w:tc>
          <w:tcPr>
            <w:tcW w:w="1551" w:type="dxa"/>
            <w:shd w:val="clear" w:color="auto" w:fill="D3DFEE"/>
          </w:tcPr>
          <w:p w:rsidR="00977DA8" w:rsidRDefault="00F05942">
            <w:pPr>
              <w:ind w:firstLineChars="0" w:firstLine="0"/>
            </w:pPr>
            <w:r>
              <w:rPr>
                <w:rFonts w:hint="eastAsia"/>
              </w:rPr>
              <w:t>N</w:t>
            </w:r>
          </w:p>
        </w:tc>
        <w:tc>
          <w:tcPr>
            <w:tcW w:w="1272" w:type="dxa"/>
            <w:shd w:val="clear" w:color="auto" w:fill="D3DFEE"/>
          </w:tcPr>
          <w:p w:rsidR="00977DA8" w:rsidRDefault="00977DA8">
            <w:pPr>
              <w:ind w:firstLineChars="0" w:firstLine="0"/>
            </w:pPr>
          </w:p>
        </w:tc>
        <w:tc>
          <w:tcPr>
            <w:tcW w:w="4766" w:type="dxa"/>
            <w:shd w:val="clear" w:color="auto" w:fill="D3DFEE"/>
          </w:tcPr>
          <w:p w:rsidR="00977DA8" w:rsidRDefault="00F05942">
            <w:pPr>
              <w:ind w:firstLineChars="0" w:firstLine="0"/>
            </w:pPr>
            <w:r>
              <w:rPr>
                <w:rFonts w:hint="eastAsia"/>
              </w:rPr>
              <w:t>页数据，参考</w:t>
            </w:r>
            <w:hyperlink w:anchor="_图文区内容编辑_1" w:history="1">
              <w:r>
                <w:rPr>
                  <w:rStyle w:val="ae"/>
                  <w:rFonts w:hint="eastAsia"/>
                </w:rPr>
                <w:t>图文内容编辑</w:t>
              </w:r>
            </w:hyperlink>
            <w:r>
              <w:rPr>
                <w:rFonts w:hint="eastAsia"/>
              </w:rPr>
              <w:t>。</w:t>
            </w:r>
          </w:p>
        </w:tc>
      </w:tr>
    </w:tbl>
    <w:p w:rsidR="00977DA8" w:rsidRDefault="00F05942">
      <w:pPr>
        <w:ind w:firstLine="400"/>
      </w:pPr>
      <w:r>
        <w:rPr>
          <w:rFonts w:hint="eastAsia"/>
        </w:rPr>
        <w:t>返回</w:t>
      </w:r>
      <w:r>
        <w:rPr>
          <w:rFonts w:hint="eastAsia"/>
        </w:rPr>
        <w:t>ACK</w:t>
      </w:r>
      <w:r>
        <w:rPr>
          <w:rFonts w:hint="eastAsia"/>
        </w:rPr>
        <w:t>或</w:t>
      </w:r>
      <w:r>
        <w:rPr>
          <w:rFonts w:hint="eastAsia"/>
        </w:rPr>
        <w:t>NACK</w:t>
      </w:r>
      <w:r>
        <w:rPr>
          <w:rFonts w:hint="eastAsia"/>
        </w:rPr>
        <w:t>。</w:t>
      </w:r>
    </w:p>
    <w:p w:rsidR="00977DA8" w:rsidRDefault="00F05942">
      <w:pPr>
        <w:ind w:firstLine="400"/>
      </w:pPr>
      <w:r>
        <w:rPr>
          <w:rFonts w:hint="eastAsia"/>
        </w:rPr>
        <w:t>实例：（数据为</w:t>
      </w:r>
      <w:r>
        <w:rPr>
          <w:rFonts w:hint="eastAsia"/>
        </w:rPr>
        <w:t>www.onbonbx.com</w:t>
      </w:r>
      <w:r>
        <w:rPr>
          <w:rFonts w:hint="eastAsia"/>
        </w:rPr>
        <w:t>）</w:t>
      </w:r>
    </w:p>
    <w:p w:rsidR="00977DA8" w:rsidRDefault="00F05942">
      <w:pPr>
        <w:ind w:firstLine="400"/>
      </w:pPr>
      <w:r>
        <w:t>A5 A5 A5 A5 A5 A5 A5 A5 01 00 00 80 00 00 00 00 00 00 FE 02 17 00 A4 02 01 00 00 00 0F 00 77 77 77 2E 6F 6E 62 6F 6E 62 78 2E 63 6F 6D 68 B5 5A</w:t>
      </w:r>
    </w:p>
    <w:p w:rsidR="00977DA8" w:rsidRDefault="00F05942">
      <w:pPr>
        <w:pStyle w:val="3"/>
      </w:pPr>
      <w:bookmarkStart w:id="63" w:name="_删除页数据"/>
      <w:bookmarkStart w:id="64" w:name="_Toc501458068"/>
      <w:bookmarkEnd w:id="63"/>
      <w:r>
        <w:rPr>
          <w:rFonts w:hint="eastAsia"/>
        </w:rPr>
        <w:t>删除页数据</w:t>
      </w:r>
      <w:bookmarkEnd w:id="64"/>
    </w:p>
    <w:p w:rsidR="00977DA8" w:rsidRDefault="00F05942">
      <w:pPr>
        <w:ind w:firstLine="400"/>
      </w:pPr>
      <w:r>
        <w:rPr>
          <w:rFonts w:hint="eastAsia"/>
        </w:rPr>
        <w:t>如果特殊应用动态区使用分页显示数据的方式，则可以使用删除页数据来单独删除某一页数据。</w:t>
      </w:r>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83"/>
        <w:gridCol w:w="1551"/>
        <w:gridCol w:w="1272"/>
        <w:gridCol w:w="4766"/>
      </w:tblGrid>
      <w:tr w:rsidR="00977DA8">
        <w:tc>
          <w:tcPr>
            <w:tcW w:w="1983"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参数</w:t>
            </w:r>
          </w:p>
        </w:tc>
        <w:tc>
          <w:tcPr>
            <w:tcW w:w="1551"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72"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6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1983" w:type="dxa"/>
            <w:shd w:val="clear" w:color="auto" w:fill="D3DFEE"/>
          </w:tcPr>
          <w:p w:rsidR="00977DA8" w:rsidRDefault="00F05942">
            <w:pPr>
              <w:ind w:firstLineChars="0" w:firstLine="0"/>
              <w:rPr>
                <w:bCs/>
              </w:rPr>
            </w:pPr>
            <w:r>
              <w:rPr>
                <w:rFonts w:hint="eastAsia"/>
                <w:bCs/>
              </w:rPr>
              <w:t>CmdGroup</w:t>
            </w:r>
          </w:p>
        </w:tc>
        <w:tc>
          <w:tcPr>
            <w:tcW w:w="1551" w:type="dxa"/>
            <w:shd w:val="clear" w:color="auto" w:fill="D3DFEE"/>
          </w:tcPr>
          <w:p w:rsidR="00977DA8" w:rsidRDefault="00F05942">
            <w:pPr>
              <w:ind w:firstLineChars="0" w:firstLine="0"/>
            </w:pPr>
            <w:r>
              <w:rPr>
                <w:rFonts w:hint="eastAsia"/>
              </w:rPr>
              <w:t>1</w:t>
            </w:r>
          </w:p>
        </w:tc>
        <w:tc>
          <w:tcPr>
            <w:tcW w:w="1272" w:type="dxa"/>
            <w:shd w:val="clear" w:color="auto" w:fill="D3DFEE"/>
          </w:tcPr>
          <w:p w:rsidR="00977DA8" w:rsidRDefault="00F05942">
            <w:pPr>
              <w:ind w:firstLineChars="0" w:firstLine="0"/>
            </w:pPr>
            <w:r>
              <w:rPr>
                <w:rFonts w:hint="eastAsia"/>
              </w:rPr>
              <w:t>0</w:t>
            </w:r>
            <w:r>
              <w:t>XA</w:t>
            </w:r>
            <w:r>
              <w:rPr>
                <w:rFonts w:hint="eastAsia"/>
              </w:rPr>
              <w:t>4</w:t>
            </w:r>
          </w:p>
        </w:tc>
        <w:tc>
          <w:tcPr>
            <w:tcW w:w="4766" w:type="dxa"/>
            <w:shd w:val="clear" w:color="auto" w:fill="D3DFEE"/>
          </w:tcPr>
          <w:p w:rsidR="00977DA8" w:rsidRDefault="00F05942">
            <w:pPr>
              <w:ind w:firstLineChars="0" w:firstLine="0"/>
            </w:pPr>
            <w:r>
              <w:rPr>
                <w:rFonts w:hint="eastAsia"/>
              </w:rPr>
              <w:t>命令分组编号</w:t>
            </w:r>
          </w:p>
        </w:tc>
      </w:tr>
      <w:tr w:rsidR="00977DA8">
        <w:tc>
          <w:tcPr>
            <w:tcW w:w="1983" w:type="dxa"/>
          </w:tcPr>
          <w:p w:rsidR="00977DA8" w:rsidRDefault="00F05942">
            <w:pPr>
              <w:ind w:firstLineChars="0" w:firstLine="0"/>
              <w:rPr>
                <w:bCs/>
              </w:rPr>
            </w:pPr>
            <w:r>
              <w:rPr>
                <w:rFonts w:hint="eastAsia"/>
                <w:bCs/>
              </w:rPr>
              <w:t>Cmd</w:t>
            </w:r>
          </w:p>
        </w:tc>
        <w:tc>
          <w:tcPr>
            <w:tcW w:w="1551" w:type="dxa"/>
          </w:tcPr>
          <w:p w:rsidR="00977DA8" w:rsidRDefault="00F05942">
            <w:pPr>
              <w:ind w:firstLineChars="0" w:firstLine="0"/>
            </w:pPr>
            <w:r>
              <w:rPr>
                <w:rFonts w:hint="eastAsia"/>
              </w:rPr>
              <w:t>1</w:t>
            </w:r>
          </w:p>
        </w:tc>
        <w:tc>
          <w:tcPr>
            <w:tcW w:w="1272" w:type="dxa"/>
          </w:tcPr>
          <w:p w:rsidR="00977DA8" w:rsidRDefault="00F05942">
            <w:pPr>
              <w:ind w:firstLineChars="0" w:firstLine="0"/>
            </w:pPr>
            <w:r>
              <w:t>0x</w:t>
            </w:r>
            <w:r>
              <w:rPr>
                <w:rFonts w:hint="eastAsia"/>
              </w:rPr>
              <w:t>09</w:t>
            </w:r>
          </w:p>
        </w:tc>
        <w:tc>
          <w:tcPr>
            <w:tcW w:w="4766" w:type="dxa"/>
          </w:tcPr>
          <w:p w:rsidR="00977DA8" w:rsidRDefault="00F05942">
            <w:pPr>
              <w:ind w:firstLineChars="0" w:firstLine="0"/>
            </w:pPr>
            <w:r>
              <w:rPr>
                <w:rFonts w:hint="eastAsia"/>
              </w:rPr>
              <w:t>命令编号</w:t>
            </w:r>
          </w:p>
        </w:tc>
      </w:tr>
      <w:tr w:rsidR="00977DA8">
        <w:tc>
          <w:tcPr>
            <w:tcW w:w="1983" w:type="dxa"/>
            <w:shd w:val="clear" w:color="auto" w:fill="D3DFEE"/>
          </w:tcPr>
          <w:p w:rsidR="00977DA8" w:rsidRDefault="00F05942">
            <w:pPr>
              <w:ind w:firstLineChars="0" w:firstLine="0"/>
              <w:rPr>
                <w:bCs/>
              </w:rPr>
            </w:pPr>
            <w:r>
              <w:rPr>
                <w:rFonts w:hint="eastAsia"/>
                <w:bCs/>
              </w:rPr>
              <w:t>Response</w:t>
            </w:r>
          </w:p>
        </w:tc>
        <w:tc>
          <w:tcPr>
            <w:tcW w:w="1551" w:type="dxa"/>
            <w:shd w:val="clear" w:color="auto" w:fill="D3DFEE"/>
          </w:tcPr>
          <w:p w:rsidR="00977DA8" w:rsidRDefault="00F05942">
            <w:pPr>
              <w:ind w:firstLineChars="0" w:firstLine="0"/>
            </w:pPr>
            <w:r>
              <w:rPr>
                <w:rFonts w:hint="eastAsia"/>
              </w:rPr>
              <w:t>1</w:t>
            </w:r>
          </w:p>
        </w:tc>
        <w:tc>
          <w:tcPr>
            <w:tcW w:w="1272" w:type="dxa"/>
            <w:shd w:val="clear" w:color="auto" w:fill="D3DFEE"/>
          </w:tcPr>
          <w:p w:rsidR="00977DA8" w:rsidRDefault="00F05942">
            <w:pPr>
              <w:ind w:firstLineChars="0" w:firstLine="0"/>
            </w:pPr>
            <w:r>
              <w:rPr>
                <w:rFonts w:hint="eastAsia"/>
              </w:rPr>
              <w:t>0x01</w:t>
            </w:r>
          </w:p>
        </w:tc>
        <w:tc>
          <w:tcPr>
            <w:tcW w:w="4766" w:type="dxa"/>
            <w:shd w:val="clear" w:color="auto" w:fill="D3DFEE"/>
          </w:tcPr>
          <w:p w:rsidR="00977DA8" w:rsidRDefault="00F05942">
            <w:pPr>
              <w:ind w:firstLineChars="0" w:firstLine="0"/>
            </w:pPr>
            <w:r>
              <w:rPr>
                <w:rFonts w:hint="eastAsia"/>
              </w:rPr>
              <w:t>是否要求控制器回复。</w:t>
            </w:r>
          </w:p>
          <w:p w:rsidR="00977DA8" w:rsidRDefault="00F05942">
            <w:pPr>
              <w:ind w:firstLineChars="0" w:firstLine="0"/>
            </w:pPr>
            <w:r>
              <w:rPr>
                <w:rFonts w:hint="eastAsia"/>
              </w:rPr>
              <w:t>0x01</w:t>
            </w:r>
            <w:r>
              <w:rPr>
                <w:rFonts w:hint="eastAsia"/>
              </w:rPr>
              <w:t>——控制器必须回复</w:t>
            </w:r>
          </w:p>
          <w:p w:rsidR="00977DA8" w:rsidRDefault="00F05942">
            <w:pPr>
              <w:ind w:firstLineChars="0" w:firstLine="0"/>
            </w:pPr>
            <w:r>
              <w:rPr>
                <w:rFonts w:hint="eastAsia"/>
              </w:rPr>
              <w:t>0x02</w:t>
            </w:r>
            <w:r>
              <w:rPr>
                <w:rFonts w:hint="eastAsia"/>
              </w:rPr>
              <w:t>——控制器不必回复</w:t>
            </w:r>
          </w:p>
        </w:tc>
      </w:tr>
      <w:tr w:rsidR="00977DA8">
        <w:tc>
          <w:tcPr>
            <w:tcW w:w="1983" w:type="dxa"/>
          </w:tcPr>
          <w:p w:rsidR="00977DA8" w:rsidRDefault="00F05942">
            <w:pPr>
              <w:ind w:firstLineChars="0" w:firstLine="0"/>
              <w:rPr>
                <w:bCs/>
              </w:rPr>
            </w:pPr>
            <w:r>
              <w:rPr>
                <w:rFonts w:hint="eastAsia"/>
                <w:bCs/>
              </w:rPr>
              <w:t>R</w:t>
            </w:r>
            <w:r>
              <w:rPr>
                <w:bCs/>
              </w:rPr>
              <w:t>eserve</w:t>
            </w:r>
            <w:r>
              <w:rPr>
                <w:rFonts w:hint="eastAsia"/>
                <w:bCs/>
              </w:rPr>
              <w:t>d</w:t>
            </w:r>
          </w:p>
        </w:tc>
        <w:tc>
          <w:tcPr>
            <w:tcW w:w="1551" w:type="dxa"/>
          </w:tcPr>
          <w:p w:rsidR="00977DA8" w:rsidRDefault="00F05942">
            <w:pPr>
              <w:ind w:firstLineChars="0" w:firstLine="0"/>
            </w:pPr>
            <w:r>
              <w:rPr>
                <w:rFonts w:hint="eastAsia"/>
              </w:rPr>
              <w:t>2</w:t>
            </w:r>
          </w:p>
        </w:tc>
        <w:tc>
          <w:tcPr>
            <w:tcW w:w="1272" w:type="dxa"/>
          </w:tcPr>
          <w:p w:rsidR="00977DA8" w:rsidRDefault="00F05942">
            <w:pPr>
              <w:ind w:firstLineChars="0" w:firstLine="0"/>
            </w:pPr>
            <w:r>
              <w:rPr>
                <w:rFonts w:hint="eastAsia"/>
              </w:rPr>
              <w:t>0</w:t>
            </w:r>
          </w:p>
        </w:tc>
        <w:tc>
          <w:tcPr>
            <w:tcW w:w="4766" w:type="dxa"/>
          </w:tcPr>
          <w:p w:rsidR="00977DA8" w:rsidRDefault="00F05942">
            <w:pPr>
              <w:ind w:firstLineChars="0" w:firstLine="0"/>
            </w:pPr>
            <w:r>
              <w:rPr>
                <w:rFonts w:hint="eastAsia"/>
              </w:rPr>
              <w:t>保留</w:t>
            </w:r>
          </w:p>
        </w:tc>
      </w:tr>
      <w:tr w:rsidR="00977DA8">
        <w:tc>
          <w:tcPr>
            <w:tcW w:w="1983" w:type="dxa"/>
            <w:shd w:val="clear" w:color="auto" w:fill="D3DFEE"/>
          </w:tcPr>
          <w:p w:rsidR="00977DA8" w:rsidRDefault="00F05942">
            <w:pPr>
              <w:ind w:firstLineChars="0" w:firstLine="0"/>
              <w:rPr>
                <w:bCs/>
              </w:rPr>
            </w:pPr>
            <w:r>
              <w:rPr>
                <w:rFonts w:hint="eastAsia"/>
                <w:bCs/>
              </w:rPr>
              <w:t>PageLog</w:t>
            </w:r>
          </w:p>
        </w:tc>
        <w:tc>
          <w:tcPr>
            <w:tcW w:w="1551" w:type="dxa"/>
            <w:shd w:val="clear" w:color="auto" w:fill="D3DFEE"/>
          </w:tcPr>
          <w:p w:rsidR="00977DA8" w:rsidRDefault="00F05942">
            <w:pPr>
              <w:ind w:firstLineChars="0" w:firstLine="0"/>
            </w:pPr>
            <w:r>
              <w:rPr>
                <w:rFonts w:hint="eastAsia"/>
              </w:rPr>
              <w:t>1</w:t>
            </w:r>
          </w:p>
        </w:tc>
        <w:tc>
          <w:tcPr>
            <w:tcW w:w="1272" w:type="dxa"/>
            <w:shd w:val="clear" w:color="auto" w:fill="D3DFEE"/>
          </w:tcPr>
          <w:p w:rsidR="00977DA8" w:rsidRDefault="00977DA8">
            <w:pPr>
              <w:ind w:firstLineChars="0" w:firstLine="0"/>
            </w:pPr>
          </w:p>
        </w:tc>
        <w:tc>
          <w:tcPr>
            <w:tcW w:w="4766" w:type="dxa"/>
            <w:shd w:val="clear" w:color="auto" w:fill="D3DFEE"/>
          </w:tcPr>
          <w:p w:rsidR="00977DA8" w:rsidRDefault="00F05942">
            <w:pPr>
              <w:ind w:firstLineChars="0" w:firstLine="0"/>
            </w:pPr>
            <w:r>
              <w:rPr>
                <w:rFonts w:hint="eastAsia"/>
              </w:rPr>
              <w:t>需要删除的页号</w:t>
            </w:r>
          </w:p>
        </w:tc>
      </w:tr>
    </w:tbl>
    <w:p w:rsidR="00977DA8" w:rsidRDefault="00F05942">
      <w:pPr>
        <w:ind w:firstLine="400"/>
      </w:pPr>
      <w:r>
        <w:rPr>
          <w:rFonts w:hint="eastAsia"/>
        </w:rPr>
        <w:t>返回</w:t>
      </w:r>
      <w:r>
        <w:rPr>
          <w:rFonts w:hint="eastAsia"/>
        </w:rPr>
        <w:t>ACK</w:t>
      </w:r>
      <w:r>
        <w:rPr>
          <w:rFonts w:hint="eastAsia"/>
        </w:rPr>
        <w:t>或</w:t>
      </w:r>
      <w:r>
        <w:rPr>
          <w:rFonts w:hint="eastAsia"/>
        </w:rPr>
        <w:t>NACK</w:t>
      </w:r>
      <w:r>
        <w:rPr>
          <w:rFonts w:hint="eastAsia"/>
        </w:rPr>
        <w:t>。</w:t>
      </w:r>
    </w:p>
    <w:p w:rsidR="00977DA8" w:rsidRDefault="00F05942">
      <w:pPr>
        <w:ind w:firstLine="400"/>
      </w:pPr>
      <w:r>
        <w:rPr>
          <w:rFonts w:hint="eastAsia"/>
        </w:rPr>
        <w:t>实例：</w:t>
      </w:r>
    </w:p>
    <w:p w:rsidR="00977DA8" w:rsidRDefault="00F05942">
      <w:pPr>
        <w:ind w:firstLine="400"/>
      </w:pPr>
      <w:r>
        <w:t>A5 A5 A5 A5 A5 A5 A5 A5 01 00 00 80 00 00 00 00 00 00 FE 02 06 00 A4 09 01 00 00 00 65 9C 5A</w:t>
      </w:r>
    </w:p>
    <w:p w:rsidR="00977DA8" w:rsidRDefault="00F05942">
      <w:pPr>
        <w:pStyle w:val="3"/>
      </w:pPr>
      <w:bookmarkStart w:id="65" w:name="_发送点阵信息"/>
      <w:bookmarkStart w:id="66" w:name="_Toc501458069"/>
      <w:bookmarkEnd w:id="65"/>
      <w:r>
        <w:rPr>
          <w:rFonts w:hint="eastAsia"/>
        </w:rPr>
        <w:t>发送点阵信息</w:t>
      </w:r>
      <w:bookmarkEnd w:id="66"/>
    </w:p>
    <w:p w:rsidR="00977DA8" w:rsidRDefault="00F05942">
      <w:pPr>
        <w:ind w:firstLine="400"/>
      </w:pPr>
      <w:r>
        <w:rPr>
          <w:rFonts w:hint="eastAsia"/>
        </w:rPr>
        <w:t>当动态区数据类型配置为点阵类型时，选择该命令更新页数据。点阵信息长度不能大于</w:t>
      </w:r>
      <w:r>
        <w:rPr>
          <w:rFonts w:hint="eastAsia"/>
        </w:rPr>
        <w:t>16Kbyte</w:t>
      </w:r>
      <w:r>
        <w:rPr>
          <w:rFonts w:hint="eastAsia"/>
        </w:rPr>
        <w:t>，大于</w:t>
      </w:r>
      <w:r>
        <w:rPr>
          <w:rFonts w:hint="eastAsia"/>
        </w:rPr>
        <w:t>1024byte</w:t>
      </w:r>
      <w:r>
        <w:rPr>
          <w:rFonts w:hint="eastAsia"/>
        </w:rPr>
        <w:t>时必须分包发送。接收信息时，屏幕静止显示之前数据。点阵信息需用户自己生成。</w:t>
      </w:r>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83"/>
        <w:gridCol w:w="1551"/>
        <w:gridCol w:w="1272"/>
        <w:gridCol w:w="4766"/>
      </w:tblGrid>
      <w:tr w:rsidR="00977DA8">
        <w:tc>
          <w:tcPr>
            <w:tcW w:w="1983"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参数</w:t>
            </w:r>
          </w:p>
        </w:tc>
        <w:tc>
          <w:tcPr>
            <w:tcW w:w="1551"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72"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6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1983" w:type="dxa"/>
            <w:shd w:val="clear" w:color="auto" w:fill="D3DFEE"/>
          </w:tcPr>
          <w:p w:rsidR="00977DA8" w:rsidRDefault="00F05942">
            <w:pPr>
              <w:ind w:firstLineChars="0" w:firstLine="0"/>
              <w:rPr>
                <w:bCs/>
              </w:rPr>
            </w:pPr>
            <w:r>
              <w:rPr>
                <w:rFonts w:hint="eastAsia"/>
                <w:bCs/>
              </w:rPr>
              <w:t>CmdGroup</w:t>
            </w:r>
          </w:p>
        </w:tc>
        <w:tc>
          <w:tcPr>
            <w:tcW w:w="1551" w:type="dxa"/>
            <w:shd w:val="clear" w:color="auto" w:fill="D3DFEE"/>
          </w:tcPr>
          <w:p w:rsidR="00977DA8" w:rsidRDefault="00F05942">
            <w:pPr>
              <w:ind w:firstLineChars="0" w:firstLine="0"/>
            </w:pPr>
            <w:r>
              <w:rPr>
                <w:rFonts w:hint="eastAsia"/>
              </w:rPr>
              <w:t>1</w:t>
            </w:r>
          </w:p>
        </w:tc>
        <w:tc>
          <w:tcPr>
            <w:tcW w:w="1272" w:type="dxa"/>
            <w:shd w:val="clear" w:color="auto" w:fill="D3DFEE"/>
          </w:tcPr>
          <w:p w:rsidR="00977DA8" w:rsidRDefault="00F05942">
            <w:pPr>
              <w:ind w:firstLineChars="0" w:firstLine="0"/>
            </w:pPr>
            <w:r>
              <w:rPr>
                <w:rFonts w:hint="eastAsia"/>
              </w:rPr>
              <w:t>0</w:t>
            </w:r>
            <w:r>
              <w:t>XA</w:t>
            </w:r>
            <w:r>
              <w:rPr>
                <w:rFonts w:hint="eastAsia"/>
              </w:rPr>
              <w:t>4</w:t>
            </w:r>
          </w:p>
        </w:tc>
        <w:tc>
          <w:tcPr>
            <w:tcW w:w="4766" w:type="dxa"/>
            <w:shd w:val="clear" w:color="auto" w:fill="D3DFEE"/>
          </w:tcPr>
          <w:p w:rsidR="00977DA8" w:rsidRDefault="00F05942">
            <w:pPr>
              <w:ind w:firstLineChars="0" w:firstLine="0"/>
            </w:pPr>
            <w:r>
              <w:rPr>
                <w:rFonts w:hint="eastAsia"/>
              </w:rPr>
              <w:t>命令分组编号</w:t>
            </w:r>
          </w:p>
        </w:tc>
      </w:tr>
      <w:tr w:rsidR="00977DA8">
        <w:tc>
          <w:tcPr>
            <w:tcW w:w="1983" w:type="dxa"/>
          </w:tcPr>
          <w:p w:rsidR="00977DA8" w:rsidRDefault="00F05942">
            <w:pPr>
              <w:ind w:firstLineChars="0" w:firstLine="0"/>
              <w:rPr>
                <w:bCs/>
              </w:rPr>
            </w:pPr>
            <w:r>
              <w:rPr>
                <w:rFonts w:hint="eastAsia"/>
                <w:bCs/>
              </w:rPr>
              <w:t>Cmd</w:t>
            </w:r>
          </w:p>
        </w:tc>
        <w:tc>
          <w:tcPr>
            <w:tcW w:w="1551" w:type="dxa"/>
          </w:tcPr>
          <w:p w:rsidR="00977DA8" w:rsidRDefault="00F05942">
            <w:pPr>
              <w:ind w:firstLineChars="0" w:firstLine="0"/>
            </w:pPr>
            <w:r>
              <w:rPr>
                <w:rFonts w:hint="eastAsia"/>
              </w:rPr>
              <w:t>1</w:t>
            </w:r>
          </w:p>
        </w:tc>
        <w:tc>
          <w:tcPr>
            <w:tcW w:w="1272" w:type="dxa"/>
          </w:tcPr>
          <w:p w:rsidR="00977DA8" w:rsidRDefault="00F05942">
            <w:pPr>
              <w:ind w:firstLineChars="0" w:firstLine="0"/>
            </w:pPr>
            <w:r>
              <w:t>0x</w:t>
            </w:r>
            <w:r>
              <w:rPr>
                <w:rFonts w:hint="eastAsia"/>
              </w:rPr>
              <w:t>03</w:t>
            </w:r>
          </w:p>
        </w:tc>
        <w:tc>
          <w:tcPr>
            <w:tcW w:w="4766" w:type="dxa"/>
          </w:tcPr>
          <w:p w:rsidR="00977DA8" w:rsidRDefault="00F05942">
            <w:pPr>
              <w:ind w:firstLineChars="0" w:firstLine="0"/>
            </w:pPr>
            <w:r>
              <w:rPr>
                <w:rFonts w:hint="eastAsia"/>
              </w:rPr>
              <w:t>命令编号</w:t>
            </w:r>
          </w:p>
        </w:tc>
      </w:tr>
      <w:tr w:rsidR="00977DA8">
        <w:tc>
          <w:tcPr>
            <w:tcW w:w="1983" w:type="dxa"/>
            <w:shd w:val="clear" w:color="auto" w:fill="D3DFEE"/>
          </w:tcPr>
          <w:p w:rsidR="00977DA8" w:rsidRDefault="00F05942">
            <w:pPr>
              <w:ind w:firstLineChars="0" w:firstLine="0"/>
              <w:rPr>
                <w:bCs/>
              </w:rPr>
            </w:pPr>
            <w:r>
              <w:rPr>
                <w:rFonts w:hint="eastAsia"/>
                <w:bCs/>
              </w:rPr>
              <w:t>Response</w:t>
            </w:r>
          </w:p>
        </w:tc>
        <w:tc>
          <w:tcPr>
            <w:tcW w:w="1551" w:type="dxa"/>
            <w:shd w:val="clear" w:color="auto" w:fill="D3DFEE"/>
          </w:tcPr>
          <w:p w:rsidR="00977DA8" w:rsidRDefault="00F05942">
            <w:pPr>
              <w:ind w:firstLineChars="0" w:firstLine="0"/>
            </w:pPr>
            <w:r>
              <w:rPr>
                <w:rFonts w:hint="eastAsia"/>
              </w:rPr>
              <w:t>1</w:t>
            </w:r>
          </w:p>
        </w:tc>
        <w:tc>
          <w:tcPr>
            <w:tcW w:w="1272" w:type="dxa"/>
            <w:shd w:val="clear" w:color="auto" w:fill="D3DFEE"/>
          </w:tcPr>
          <w:p w:rsidR="00977DA8" w:rsidRDefault="00F05942">
            <w:pPr>
              <w:ind w:firstLineChars="0" w:firstLine="0"/>
            </w:pPr>
            <w:r>
              <w:rPr>
                <w:rFonts w:hint="eastAsia"/>
              </w:rPr>
              <w:t>0x01</w:t>
            </w:r>
          </w:p>
        </w:tc>
        <w:tc>
          <w:tcPr>
            <w:tcW w:w="4766" w:type="dxa"/>
            <w:shd w:val="clear" w:color="auto" w:fill="D3DFEE"/>
          </w:tcPr>
          <w:p w:rsidR="00977DA8" w:rsidRDefault="00F05942">
            <w:pPr>
              <w:ind w:firstLineChars="0" w:firstLine="0"/>
            </w:pPr>
            <w:r>
              <w:rPr>
                <w:rFonts w:hint="eastAsia"/>
              </w:rPr>
              <w:t>是否要求控制器回复。</w:t>
            </w:r>
          </w:p>
          <w:p w:rsidR="00977DA8" w:rsidRDefault="00F05942">
            <w:pPr>
              <w:ind w:firstLineChars="0" w:firstLine="0"/>
            </w:pPr>
            <w:r>
              <w:rPr>
                <w:rFonts w:hint="eastAsia"/>
              </w:rPr>
              <w:t>0x01</w:t>
            </w:r>
            <w:r>
              <w:rPr>
                <w:rFonts w:hint="eastAsia"/>
              </w:rPr>
              <w:t>——控制器必须回复</w:t>
            </w:r>
          </w:p>
          <w:p w:rsidR="00977DA8" w:rsidRDefault="00F05942">
            <w:pPr>
              <w:ind w:firstLineChars="0" w:firstLine="0"/>
            </w:pPr>
            <w:r>
              <w:rPr>
                <w:rFonts w:hint="eastAsia"/>
              </w:rPr>
              <w:t>0x02</w:t>
            </w:r>
            <w:r>
              <w:rPr>
                <w:rFonts w:hint="eastAsia"/>
              </w:rPr>
              <w:t>——控制器不必回复</w:t>
            </w:r>
          </w:p>
        </w:tc>
      </w:tr>
      <w:tr w:rsidR="00977DA8">
        <w:tc>
          <w:tcPr>
            <w:tcW w:w="1983" w:type="dxa"/>
          </w:tcPr>
          <w:p w:rsidR="00977DA8" w:rsidRDefault="00F05942">
            <w:pPr>
              <w:ind w:firstLineChars="0" w:firstLine="0"/>
              <w:rPr>
                <w:bCs/>
              </w:rPr>
            </w:pPr>
            <w:r>
              <w:rPr>
                <w:rFonts w:hint="eastAsia"/>
                <w:bCs/>
              </w:rPr>
              <w:t>R</w:t>
            </w:r>
            <w:r>
              <w:rPr>
                <w:bCs/>
              </w:rPr>
              <w:t>eserve</w:t>
            </w:r>
            <w:r>
              <w:rPr>
                <w:rFonts w:hint="eastAsia"/>
                <w:bCs/>
              </w:rPr>
              <w:t>d</w:t>
            </w:r>
          </w:p>
        </w:tc>
        <w:tc>
          <w:tcPr>
            <w:tcW w:w="1551" w:type="dxa"/>
          </w:tcPr>
          <w:p w:rsidR="00977DA8" w:rsidRDefault="00F05942">
            <w:pPr>
              <w:ind w:firstLineChars="0" w:firstLine="0"/>
            </w:pPr>
            <w:r>
              <w:rPr>
                <w:rFonts w:hint="eastAsia"/>
              </w:rPr>
              <w:t>2</w:t>
            </w:r>
          </w:p>
        </w:tc>
        <w:tc>
          <w:tcPr>
            <w:tcW w:w="1272" w:type="dxa"/>
          </w:tcPr>
          <w:p w:rsidR="00977DA8" w:rsidRDefault="00F05942">
            <w:pPr>
              <w:ind w:firstLineChars="0" w:firstLine="0"/>
            </w:pPr>
            <w:r>
              <w:rPr>
                <w:rFonts w:hint="eastAsia"/>
              </w:rPr>
              <w:t>0</w:t>
            </w:r>
          </w:p>
        </w:tc>
        <w:tc>
          <w:tcPr>
            <w:tcW w:w="4766" w:type="dxa"/>
          </w:tcPr>
          <w:p w:rsidR="00977DA8" w:rsidRDefault="00F05942">
            <w:pPr>
              <w:ind w:firstLineChars="0" w:firstLine="0"/>
            </w:pPr>
            <w:r>
              <w:rPr>
                <w:rFonts w:hint="eastAsia"/>
              </w:rPr>
              <w:t>保留</w:t>
            </w:r>
          </w:p>
        </w:tc>
      </w:tr>
      <w:tr w:rsidR="00977DA8">
        <w:tc>
          <w:tcPr>
            <w:tcW w:w="1983" w:type="dxa"/>
            <w:shd w:val="clear" w:color="auto" w:fill="D3DFEE"/>
          </w:tcPr>
          <w:p w:rsidR="00977DA8" w:rsidRDefault="00F05942">
            <w:pPr>
              <w:ind w:firstLineChars="0" w:firstLine="0"/>
              <w:rPr>
                <w:bCs/>
              </w:rPr>
            </w:pPr>
            <w:r>
              <w:rPr>
                <w:bCs/>
              </w:rPr>
              <w:t>B</w:t>
            </w:r>
            <w:r>
              <w:rPr>
                <w:rFonts w:hint="eastAsia"/>
                <w:bCs/>
              </w:rPr>
              <w:t>lockFlag</w:t>
            </w:r>
          </w:p>
        </w:tc>
        <w:tc>
          <w:tcPr>
            <w:tcW w:w="1551" w:type="dxa"/>
            <w:shd w:val="clear" w:color="auto" w:fill="D3DFEE"/>
          </w:tcPr>
          <w:p w:rsidR="00977DA8" w:rsidRDefault="00F05942">
            <w:pPr>
              <w:ind w:firstLineChars="0" w:firstLine="0"/>
            </w:pPr>
            <w:r>
              <w:rPr>
                <w:rFonts w:hint="eastAsia"/>
              </w:rPr>
              <w:t>1</w:t>
            </w:r>
          </w:p>
        </w:tc>
        <w:tc>
          <w:tcPr>
            <w:tcW w:w="1272" w:type="dxa"/>
            <w:shd w:val="clear" w:color="auto" w:fill="D3DFEE"/>
          </w:tcPr>
          <w:p w:rsidR="00977DA8" w:rsidRDefault="00F05942">
            <w:pPr>
              <w:ind w:firstLineChars="0" w:firstLine="0"/>
            </w:pPr>
            <w:r>
              <w:rPr>
                <w:rFonts w:hint="eastAsia"/>
              </w:rPr>
              <w:t>0</w:t>
            </w:r>
          </w:p>
        </w:tc>
        <w:tc>
          <w:tcPr>
            <w:tcW w:w="4766" w:type="dxa"/>
            <w:shd w:val="clear" w:color="auto" w:fill="D3DFEE"/>
          </w:tcPr>
          <w:p w:rsidR="00977DA8" w:rsidRDefault="00F05942">
            <w:pPr>
              <w:ind w:firstLineChars="0" w:firstLine="0"/>
            </w:pPr>
            <w:r>
              <w:rPr>
                <w:rFonts w:hint="eastAsia"/>
              </w:rPr>
              <w:t>是否最后一包</w:t>
            </w:r>
          </w:p>
          <w:p w:rsidR="00977DA8" w:rsidRDefault="00F05942">
            <w:pPr>
              <w:pStyle w:val="14"/>
              <w:numPr>
                <w:ilvl w:val="0"/>
                <w:numId w:val="15"/>
              </w:numPr>
              <w:ind w:firstLineChars="0"/>
            </w:pPr>
            <w:r>
              <w:rPr>
                <w:rFonts w:hint="eastAsia"/>
              </w:rPr>
              <w:t>不是最后一包</w:t>
            </w:r>
          </w:p>
          <w:p w:rsidR="00977DA8" w:rsidRDefault="00F05942">
            <w:pPr>
              <w:pStyle w:val="14"/>
              <w:numPr>
                <w:ilvl w:val="0"/>
                <w:numId w:val="15"/>
              </w:numPr>
              <w:ind w:firstLineChars="0"/>
            </w:pPr>
            <w:r>
              <w:rPr>
                <w:rFonts w:hint="eastAsia"/>
              </w:rPr>
              <w:t>最后一包</w:t>
            </w:r>
          </w:p>
        </w:tc>
      </w:tr>
      <w:tr w:rsidR="00977DA8">
        <w:tc>
          <w:tcPr>
            <w:tcW w:w="1983" w:type="dxa"/>
          </w:tcPr>
          <w:p w:rsidR="00977DA8" w:rsidRDefault="00F05942">
            <w:pPr>
              <w:ind w:firstLineChars="0" w:firstLine="0"/>
              <w:rPr>
                <w:bCs/>
              </w:rPr>
            </w:pPr>
            <w:r>
              <w:rPr>
                <w:bCs/>
              </w:rPr>
              <w:t>B</w:t>
            </w:r>
            <w:r>
              <w:rPr>
                <w:rFonts w:hint="eastAsia"/>
                <w:bCs/>
              </w:rPr>
              <w:t>lockAddr</w:t>
            </w:r>
          </w:p>
        </w:tc>
        <w:tc>
          <w:tcPr>
            <w:tcW w:w="1551" w:type="dxa"/>
          </w:tcPr>
          <w:p w:rsidR="00977DA8" w:rsidRDefault="00F05942">
            <w:pPr>
              <w:ind w:firstLineChars="0" w:firstLine="0"/>
            </w:pPr>
            <w:r>
              <w:rPr>
                <w:rFonts w:hint="eastAsia"/>
              </w:rPr>
              <w:t>2</w:t>
            </w:r>
          </w:p>
        </w:tc>
        <w:tc>
          <w:tcPr>
            <w:tcW w:w="1272" w:type="dxa"/>
          </w:tcPr>
          <w:p w:rsidR="00977DA8" w:rsidRDefault="00977DA8">
            <w:pPr>
              <w:ind w:firstLineChars="0" w:firstLine="0"/>
            </w:pPr>
          </w:p>
        </w:tc>
        <w:tc>
          <w:tcPr>
            <w:tcW w:w="4766" w:type="dxa"/>
          </w:tcPr>
          <w:p w:rsidR="00977DA8" w:rsidRDefault="00F05942">
            <w:pPr>
              <w:ind w:firstLineChars="0" w:firstLine="0"/>
            </w:pPr>
            <w:r>
              <w:rPr>
                <w:rFonts w:hint="eastAsia"/>
              </w:rPr>
              <w:t>包地址，即把点阵信息分成若干包后每包的基址</w:t>
            </w:r>
          </w:p>
        </w:tc>
      </w:tr>
      <w:tr w:rsidR="00977DA8">
        <w:tc>
          <w:tcPr>
            <w:tcW w:w="1983" w:type="dxa"/>
            <w:shd w:val="clear" w:color="auto" w:fill="D3DFEE"/>
          </w:tcPr>
          <w:p w:rsidR="00977DA8" w:rsidRDefault="00F05942">
            <w:pPr>
              <w:ind w:firstLineChars="0" w:firstLine="0"/>
              <w:rPr>
                <w:bCs/>
              </w:rPr>
            </w:pPr>
            <w:r>
              <w:rPr>
                <w:bCs/>
              </w:rPr>
              <w:t>B</w:t>
            </w:r>
            <w:r>
              <w:rPr>
                <w:rFonts w:hint="eastAsia"/>
                <w:bCs/>
              </w:rPr>
              <w:t>lockData</w:t>
            </w:r>
          </w:p>
        </w:tc>
        <w:tc>
          <w:tcPr>
            <w:tcW w:w="1551" w:type="dxa"/>
            <w:shd w:val="clear" w:color="auto" w:fill="D3DFEE"/>
          </w:tcPr>
          <w:p w:rsidR="00977DA8" w:rsidRDefault="00F05942">
            <w:pPr>
              <w:ind w:firstLineChars="0" w:firstLine="0"/>
            </w:pPr>
            <w:r>
              <w:rPr>
                <w:rFonts w:hint="eastAsia"/>
              </w:rPr>
              <w:t>N</w:t>
            </w:r>
          </w:p>
        </w:tc>
        <w:tc>
          <w:tcPr>
            <w:tcW w:w="1272" w:type="dxa"/>
            <w:shd w:val="clear" w:color="auto" w:fill="D3DFEE"/>
          </w:tcPr>
          <w:p w:rsidR="00977DA8" w:rsidRDefault="00977DA8">
            <w:pPr>
              <w:ind w:firstLineChars="0" w:firstLine="0"/>
            </w:pPr>
          </w:p>
        </w:tc>
        <w:tc>
          <w:tcPr>
            <w:tcW w:w="4766" w:type="dxa"/>
            <w:shd w:val="clear" w:color="auto" w:fill="D3DFEE"/>
          </w:tcPr>
          <w:p w:rsidR="00977DA8" w:rsidRDefault="00F05942">
            <w:pPr>
              <w:ind w:firstLineChars="0" w:firstLine="0"/>
            </w:pPr>
            <w:r>
              <w:rPr>
                <w:rFonts w:hint="eastAsia"/>
              </w:rPr>
              <w:t>包数据，点阵信息分割而得。</w:t>
            </w:r>
          </w:p>
        </w:tc>
      </w:tr>
    </w:tbl>
    <w:p w:rsidR="00977DA8" w:rsidRDefault="00F05942">
      <w:pPr>
        <w:ind w:firstLine="400"/>
      </w:pPr>
      <w:r>
        <w:rPr>
          <w:rFonts w:hint="eastAsia"/>
        </w:rPr>
        <w:t>返回</w:t>
      </w:r>
      <w:r>
        <w:rPr>
          <w:rFonts w:hint="eastAsia"/>
        </w:rPr>
        <w:t>ACK</w:t>
      </w:r>
      <w:r>
        <w:rPr>
          <w:rFonts w:hint="eastAsia"/>
        </w:rPr>
        <w:t>或</w:t>
      </w:r>
      <w:r>
        <w:rPr>
          <w:rFonts w:hint="eastAsia"/>
        </w:rPr>
        <w:t>NACK</w:t>
      </w:r>
      <w:r>
        <w:rPr>
          <w:rFonts w:hint="eastAsia"/>
        </w:rPr>
        <w:t>。</w:t>
      </w:r>
    </w:p>
    <w:p w:rsidR="00977DA8" w:rsidRDefault="00F05942">
      <w:pPr>
        <w:ind w:firstLine="400"/>
      </w:pPr>
      <w:r>
        <w:rPr>
          <w:rFonts w:hint="eastAsia"/>
        </w:rPr>
        <w:t>实例：</w:t>
      </w:r>
    </w:p>
    <w:p w:rsidR="00977DA8" w:rsidRDefault="00F05942">
      <w:pPr>
        <w:ind w:firstLine="400"/>
      </w:pPr>
      <w:r>
        <w:t xml:space="preserve">A5 A5 A5 A5 A5 A5 A5 A5 01 00 00 80 00 00 00 00 00 00 FE 02 08 02 A4 03 01 00 00 01 00 00 FF 00 FF 00 FF 00 FF 00 FF 00 FF 00 FF 00 FF 00 FF 00 FF 00 FF 00 FF 00 FF 00 FF 00 FF 00 FF 00 FF 00 FF 00 FF 00 FF 00 FF 00 FD 00 FF 00 FF 00 FC 00 FF 00 80 00 3F 00 FF 00 F0 00 07 00 FF 00 FE 00 7F 00 02 02 FF 80 FF 00 E0 00 00 00 7F 00 FF 00 9F 00 29 28 FF 00 FF 00 C0 00 02 00 7F 00 FF 00CF 00 03 00 FF 00 FF 00 80 00 0E 00 7F 00 </w:t>
      </w:r>
      <w:r>
        <w:lastRenderedPageBreak/>
        <w:t>FF 00 E7 00 28 28 3F 00 FF 00 00 00 18 18 3F 00 FF 00 F0 00 00 00 7F 00 FE 00 FF EF F8 F8 3F 00 FF 00 FC 00 01 00 FF 00 FF 01 FE FF F8 F8 3F 00 FF 00 F8 00 03 00 FF 00 FF 01 FF FF F8 E8 7F 00 FF 00 F0 00 1F 00 FF 00 FE 00 1F 1F F0 F0 FF 00 FF 00 C0 00 8D 00 FF 00 FC 00 01 01 D0 D0 FF 00 FC 00 01 00 C7 00 FF 00 FC 00 00 00 01 00 FF 00 FC 0061 00 A7 00 FF 00 FC 00 60 00 01 00 FF 00 FC 00 EF 20 FD 00 FF 00 FC 00 E0 00 03 00 FF 00 FD 01 8F 00 F7 00 FF 00 FC 00 85 00 07 00 FF 00 FC 00 0F 00 FF 00 FF 00 FC 00 07 00 9F 00 FF 00 FF 00 FF 00 FF 00 FF 00 FF 00 FF 00 FF 00 FF 00 FF 00 FF 00 FF 00 FF 00 FF 00 FF 00 FF 00 FF 00 FF 00 F5 00 9F 00 FF 00 FF 00 FF 00 FF 00 FF 00 FF 00 FD 08 9F 80 FF 00 FF 00 F2 02 CF 00 FF 00 FF 00F8 08 9F 80 FF 00 FF 00 FF 0F 57 50 FF 00 FF 00 FF 00 FF 80 FF 00 FF 00 FF 00 DF C0 FF 00 FF 00 FF 00 FF 00 FF 00 FF 00 FF 00 EF 00 FF 00 FF 00 FF 00 FF 00 FF 00 FF 00 FF 00 FF 00 FF 00 DF 00 DF 00 DB 02 FF 00 FF 00 FF 00 FF 00 FF 00 C8 00 52 52 52 12 BF 80 FF 00 FF 00 FF 00 FF 00 DA 1A DB DB 52 52 C3 80 FF 00 FF 00 FF 00 FF 00 FF 00 FF 00 FF 00 FF 00 FF 00 FF 00 FF 00 FF 00 FF 00FF 00 FF 00 FF 00 FF 00 FF 00 FF 00 FF 00 FF 00 FF 00 FF 00 FF 00 FF 00 FF 00 FF 00 FF 00 2E 8B 5A</w:t>
      </w:r>
    </w:p>
    <w:p w:rsidR="00977DA8" w:rsidRDefault="00F05942">
      <w:pPr>
        <w:pStyle w:val="3"/>
      </w:pPr>
      <w:bookmarkStart w:id="67" w:name="_删除特殊应用动态区"/>
      <w:bookmarkStart w:id="68" w:name="_删除分页动态区"/>
      <w:bookmarkStart w:id="69" w:name="_Toc501458070"/>
      <w:bookmarkEnd w:id="67"/>
      <w:bookmarkEnd w:id="68"/>
      <w:r>
        <w:rPr>
          <w:rFonts w:hint="eastAsia"/>
        </w:rPr>
        <w:t>删除特殊应用动态区</w:t>
      </w:r>
      <w:bookmarkEnd w:id="69"/>
    </w:p>
    <w:p w:rsidR="00977DA8" w:rsidRDefault="00F05942">
      <w:pPr>
        <w:ind w:firstLine="400"/>
      </w:pPr>
      <w:r>
        <w:rPr>
          <w:rFonts w:hint="eastAsia"/>
        </w:rPr>
        <w:t>该命令只有</w:t>
      </w:r>
      <w:r>
        <w:rPr>
          <w:rFonts w:hint="eastAsia"/>
        </w:rPr>
        <w:t>BX-5MK</w:t>
      </w:r>
      <w:r>
        <w:rPr>
          <w:rFonts w:hint="eastAsia"/>
        </w:rPr>
        <w:t>支持，其他控制器不支持该命令。</w:t>
      </w:r>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83"/>
        <w:gridCol w:w="1551"/>
        <w:gridCol w:w="1272"/>
        <w:gridCol w:w="4766"/>
      </w:tblGrid>
      <w:tr w:rsidR="00977DA8">
        <w:tc>
          <w:tcPr>
            <w:tcW w:w="1983"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参数</w:t>
            </w:r>
          </w:p>
        </w:tc>
        <w:tc>
          <w:tcPr>
            <w:tcW w:w="1551"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72"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6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1983" w:type="dxa"/>
            <w:shd w:val="clear" w:color="auto" w:fill="D3DFEE"/>
          </w:tcPr>
          <w:p w:rsidR="00977DA8" w:rsidRDefault="00F05942">
            <w:pPr>
              <w:ind w:firstLineChars="0" w:firstLine="0"/>
              <w:rPr>
                <w:bCs/>
              </w:rPr>
            </w:pPr>
            <w:r>
              <w:rPr>
                <w:rFonts w:hint="eastAsia"/>
                <w:bCs/>
              </w:rPr>
              <w:t>CmdGroup</w:t>
            </w:r>
          </w:p>
        </w:tc>
        <w:tc>
          <w:tcPr>
            <w:tcW w:w="1551" w:type="dxa"/>
            <w:shd w:val="clear" w:color="auto" w:fill="D3DFEE"/>
          </w:tcPr>
          <w:p w:rsidR="00977DA8" w:rsidRDefault="00F05942">
            <w:pPr>
              <w:ind w:firstLineChars="0" w:firstLine="0"/>
            </w:pPr>
            <w:r>
              <w:rPr>
                <w:rFonts w:hint="eastAsia"/>
              </w:rPr>
              <w:t>1</w:t>
            </w:r>
          </w:p>
        </w:tc>
        <w:tc>
          <w:tcPr>
            <w:tcW w:w="1272" w:type="dxa"/>
            <w:shd w:val="clear" w:color="auto" w:fill="D3DFEE"/>
          </w:tcPr>
          <w:p w:rsidR="00977DA8" w:rsidRDefault="00F05942">
            <w:pPr>
              <w:ind w:firstLineChars="0" w:firstLine="0"/>
            </w:pPr>
            <w:r>
              <w:rPr>
                <w:rFonts w:hint="eastAsia"/>
              </w:rPr>
              <w:t>0</w:t>
            </w:r>
            <w:r>
              <w:t>XA</w:t>
            </w:r>
            <w:r>
              <w:rPr>
                <w:rFonts w:hint="eastAsia"/>
              </w:rPr>
              <w:t>4</w:t>
            </w:r>
          </w:p>
        </w:tc>
        <w:tc>
          <w:tcPr>
            <w:tcW w:w="4766" w:type="dxa"/>
            <w:shd w:val="clear" w:color="auto" w:fill="D3DFEE"/>
          </w:tcPr>
          <w:p w:rsidR="00977DA8" w:rsidRDefault="00F05942">
            <w:pPr>
              <w:ind w:firstLineChars="0" w:firstLine="0"/>
            </w:pPr>
            <w:r>
              <w:rPr>
                <w:rFonts w:hint="eastAsia"/>
              </w:rPr>
              <w:t>命令分组编号</w:t>
            </w:r>
          </w:p>
        </w:tc>
      </w:tr>
      <w:tr w:rsidR="00977DA8">
        <w:tc>
          <w:tcPr>
            <w:tcW w:w="1983" w:type="dxa"/>
          </w:tcPr>
          <w:p w:rsidR="00977DA8" w:rsidRDefault="00F05942">
            <w:pPr>
              <w:ind w:firstLineChars="0" w:firstLine="0"/>
              <w:rPr>
                <w:bCs/>
              </w:rPr>
            </w:pPr>
            <w:r>
              <w:rPr>
                <w:rFonts w:hint="eastAsia"/>
                <w:bCs/>
              </w:rPr>
              <w:t>Cmd</w:t>
            </w:r>
          </w:p>
        </w:tc>
        <w:tc>
          <w:tcPr>
            <w:tcW w:w="1551" w:type="dxa"/>
          </w:tcPr>
          <w:p w:rsidR="00977DA8" w:rsidRDefault="00F05942">
            <w:pPr>
              <w:ind w:firstLineChars="0" w:firstLine="0"/>
            </w:pPr>
            <w:r>
              <w:rPr>
                <w:rFonts w:hint="eastAsia"/>
              </w:rPr>
              <w:t>1</w:t>
            </w:r>
          </w:p>
        </w:tc>
        <w:tc>
          <w:tcPr>
            <w:tcW w:w="1272" w:type="dxa"/>
          </w:tcPr>
          <w:p w:rsidR="00977DA8" w:rsidRDefault="00F05942">
            <w:pPr>
              <w:ind w:firstLineChars="0" w:firstLine="0"/>
            </w:pPr>
            <w:r>
              <w:t>0x</w:t>
            </w:r>
            <w:r>
              <w:rPr>
                <w:rFonts w:hint="eastAsia"/>
              </w:rPr>
              <w:t>04</w:t>
            </w:r>
          </w:p>
        </w:tc>
        <w:tc>
          <w:tcPr>
            <w:tcW w:w="4766" w:type="dxa"/>
          </w:tcPr>
          <w:p w:rsidR="00977DA8" w:rsidRDefault="00F05942">
            <w:pPr>
              <w:ind w:firstLineChars="0" w:firstLine="0"/>
            </w:pPr>
            <w:r>
              <w:rPr>
                <w:rFonts w:hint="eastAsia"/>
              </w:rPr>
              <w:t>命令编号</w:t>
            </w:r>
          </w:p>
        </w:tc>
      </w:tr>
      <w:tr w:rsidR="00977DA8">
        <w:tc>
          <w:tcPr>
            <w:tcW w:w="1983" w:type="dxa"/>
            <w:shd w:val="clear" w:color="auto" w:fill="D3DFEE"/>
          </w:tcPr>
          <w:p w:rsidR="00977DA8" w:rsidRDefault="00F05942">
            <w:pPr>
              <w:ind w:firstLineChars="0" w:firstLine="0"/>
              <w:rPr>
                <w:bCs/>
              </w:rPr>
            </w:pPr>
            <w:r>
              <w:rPr>
                <w:rFonts w:hint="eastAsia"/>
                <w:bCs/>
              </w:rPr>
              <w:t>Response</w:t>
            </w:r>
          </w:p>
        </w:tc>
        <w:tc>
          <w:tcPr>
            <w:tcW w:w="1551" w:type="dxa"/>
            <w:shd w:val="clear" w:color="auto" w:fill="D3DFEE"/>
          </w:tcPr>
          <w:p w:rsidR="00977DA8" w:rsidRDefault="00F05942">
            <w:pPr>
              <w:ind w:firstLineChars="0" w:firstLine="0"/>
            </w:pPr>
            <w:r>
              <w:rPr>
                <w:rFonts w:hint="eastAsia"/>
              </w:rPr>
              <w:t>1</w:t>
            </w:r>
          </w:p>
        </w:tc>
        <w:tc>
          <w:tcPr>
            <w:tcW w:w="1272" w:type="dxa"/>
            <w:shd w:val="clear" w:color="auto" w:fill="D3DFEE"/>
          </w:tcPr>
          <w:p w:rsidR="00977DA8" w:rsidRDefault="00F05942">
            <w:pPr>
              <w:ind w:firstLineChars="0" w:firstLine="0"/>
            </w:pPr>
            <w:r>
              <w:rPr>
                <w:rFonts w:hint="eastAsia"/>
              </w:rPr>
              <w:t>0x01</w:t>
            </w:r>
          </w:p>
        </w:tc>
        <w:tc>
          <w:tcPr>
            <w:tcW w:w="4766" w:type="dxa"/>
            <w:shd w:val="clear" w:color="auto" w:fill="D3DFEE"/>
          </w:tcPr>
          <w:p w:rsidR="00977DA8" w:rsidRDefault="00F05942">
            <w:pPr>
              <w:ind w:firstLineChars="0" w:firstLine="0"/>
            </w:pPr>
            <w:r>
              <w:rPr>
                <w:rFonts w:hint="eastAsia"/>
              </w:rPr>
              <w:t>是否要求控制器回复。</w:t>
            </w:r>
          </w:p>
          <w:p w:rsidR="00977DA8" w:rsidRDefault="00F05942">
            <w:pPr>
              <w:ind w:firstLineChars="0" w:firstLine="0"/>
            </w:pPr>
            <w:r>
              <w:rPr>
                <w:rFonts w:hint="eastAsia"/>
              </w:rPr>
              <w:t>0x01</w:t>
            </w:r>
            <w:r>
              <w:rPr>
                <w:rFonts w:hint="eastAsia"/>
              </w:rPr>
              <w:t>——控制器必须回复</w:t>
            </w:r>
          </w:p>
          <w:p w:rsidR="00977DA8" w:rsidRDefault="00F05942">
            <w:pPr>
              <w:ind w:firstLineChars="0" w:firstLine="0"/>
            </w:pPr>
            <w:r>
              <w:rPr>
                <w:rFonts w:hint="eastAsia"/>
              </w:rPr>
              <w:t>0x02</w:t>
            </w:r>
            <w:r>
              <w:rPr>
                <w:rFonts w:hint="eastAsia"/>
              </w:rPr>
              <w:t>——控制器不必回复</w:t>
            </w:r>
          </w:p>
        </w:tc>
      </w:tr>
      <w:tr w:rsidR="00977DA8">
        <w:tc>
          <w:tcPr>
            <w:tcW w:w="1983" w:type="dxa"/>
          </w:tcPr>
          <w:p w:rsidR="00977DA8" w:rsidRDefault="00F05942">
            <w:pPr>
              <w:ind w:firstLineChars="0" w:firstLine="0"/>
              <w:rPr>
                <w:bCs/>
              </w:rPr>
            </w:pPr>
            <w:r>
              <w:rPr>
                <w:rFonts w:hint="eastAsia"/>
                <w:bCs/>
              </w:rPr>
              <w:t>R</w:t>
            </w:r>
            <w:r>
              <w:rPr>
                <w:bCs/>
              </w:rPr>
              <w:t>eserve</w:t>
            </w:r>
            <w:r>
              <w:rPr>
                <w:rFonts w:hint="eastAsia"/>
                <w:bCs/>
              </w:rPr>
              <w:t>d</w:t>
            </w:r>
          </w:p>
        </w:tc>
        <w:tc>
          <w:tcPr>
            <w:tcW w:w="1551" w:type="dxa"/>
          </w:tcPr>
          <w:p w:rsidR="00977DA8" w:rsidRDefault="00F05942">
            <w:pPr>
              <w:ind w:firstLineChars="0" w:firstLine="0"/>
            </w:pPr>
            <w:r>
              <w:rPr>
                <w:rFonts w:hint="eastAsia"/>
              </w:rPr>
              <w:t>2</w:t>
            </w:r>
          </w:p>
        </w:tc>
        <w:tc>
          <w:tcPr>
            <w:tcW w:w="1272" w:type="dxa"/>
          </w:tcPr>
          <w:p w:rsidR="00977DA8" w:rsidRDefault="00F05942">
            <w:pPr>
              <w:ind w:firstLineChars="0" w:firstLine="0"/>
            </w:pPr>
            <w:r>
              <w:rPr>
                <w:rFonts w:hint="eastAsia"/>
              </w:rPr>
              <w:t>0</w:t>
            </w:r>
          </w:p>
        </w:tc>
        <w:tc>
          <w:tcPr>
            <w:tcW w:w="4766" w:type="dxa"/>
          </w:tcPr>
          <w:p w:rsidR="00977DA8" w:rsidRDefault="00F05942">
            <w:pPr>
              <w:ind w:firstLineChars="0" w:firstLine="0"/>
            </w:pPr>
            <w:r>
              <w:rPr>
                <w:rFonts w:hint="eastAsia"/>
              </w:rPr>
              <w:t>保留</w:t>
            </w:r>
          </w:p>
        </w:tc>
      </w:tr>
    </w:tbl>
    <w:p w:rsidR="00977DA8" w:rsidRDefault="00F05942">
      <w:pPr>
        <w:ind w:firstLine="400"/>
      </w:pPr>
      <w:r>
        <w:rPr>
          <w:rFonts w:hint="eastAsia"/>
        </w:rPr>
        <w:t>返回</w:t>
      </w:r>
      <w:r>
        <w:rPr>
          <w:rFonts w:hint="eastAsia"/>
        </w:rPr>
        <w:t>ACK</w:t>
      </w:r>
      <w:r>
        <w:rPr>
          <w:rFonts w:hint="eastAsia"/>
        </w:rPr>
        <w:t>或</w:t>
      </w:r>
      <w:r>
        <w:rPr>
          <w:rFonts w:hint="eastAsia"/>
        </w:rPr>
        <w:t>NACK</w:t>
      </w:r>
      <w:r>
        <w:rPr>
          <w:rFonts w:hint="eastAsia"/>
        </w:rPr>
        <w:t>。</w:t>
      </w:r>
    </w:p>
    <w:p w:rsidR="00977DA8" w:rsidRDefault="00F05942">
      <w:pPr>
        <w:ind w:firstLine="400"/>
      </w:pPr>
      <w:r>
        <w:rPr>
          <w:rFonts w:hint="eastAsia"/>
        </w:rPr>
        <w:t>实例：</w:t>
      </w:r>
    </w:p>
    <w:p w:rsidR="00977DA8" w:rsidRDefault="00F05942">
      <w:pPr>
        <w:ind w:firstLine="400"/>
      </w:pPr>
      <w:r>
        <w:t>A5 A5 A5 A5 A5 A5 A5 A5 01 00 00 80 00 00 00 00 00 00 FE 02 05 00 A4 04 01 00 00 E1 C8 5A</w:t>
      </w:r>
    </w:p>
    <w:p w:rsidR="00977DA8" w:rsidRDefault="00F05942">
      <w:pPr>
        <w:pStyle w:val="3"/>
      </w:pPr>
      <w:bookmarkStart w:id="70" w:name="_设置IP地址"/>
      <w:bookmarkStart w:id="71" w:name="_Toc501458071"/>
      <w:bookmarkEnd w:id="70"/>
      <w:r>
        <w:rPr>
          <w:rFonts w:hint="eastAsia"/>
        </w:rPr>
        <w:t>设置</w:t>
      </w:r>
      <w:r>
        <w:rPr>
          <w:rFonts w:hint="eastAsia"/>
        </w:rPr>
        <w:t>IP</w:t>
      </w:r>
      <w:r>
        <w:rPr>
          <w:rFonts w:hint="eastAsia"/>
        </w:rPr>
        <w:t>地址</w:t>
      </w:r>
      <w:bookmarkEnd w:id="71"/>
    </w:p>
    <w:p w:rsidR="00977DA8" w:rsidRDefault="00F05942">
      <w:pPr>
        <w:ind w:firstLine="400"/>
        <w:rPr>
          <w:color w:val="FF0000"/>
        </w:rPr>
      </w:pPr>
      <w:r>
        <w:rPr>
          <w:rFonts w:hint="eastAsia"/>
        </w:rPr>
        <w:t>TCP</w:t>
      </w:r>
      <w:r>
        <w:rPr>
          <w:rFonts w:hint="eastAsia"/>
        </w:rPr>
        <w:t>端口号，默认值为</w:t>
      </w:r>
      <w:r>
        <w:rPr>
          <w:rFonts w:hint="eastAsia"/>
        </w:rPr>
        <w:t xml:space="preserve"> 5005</w:t>
      </w:r>
      <w:r>
        <w:rPr>
          <w:rFonts w:hint="eastAsia"/>
        </w:rPr>
        <w:t>，</w:t>
      </w:r>
      <w:r>
        <w:rPr>
          <w:rFonts w:hint="eastAsia"/>
        </w:rPr>
        <w:t>UDP</w:t>
      </w:r>
      <w:r>
        <w:rPr>
          <w:rFonts w:hint="eastAsia"/>
        </w:rPr>
        <w:t>端口号为</w:t>
      </w:r>
      <w:r>
        <w:rPr>
          <w:rFonts w:hint="eastAsia"/>
        </w:rPr>
        <w:t xml:space="preserve"> 5007</w:t>
      </w:r>
      <w:r>
        <w:rPr>
          <w:rFonts w:hint="eastAsia"/>
        </w:rPr>
        <w:t>。</w:t>
      </w:r>
      <w:r>
        <w:rPr>
          <w:rFonts w:hint="eastAsia"/>
          <w:color w:val="FF0000"/>
        </w:rPr>
        <w:t>BX-5MK</w:t>
      </w:r>
      <w:r>
        <w:rPr>
          <w:rFonts w:hint="eastAsia"/>
          <w:color w:val="FF0000"/>
        </w:rPr>
        <w:t>系列只支持单机直连和固定</w:t>
      </w:r>
      <w:r>
        <w:rPr>
          <w:rFonts w:hint="eastAsia"/>
          <w:color w:val="FF0000"/>
        </w:rPr>
        <w:t>IP</w:t>
      </w:r>
      <w:r>
        <w:rPr>
          <w:rFonts w:hint="eastAsia"/>
          <w:color w:val="FF0000"/>
        </w:rPr>
        <w:t>模式。</w:t>
      </w:r>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2072"/>
        <w:gridCol w:w="1532"/>
        <w:gridCol w:w="1263"/>
        <w:gridCol w:w="4705"/>
      </w:tblGrid>
      <w:tr w:rsidR="00977DA8">
        <w:tc>
          <w:tcPr>
            <w:tcW w:w="2072"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参数</w:t>
            </w:r>
          </w:p>
        </w:tc>
        <w:tc>
          <w:tcPr>
            <w:tcW w:w="1532"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63"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05"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2072" w:type="dxa"/>
            <w:shd w:val="clear" w:color="auto" w:fill="D3DFEE"/>
          </w:tcPr>
          <w:p w:rsidR="00977DA8" w:rsidRDefault="00F05942">
            <w:pPr>
              <w:ind w:firstLineChars="0" w:firstLine="0"/>
              <w:rPr>
                <w:bCs/>
              </w:rPr>
            </w:pPr>
            <w:r>
              <w:rPr>
                <w:rFonts w:hint="eastAsia"/>
                <w:bCs/>
              </w:rPr>
              <w:t>CmdGroup</w:t>
            </w:r>
          </w:p>
        </w:tc>
        <w:tc>
          <w:tcPr>
            <w:tcW w:w="1532" w:type="dxa"/>
            <w:shd w:val="clear" w:color="auto" w:fill="D3DFEE"/>
          </w:tcPr>
          <w:p w:rsidR="00977DA8" w:rsidRDefault="00F05942">
            <w:pPr>
              <w:ind w:firstLineChars="0" w:firstLine="0"/>
            </w:pPr>
            <w:r>
              <w:rPr>
                <w:rFonts w:hint="eastAsia"/>
              </w:rPr>
              <w:t>1</w:t>
            </w:r>
          </w:p>
        </w:tc>
        <w:tc>
          <w:tcPr>
            <w:tcW w:w="1263" w:type="dxa"/>
            <w:shd w:val="clear" w:color="auto" w:fill="D3DFEE"/>
          </w:tcPr>
          <w:p w:rsidR="00977DA8" w:rsidRDefault="00F05942">
            <w:pPr>
              <w:ind w:firstLineChars="0" w:firstLine="0"/>
            </w:pPr>
            <w:r>
              <w:rPr>
                <w:rFonts w:hint="eastAsia"/>
              </w:rPr>
              <w:t>0</w:t>
            </w:r>
            <w:r>
              <w:t>XA</w:t>
            </w:r>
            <w:r>
              <w:rPr>
                <w:rFonts w:hint="eastAsia"/>
              </w:rPr>
              <w:t>4</w:t>
            </w:r>
          </w:p>
        </w:tc>
        <w:tc>
          <w:tcPr>
            <w:tcW w:w="4705" w:type="dxa"/>
            <w:shd w:val="clear" w:color="auto" w:fill="D3DFEE"/>
          </w:tcPr>
          <w:p w:rsidR="00977DA8" w:rsidRDefault="00F05942">
            <w:pPr>
              <w:ind w:firstLineChars="0" w:firstLine="0"/>
            </w:pPr>
            <w:r>
              <w:rPr>
                <w:rFonts w:hint="eastAsia"/>
              </w:rPr>
              <w:t>命令分组编号</w:t>
            </w:r>
          </w:p>
        </w:tc>
      </w:tr>
      <w:tr w:rsidR="00977DA8">
        <w:tc>
          <w:tcPr>
            <w:tcW w:w="2072" w:type="dxa"/>
          </w:tcPr>
          <w:p w:rsidR="00977DA8" w:rsidRDefault="00F05942">
            <w:pPr>
              <w:ind w:firstLineChars="0" w:firstLine="0"/>
              <w:rPr>
                <w:bCs/>
              </w:rPr>
            </w:pPr>
            <w:r>
              <w:rPr>
                <w:rFonts w:hint="eastAsia"/>
                <w:bCs/>
              </w:rPr>
              <w:t>Cmd</w:t>
            </w:r>
          </w:p>
        </w:tc>
        <w:tc>
          <w:tcPr>
            <w:tcW w:w="1532" w:type="dxa"/>
          </w:tcPr>
          <w:p w:rsidR="00977DA8" w:rsidRDefault="00F05942">
            <w:pPr>
              <w:ind w:firstLineChars="0" w:firstLine="0"/>
            </w:pPr>
            <w:r>
              <w:rPr>
                <w:rFonts w:hint="eastAsia"/>
              </w:rPr>
              <w:t>1</w:t>
            </w:r>
          </w:p>
        </w:tc>
        <w:tc>
          <w:tcPr>
            <w:tcW w:w="1263" w:type="dxa"/>
          </w:tcPr>
          <w:p w:rsidR="00977DA8" w:rsidRDefault="00F05942">
            <w:pPr>
              <w:ind w:firstLineChars="0" w:firstLine="0"/>
            </w:pPr>
            <w:r>
              <w:t>0x</w:t>
            </w:r>
            <w:r>
              <w:rPr>
                <w:rFonts w:hint="eastAsia"/>
              </w:rPr>
              <w:t>05</w:t>
            </w:r>
          </w:p>
        </w:tc>
        <w:tc>
          <w:tcPr>
            <w:tcW w:w="4705" w:type="dxa"/>
          </w:tcPr>
          <w:p w:rsidR="00977DA8" w:rsidRDefault="00F05942">
            <w:pPr>
              <w:ind w:firstLineChars="0" w:firstLine="0"/>
            </w:pPr>
            <w:r>
              <w:rPr>
                <w:rFonts w:hint="eastAsia"/>
              </w:rPr>
              <w:t>命令编号</w:t>
            </w:r>
          </w:p>
        </w:tc>
      </w:tr>
      <w:tr w:rsidR="00977DA8">
        <w:tc>
          <w:tcPr>
            <w:tcW w:w="2072" w:type="dxa"/>
            <w:shd w:val="clear" w:color="auto" w:fill="D3DFEE"/>
          </w:tcPr>
          <w:p w:rsidR="00977DA8" w:rsidRDefault="00F05942">
            <w:pPr>
              <w:ind w:firstLineChars="0" w:firstLine="0"/>
              <w:rPr>
                <w:bCs/>
              </w:rPr>
            </w:pPr>
            <w:r>
              <w:rPr>
                <w:rFonts w:hint="eastAsia"/>
                <w:bCs/>
              </w:rPr>
              <w:t>Response</w:t>
            </w:r>
          </w:p>
        </w:tc>
        <w:tc>
          <w:tcPr>
            <w:tcW w:w="1532" w:type="dxa"/>
            <w:shd w:val="clear" w:color="auto" w:fill="D3DFEE"/>
          </w:tcPr>
          <w:p w:rsidR="00977DA8" w:rsidRDefault="00F05942">
            <w:pPr>
              <w:ind w:firstLineChars="0" w:firstLine="0"/>
            </w:pPr>
            <w:r>
              <w:rPr>
                <w:rFonts w:hint="eastAsia"/>
              </w:rPr>
              <w:t>1</w:t>
            </w:r>
          </w:p>
        </w:tc>
        <w:tc>
          <w:tcPr>
            <w:tcW w:w="1263" w:type="dxa"/>
            <w:shd w:val="clear" w:color="auto" w:fill="D3DFEE"/>
          </w:tcPr>
          <w:p w:rsidR="00977DA8" w:rsidRDefault="00F05942">
            <w:pPr>
              <w:ind w:firstLineChars="0" w:firstLine="0"/>
            </w:pPr>
            <w:r>
              <w:rPr>
                <w:rFonts w:hint="eastAsia"/>
              </w:rPr>
              <w:t>0x01</w:t>
            </w:r>
          </w:p>
        </w:tc>
        <w:tc>
          <w:tcPr>
            <w:tcW w:w="4705" w:type="dxa"/>
            <w:shd w:val="clear" w:color="auto" w:fill="D3DFEE"/>
          </w:tcPr>
          <w:p w:rsidR="00977DA8" w:rsidRDefault="00F05942">
            <w:pPr>
              <w:ind w:firstLineChars="0" w:firstLine="0"/>
            </w:pPr>
            <w:r>
              <w:rPr>
                <w:rFonts w:hint="eastAsia"/>
              </w:rPr>
              <w:t>是否要求控制器回复。</w:t>
            </w:r>
          </w:p>
          <w:p w:rsidR="00977DA8" w:rsidRDefault="00F05942">
            <w:pPr>
              <w:ind w:firstLineChars="0" w:firstLine="0"/>
            </w:pPr>
            <w:r>
              <w:rPr>
                <w:rFonts w:hint="eastAsia"/>
              </w:rPr>
              <w:t>0x01</w:t>
            </w:r>
            <w:r>
              <w:rPr>
                <w:rFonts w:hint="eastAsia"/>
              </w:rPr>
              <w:t>——控制器必须回复</w:t>
            </w:r>
          </w:p>
          <w:p w:rsidR="00977DA8" w:rsidRDefault="00F05942">
            <w:pPr>
              <w:ind w:firstLineChars="0" w:firstLine="0"/>
            </w:pPr>
            <w:r>
              <w:rPr>
                <w:rFonts w:hint="eastAsia"/>
              </w:rPr>
              <w:t>0x02</w:t>
            </w:r>
            <w:r>
              <w:rPr>
                <w:rFonts w:hint="eastAsia"/>
              </w:rPr>
              <w:t>——控制器不必回复</w:t>
            </w:r>
          </w:p>
        </w:tc>
      </w:tr>
      <w:tr w:rsidR="00977DA8">
        <w:tc>
          <w:tcPr>
            <w:tcW w:w="2072" w:type="dxa"/>
          </w:tcPr>
          <w:p w:rsidR="00977DA8" w:rsidRDefault="00F05942">
            <w:pPr>
              <w:ind w:firstLineChars="0" w:firstLine="0"/>
              <w:rPr>
                <w:bCs/>
              </w:rPr>
            </w:pPr>
            <w:r>
              <w:rPr>
                <w:rFonts w:hint="eastAsia"/>
                <w:bCs/>
              </w:rPr>
              <w:t>R</w:t>
            </w:r>
            <w:r>
              <w:rPr>
                <w:bCs/>
              </w:rPr>
              <w:t>eserve</w:t>
            </w:r>
            <w:r>
              <w:rPr>
                <w:rFonts w:hint="eastAsia"/>
                <w:bCs/>
              </w:rPr>
              <w:t>d</w:t>
            </w:r>
          </w:p>
        </w:tc>
        <w:tc>
          <w:tcPr>
            <w:tcW w:w="1532" w:type="dxa"/>
          </w:tcPr>
          <w:p w:rsidR="00977DA8" w:rsidRDefault="00F05942">
            <w:pPr>
              <w:ind w:firstLineChars="0" w:firstLine="0"/>
            </w:pPr>
            <w:r>
              <w:rPr>
                <w:rFonts w:hint="eastAsia"/>
              </w:rPr>
              <w:t>2</w:t>
            </w:r>
          </w:p>
        </w:tc>
        <w:tc>
          <w:tcPr>
            <w:tcW w:w="1263" w:type="dxa"/>
          </w:tcPr>
          <w:p w:rsidR="00977DA8" w:rsidRDefault="00F05942">
            <w:pPr>
              <w:ind w:firstLineChars="0" w:firstLine="0"/>
            </w:pPr>
            <w:r>
              <w:rPr>
                <w:rFonts w:hint="eastAsia"/>
              </w:rPr>
              <w:t>0</w:t>
            </w:r>
          </w:p>
        </w:tc>
        <w:tc>
          <w:tcPr>
            <w:tcW w:w="4705" w:type="dxa"/>
          </w:tcPr>
          <w:p w:rsidR="00977DA8" w:rsidRDefault="00F05942">
            <w:pPr>
              <w:ind w:firstLineChars="0" w:firstLine="0"/>
            </w:pPr>
            <w:r>
              <w:rPr>
                <w:rFonts w:hint="eastAsia"/>
              </w:rPr>
              <w:t>保留</w:t>
            </w:r>
          </w:p>
        </w:tc>
      </w:tr>
      <w:tr w:rsidR="00977DA8">
        <w:tc>
          <w:tcPr>
            <w:tcW w:w="2072" w:type="dxa"/>
            <w:shd w:val="clear" w:color="auto" w:fill="D3DFEE"/>
          </w:tcPr>
          <w:p w:rsidR="00977DA8" w:rsidRDefault="00F05942">
            <w:pPr>
              <w:ind w:firstLineChars="0" w:firstLine="0"/>
              <w:rPr>
                <w:bCs/>
              </w:rPr>
            </w:pPr>
            <w:r>
              <w:rPr>
                <w:bCs/>
              </w:rPr>
              <w:t>ConnnectMode</w:t>
            </w:r>
          </w:p>
        </w:tc>
        <w:tc>
          <w:tcPr>
            <w:tcW w:w="1532" w:type="dxa"/>
            <w:shd w:val="clear" w:color="auto" w:fill="D3DFEE"/>
          </w:tcPr>
          <w:p w:rsidR="00977DA8" w:rsidRDefault="00F05942">
            <w:pPr>
              <w:ind w:firstLineChars="0" w:firstLine="0"/>
            </w:pPr>
            <w:r>
              <w:rPr>
                <w:rFonts w:hint="eastAsia"/>
              </w:rPr>
              <w:t>1</w:t>
            </w:r>
          </w:p>
        </w:tc>
        <w:tc>
          <w:tcPr>
            <w:tcW w:w="1263" w:type="dxa"/>
            <w:shd w:val="clear" w:color="auto" w:fill="D3DFEE"/>
          </w:tcPr>
          <w:p w:rsidR="00977DA8" w:rsidRDefault="00977DA8">
            <w:pPr>
              <w:ind w:firstLineChars="0" w:firstLine="0"/>
            </w:pPr>
          </w:p>
        </w:tc>
        <w:tc>
          <w:tcPr>
            <w:tcW w:w="4705" w:type="dxa"/>
            <w:shd w:val="clear" w:color="auto" w:fill="D3DFEE"/>
          </w:tcPr>
          <w:p w:rsidR="00977DA8" w:rsidRDefault="00F05942">
            <w:pPr>
              <w:ind w:firstLineChars="0" w:firstLine="0"/>
            </w:pPr>
            <w:r>
              <w:rPr>
                <w:rFonts w:hint="eastAsia"/>
              </w:rPr>
              <w:t>控制器连接模式：</w:t>
            </w:r>
            <w:r>
              <w:rPr>
                <w:rFonts w:hint="eastAsia"/>
              </w:rPr>
              <w:t xml:space="preserve"> </w:t>
            </w:r>
          </w:p>
          <w:p w:rsidR="00977DA8" w:rsidRDefault="00F05942">
            <w:pPr>
              <w:ind w:firstLineChars="0" w:firstLine="0"/>
            </w:pPr>
            <w:r>
              <w:rPr>
                <w:rFonts w:hint="eastAsia"/>
              </w:rPr>
              <w:t xml:space="preserve">0x00 </w:t>
            </w:r>
            <w:r>
              <w:rPr>
                <w:rFonts w:hint="eastAsia"/>
              </w:rPr>
              <w:t>–</w:t>
            </w:r>
            <w:r>
              <w:rPr>
                <w:rFonts w:hint="eastAsia"/>
              </w:rPr>
              <w:t xml:space="preserve"> </w:t>
            </w:r>
            <w:r>
              <w:rPr>
                <w:rFonts w:hint="eastAsia"/>
              </w:rPr>
              <w:t>单机直连（</w:t>
            </w:r>
            <w:r>
              <w:rPr>
                <w:rFonts w:hint="eastAsia"/>
              </w:rPr>
              <w:t>PC</w:t>
            </w:r>
            <w:r>
              <w:rPr>
                <w:rFonts w:hint="eastAsia"/>
              </w:rPr>
              <w:t>与控制器直接连接）</w:t>
            </w:r>
            <w:r>
              <w:rPr>
                <w:rFonts w:hint="eastAsia"/>
              </w:rPr>
              <w:t xml:space="preserve"> </w:t>
            </w:r>
          </w:p>
          <w:p w:rsidR="00977DA8" w:rsidRDefault="00F05942">
            <w:pPr>
              <w:ind w:firstLineChars="0" w:firstLine="0"/>
            </w:pPr>
            <w:r>
              <w:rPr>
                <w:rFonts w:hint="eastAsia"/>
              </w:rPr>
              <w:t xml:space="preserve">0x01 </w:t>
            </w:r>
            <w:r>
              <w:rPr>
                <w:rFonts w:hint="eastAsia"/>
              </w:rPr>
              <w:t>–</w:t>
            </w:r>
            <w:r>
              <w:rPr>
                <w:rFonts w:hint="eastAsia"/>
              </w:rPr>
              <w:t xml:space="preserve"> </w:t>
            </w:r>
            <w:r>
              <w:rPr>
                <w:rFonts w:hint="eastAsia"/>
              </w:rPr>
              <w:t>自动获取</w:t>
            </w:r>
            <w:r>
              <w:rPr>
                <w:rFonts w:hint="eastAsia"/>
              </w:rPr>
              <w:t xml:space="preserve"> IP</w:t>
            </w:r>
            <w:r>
              <w:rPr>
                <w:rFonts w:hint="eastAsia"/>
              </w:rPr>
              <w:t>（</w:t>
            </w:r>
            <w:r>
              <w:rPr>
                <w:rFonts w:hint="eastAsia"/>
              </w:rPr>
              <w:t>DHCP</w:t>
            </w:r>
            <w:r>
              <w:rPr>
                <w:rFonts w:hint="eastAsia"/>
              </w:rPr>
              <w:t>）</w:t>
            </w:r>
            <w:r>
              <w:rPr>
                <w:rFonts w:hint="eastAsia"/>
              </w:rPr>
              <w:t xml:space="preserve"> </w:t>
            </w:r>
          </w:p>
          <w:p w:rsidR="00977DA8" w:rsidRDefault="00F05942">
            <w:pPr>
              <w:ind w:firstLineChars="0" w:firstLine="0"/>
            </w:pPr>
            <w:r>
              <w:rPr>
                <w:rFonts w:hint="eastAsia"/>
              </w:rPr>
              <w:t xml:space="preserve">0x02 </w:t>
            </w:r>
            <w:r>
              <w:rPr>
                <w:rFonts w:hint="eastAsia"/>
              </w:rPr>
              <w:t>–</w:t>
            </w:r>
            <w:r>
              <w:rPr>
                <w:rFonts w:hint="eastAsia"/>
              </w:rPr>
              <w:t xml:space="preserve"> </w:t>
            </w:r>
            <w:r>
              <w:rPr>
                <w:rFonts w:hint="eastAsia"/>
              </w:rPr>
              <w:t>手动设置</w:t>
            </w:r>
            <w:r>
              <w:rPr>
                <w:rFonts w:hint="eastAsia"/>
              </w:rPr>
              <w:t xml:space="preserve"> IP</w:t>
            </w:r>
            <w:r>
              <w:rPr>
                <w:rFonts w:hint="eastAsia"/>
              </w:rPr>
              <w:t>（</w:t>
            </w:r>
            <w:r>
              <w:rPr>
                <w:rFonts w:hint="eastAsia"/>
              </w:rPr>
              <w:t>Static IP</w:t>
            </w:r>
            <w:r>
              <w:rPr>
                <w:rFonts w:hint="eastAsia"/>
              </w:rPr>
              <w:t>）</w:t>
            </w:r>
            <w:r>
              <w:rPr>
                <w:rFonts w:hint="eastAsia"/>
              </w:rPr>
              <w:t xml:space="preserve"> </w:t>
            </w:r>
          </w:p>
          <w:p w:rsidR="00977DA8" w:rsidRDefault="00F05942">
            <w:pPr>
              <w:ind w:firstLineChars="0" w:firstLine="0"/>
            </w:pPr>
            <w:r>
              <w:rPr>
                <w:rFonts w:hint="eastAsia"/>
              </w:rPr>
              <w:t xml:space="preserve">0x03 </w:t>
            </w:r>
            <w:r>
              <w:rPr>
                <w:rFonts w:hint="eastAsia"/>
              </w:rPr>
              <w:t>–</w:t>
            </w:r>
            <w:r>
              <w:rPr>
                <w:rFonts w:hint="eastAsia"/>
              </w:rPr>
              <w:t xml:space="preserve"> </w:t>
            </w:r>
            <w:r>
              <w:rPr>
                <w:rFonts w:hint="eastAsia"/>
              </w:rPr>
              <w:t>服务器模式（动态</w:t>
            </w:r>
            <w:r>
              <w:rPr>
                <w:rFonts w:hint="eastAsia"/>
              </w:rPr>
              <w:t xml:space="preserve"> IP</w:t>
            </w:r>
            <w:r>
              <w:rPr>
                <w:rFonts w:hint="eastAsia"/>
              </w:rPr>
              <w:t>）</w:t>
            </w:r>
          </w:p>
        </w:tc>
      </w:tr>
      <w:tr w:rsidR="00977DA8">
        <w:tc>
          <w:tcPr>
            <w:tcW w:w="9572" w:type="dxa"/>
            <w:gridSpan w:val="4"/>
          </w:tcPr>
          <w:p w:rsidR="00977DA8" w:rsidRDefault="00F05942">
            <w:pPr>
              <w:ind w:firstLineChars="0" w:firstLine="0"/>
              <w:jc w:val="center"/>
              <w:rPr>
                <w:bCs/>
              </w:rPr>
            </w:pPr>
            <w:r>
              <w:rPr>
                <w:bCs/>
              </w:rPr>
              <w:t>Static IP Settings</w:t>
            </w:r>
          </w:p>
        </w:tc>
      </w:tr>
      <w:tr w:rsidR="00977DA8">
        <w:tc>
          <w:tcPr>
            <w:tcW w:w="2072" w:type="dxa"/>
            <w:shd w:val="clear" w:color="auto" w:fill="D3DFEE"/>
          </w:tcPr>
          <w:p w:rsidR="00977DA8" w:rsidRDefault="00F05942">
            <w:pPr>
              <w:ind w:firstLineChars="0" w:firstLine="0"/>
              <w:rPr>
                <w:bCs/>
              </w:rPr>
            </w:pPr>
            <w:r>
              <w:rPr>
                <w:bCs/>
              </w:rPr>
              <w:lastRenderedPageBreak/>
              <w:t>IPAddress</w:t>
            </w:r>
          </w:p>
        </w:tc>
        <w:tc>
          <w:tcPr>
            <w:tcW w:w="1532" w:type="dxa"/>
            <w:shd w:val="clear" w:color="auto" w:fill="D3DFEE"/>
          </w:tcPr>
          <w:p w:rsidR="00977DA8" w:rsidRDefault="00F05942">
            <w:pPr>
              <w:ind w:firstLineChars="0" w:firstLine="0"/>
            </w:pPr>
            <w:r>
              <w:rPr>
                <w:rFonts w:hint="eastAsia"/>
              </w:rPr>
              <w:t>4</w:t>
            </w:r>
          </w:p>
        </w:tc>
        <w:tc>
          <w:tcPr>
            <w:tcW w:w="1263" w:type="dxa"/>
            <w:shd w:val="clear" w:color="auto" w:fill="D3DFEE"/>
          </w:tcPr>
          <w:p w:rsidR="00977DA8" w:rsidRDefault="00977DA8">
            <w:pPr>
              <w:ind w:firstLineChars="0" w:firstLine="0"/>
            </w:pPr>
          </w:p>
        </w:tc>
        <w:tc>
          <w:tcPr>
            <w:tcW w:w="4705" w:type="dxa"/>
            <w:shd w:val="clear" w:color="auto" w:fill="D3DFEE"/>
          </w:tcPr>
          <w:p w:rsidR="00977DA8" w:rsidRDefault="00F05942">
            <w:pPr>
              <w:ind w:firstLineChars="0" w:firstLine="0"/>
            </w:pPr>
            <w:r>
              <w:rPr>
                <w:rFonts w:hint="eastAsia"/>
              </w:rPr>
              <w:t>IP</w:t>
            </w:r>
            <w:r>
              <w:rPr>
                <w:rFonts w:hint="eastAsia"/>
              </w:rPr>
              <w:t>地址</w:t>
            </w:r>
          </w:p>
        </w:tc>
      </w:tr>
      <w:tr w:rsidR="00977DA8">
        <w:tc>
          <w:tcPr>
            <w:tcW w:w="2072" w:type="dxa"/>
          </w:tcPr>
          <w:p w:rsidR="00977DA8" w:rsidRDefault="00F05942">
            <w:pPr>
              <w:ind w:firstLineChars="0" w:firstLine="0"/>
              <w:rPr>
                <w:bCs/>
              </w:rPr>
            </w:pPr>
            <w:r>
              <w:rPr>
                <w:bCs/>
              </w:rPr>
              <w:t>SubnetMask</w:t>
            </w:r>
          </w:p>
        </w:tc>
        <w:tc>
          <w:tcPr>
            <w:tcW w:w="1532" w:type="dxa"/>
          </w:tcPr>
          <w:p w:rsidR="00977DA8" w:rsidRDefault="00F05942">
            <w:pPr>
              <w:ind w:firstLineChars="0" w:firstLine="0"/>
            </w:pPr>
            <w:r>
              <w:rPr>
                <w:rFonts w:hint="eastAsia"/>
              </w:rPr>
              <w:t>4</w:t>
            </w:r>
          </w:p>
        </w:tc>
        <w:tc>
          <w:tcPr>
            <w:tcW w:w="1263" w:type="dxa"/>
          </w:tcPr>
          <w:p w:rsidR="00977DA8" w:rsidRDefault="00977DA8">
            <w:pPr>
              <w:ind w:firstLineChars="0" w:firstLine="0"/>
            </w:pPr>
          </w:p>
        </w:tc>
        <w:tc>
          <w:tcPr>
            <w:tcW w:w="4705" w:type="dxa"/>
          </w:tcPr>
          <w:p w:rsidR="00977DA8" w:rsidRDefault="00F05942">
            <w:pPr>
              <w:ind w:firstLineChars="0" w:firstLine="0"/>
            </w:pPr>
            <w:r>
              <w:rPr>
                <w:rFonts w:hint="eastAsia"/>
              </w:rPr>
              <w:t>子网掩码</w:t>
            </w:r>
          </w:p>
        </w:tc>
      </w:tr>
      <w:tr w:rsidR="00977DA8">
        <w:tc>
          <w:tcPr>
            <w:tcW w:w="2072" w:type="dxa"/>
            <w:shd w:val="clear" w:color="auto" w:fill="D3DFEE"/>
          </w:tcPr>
          <w:p w:rsidR="00977DA8" w:rsidRDefault="00F05942">
            <w:pPr>
              <w:ind w:firstLineChars="0" w:firstLine="0"/>
              <w:rPr>
                <w:bCs/>
              </w:rPr>
            </w:pPr>
            <w:r>
              <w:rPr>
                <w:bCs/>
              </w:rPr>
              <w:t>Gateway</w:t>
            </w:r>
          </w:p>
        </w:tc>
        <w:tc>
          <w:tcPr>
            <w:tcW w:w="1532" w:type="dxa"/>
            <w:shd w:val="clear" w:color="auto" w:fill="D3DFEE"/>
          </w:tcPr>
          <w:p w:rsidR="00977DA8" w:rsidRDefault="00F05942">
            <w:pPr>
              <w:ind w:firstLineChars="0" w:firstLine="0"/>
            </w:pPr>
            <w:r>
              <w:rPr>
                <w:rFonts w:hint="eastAsia"/>
              </w:rPr>
              <w:t>4</w:t>
            </w:r>
          </w:p>
        </w:tc>
        <w:tc>
          <w:tcPr>
            <w:tcW w:w="1263" w:type="dxa"/>
            <w:shd w:val="clear" w:color="auto" w:fill="D3DFEE"/>
          </w:tcPr>
          <w:p w:rsidR="00977DA8" w:rsidRDefault="00977DA8">
            <w:pPr>
              <w:ind w:firstLineChars="0" w:firstLine="0"/>
            </w:pPr>
          </w:p>
        </w:tc>
        <w:tc>
          <w:tcPr>
            <w:tcW w:w="4705" w:type="dxa"/>
            <w:shd w:val="clear" w:color="auto" w:fill="D3DFEE"/>
          </w:tcPr>
          <w:p w:rsidR="00977DA8" w:rsidRDefault="00F05942">
            <w:pPr>
              <w:ind w:firstLineChars="0" w:firstLine="0"/>
            </w:pPr>
            <w:r>
              <w:rPr>
                <w:rFonts w:hint="eastAsia"/>
              </w:rPr>
              <w:t>默认网关</w:t>
            </w:r>
          </w:p>
        </w:tc>
      </w:tr>
      <w:tr w:rsidR="00977DA8">
        <w:tc>
          <w:tcPr>
            <w:tcW w:w="2072" w:type="dxa"/>
          </w:tcPr>
          <w:p w:rsidR="00977DA8" w:rsidRDefault="00F05942">
            <w:pPr>
              <w:ind w:firstLineChars="0" w:firstLine="0"/>
              <w:rPr>
                <w:bCs/>
              </w:rPr>
            </w:pPr>
            <w:r>
              <w:rPr>
                <w:bCs/>
              </w:rPr>
              <w:t>Port</w:t>
            </w:r>
          </w:p>
        </w:tc>
        <w:tc>
          <w:tcPr>
            <w:tcW w:w="1532" w:type="dxa"/>
          </w:tcPr>
          <w:p w:rsidR="00977DA8" w:rsidRDefault="00F05942">
            <w:pPr>
              <w:ind w:firstLineChars="0" w:firstLine="0"/>
            </w:pPr>
            <w:r>
              <w:rPr>
                <w:rFonts w:hint="eastAsia"/>
              </w:rPr>
              <w:t>2</w:t>
            </w:r>
          </w:p>
        </w:tc>
        <w:tc>
          <w:tcPr>
            <w:tcW w:w="1263" w:type="dxa"/>
          </w:tcPr>
          <w:p w:rsidR="00977DA8" w:rsidRDefault="00977DA8">
            <w:pPr>
              <w:ind w:firstLineChars="0" w:firstLine="0"/>
            </w:pPr>
          </w:p>
        </w:tc>
        <w:tc>
          <w:tcPr>
            <w:tcW w:w="4705" w:type="dxa"/>
          </w:tcPr>
          <w:p w:rsidR="00977DA8" w:rsidRDefault="00F05942">
            <w:pPr>
              <w:ind w:firstLineChars="0" w:firstLine="0"/>
            </w:pPr>
            <w:r>
              <w:rPr>
                <w:rFonts w:hint="eastAsia"/>
              </w:rPr>
              <w:t>端口号</w:t>
            </w:r>
          </w:p>
        </w:tc>
      </w:tr>
      <w:tr w:rsidR="00977DA8">
        <w:tc>
          <w:tcPr>
            <w:tcW w:w="9572" w:type="dxa"/>
            <w:gridSpan w:val="4"/>
            <w:shd w:val="clear" w:color="auto" w:fill="D3DFEE"/>
          </w:tcPr>
          <w:p w:rsidR="00977DA8" w:rsidRDefault="00F05942">
            <w:pPr>
              <w:ind w:firstLineChars="0" w:firstLine="0"/>
              <w:jc w:val="center"/>
              <w:rPr>
                <w:bCs/>
              </w:rPr>
            </w:pPr>
            <w:r>
              <w:rPr>
                <w:bCs/>
              </w:rPr>
              <w:t>Server Mode Settings</w:t>
            </w:r>
          </w:p>
        </w:tc>
      </w:tr>
      <w:tr w:rsidR="00977DA8">
        <w:tc>
          <w:tcPr>
            <w:tcW w:w="2072" w:type="dxa"/>
          </w:tcPr>
          <w:p w:rsidR="00977DA8" w:rsidRDefault="00F05942">
            <w:pPr>
              <w:ind w:firstLineChars="0" w:firstLine="0"/>
              <w:rPr>
                <w:bCs/>
              </w:rPr>
            </w:pPr>
            <w:r>
              <w:rPr>
                <w:bCs/>
              </w:rPr>
              <w:t>ServerMode</w:t>
            </w:r>
          </w:p>
        </w:tc>
        <w:tc>
          <w:tcPr>
            <w:tcW w:w="1532" w:type="dxa"/>
          </w:tcPr>
          <w:p w:rsidR="00977DA8" w:rsidRDefault="00F05942">
            <w:pPr>
              <w:ind w:firstLineChars="0" w:firstLine="0"/>
            </w:pPr>
            <w:r>
              <w:rPr>
                <w:rFonts w:hint="eastAsia"/>
              </w:rPr>
              <w:t>1</w:t>
            </w:r>
          </w:p>
        </w:tc>
        <w:tc>
          <w:tcPr>
            <w:tcW w:w="1263" w:type="dxa"/>
          </w:tcPr>
          <w:p w:rsidR="00977DA8" w:rsidRDefault="00977DA8">
            <w:pPr>
              <w:ind w:firstLineChars="0" w:firstLine="0"/>
            </w:pPr>
          </w:p>
        </w:tc>
        <w:tc>
          <w:tcPr>
            <w:tcW w:w="4705" w:type="dxa"/>
          </w:tcPr>
          <w:p w:rsidR="00977DA8" w:rsidRDefault="00F05942">
            <w:pPr>
              <w:ind w:firstLineChars="0" w:firstLine="0"/>
            </w:pPr>
            <w:r>
              <w:rPr>
                <w:rFonts w:hint="eastAsia"/>
              </w:rPr>
              <w:t>服务器模式是否使能，</w:t>
            </w:r>
            <w:r>
              <w:rPr>
                <w:rFonts w:hint="eastAsia"/>
              </w:rPr>
              <w:t xml:space="preserve"> </w:t>
            </w:r>
          </w:p>
          <w:p w:rsidR="00977DA8" w:rsidRDefault="00F05942">
            <w:pPr>
              <w:ind w:firstLineChars="0" w:firstLine="0"/>
            </w:pPr>
            <w:r>
              <w:rPr>
                <w:rFonts w:hint="eastAsia"/>
              </w:rPr>
              <w:t xml:space="preserve">1 </w:t>
            </w:r>
            <w:r>
              <w:rPr>
                <w:rFonts w:hint="eastAsia"/>
              </w:rPr>
              <w:t>–</w:t>
            </w:r>
            <w:r>
              <w:rPr>
                <w:rFonts w:hint="eastAsia"/>
              </w:rPr>
              <w:t xml:space="preserve"> </w:t>
            </w:r>
            <w:r>
              <w:rPr>
                <w:rFonts w:hint="eastAsia"/>
              </w:rPr>
              <w:t>使能，</w:t>
            </w:r>
            <w:r>
              <w:rPr>
                <w:rFonts w:hint="eastAsia"/>
              </w:rPr>
              <w:t xml:space="preserve">0 </w:t>
            </w:r>
            <w:r>
              <w:rPr>
                <w:rFonts w:hint="eastAsia"/>
              </w:rPr>
              <w:t>–</w:t>
            </w:r>
            <w:r>
              <w:rPr>
                <w:rFonts w:hint="eastAsia"/>
              </w:rPr>
              <w:t xml:space="preserve"> </w:t>
            </w:r>
            <w:r>
              <w:rPr>
                <w:rFonts w:hint="eastAsia"/>
              </w:rPr>
              <w:t>禁止</w:t>
            </w:r>
          </w:p>
        </w:tc>
      </w:tr>
      <w:tr w:rsidR="00977DA8">
        <w:tc>
          <w:tcPr>
            <w:tcW w:w="2072" w:type="dxa"/>
            <w:shd w:val="clear" w:color="auto" w:fill="D3DFEE"/>
          </w:tcPr>
          <w:p w:rsidR="00977DA8" w:rsidRDefault="00F05942">
            <w:pPr>
              <w:ind w:firstLineChars="0" w:firstLine="0"/>
              <w:rPr>
                <w:bCs/>
              </w:rPr>
            </w:pPr>
            <w:r>
              <w:rPr>
                <w:bCs/>
              </w:rPr>
              <w:t>ServerIPAddress</w:t>
            </w:r>
          </w:p>
        </w:tc>
        <w:tc>
          <w:tcPr>
            <w:tcW w:w="1532" w:type="dxa"/>
            <w:shd w:val="clear" w:color="auto" w:fill="D3DFEE"/>
          </w:tcPr>
          <w:p w:rsidR="00977DA8" w:rsidRDefault="00F05942">
            <w:pPr>
              <w:ind w:firstLineChars="0" w:firstLine="0"/>
            </w:pPr>
            <w:r>
              <w:rPr>
                <w:rFonts w:hint="eastAsia"/>
              </w:rPr>
              <w:t>4</w:t>
            </w:r>
          </w:p>
        </w:tc>
        <w:tc>
          <w:tcPr>
            <w:tcW w:w="1263" w:type="dxa"/>
            <w:shd w:val="clear" w:color="auto" w:fill="D3DFEE"/>
          </w:tcPr>
          <w:p w:rsidR="00977DA8" w:rsidRDefault="00977DA8">
            <w:pPr>
              <w:ind w:firstLineChars="0" w:firstLine="0"/>
            </w:pPr>
          </w:p>
        </w:tc>
        <w:tc>
          <w:tcPr>
            <w:tcW w:w="4705" w:type="dxa"/>
            <w:shd w:val="clear" w:color="auto" w:fill="D3DFEE"/>
          </w:tcPr>
          <w:p w:rsidR="00977DA8" w:rsidRDefault="00F05942">
            <w:pPr>
              <w:ind w:firstLineChars="0" w:firstLine="0"/>
            </w:pPr>
            <w:r>
              <w:rPr>
                <w:rFonts w:hint="eastAsia"/>
              </w:rPr>
              <w:t>服务器</w:t>
            </w:r>
            <w:r>
              <w:rPr>
                <w:rFonts w:hint="eastAsia"/>
              </w:rPr>
              <w:t xml:space="preserve"> IP</w:t>
            </w:r>
            <w:r>
              <w:rPr>
                <w:rFonts w:hint="eastAsia"/>
              </w:rPr>
              <w:t>地址</w:t>
            </w:r>
          </w:p>
        </w:tc>
      </w:tr>
      <w:tr w:rsidR="00977DA8">
        <w:tc>
          <w:tcPr>
            <w:tcW w:w="2072" w:type="dxa"/>
          </w:tcPr>
          <w:p w:rsidR="00977DA8" w:rsidRDefault="00F05942">
            <w:pPr>
              <w:ind w:firstLineChars="0" w:firstLine="0"/>
              <w:rPr>
                <w:bCs/>
              </w:rPr>
            </w:pPr>
            <w:r>
              <w:rPr>
                <w:bCs/>
              </w:rPr>
              <w:t>ServerPort</w:t>
            </w:r>
          </w:p>
        </w:tc>
        <w:tc>
          <w:tcPr>
            <w:tcW w:w="1532" w:type="dxa"/>
          </w:tcPr>
          <w:p w:rsidR="00977DA8" w:rsidRDefault="00F05942">
            <w:pPr>
              <w:ind w:firstLineChars="0" w:firstLine="0"/>
            </w:pPr>
            <w:r>
              <w:rPr>
                <w:rFonts w:hint="eastAsia"/>
              </w:rPr>
              <w:t>2</w:t>
            </w:r>
          </w:p>
        </w:tc>
        <w:tc>
          <w:tcPr>
            <w:tcW w:w="1263" w:type="dxa"/>
          </w:tcPr>
          <w:p w:rsidR="00977DA8" w:rsidRDefault="00977DA8">
            <w:pPr>
              <w:ind w:firstLineChars="0" w:firstLine="0"/>
            </w:pPr>
          </w:p>
        </w:tc>
        <w:tc>
          <w:tcPr>
            <w:tcW w:w="4705" w:type="dxa"/>
          </w:tcPr>
          <w:p w:rsidR="00977DA8" w:rsidRDefault="00F05942">
            <w:pPr>
              <w:ind w:firstLineChars="0" w:firstLine="0"/>
            </w:pPr>
            <w:r>
              <w:rPr>
                <w:rFonts w:hint="eastAsia"/>
              </w:rPr>
              <w:t>服务器</w:t>
            </w:r>
            <w:r>
              <w:rPr>
                <w:rFonts w:hint="eastAsia"/>
              </w:rPr>
              <w:t xml:space="preserve"> </w:t>
            </w:r>
            <w:r>
              <w:rPr>
                <w:rFonts w:hint="eastAsia"/>
              </w:rPr>
              <w:t>端口号</w:t>
            </w:r>
          </w:p>
        </w:tc>
      </w:tr>
      <w:tr w:rsidR="00977DA8">
        <w:tc>
          <w:tcPr>
            <w:tcW w:w="2072" w:type="dxa"/>
            <w:shd w:val="clear" w:color="auto" w:fill="D3DFEE"/>
          </w:tcPr>
          <w:p w:rsidR="00977DA8" w:rsidRDefault="00F05942">
            <w:pPr>
              <w:ind w:firstLineChars="0" w:firstLine="0"/>
              <w:rPr>
                <w:bCs/>
              </w:rPr>
            </w:pPr>
            <w:r>
              <w:rPr>
                <w:bCs/>
              </w:rPr>
              <w:t>ServerAccessPassword</w:t>
            </w:r>
          </w:p>
        </w:tc>
        <w:tc>
          <w:tcPr>
            <w:tcW w:w="1532" w:type="dxa"/>
            <w:shd w:val="clear" w:color="auto" w:fill="D3DFEE"/>
          </w:tcPr>
          <w:p w:rsidR="00977DA8" w:rsidRDefault="00F05942">
            <w:pPr>
              <w:ind w:firstLineChars="0" w:firstLine="0"/>
            </w:pPr>
            <w:r>
              <w:rPr>
                <w:rFonts w:hint="eastAsia"/>
              </w:rPr>
              <w:t>8</w:t>
            </w:r>
          </w:p>
        </w:tc>
        <w:tc>
          <w:tcPr>
            <w:tcW w:w="1263" w:type="dxa"/>
            <w:shd w:val="clear" w:color="auto" w:fill="D3DFEE"/>
          </w:tcPr>
          <w:p w:rsidR="00977DA8" w:rsidRDefault="00977DA8">
            <w:pPr>
              <w:ind w:firstLineChars="0" w:firstLine="0"/>
            </w:pPr>
          </w:p>
        </w:tc>
        <w:tc>
          <w:tcPr>
            <w:tcW w:w="4705" w:type="dxa"/>
            <w:shd w:val="clear" w:color="auto" w:fill="D3DFEE"/>
          </w:tcPr>
          <w:p w:rsidR="00977DA8" w:rsidRDefault="00F05942">
            <w:pPr>
              <w:ind w:firstLineChars="0" w:firstLine="0"/>
            </w:pPr>
            <w:r>
              <w:rPr>
                <w:rFonts w:hint="eastAsia"/>
              </w:rPr>
              <w:t>服务器访问密码</w:t>
            </w:r>
          </w:p>
        </w:tc>
      </w:tr>
      <w:tr w:rsidR="00977DA8">
        <w:tc>
          <w:tcPr>
            <w:tcW w:w="2072" w:type="dxa"/>
          </w:tcPr>
          <w:p w:rsidR="00977DA8" w:rsidRDefault="00F05942">
            <w:pPr>
              <w:ind w:firstLineChars="0" w:firstLine="0"/>
              <w:rPr>
                <w:bCs/>
              </w:rPr>
            </w:pPr>
            <w:r>
              <w:rPr>
                <w:bCs/>
              </w:rPr>
              <w:t>HeartBeatInterval</w:t>
            </w:r>
          </w:p>
        </w:tc>
        <w:tc>
          <w:tcPr>
            <w:tcW w:w="1532" w:type="dxa"/>
          </w:tcPr>
          <w:p w:rsidR="00977DA8" w:rsidRDefault="00F05942">
            <w:pPr>
              <w:ind w:firstLineChars="0" w:firstLine="0"/>
            </w:pPr>
            <w:r>
              <w:rPr>
                <w:rFonts w:hint="eastAsia"/>
              </w:rPr>
              <w:t>2</w:t>
            </w:r>
          </w:p>
        </w:tc>
        <w:tc>
          <w:tcPr>
            <w:tcW w:w="1263" w:type="dxa"/>
          </w:tcPr>
          <w:p w:rsidR="00977DA8" w:rsidRDefault="00977DA8">
            <w:pPr>
              <w:ind w:firstLineChars="0" w:firstLine="0"/>
            </w:pPr>
          </w:p>
        </w:tc>
        <w:tc>
          <w:tcPr>
            <w:tcW w:w="4705" w:type="dxa"/>
          </w:tcPr>
          <w:p w:rsidR="00977DA8" w:rsidRDefault="00F05942">
            <w:pPr>
              <w:ind w:firstLineChars="0" w:firstLine="0"/>
            </w:pPr>
            <w:r>
              <w:rPr>
                <w:rFonts w:hint="eastAsia"/>
              </w:rPr>
              <w:t>心跳时间间隔（单位：秒）</w:t>
            </w:r>
          </w:p>
        </w:tc>
      </w:tr>
      <w:tr w:rsidR="00977DA8">
        <w:tc>
          <w:tcPr>
            <w:tcW w:w="2072" w:type="dxa"/>
            <w:shd w:val="clear" w:color="auto" w:fill="D3DFEE"/>
          </w:tcPr>
          <w:p w:rsidR="00977DA8" w:rsidRDefault="00F05942">
            <w:pPr>
              <w:ind w:firstLineChars="0" w:firstLine="0"/>
              <w:rPr>
                <w:bCs/>
              </w:rPr>
            </w:pPr>
            <w:r>
              <w:rPr>
                <w:bCs/>
              </w:rPr>
              <w:t>NetID</w:t>
            </w:r>
          </w:p>
        </w:tc>
        <w:tc>
          <w:tcPr>
            <w:tcW w:w="1532" w:type="dxa"/>
            <w:shd w:val="clear" w:color="auto" w:fill="D3DFEE"/>
          </w:tcPr>
          <w:p w:rsidR="00977DA8" w:rsidRDefault="00F05942">
            <w:pPr>
              <w:ind w:firstLineChars="0" w:firstLine="0"/>
            </w:pPr>
            <w:r>
              <w:rPr>
                <w:rFonts w:hint="eastAsia"/>
              </w:rPr>
              <w:t>12</w:t>
            </w:r>
          </w:p>
        </w:tc>
        <w:tc>
          <w:tcPr>
            <w:tcW w:w="1263" w:type="dxa"/>
            <w:shd w:val="clear" w:color="auto" w:fill="D3DFEE"/>
          </w:tcPr>
          <w:p w:rsidR="00977DA8" w:rsidRDefault="00977DA8">
            <w:pPr>
              <w:ind w:firstLineChars="0" w:firstLine="0"/>
            </w:pPr>
          </w:p>
        </w:tc>
        <w:tc>
          <w:tcPr>
            <w:tcW w:w="4705" w:type="dxa"/>
            <w:shd w:val="clear" w:color="auto" w:fill="D3DFEE"/>
          </w:tcPr>
          <w:p w:rsidR="00977DA8" w:rsidRDefault="00F05942">
            <w:pPr>
              <w:ind w:firstLineChars="0" w:firstLine="0"/>
            </w:pPr>
            <w:r>
              <w:rPr>
                <w:rFonts w:hint="eastAsia"/>
              </w:rPr>
              <w:t>控制器网络</w:t>
            </w:r>
            <w:r>
              <w:rPr>
                <w:rFonts w:hint="eastAsia"/>
              </w:rPr>
              <w:t xml:space="preserve"> ID</w:t>
            </w:r>
          </w:p>
        </w:tc>
      </w:tr>
    </w:tbl>
    <w:p w:rsidR="00977DA8" w:rsidRDefault="00F05942">
      <w:pPr>
        <w:ind w:firstLine="400"/>
      </w:pPr>
      <w:bookmarkStart w:id="72" w:name="_设置MAC地址"/>
      <w:bookmarkEnd w:id="72"/>
      <w:r>
        <w:rPr>
          <w:rFonts w:hint="eastAsia"/>
        </w:rPr>
        <w:t>实例：</w:t>
      </w:r>
    </w:p>
    <w:p w:rsidR="00977DA8" w:rsidRDefault="00F05942">
      <w:pPr>
        <w:ind w:firstLine="400"/>
      </w:pPr>
      <w:r>
        <w:t>A5A5A5A5A5A5A5A5FEFF0080000000000000FE023100A40501000002C0A800EBFFFFFF00C0A800018D1300C0A8000171173030303030303030140042582D4E455430303030303169065A</w:t>
      </w:r>
    </w:p>
    <w:p w:rsidR="00977DA8" w:rsidRDefault="00F05942">
      <w:pPr>
        <w:pStyle w:val="3"/>
      </w:pPr>
      <w:bookmarkStart w:id="73" w:name="_Toc501458072"/>
      <w:r>
        <w:rPr>
          <w:rFonts w:hint="eastAsia"/>
        </w:rPr>
        <w:t>设置</w:t>
      </w:r>
      <w:r>
        <w:rPr>
          <w:rFonts w:hint="eastAsia"/>
        </w:rPr>
        <w:t>MAC</w:t>
      </w:r>
      <w:r>
        <w:rPr>
          <w:rFonts w:hint="eastAsia"/>
        </w:rPr>
        <w:t>地址</w:t>
      </w:r>
      <w:bookmarkEnd w:id="73"/>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83"/>
        <w:gridCol w:w="1551"/>
        <w:gridCol w:w="1272"/>
        <w:gridCol w:w="4766"/>
      </w:tblGrid>
      <w:tr w:rsidR="00977DA8">
        <w:tc>
          <w:tcPr>
            <w:tcW w:w="1983"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参数</w:t>
            </w:r>
          </w:p>
        </w:tc>
        <w:tc>
          <w:tcPr>
            <w:tcW w:w="1551"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72"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6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1983" w:type="dxa"/>
            <w:shd w:val="clear" w:color="auto" w:fill="D3DFEE"/>
          </w:tcPr>
          <w:p w:rsidR="00977DA8" w:rsidRDefault="00F05942">
            <w:pPr>
              <w:ind w:firstLineChars="0" w:firstLine="0"/>
              <w:rPr>
                <w:bCs/>
              </w:rPr>
            </w:pPr>
            <w:r>
              <w:rPr>
                <w:rFonts w:hint="eastAsia"/>
                <w:bCs/>
              </w:rPr>
              <w:t>CmdGroup</w:t>
            </w:r>
          </w:p>
        </w:tc>
        <w:tc>
          <w:tcPr>
            <w:tcW w:w="1551" w:type="dxa"/>
            <w:shd w:val="clear" w:color="auto" w:fill="D3DFEE"/>
          </w:tcPr>
          <w:p w:rsidR="00977DA8" w:rsidRDefault="00F05942">
            <w:pPr>
              <w:ind w:firstLineChars="0" w:firstLine="0"/>
            </w:pPr>
            <w:r>
              <w:rPr>
                <w:rFonts w:hint="eastAsia"/>
              </w:rPr>
              <w:t>1</w:t>
            </w:r>
          </w:p>
        </w:tc>
        <w:tc>
          <w:tcPr>
            <w:tcW w:w="1272" w:type="dxa"/>
            <w:shd w:val="clear" w:color="auto" w:fill="D3DFEE"/>
          </w:tcPr>
          <w:p w:rsidR="00977DA8" w:rsidRDefault="00F05942">
            <w:pPr>
              <w:ind w:firstLineChars="0" w:firstLine="0"/>
            </w:pPr>
            <w:r>
              <w:rPr>
                <w:rFonts w:hint="eastAsia"/>
              </w:rPr>
              <w:t>0</w:t>
            </w:r>
            <w:r>
              <w:t>XA</w:t>
            </w:r>
            <w:r>
              <w:rPr>
                <w:rFonts w:hint="eastAsia"/>
              </w:rPr>
              <w:t>4</w:t>
            </w:r>
          </w:p>
        </w:tc>
        <w:tc>
          <w:tcPr>
            <w:tcW w:w="4766" w:type="dxa"/>
            <w:shd w:val="clear" w:color="auto" w:fill="D3DFEE"/>
          </w:tcPr>
          <w:p w:rsidR="00977DA8" w:rsidRDefault="00F05942">
            <w:pPr>
              <w:ind w:firstLineChars="0" w:firstLine="0"/>
            </w:pPr>
            <w:r>
              <w:rPr>
                <w:rFonts w:hint="eastAsia"/>
              </w:rPr>
              <w:t>命令分组编号</w:t>
            </w:r>
          </w:p>
        </w:tc>
      </w:tr>
      <w:tr w:rsidR="00977DA8">
        <w:tc>
          <w:tcPr>
            <w:tcW w:w="1983" w:type="dxa"/>
          </w:tcPr>
          <w:p w:rsidR="00977DA8" w:rsidRDefault="00F05942">
            <w:pPr>
              <w:ind w:firstLineChars="0" w:firstLine="0"/>
              <w:rPr>
                <w:bCs/>
              </w:rPr>
            </w:pPr>
            <w:r>
              <w:rPr>
                <w:rFonts w:hint="eastAsia"/>
                <w:bCs/>
              </w:rPr>
              <w:t>Cmd</w:t>
            </w:r>
          </w:p>
        </w:tc>
        <w:tc>
          <w:tcPr>
            <w:tcW w:w="1551" w:type="dxa"/>
          </w:tcPr>
          <w:p w:rsidR="00977DA8" w:rsidRDefault="00F05942">
            <w:pPr>
              <w:ind w:firstLineChars="0" w:firstLine="0"/>
            </w:pPr>
            <w:r>
              <w:rPr>
                <w:rFonts w:hint="eastAsia"/>
              </w:rPr>
              <w:t>1</w:t>
            </w:r>
          </w:p>
        </w:tc>
        <w:tc>
          <w:tcPr>
            <w:tcW w:w="1272" w:type="dxa"/>
          </w:tcPr>
          <w:p w:rsidR="00977DA8" w:rsidRDefault="00F05942">
            <w:pPr>
              <w:ind w:firstLineChars="0" w:firstLine="0"/>
            </w:pPr>
            <w:r>
              <w:t>0x</w:t>
            </w:r>
            <w:r>
              <w:rPr>
                <w:rFonts w:hint="eastAsia"/>
              </w:rPr>
              <w:t>06</w:t>
            </w:r>
          </w:p>
        </w:tc>
        <w:tc>
          <w:tcPr>
            <w:tcW w:w="4766" w:type="dxa"/>
          </w:tcPr>
          <w:p w:rsidR="00977DA8" w:rsidRDefault="00F05942">
            <w:pPr>
              <w:ind w:firstLineChars="0" w:firstLine="0"/>
            </w:pPr>
            <w:r>
              <w:rPr>
                <w:rFonts w:hint="eastAsia"/>
              </w:rPr>
              <w:t>命令编号</w:t>
            </w:r>
          </w:p>
        </w:tc>
      </w:tr>
      <w:tr w:rsidR="00977DA8">
        <w:tc>
          <w:tcPr>
            <w:tcW w:w="1983" w:type="dxa"/>
            <w:shd w:val="clear" w:color="auto" w:fill="D3DFEE"/>
          </w:tcPr>
          <w:p w:rsidR="00977DA8" w:rsidRDefault="00F05942">
            <w:pPr>
              <w:ind w:firstLineChars="0" w:firstLine="0"/>
              <w:rPr>
                <w:bCs/>
              </w:rPr>
            </w:pPr>
            <w:r>
              <w:rPr>
                <w:rFonts w:hint="eastAsia"/>
                <w:bCs/>
              </w:rPr>
              <w:t>Response</w:t>
            </w:r>
          </w:p>
        </w:tc>
        <w:tc>
          <w:tcPr>
            <w:tcW w:w="1551" w:type="dxa"/>
            <w:shd w:val="clear" w:color="auto" w:fill="D3DFEE"/>
          </w:tcPr>
          <w:p w:rsidR="00977DA8" w:rsidRDefault="00F05942">
            <w:pPr>
              <w:ind w:firstLineChars="0" w:firstLine="0"/>
            </w:pPr>
            <w:r>
              <w:rPr>
                <w:rFonts w:hint="eastAsia"/>
              </w:rPr>
              <w:t>1</w:t>
            </w:r>
          </w:p>
        </w:tc>
        <w:tc>
          <w:tcPr>
            <w:tcW w:w="1272" w:type="dxa"/>
            <w:shd w:val="clear" w:color="auto" w:fill="D3DFEE"/>
          </w:tcPr>
          <w:p w:rsidR="00977DA8" w:rsidRDefault="00F05942">
            <w:pPr>
              <w:ind w:firstLineChars="0" w:firstLine="0"/>
            </w:pPr>
            <w:r>
              <w:rPr>
                <w:rFonts w:hint="eastAsia"/>
              </w:rPr>
              <w:t>0x01</w:t>
            </w:r>
          </w:p>
        </w:tc>
        <w:tc>
          <w:tcPr>
            <w:tcW w:w="4766" w:type="dxa"/>
            <w:shd w:val="clear" w:color="auto" w:fill="D3DFEE"/>
          </w:tcPr>
          <w:p w:rsidR="00977DA8" w:rsidRDefault="00F05942">
            <w:pPr>
              <w:ind w:firstLineChars="0" w:firstLine="0"/>
            </w:pPr>
            <w:r>
              <w:rPr>
                <w:rFonts w:hint="eastAsia"/>
              </w:rPr>
              <w:t>是否要求控制器回复。</w:t>
            </w:r>
          </w:p>
          <w:p w:rsidR="00977DA8" w:rsidRDefault="00F05942">
            <w:pPr>
              <w:ind w:firstLineChars="0" w:firstLine="0"/>
            </w:pPr>
            <w:r>
              <w:rPr>
                <w:rFonts w:hint="eastAsia"/>
              </w:rPr>
              <w:t>0x01</w:t>
            </w:r>
            <w:r>
              <w:rPr>
                <w:rFonts w:hint="eastAsia"/>
              </w:rPr>
              <w:t>——控制器必须回复</w:t>
            </w:r>
          </w:p>
          <w:p w:rsidR="00977DA8" w:rsidRDefault="00F05942">
            <w:pPr>
              <w:ind w:firstLineChars="0" w:firstLine="0"/>
            </w:pPr>
            <w:r>
              <w:rPr>
                <w:rFonts w:hint="eastAsia"/>
              </w:rPr>
              <w:t>0x02</w:t>
            </w:r>
            <w:r>
              <w:rPr>
                <w:rFonts w:hint="eastAsia"/>
              </w:rPr>
              <w:t>——控制器不必回复</w:t>
            </w:r>
          </w:p>
        </w:tc>
      </w:tr>
      <w:tr w:rsidR="00977DA8">
        <w:tc>
          <w:tcPr>
            <w:tcW w:w="1983" w:type="dxa"/>
          </w:tcPr>
          <w:p w:rsidR="00977DA8" w:rsidRDefault="00F05942">
            <w:pPr>
              <w:ind w:firstLineChars="0" w:firstLine="0"/>
              <w:rPr>
                <w:bCs/>
              </w:rPr>
            </w:pPr>
            <w:r>
              <w:rPr>
                <w:rFonts w:hint="eastAsia"/>
                <w:bCs/>
              </w:rPr>
              <w:t>R</w:t>
            </w:r>
            <w:r>
              <w:rPr>
                <w:bCs/>
              </w:rPr>
              <w:t>eserve</w:t>
            </w:r>
            <w:r>
              <w:rPr>
                <w:rFonts w:hint="eastAsia"/>
                <w:bCs/>
              </w:rPr>
              <w:t>d</w:t>
            </w:r>
          </w:p>
        </w:tc>
        <w:tc>
          <w:tcPr>
            <w:tcW w:w="1551" w:type="dxa"/>
          </w:tcPr>
          <w:p w:rsidR="00977DA8" w:rsidRDefault="00F05942">
            <w:pPr>
              <w:ind w:firstLineChars="0" w:firstLine="0"/>
            </w:pPr>
            <w:r>
              <w:rPr>
                <w:rFonts w:hint="eastAsia"/>
              </w:rPr>
              <w:t>2</w:t>
            </w:r>
          </w:p>
        </w:tc>
        <w:tc>
          <w:tcPr>
            <w:tcW w:w="1272" w:type="dxa"/>
          </w:tcPr>
          <w:p w:rsidR="00977DA8" w:rsidRDefault="00F05942">
            <w:pPr>
              <w:ind w:firstLineChars="0" w:firstLine="0"/>
            </w:pPr>
            <w:r>
              <w:rPr>
                <w:rFonts w:hint="eastAsia"/>
              </w:rPr>
              <w:t>0</w:t>
            </w:r>
          </w:p>
        </w:tc>
        <w:tc>
          <w:tcPr>
            <w:tcW w:w="4766" w:type="dxa"/>
          </w:tcPr>
          <w:p w:rsidR="00977DA8" w:rsidRDefault="00F05942">
            <w:pPr>
              <w:ind w:firstLineChars="0" w:firstLine="0"/>
            </w:pPr>
            <w:r>
              <w:rPr>
                <w:rFonts w:hint="eastAsia"/>
              </w:rPr>
              <w:t>保留</w:t>
            </w:r>
          </w:p>
        </w:tc>
      </w:tr>
      <w:tr w:rsidR="00977DA8">
        <w:tc>
          <w:tcPr>
            <w:tcW w:w="1983" w:type="dxa"/>
            <w:shd w:val="clear" w:color="auto" w:fill="D3DFEE"/>
          </w:tcPr>
          <w:p w:rsidR="00977DA8" w:rsidRDefault="00F05942">
            <w:pPr>
              <w:ind w:firstLineChars="0" w:firstLine="0"/>
              <w:rPr>
                <w:bCs/>
              </w:rPr>
            </w:pPr>
            <w:r>
              <w:rPr>
                <w:rFonts w:hint="eastAsia"/>
                <w:bCs/>
              </w:rPr>
              <w:t>MAC</w:t>
            </w:r>
          </w:p>
        </w:tc>
        <w:tc>
          <w:tcPr>
            <w:tcW w:w="1551" w:type="dxa"/>
            <w:shd w:val="clear" w:color="auto" w:fill="D3DFEE"/>
          </w:tcPr>
          <w:p w:rsidR="00977DA8" w:rsidRDefault="00F05942">
            <w:pPr>
              <w:ind w:firstLineChars="0" w:firstLine="0"/>
            </w:pPr>
            <w:r>
              <w:rPr>
                <w:rFonts w:hint="eastAsia"/>
              </w:rPr>
              <w:t>6</w:t>
            </w:r>
          </w:p>
        </w:tc>
        <w:tc>
          <w:tcPr>
            <w:tcW w:w="1272" w:type="dxa"/>
            <w:shd w:val="clear" w:color="auto" w:fill="D3DFEE"/>
          </w:tcPr>
          <w:p w:rsidR="00977DA8" w:rsidRDefault="00977DA8">
            <w:pPr>
              <w:ind w:firstLineChars="0" w:firstLine="0"/>
            </w:pPr>
          </w:p>
        </w:tc>
        <w:tc>
          <w:tcPr>
            <w:tcW w:w="4766" w:type="dxa"/>
            <w:shd w:val="clear" w:color="auto" w:fill="D3DFEE"/>
          </w:tcPr>
          <w:p w:rsidR="00977DA8" w:rsidRDefault="00F05942">
            <w:pPr>
              <w:ind w:firstLineChars="0" w:firstLine="0"/>
            </w:pPr>
            <w:r>
              <w:rPr>
                <w:rFonts w:hint="eastAsia"/>
              </w:rPr>
              <w:t>控制器</w:t>
            </w:r>
            <w:r>
              <w:rPr>
                <w:rFonts w:hint="eastAsia"/>
              </w:rPr>
              <w:t xml:space="preserve"> MAC</w:t>
            </w:r>
            <w:r>
              <w:rPr>
                <w:rFonts w:hint="eastAsia"/>
              </w:rPr>
              <w:t>地址</w:t>
            </w:r>
          </w:p>
        </w:tc>
      </w:tr>
    </w:tbl>
    <w:p w:rsidR="00977DA8" w:rsidRDefault="00F05942">
      <w:pPr>
        <w:ind w:firstLine="400"/>
      </w:pPr>
      <w:bookmarkStart w:id="74" w:name="_网络搜索"/>
      <w:bookmarkEnd w:id="74"/>
      <w:r>
        <w:rPr>
          <w:rFonts w:hint="eastAsia"/>
        </w:rPr>
        <w:t>实例：</w:t>
      </w:r>
    </w:p>
    <w:p w:rsidR="00977DA8" w:rsidRDefault="00F05942">
      <w:pPr>
        <w:ind w:firstLine="400"/>
      </w:pPr>
      <w:r>
        <w:t>A5A5A5A5A5A5A5A5FEFF0080000000000000FE020B00A40601000000FFFE83A8561C2C5A</w:t>
      </w:r>
    </w:p>
    <w:p w:rsidR="00977DA8" w:rsidRDefault="00F05942">
      <w:pPr>
        <w:pStyle w:val="3"/>
      </w:pPr>
      <w:bookmarkStart w:id="75" w:name="_Toc501458073"/>
      <w:r>
        <w:rPr>
          <w:rFonts w:hint="eastAsia"/>
        </w:rPr>
        <w:t>网络搜索</w:t>
      </w:r>
      <w:bookmarkEnd w:id="75"/>
    </w:p>
    <w:p w:rsidR="00977DA8" w:rsidRDefault="00F05942">
      <w:pPr>
        <w:ind w:firstLine="400"/>
      </w:pPr>
      <w:r>
        <w:rPr>
          <w:rFonts w:hint="eastAsia"/>
        </w:rPr>
        <w:t>返回网络心跳。</w:t>
      </w:r>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83"/>
        <w:gridCol w:w="1551"/>
        <w:gridCol w:w="1272"/>
        <w:gridCol w:w="4766"/>
      </w:tblGrid>
      <w:tr w:rsidR="00977DA8">
        <w:tc>
          <w:tcPr>
            <w:tcW w:w="1983"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参数</w:t>
            </w:r>
          </w:p>
        </w:tc>
        <w:tc>
          <w:tcPr>
            <w:tcW w:w="1551"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72"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6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1983" w:type="dxa"/>
            <w:shd w:val="clear" w:color="auto" w:fill="D3DFEE"/>
          </w:tcPr>
          <w:p w:rsidR="00977DA8" w:rsidRDefault="00F05942">
            <w:pPr>
              <w:ind w:firstLineChars="0" w:firstLine="0"/>
              <w:rPr>
                <w:bCs/>
              </w:rPr>
            </w:pPr>
            <w:r>
              <w:rPr>
                <w:rFonts w:hint="eastAsia"/>
                <w:bCs/>
              </w:rPr>
              <w:t>CmdGroup</w:t>
            </w:r>
          </w:p>
        </w:tc>
        <w:tc>
          <w:tcPr>
            <w:tcW w:w="1551" w:type="dxa"/>
            <w:shd w:val="clear" w:color="auto" w:fill="D3DFEE"/>
          </w:tcPr>
          <w:p w:rsidR="00977DA8" w:rsidRDefault="00F05942">
            <w:pPr>
              <w:ind w:firstLineChars="0" w:firstLine="0"/>
            </w:pPr>
            <w:r>
              <w:rPr>
                <w:rFonts w:hint="eastAsia"/>
              </w:rPr>
              <w:t>1</w:t>
            </w:r>
          </w:p>
        </w:tc>
        <w:tc>
          <w:tcPr>
            <w:tcW w:w="1272" w:type="dxa"/>
            <w:shd w:val="clear" w:color="auto" w:fill="D3DFEE"/>
          </w:tcPr>
          <w:p w:rsidR="00977DA8" w:rsidRDefault="00F05942">
            <w:pPr>
              <w:ind w:firstLineChars="0" w:firstLine="0"/>
            </w:pPr>
            <w:r>
              <w:rPr>
                <w:rFonts w:hint="eastAsia"/>
              </w:rPr>
              <w:t>0</w:t>
            </w:r>
            <w:r>
              <w:t>XA</w:t>
            </w:r>
            <w:r>
              <w:rPr>
                <w:rFonts w:hint="eastAsia"/>
              </w:rPr>
              <w:t>4</w:t>
            </w:r>
          </w:p>
        </w:tc>
        <w:tc>
          <w:tcPr>
            <w:tcW w:w="4766" w:type="dxa"/>
            <w:shd w:val="clear" w:color="auto" w:fill="D3DFEE"/>
          </w:tcPr>
          <w:p w:rsidR="00977DA8" w:rsidRDefault="00F05942">
            <w:pPr>
              <w:ind w:firstLineChars="0" w:firstLine="0"/>
            </w:pPr>
            <w:r>
              <w:rPr>
                <w:rFonts w:hint="eastAsia"/>
              </w:rPr>
              <w:t>命令分组编号</w:t>
            </w:r>
          </w:p>
        </w:tc>
      </w:tr>
      <w:tr w:rsidR="00977DA8">
        <w:tc>
          <w:tcPr>
            <w:tcW w:w="1983" w:type="dxa"/>
          </w:tcPr>
          <w:p w:rsidR="00977DA8" w:rsidRDefault="00F05942">
            <w:pPr>
              <w:ind w:firstLineChars="0" w:firstLine="0"/>
              <w:rPr>
                <w:bCs/>
              </w:rPr>
            </w:pPr>
            <w:r>
              <w:rPr>
                <w:rFonts w:hint="eastAsia"/>
                <w:bCs/>
              </w:rPr>
              <w:t>Cmd</w:t>
            </w:r>
          </w:p>
        </w:tc>
        <w:tc>
          <w:tcPr>
            <w:tcW w:w="1551" w:type="dxa"/>
          </w:tcPr>
          <w:p w:rsidR="00977DA8" w:rsidRDefault="00F05942">
            <w:pPr>
              <w:ind w:firstLineChars="0" w:firstLine="0"/>
            </w:pPr>
            <w:r>
              <w:rPr>
                <w:rFonts w:hint="eastAsia"/>
              </w:rPr>
              <w:t>1</w:t>
            </w:r>
          </w:p>
        </w:tc>
        <w:tc>
          <w:tcPr>
            <w:tcW w:w="1272" w:type="dxa"/>
          </w:tcPr>
          <w:p w:rsidR="00977DA8" w:rsidRDefault="00F05942">
            <w:pPr>
              <w:ind w:firstLineChars="0" w:firstLine="0"/>
            </w:pPr>
            <w:r>
              <w:t>0x</w:t>
            </w:r>
            <w:r>
              <w:rPr>
                <w:rFonts w:hint="eastAsia"/>
              </w:rPr>
              <w:t>07</w:t>
            </w:r>
          </w:p>
        </w:tc>
        <w:tc>
          <w:tcPr>
            <w:tcW w:w="4766" w:type="dxa"/>
          </w:tcPr>
          <w:p w:rsidR="00977DA8" w:rsidRDefault="00F05942">
            <w:pPr>
              <w:ind w:firstLineChars="0" w:firstLine="0"/>
            </w:pPr>
            <w:r>
              <w:rPr>
                <w:rFonts w:hint="eastAsia"/>
              </w:rPr>
              <w:t>命令编号</w:t>
            </w:r>
          </w:p>
        </w:tc>
      </w:tr>
      <w:tr w:rsidR="00977DA8">
        <w:tc>
          <w:tcPr>
            <w:tcW w:w="1983" w:type="dxa"/>
            <w:shd w:val="clear" w:color="auto" w:fill="D3DFEE"/>
          </w:tcPr>
          <w:p w:rsidR="00977DA8" w:rsidRDefault="00F05942">
            <w:pPr>
              <w:ind w:firstLineChars="0" w:firstLine="0"/>
              <w:rPr>
                <w:bCs/>
              </w:rPr>
            </w:pPr>
            <w:r>
              <w:rPr>
                <w:rFonts w:hint="eastAsia"/>
                <w:bCs/>
              </w:rPr>
              <w:t>Response</w:t>
            </w:r>
          </w:p>
        </w:tc>
        <w:tc>
          <w:tcPr>
            <w:tcW w:w="1551" w:type="dxa"/>
            <w:shd w:val="clear" w:color="auto" w:fill="D3DFEE"/>
          </w:tcPr>
          <w:p w:rsidR="00977DA8" w:rsidRDefault="00F05942">
            <w:pPr>
              <w:ind w:firstLineChars="0" w:firstLine="0"/>
            </w:pPr>
            <w:r>
              <w:rPr>
                <w:rFonts w:hint="eastAsia"/>
              </w:rPr>
              <w:t>1</w:t>
            </w:r>
          </w:p>
        </w:tc>
        <w:tc>
          <w:tcPr>
            <w:tcW w:w="1272" w:type="dxa"/>
            <w:shd w:val="clear" w:color="auto" w:fill="D3DFEE"/>
          </w:tcPr>
          <w:p w:rsidR="00977DA8" w:rsidRDefault="00F05942">
            <w:pPr>
              <w:ind w:firstLineChars="0" w:firstLine="0"/>
            </w:pPr>
            <w:r>
              <w:rPr>
                <w:rFonts w:hint="eastAsia"/>
              </w:rPr>
              <w:t>0x01</w:t>
            </w:r>
          </w:p>
        </w:tc>
        <w:tc>
          <w:tcPr>
            <w:tcW w:w="4766" w:type="dxa"/>
            <w:shd w:val="clear" w:color="auto" w:fill="D3DFEE"/>
          </w:tcPr>
          <w:p w:rsidR="00977DA8" w:rsidRDefault="00F05942">
            <w:pPr>
              <w:ind w:firstLineChars="0" w:firstLine="0"/>
            </w:pPr>
            <w:r>
              <w:rPr>
                <w:rFonts w:hint="eastAsia"/>
              </w:rPr>
              <w:t>是否要求控制器回复。</w:t>
            </w:r>
          </w:p>
          <w:p w:rsidR="00977DA8" w:rsidRDefault="00F05942">
            <w:pPr>
              <w:ind w:firstLineChars="0" w:firstLine="0"/>
            </w:pPr>
            <w:r>
              <w:rPr>
                <w:rFonts w:hint="eastAsia"/>
              </w:rPr>
              <w:t>0x01</w:t>
            </w:r>
            <w:r>
              <w:rPr>
                <w:rFonts w:hint="eastAsia"/>
              </w:rPr>
              <w:t>——控制器必须回复</w:t>
            </w:r>
          </w:p>
          <w:p w:rsidR="00977DA8" w:rsidRDefault="00F05942">
            <w:pPr>
              <w:ind w:firstLineChars="0" w:firstLine="0"/>
            </w:pPr>
            <w:r>
              <w:rPr>
                <w:rFonts w:hint="eastAsia"/>
              </w:rPr>
              <w:t>0x02</w:t>
            </w:r>
            <w:r>
              <w:rPr>
                <w:rFonts w:hint="eastAsia"/>
              </w:rPr>
              <w:t>——控制器不必回复</w:t>
            </w:r>
          </w:p>
        </w:tc>
      </w:tr>
      <w:tr w:rsidR="00977DA8">
        <w:tc>
          <w:tcPr>
            <w:tcW w:w="1983" w:type="dxa"/>
          </w:tcPr>
          <w:p w:rsidR="00977DA8" w:rsidRDefault="00F05942">
            <w:pPr>
              <w:ind w:firstLineChars="0" w:firstLine="0"/>
              <w:rPr>
                <w:bCs/>
              </w:rPr>
            </w:pPr>
            <w:r>
              <w:rPr>
                <w:rFonts w:hint="eastAsia"/>
                <w:bCs/>
              </w:rPr>
              <w:t>R</w:t>
            </w:r>
            <w:r>
              <w:rPr>
                <w:bCs/>
              </w:rPr>
              <w:t>eserve</w:t>
            </w:r>
            <w:r>
              <w:rPr>
                <w:rFonts w:hint="eastAsia"/>
                <w:bCs/>
              </w:rPr>
              <w:t>d</w:t>
            </w:r>
          </w:p>
        </w:tc>
        <w:tc>
          <w:tcPr>
            <w:tcW w:w="1551" w:type="dxa"/>
          </w:tcPr>
          <w:p w:rsidR="00977DA8" w:rsidRDefault="00F05942">
            <w:pPr>
              <w:ind w:firstLineChars="0" w:firstLine="0"/>
            </w:pPr>
            <w:r>
              <w:rPr>
                <w:rFonts w:hint="eastAsia"/>
              </w:rPr>
              <w:t>2</w:t>
            </w:r>
          </w:p>
        </w:tc>
        <w:tc>
          <w:tcPr>
            <w:tcW w:w="1272" w:type="dxa"/>
          </w:tcPr>
          <w:p w:rsidR="00977DA8" w:rsidRDefault="00F05942">
            <w:pPr>
              <w:ind w:firstLineChars="0" w:firstLine="0"/>
            </w:pPr>
            <w:r>
              <w:rPr>
                <w:rFonts w:hint="eastAsia"/>
              </w:rPr>
              <w:t>0</w:t>
            </w:r>
          </w:p>
        </w:tc>
        <w:tc>
          <w:tcPr>
            <w:tcW w:w="4766" w:type="dxa"/>
          </w:tcPr>
          <w:p w:rsidR="00977DA8" w:rsidRDefault="00F05942">
            <w:pPr>
              <w:ind w:firstLineChars="0" w:firstLine="0"/>
            </w:pPr>
            <w:r>
              <w:rPr>
                <w:rFonts w:hint="eastAsia"/>
              </w:rPr>
              <w:t>保留</w:t>
            </w:r>
          </w:p>
        </w:tc>
      </w:tr>
    </w:tbl>
    <w:p w:rsidR="00977DA8" w:rsidRDefault="00F05942">
      <w:pPr>
        <w:pStyle w:val="3"/>
      </w:pPr>
      <w:bookmarkStart w:id="76" w:name="_网络心跳"/>
      <w:bookmarkStart w:id="77" w:name="_Toc501458074"/>
      <w:bookmarkEnd w:id="76"/>
      <w:r>
        <w:rPr>
          <w:rFonts w:hint="eastAsia"/>
        </w:rPr>
        <w:t>网络心跳</w:t>
      </w:r>
      <w:bookmarkEnd w:id="77"/>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83"/>
        <w:gridCol w:w="1551"/>
        <w:gridCol w:w="1272"/>
        <w:gridCol w:w="4766"/>
      </w:tblGrid>
      <w:tr w:rsidR="00977DA8">
        <w:tc>
          <w:tcPr>
            <w:tcW w:w="1983"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参数</w:t>
            </w:r>
          </w:p>
        </w:tc>
        <w:tc>
          <w:tcPr>
            <w:tcW w:w="1551"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72"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6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1983" w:type="dxa"/>
            <w:shd w:val="clear" w:color="auto" w:fill="D3DFEE"/>
          </w:tcPr>
          <w:p w:rsidR="00977DA8" w:rsidRDefault="00F05942">
            <w:pPr>
              <w:ind w:firstLineChars="0" w:firstLine="0"/>
              <w:rPr>
                <w:bCs/>
              </w:rPr>
            </w:pPr>
            <w:r>
              <w:rPr>
                <w:rFonts w:hint="eastAsia"/>
                <w:bCs/>
              </w:rPr>
              <w:t>CmdGroup</w:t>
            </w:r>
          </w:p>
        </w:tc>
        <w:tc>
          <w:tcPr>
            <w:tcW w:w="1551" w:type="dxa"/>
            <w:shd w:val="clear" w:color="auto" w:fill="D3DFEE"/>
          </w:tcPr>
          <w:p w:rsidR="00977DA8" w:rsidRDefault="00F05942">
            <w:pPr>
              <w:ind w:firstLineChars="0" w:firstLine="0"/>
            </w:pPr>
            <w:r>
              <w:rPr>
                <w:rFonts w:hint="eastAsia"/>
              </w:rPr>
              <w:t>1</w:t>
            </w:r>
          </w:p>
        </w:tc>
        <w:tc>
          <w:tcPr>
            <w:tcW w:w="1272" w:type="dxa"/>
            <w:shd w:val="clear" w:color="auto" w:fill="D3DFEE"/>
          </w:tcPr>
          <w:p w:rsidR="00977DA8" w:rsidRDefault="00F05942">
            <w:pPr>
              <w:ind w:firstLineChars="0" w:firstLine="0"/>
            </w:pPr>
            <w:r>
              <w:rPr>
                <w:rFonts w:hint="eastAsia"/>
              </w:rPr>
              <w:t>0</w:t>
            </w:r>
            <w:r>
              <w:t>XA</w:t>
            </w:r>
            <w:r>
              <w:rPr>
                <w:rFonts w:hint="eastAsia"/>
              </w:rPr>
              <w:t>4</w:t>
            </w:r>
          </w:p>
        </w:tc>
        <w:tc>
          <w:tcPr>
            <w:tcW w:w="4766" w:type="dxa"/>
            <w:shd w:val="clear" w:color="auto" w:fill="D3DFEE"/>
          </w:tcPr>
          <w:p w:rsidR="00977DA8" w:rsidRDefault="00F05942">
            <w:pPr>
              <w:ind w:firstLineChars="0" w:firstLine="0"/>
            </w:pPr>
            <w:r>
              <w:rPr>
                <w:rFonts w:hint="eastAsia"/>
              </w:rPr>
              <w:t>命令分组编号</w:t>
            </w:r>
          </w:p>
        </w:tc>
      </w:tr>
      <w:tr w:rsidR="00977DA8">
        <w:tc>
          <w:tcPr>
            <w:tcW w:w="1983" w:type="dxa"/>
          </w:tcPr>
          <w:p w:rsidR="00977DA8" w:rsidRDefault="00F05942">
            <w:pPr>
              <w:ind w:firstLineChars="0" w:firstLine="0"/>
              <w:rPr>
                <w:bCs/>
              </w:rPr>
            </w:pPr>
            <w:r>
              <w:rPr>
                <w:rFonts w:hint="eastAsia"/>
                <w:bCs/>
              </w:rPr>
              <w:t>Cmd</w:t>
            </w:r>
          </w:p>
        </w:tc>
        <w:tc>
          <w:tcPr>
            <w:tcW w:w="1551" w:type="dxa"/>
          </w:tcPr>
          <w:p w:rsidR="00977DA8" w:rsidRDefault="00F05942">
            <w:pPr>
              <w:ind w:firstLineChars="0" w:firstLine="0"/>
            </w:pPr>
            <w:r>
              <w:rPr>
                <w:rFonts w:hint="eastAsia"/>
              </w:rPr>
              <w:t>1</w:t>
            </w:r>
          </w:p>
        </w:tc>
        <w:tc>
          <w:tcPr>
            <w:tcW w:w="1272" w:type="dxa"/>
          </w:tcPr>
          <w:p w:rsidR="00977DA8" w:rsidRDefault="00F05942">
            <w:pPr>
              <w:ind w:firstLineChars="0" w:firstLine="0"/>
            </w:pPr>
            <w:r>
              <w:t>0x</w:t>
            </w:r>
            <w:r>
              <w:rPr>
                <w:rFonts w:hint="eastAsia"/>
              </w:rPr>
              <w:t>08</w:t>
            </w:r>
          </w:p>
        </w:tc>
        <w:tc>
          <w:tcPr>
            <w:tcW w:w="4766" w:type="dxa"/>
          </w:tcPr>
          <w:p w:rsidR="00977DA8" w:rsidRDefault="00F05942">
            <w:pPr>
              <w:ind w:firstLineChars="0" w:firstLine="0"/>
            </w:pPr>
            <w:r>
              <w:rPr>
                <w:rFonts w:hint="eastAsia"/>
              </w:rPr>
              <w:t>命令编号</w:t>
            </w:r>
          </w:p>
        </w:tc>
      </w:tr>
      <w:tr w:rsidR="00977DA8">
        <w:tc>
          <w:tcPr>
            <w:tcW w:w="1983" w:type="dxa"/>
            <w:shd w:val="clear" w:color="auto" w:fill="D3DFEE"/>
          </w:tcPr>
          <w:p w:rsidR="00977DA8" w:rsidRDefault="00F05942">
            <w:pPr>
              <w:ind w:firstLineChars="0" w:firstLine="0"/>
              <w:rPr>
                <w:bCs/>
              </w:rPr>
            </w:pPr>
            <w:r>
              <w:rPr>
                <w:rFonts w:hint="eastAsia"/>
                <w:bCs/>
              </w:rPr>
              <w:t>Response</w:t>
            </w:r>
          </w:p>
        </w:tc>
        <w:tc>
          <w:tcPr>
            <w:tcW w:w="1551" w:type="dxa"/>
            <w:shd w:val="clear" w:color="auto" w:fill="D3DFEE"/>
          </w:tcPr>
          <w:p w:rsidR="00977DA8" w:rsidRDefault="00F05942">
            <w:pPr>
              <w:ind w:firstLineChars="0" w:firstLine="0"/>
            </w:pPr>
            <w:r>
              <w:rPr>
                <w:rFonts w:hint="eastAsia"/>
              </w:rPr>
              <w:t>1</w:t>
            </w:r>
          </w:p>
        </w:tc>
        <w:tc>
          <w:tcPr>
            <w:tcW w:w="1272" w:type="dxa"/>
            <w:shd w:val="clear" w:color="auto" w:fill="D3DFEE"/>
          </w:tcPr>
          <w:p w:rsidR="00977DA8" w:rsidRDefault="00F05942">
            <w:pPr>
              <w:ind w:firstLineChars="0" w:firstLine="0"/>
            </w:pPr>
            <w:r>
              <w:rPr>
                <w:rFonts w:hint="eastAsia"/>
              </w:rPr>
              <w:t>0x01</w:t>
            </w:r>
          </w:p>
        </w:tc>
        <w:tc>
          <w:tcPr>
            <w:tcW w:w="4766" w:type="dxa"/>
            <w:shd w:val="clear" w:color="auto" w:fill="D3DFEE"/>
          </w:tcPr>
          <w:p w:rsidR="00977DA8" w:rsidRDefault="00F05942">
            <w:pPr>
              <w:ind w:firstLineChars="0" w:firstLine="0"/>
            </w:pPr>
            <w:r>
              <w:rPr>
                <w:rFonts w:hint="eastAsia"/>
              </w:rPr>
              <w:t>是否要求控制器回复。</w:t>
            </w:r>
          </w:p>
          <w:p w:rsidR="00977DA8" w:rsidRDefault="00F05942">
            <w:pPr>
              <w:ind w:firstLineChars="0" w:firstLine="0"/>
            </w:pPr>
            <w:r>
              <w:rPr>
                <w:rFonts w:hint="eastAsia"/>
              </w:rPr>
              <w:t>0x01</w:t>
            </w:r>
            <w:r>
              <w:rPr>
                <w:rFonts w:hint="eastAsia"/>
              </w:rPr>
              <w:t>——控制器必须回复</w:t>
            </w:r>
          </w:p>
          <w:p w:rsidR="00977DA8" w:rsidRDefault="00F05942">
            <w:pPr>
              <w:ind w:firstLineChars="0" w:firstLine="0"/>
            </w:pPr>
            <w:r>
              <w:rPr>
                <w:rFonts w:hint="eastAsia"/>
              </w:rPr>
              <w:t>0x02</w:t>
            </w:r>
            <w:r>
              <w:rPr>
                <w:rFonts w:hint="eastAsia"/>
              </w:rPr>
              <w:t>——控制器不必回复</w:t>
            </w:r>
          </w:p>
        </w:tc>
      </w:tr>
      <w:tr w:rsidR="00977DA8">
        <w:tc>
          <w:tcPr>
            <w:tcW w:w="1983" w:type="dxa"/>
          </w:tcPr>
          <w:p w:rsidR="00977DA8" w:rsidRDefault="00F05942">
            <w:pPr>
              <w:ind w:firstLineChars="0" w:firstLine="0"/>
              <w:rPr>
                <w:bCs/>
              </w:rPr>
            </w:pPr>
            <w:r>
              <w:rPr>
                <w:rFonts w:hint="eastAsia"/>
                <w:bCs/>
              </w:rPr>
              <w:lastRenderedPageBreak/>
              <w:t>R</w:t>
            </w:r>
            <w:r>
              <w:rPr>
                <w:bCs/>
              </w:rPr>
              <w:t>eserve</w:t>
            </w:r>
            <w:r>
              <w:rPr>
                <w:rFonts w:hint="eastAsia"/>
                <w:bCs/>
              </w:rPr>
              <w:t>d</w:t>
            </w:r>
          </w:p>
        </w:tc>
        <w:tc>
          <w:tcPr>
            <w:tcW w:w="1551" w:type="dxa"/>
          </w:tcPr>
          <w:p w:rsidR="00977DA8" w:rsidRDefault="00F05942">
            <w:pPr>
              <w:ind w:firstLineChars="0" w:firstLine="0"/>
            </w:pPr>
            <w:r>
              <w:rPr>
                <w:rFonts w:hint="eastAsia"/>
              </w:rPr>
              <w:t>2</w:t>
            </w:r>
          </w:p>
        </w:tc>
        <w:tc>
          <w:tcPr>
            <w:tcW w:w="1272" w:type="dxa"/>
          </w:tcPr>
          <w:p w:rsidR="00977DA8" w:rsidRDefault="00F05942">
            <w:pPr>
              <w:ind w:firstLineChars="0" w:firstLine="0"/>
            </w:pPr>
            <w:r>
              <w:rPr>
                <w:rFonts w:hint="eastAsia"/>
              </w:rPr>
              <w:t>0</w:t>
            </w:r>
          </w:p>
        </w:tc>
        <w:tc>
          <w:tcPr>
            <w:tcW w:w="4766" w:type="dxa"/>
          </w:tcPr>
          <w:p w:rsidR="00977DA8" w:rsidRDefault="00F05942">
            <w:pPr>
              <w:ind w:firstLineChars="0" w:firstLine="0"/>
            </w:pPr>
            <w:r>
              <w:rPr>
                <w:rFonts w:hint="eastAsia"/>
              </w:rPr>
              <w:t>保留</w:t>
            </w:r>
          </w:p>
        </w:tc>
      </w:tr>
      <w:tr w:rsidR="00977DA8">
        <w:tc>
          <w:tcPr>
            <w:tcW w:w="1983" w:type="dxa"/>
            <w:shd w:val="clear" w:color="auto" w:fill="D3DFEE"/>
          </w:tcPr>
          <w:p w:rsidR="00977DA8" w:rsidRDefault="00F05942">
            <w:pPr>
              <w:ind w:firstLineChars="0" w:firstLine="0"/>
              <w:rPr>
                <w:bCs/>
              </w:rPr>
            </w:pPr>
            <w:r>
              <w:rPr>
                <w:bCs/>
              </w:rPr>
              <w:t>Status</w:t>
            </w:r>
          </w:p>
        </w:tc>
        <w:tc>
          <w:tcPr>
            <w:tcW w:w="1551" w:type="dxa"/>
            <w:shd w:val="clear" w:color="auto" w:fill="D3DFEE"/>
          </w:tcPr>
          <w:p w:rsidR="00977DA8" w:rsidRDefault="00F05942">
            <w:pPr>
              <w:ind w:firstLineChars="0" w:firstLine="0"/>
            </w:pPr>
            <w:r>
              <w:rPr>
                <w:rFonts w:hint="eastAsia"/>
              </w:rPr>
              <w:t>2</w:t>
            </w:r>
          </w:p>
        </w:tc>
        <w:tc>
          <w:tcPr>
            <w:tcW w:w="1272" w:type="dxa"/>
            <w:shd w:val="clear" w:color="auto" w:fill="D3DFEE"/>
          </w:tcPr>
          <w:p w:rsidR="00977DA8" w:rsidRDefault="00977DA8">
            <w:pPr>
              <w:ind w:firstLineChars="0" w:firstLine="0"/>
            </w:pPr>
          </w:p>
        </w:tc>
        <w:tc>
          <w:tcPr>
            <w:tcW w:w="4766" w:type="dxa"/>
            <w:shd w:val="clear" w:color="auto" w:fill="D3DFEE"/>
          </w:tcPr>
          <w:p w:rsidR="00977DA8" w:rsidRDefault="00F05942">
            <w:pPr>
              <w:ind w:firstLineChars="0" w:firstLine="0"/>
            </w:pPr>
            <w:r>
              <w:rPr>
                <w:rFonts w:hint="eastAsia"/>
              </w:rPr>
              <w:t>控制器状态</w:t>
            </w:r>
          </w:p>
        </w:tc>
      </w:tr>
      <w:tr w:rsidR="00977DA8">
        <w:tc>
          <w:tcPr>
            <w:tcW w:w="1983" w:type="dxa"/>
          </w:tcPr>
          <w:p w:rsidR="00977DA8" w:rsidRDefault="00F05942">
            <w:pPr>
              <w:ind w:firstLineChars="0" w:firstLine="0"/>
              <w:rPr>
                <w:bCs/>
              </w:rPr>
            </w:pPr>
            <w:r>
              <w:rPr>
                <w:bCs/>
              </w:rPr>
              <w:t>Error</w:t>
            </w:r>
          </w:p>
        </w:tc>
        <w:tc>
          <w:tcPr>
            <w:tcW w:w="1551" w:type="dxa"/>
          </w:tcPr>
          <w:p w:rsidR="00977DA8" w:rsidRDefault="00F05942">
            <w:pPr>
              <w:ind w:firstLineChars="0" w:firstLine="0"/>
            </w:pPr>
            <w:r>
              <w:rPr>
                <w:rFonts w:hint="eastAsia"/>
              </w:rPr>
              <w:t>2</w:t>
            </w:r>
          </w:p>
        </w:tc>
        <w:tc>
          <w:tcPr>
            <w:tcW w:w="1272" w:type="dxa"/>
          </w:tcPr>
          <w:p w:rsidR="00977DA8" w:rsidRDefault="00977DA8">
            <w:pPr>
              <w:ind w:firstLineChars="0" w:firstLine="0"/>
            </w:pPr>
          </w:p>
        </w:tc>
        <w:tc>
          <w:tcPr>
            <w:tcW w:w="4766" w:type="dxa"/>
          </w:tcPr>
          <w:p w:rsidR="00977DA8" w:rsidRDefault="00F05942">
            <w:pPr>
              <w:ind w:firstLineChars="0" w:firstLine="0"/>
            </w:pPr>
            <w:r>
              <w:rPr>
                <w:rFonts w:hint="eastAsia"/>
              </w:rPr>
              <w:t>错误状态寄存器</w:t>
            </w:r>
          </w:p>
        </w:tc>
      </w:tr>
      <w:tr w:rsidR="00977DA8">
        <w:tc>
          <w:tcPr>
            <w:tcW w:w="1983" w:type="dxa"/>
            <w:shd w:val="clear" w:color="auto" w:fill="D3DFEE"/>
          </w:tcPr>
          <w:p w:rsidR="00977DA8" w:rsidRDefault="00F05942">
            <w:pPr>
              <w:ind w:firstLineChars="0" w:firstLine="0"/>
              <w:rPr>
                <w:bCs/>
              </w:rPr>
            </w:pPr>
            <w:r>
              <w:rPr>
                <w:bCs/>
              </w:rPr>
              <w:t>IP</w:t>
            </w:r>
          </w:p>
        </w:tc>
        <w:tc>
          <w:tcPr>
            <w:tcW w:w="1551" w:type="dxa"/>
            <w:shd w:val="clear" w:color="auto" w:fill="D3DFEE"/>
          </w:tcPr>
          <w:p w:rsidR="00977DA8" w:rsidRDefault="00F05942">
            <w:pPr>
              <w:ind w:firstLineChars="0" w:firstLine="0"/>
            </w:pPr>
            <w:r>
              <w:rPr>
                <w:rFonts w:hint="eastAsia"/>
              </w:rPr>
              <w:t>4</w:t>
            </w:r>
          </w:p>
        </w:tc>
        <w:tc>
          <w:tcPr>
            <w:tcW w:w="1272" w:type="dxa"/>
            <w:shd w:val="clear" w:color="auto" w:fill="D3DFEE"/>
          </w:tcPr>
          <w:p w:rsidR="00977DA8" w:rsidRDefault="00977DA8">
            <w:pPr>
              <w:ind w:firstLineChars="0" w:firstLine="0"/>
            </w:pPr>
          </w:p>
        </w:tc>
        <w:tc>
          <w:tcPr>
            <w:tcW w:w="4766" w:type="dxa"/>
            <w:shd w:val="clear" w:color="auto" w:fill="D3DFEE"/>
          </w:tcPr>
          <w:p w:rsidR="00977DA8" w:rsidRDefault="00F05942">
            <w:pPr>
              <w:ind w:firstLineChars="0" w:firstLine="0"/>
            </w:pPr>
            <w:r>
              <w:rPr>
                <w:rFonts w:hint="eastAsia"/>
              </w:rPr>
              <w:t>控制器</w:t>
            </w:r>
            <w:r>
              <w:rPr>
                <w:rFonts w:hint="eastAsia"/>
              </w:rPr>
              <w:t xml:space="preserve"> IP</w:t>
            </w:r>
            <w:r>
              <w:rPr>
                <w:rFonts w:hint="eastAsia"/>
              </w:rPr>
              <w:t>地址</w:t>
            </w:r>
          </w:p>
        </w:tc>
      </w:tr>
      <w:tr w:rsidR="00977DA8">
        <w:tc>
          <w:tcPr>
            <w:tcW w:w="1983" w:type="dxa"/>
          </w:tcPr>
          <w:p w:rsidR="00977DA8" w:rsidRDefault="00F05942">
            <w:pPr>
              <w:ind w:firstLineChars="0" w:firstLine="0"/>
              <w:rPr>
                <w:bCs/>
              </w:rPr>
            </w:pPr>
            <w:r>
              <w:rPr>
                <w:bCs/>
              </w:rPr>
              <w:t>SubNetMask</w:t>
            </w:r>
          </w:p>
        </w:tc>
        <w:tc>
          <w:tcPr>
            <w:tcW w:w="1551" w:type="dxa"/>
          </w:tcPr>
          <w:p w:rsidR="00977DA8" w:rsidRDefault="00F05942">
            <w:pPr>
              <w:ind w:firstLineChars="0" w:firstLine="0"/>
            </w:pPr>
            <w:r>
              <w:rPr>
                <w:rFonts w:hint="eastAsia"/>
              </w:rPr>
              <w:t>4</w:t>
            </w:r>
          </w:p>
        </w:tc>
        <w:tc>
          <w:tcPr>
            <w:tcW w:w="1272" w:type="dxa"/>
          </w:tcPr>
          <w:p w:rsidR="00977DA8" w:rsidRDefault="00977DA8">
            <w:pPr>
              <w:ind w:firstLineChars="0" w:firstLine="0"/>
            </w:pPr>
          </w:p>
        </w:tc>
        <w:tc>
          <w:tcPr>
            <w:tcW w:w="4766" w:type="dxa"/>
          </w:tcPr>
          <w:p w:rsidR="00977DA8" w:rsidRDefault="00F05942">
            <w:pPr>
              <w:ind w:firstLineChars="0" w:firstLine="0"/>
            </w:pPr>
            <w:r>
              <w:rPr>
                <w:rFonts w:hint="eastAsia"/>
              </w:rPr>
              <w:t>子网掩码</w:t>
            </w:r>
          </w:p>
        </w:tc>
      </w:tr>
      <w:tr w:rsidR="00977DA8">
        <w:tc>
          <w:tcPr>
            <w:tcW w:w="1983" w:type="dxa"/>
            <w:shd w:val="clear" w:color="auto" w:fill="D3DFEE"/>
          </w:tcPr>
          <w:p w:rsidR="00977DA8" w:rsidRDefault="00F05942">
            <w:pPr>
              <w:ind w:firstLineChars="0" w:firstLine="0"/>
              <w:rPr>
                <w:bCs/>
              </w:rPr>
            </w:pPr>
            <w:r>
              <w:rPr>
                <w:bCs/>
              </w:rPr>
              <w:t>Gate</w:t>
            </w:r>
          </w:p>
        </w:tc>
        <w:tc>
          <w:tcPr>
            <w:tcW w:w="1551" w:type="dxa"/>
            <w:shd w:val="clear" w:color="auto" w:fill="D3DFEE"/>
          </w:tcPr>
          <w:p w:rsidR="00977DA8" w:rsidRDefault="00F05942">
            <w:pPr>
              <w:ind w:firstLineChars="0" w:firstLine="0"/>
            </w:pPr>
            <w:r>
              <w:rPr>
                <w:rFonts w:hint="eastAsia"/>
              </w:rPr>
              <w:t>4</w:t>
            </w:r>
          </w:p>
        </w:tc>
        <w:tc>
          <w:tcPr>
            <w:tcW w:w="1272" w:type="dxa"/>
            <w:shd w:val="clear" w:color="auto" w:fill="D3DFEE"/>
          </w:tcPr>
          <w:p w:rsidR="00977DA8" w:rsidRDefault="00977DA8">
            <w:pPr>
              <w:ind w:firstLineChars="0" w:firstLine="0"/>
            </w:pPr>
          </w:p>
        </w:tc>
        <w:tc>
          <w:tcPr>
            <w:tcW w:w="4766" w:type="dxa"/>
            <w:shd w:val="clear" w:color="auto" w:fill="D3DFEE"/>
          </w:tcPr>
          <w:p w:rsidR="00977DA8" w:rsidRDefault="00F05942">
            <w:pPr>
              <w:ind w:firstLineChars="0" w:firstLine="0"/>
            </w:pPr>
            <w:r>
              <w:rPr>
                <w:rFonts w:hint="eastAsia"/>
              </w:rPr>
              <w:t>网关</w:t>
            </w:r>
          </w:p>
        </w:tc>
      </w:tr>
      <w:tr w:rsidR="00977DA8">
        <w:tc>
          <w:tcPr>
            <w:tcW w:w="1983" w:type="dxa"/>
          </w:tcPr>
          <w:p w:rsidR="00977DA8" w:rsidRDefault="00F05942">
            <w:pPr>
              <w:ind w:firstLineChars="0" w:firstLine="0"/>
              <w:rPr>
                <w:bCs/>
              </w:rPr>
            </w:pPr>
            <w:r>
              <w:rPr>
                <w:bCs/>
              </w:rPr>
              <w:t>Port</w:t>
            </w:r>
          </w:p>
        </w:tc>
        <w:tc>
          <w:tcPr>
            <w:tcW w:w="1551" w:type="dxa"/>
          </w:tcPr>
          <w:p w:rsidR="00977DA8" w:rsidRDefault="00F05942">
            <w:pPr>
              <w:ind w:firstLineChars="0" w:firstLine="0"/>
            </w:pPr>
            <w:r>
              <w:rPr>
                <w:rFonts w:hint="eastAsia"/>
              </w:rPr>
              <w:t>2</w:t>
            </w:r>
          </w:p>
        </w:tc>
        <w:tc>
          <w:tcPr>
            <w:tcW w:w="1272" w:type="dxa"/>
          </w:tcPr>
          <w:p w:rsidR="00977DA8" w:rsidRDefault="00977DA8">
            <w:pPr>
              <w:ind w:firstLineChars="0" w:firstLine="0"/>
            </w:pPr>
          </w:p>
        </w:tc>
        <w:tc>
          <w:tcPr>
            <w:tcW w:w="4766" w:type="dxa"/>
          </w:tcPr>
          <w:p w:rsidR="00977DA8" w:rsidRDefault="00F05942">
            <w:pPr>
              <w:ind w:firstLineChars="0" w:firstLine="0"/>
            </w:pPr>
            <w:r>
              <w:rPr>
                <w:rFonts w:hint="eastAsia"/>
              </w:rPr>
              <w:t>端口号</w:t>
            </w:r>
          </w:p>
        </w:tc>
      </w:tr>
      <w:tr w:rsidR="00977DA8">
        <w:tc>
          <w:tcPr>
            <w:tcW w:w="1983" w:type="dxa"/>
            <w:shd w:val="clear" w:color="auto" w:fill="D3DFEE"/>
          </w:tcPr>
          <w:p w:rsidR="00977DA8" w:rsidRDefault="00F05942">
            <w:pPr>
              <w:ind w:firstLineChars="0" w:firstLine="0"/>
              <w:rPr>
                <w:bCs/>
              </w:rPr>
            </w:pPr>
            <w:r>
              <w:rPr>
                <w:bCs/>
              </w:rPr>
              <w:t>Mac</w:t>
            </w:r>
          </w:p>
        </w:tc>
        <w:tc>
          <w:tcPr>
            <w:tcW w:w="1551" w:type="dxa"/>
            <w:shd w:val="clear" w:color="auto" w:fill="D3DFEE"/>
          </w:tcPr>
          <w:p w:rsidR="00977DA8" w:rsidRDefault="00F05942">
            <w:pPr>
              <w:ind w:firstLineChars="0" w:firstLine="0"/>
            </w:pPr>
            <w:r>
              <w:rPr>
                <w:rFonts w:hint="eastAsia"/>
              </w:rPr>
              <w:t>6</w:t>
            </w:r>
          </w:p>
        </w:tc>
        <w:tc>
          <w:tcPr>
            <w:tcW w:w="1272" w:type="dxa"/>
            <w:shd w:val="clear" w:color="auto" w:fill="D3DFEE"/>
          </w:tcPr>
          <w:p w:rsidR="00977DA8" w:rsidRDefault="00977DA8">
            <w:pPr>
              <w:ind w:firstLineChars="0" w:firstLine="0"/>
            </w:pPr>
          </w:p>
        </w:tc>
        <w:tc>
          <w:tcPr>
            <w:tcW w:w="4766" w:type="dxa"/>
            <w:shd w:val="clear" w:color="auto" w:fill="D3DFEE"/>
          </w:tcPr>
          <w:p w:rsidR="00977DA8" w:rsidRDefault="00F05942">
            <w:pPr>
              <w:ind w:firstLineChars="0" w:firstLine="0"/>
            </w:pPr>
            <w:r>
              <w:rPr>
                <w:rFonts w:hint="eastAsia"/>
              </w:rPr>
              <w:t>MAC</w:t>
            </w:r>
            <w:r>
              <w:rPr>
                <w:rFonts w:hint="eastAsia"/>
              </w:rPr>
              <w:t>地址</w:t>
            </w:r>
          </w:p>
        </w:tc>
      </w:tr>
      <w:tr w:rsidR="00977DA8">
        <w:tc>
          <w:tcPr>
            <w:tcW w:w="1983" w:type="dxa"/>
          </w:tcPr>
          <w:p w:rsidR="00977DA8" w:rsidRDefault="00F05942">
            <w:pPr>
              <w:ind w:firstLineChars="0" w:firstLine="0"/>
              <w:rPr>
                <w:bCs/>
              </w:rPr>
            </w:pPr>
            <w:r>
              <w:rPr>
                <w:bCs/>
              </w:rPr>
              <w:t>NetID</w:t>
            </w:r>
          </w:p>
        </w:tc>
        <w:tc>
          <w:tcPr>
            <w:tcW w:w="1551" w:type="dxa"/>
          </w:tcPr>
          <w:p w:rsidR="00977DA8" w:rsidRDefault="00F05942">
            <w:pPr>
              <w:ind w:firstLineChars="0" w:firstLine="0"/>
            </w:pPr>
            <w:r>
              <w:rPr>
                <w:rFonts w:hint="eastAsia"/>
              </w:rPr>
              <w:t>12</w:t>
            </w:r>
          </w:p>
        </w:tc>
        <w:tc>
          <w:tcPr>
            <w:tcW w:w="1272" w:type="dxa"/>
          </w:tcPr>
          <w:p w:rsidR="00977DA8" w:rsidRDefault="00977DA8">
            <w:pPr>
              <w:ind w:firstLineChars="0" w:firstLine="0"/>
            </w:pPr>
          </w:p>
        </w:tc>
        <w:tc>
          <w:tcPr>
            <w:tcW w:w="4766" w:type="dxa"/>
          </w:tcPr>
          <w:p w:rsidR="00977DA8" w:rsidRDefault="00F05942">
            <w:pPr>
              <w:ind w:firstLineChars="0" w:firstLine="0"/>
            </w:pPr>
            <w:r>
              <w:rPr>
                <w:rFonts w:hint="eastAsia"/>
              </w:rPr>
              <w:t>控制器网络</w:t>
            </w:r>
            <w:r>
              <w:rPr>
                <w:rFonts w:hint="eastAsia"/>
              </w:rPr>
              <w:t xml:space="preserve"> ID</w:t>
            </w:r>
          </w:p>
        </w:tc>
      </w:tr>
    </w:tbl>
    <w:p w:rsidR="00977DA8" w:rsidRDefault="00F05942">
      <w:pPr>
        <w:pStyle w:val="2"/>
        <w:ind w:firstLine="100"/>
        <w:rPr>
          <w:i/>
          <w:sz w:val="20"/>
        </w:rPr>
      </w:pPr>
      <w:bookmarkStart w:id="78" w:name="_查询控制器状态"/>
      <w:bookmarkStart w:id="79" w:name="_请求数据命令"/>
      <w:bookmarkStart w:id="80" w:name="_动态区请求更新数据"/>
      <w:bookmarkStart w:id="81" w:name="_Toc501458075"/>
      <w:bookmarkEnd w:id="78"/>
      <w:bookmarkEnd w:id="79"/>
      <w:bookmarkEnd w:id="80"/>
      <w:r>
        <w:rPr>
          <w:rFonts w:hint="eastAsia"/>
          <w:i/>
          <w:sz w:val="20"/>
        </w:rPr>
        <w:t>查询控制器状态</w:t>
      </w:r>
      <w:bookmarkEnd w:id="81"/>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51"/>
        <w:gridCol w:w="1559"/>
        <w:gridCol w:w="1276"/>
        <w:gridCol w:w="4786"/>
      </w:tblGrid>
      <w:tr w:rsidR="00977DA8">
        <w:tc>
          <w:tcPr>
            <w:tcW w:w="1951"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参数</w:t>
            </w:r>
          </w:p>
        </w:tc>
        <w:tc>
          <w:tcPr>
            <w:tcW w:w="1559"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7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8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1951" w:type="dxa"/>
            <w:shd w:val="clear" w:color="auto" w:fill="D3DFEE"/>
          </w:tcPr>
          <w:p w:rsidR="00977DA8" w:rsidRDefault="00F05942">
            <w:pPr>
              <w:ind w:firstLineChars="0" w:firstLine="0"/>
              <w:rPr>
                <w:bCs/>
              </w:rPr>
            </w:pPr>
            <w:r>
              <w:rPr>
                <w:rFonts w:hint="eastAsia"/>
                <w:bCs/>
              </w:rPr>
              <w:t>CmdGroup</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w:t>
            </w:r>
            <w:r>
              <w:t>XA</w:t>
            </w:r>
            <w:r>
              <w:rPr>
                <w:rFonts w:hint="eastAsia"/>
              </w:rPr>
              <w:t>1</w:t>
            </w:r>
          </w:p>
        </w:tc>
        <w:tc>
          <w:tcPr>
            <w:tcW w:w="4786" w:type="dxa"/>
            <w:shd w:val="clear" w:color="auto" w:fill="D3DFEE"/>
          </w:tcPr>
          <w:p w:rsidR="00977DA8" w:rsidRDefault="00F05942">
            <w:pPr>
              <w:ind w:firstLineChars="0" w:firstLine="0"/>
            </w:pPr>
            <w:r>
              <w:rPr>
                <w:rFonts w:hint="eastAsia"/>
              </w:rPr>
              <w:t>命令分组编号</w:t>
            </w:r>
          </w:p>
        </w:tc>
      </w:tr>
      <w:tr w:rsidR="00977DA8">
        <w:tc>
          <w:tcPr>
            <w:tcW w:w="1951" w:type="dxa"/>
          </w:tcPr>
          <w:p w:rsidR="00977DA8" w:rsidRDefault="00F05942">
            <w:pPr>
              <w:ind w:firstLineChars="0" w:firstLine="0"/>
              <w:rPr>
                <w:bCs/>
              </w:rPr>
            </w:pPr>
            <w:r>
              <w:rPr>
                <w:rFonts w:hint="eastAsia"/>
                <w:bCs/>
              </w:rPr>
              <w:t>Cmd</w:t>
            </w:r>
          </w:p>
        </w:tc>
        <w:tc>
          <w:tcPr>
            <w:tcW w:w="1559" w:type="dxa"/>
          </w:tcPr>
          <w:p w:rsidR="00977DA8" w:rsidRDefault="00F05942">
            <w:pPr>
              <w:ind w:firstLineChars="0" w:firstLine="0"/>
            </w:pPr>
            <w:r>
              <w:rPr>
                <w:rFonts w:hint="eastAsia"/>
              </w:rPr>
              <w:t>1</w:t>
            </w:r>
          </w:p>
        </w:tc>
        <w:tc>
          <w:tcPr>
            <w:tcW w:w="1276" w:type="dxa"/>
          </w:tcPr>
          <w:p w:rsidR="00977DA8" w:rsidRDefault="00F05942">
            <w:pPr>
              <w:ind w:firstLineChars="0" w:firstLine="0"/>
            </w:pPr>
            <w:r>
              <w:t>0x</w:t>
            </w:r>
            <w:r>
              <w:rPr>
                <w:rFonts w:hint="eastAsia"/>
              </w:rPr>
              <w:t>02</w:t>
            </w:r>
          </w:p>
        </w:tc>
        <w:tc>
          <w:tcPr>
            <w:tcW w:w="4786" w:type="dxa"/>
          </w:tcPr>
          <w:p w:rsidR="00977DA8" w:rsidRDefault="00F05942">
            <w:pPr>
              <w:ind w:firstLineChars="0" w:firstLine="0"/>
            </w:pPr>
            <w:r>
              <w:rPr>
                <w:rFonts w:hint="eastAsia"/>
              </w:rPr>
              <w:t>命令编号</w:t>
            </w:r>
          </w:p>
        </w:tc>
      </w:tr>
      <w:tr w:rsidR="00977DA8">
        <w:tc>
          <w:tcPr>
            <w:tcW w:w="1951" w:type="dxa"/>
            <w:shd w:val="clear" w:color="auto" w:fill="D3DFEE"/>
          </w:tcPr>
          <w:p w:rsidR="00977DA8" w:rsidRDefault="00F05942">
            <w:pPr>
              <w:ind w:firstLineChars="0" w:firstLine="0"/>
              <w:rPr>
                <w:bCs/>
              </w:rPr>
            </w:pPr>
            <w:r>
              <w:rPr>
                <w:rFonts w:hint="eastAsia"/>
                <w:bCs/>
              </w:rPr>
              <w:t>Response</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0x01</w:t>
            </w:r>
          </w:p>
        </w:tc>
        <w:tc>
          <w:tcPr>
            <w:tcW w:w="4786" w:type="dxa"/>
            <w:shd w:val="clear" w:color="auto" w:fill="D3DFEE"/>
          </w:tcPr>
          <w:p w:rsidR="00977DA8" w:rsidRDefault="00F05942">
            <w:pPr>
              <w:ind w:firstLineChars="0" w:firstLine="0"/>
            </w:pPr>
            <w:r>
              <w:rPr>
                <w:rFonts w:hint="eastAsia"/>
              </w:rPr>
              <w:t>是否要求控制器回复。</w:t>
            </w:r>
          </w:p>
          <w:p w:rsidR="00977DA8" w:rsidRDefault="00F05942">
            <w:pPr>
              <w:ind w:firstLineChars="0" w:firstLine="0"/>
            </w:pPr>
            <w:r>
              <w:rPr>
                <w:rFonts w:hint="eastAsia"/>
              </w:rPr>
              <w:t>0x01</w:t>
            </w:r>
            <w:r>
              <w:rPr>
                <w:rFonts w:hint="eastAsia"/>
              </w:rPr>
              <w:t>——控制器必须回复</w:t>
            </w:r>
          </w:p>
          <w:p w:rsidR="00977DA8" w:rsidRDefault="00F05942">
            <w:pPr>
              <w:ind w:firstLineChars="0" w:firstLine="0"/>
            </w:pPr>
            <w:r>
              <w:rPr>
                <w:rFonts w:hint="eastAsia"/>
              </w:rPr>
              <w:t>0x02</w:t>
            </w:r>
            <w:r>
              <w:rPr>
                <w:rFonts w:hint="eastAsia"/>
              </w:rPr>
              <w:t>——控制器不必回复</w:t>
            </w:r>
          </w:p>
          <w:p w:rsidR="00977DA8" w:rsidRDefault="00F05942">
            <w:pPr>
              <w:ind w:firstLineChars="0" w:firstLine="0"/>
            </w:pPr>
            <w:r>
              <w:rPr>
                <w:rFonts w:hint="eastAsia"/>
              </w:rPr>
              <w:t>若为广播通讯，此值固定为</w:t>
            </w:r>
            <w:r>
              <w:rPr>
                <w:rFonts w:hint="eastAsia"/>
              </w:rPr>
              <w:t>0x02</w:t>
            </w:r>
            <w:r>
              <w:rPr>
                <w:rFonts w:hint="eastAsia"/>
              </w:rPr>
              <w:t>。即控制器不回复。</w:t>
            </w:r>
          </w:p>
        </w:tc>
      </w:tr>
      <w:tr w:rsidR="00977DA8">
        <w:tc>
          <w:tcPr>
            <w:tcW w:w="1951" w:type="dxa"/>
          </w:tcPr>
          <w:p w:rsidR="00977DA8" w:rsidRDefault="00F05942">
            <w:pPr>
              <w:ind w:firstLineChars="0" w:firstLine="0"/>
              <w:rPr>
                <w:bCs/>
              </w:rPr>
            </w:pPr>
            <w:r>
              <w:rPr>
                <w:rFonts w:hint="eastAsia"/>
                <w:bCs/>
              </w:rPr>
              <w:t>R</w:t>
            </w:r>
            <w:r>
              <w:rPr>
                <w:bCs/>
              </w:rPr>
              <w:t>eserve</w:t>
            </w:r>
            <w:r>
              <w:rPr>
                <w:rFonts w:hint="eastAsia"/>
                <w:bCs/>
              </w:rPr>
              <w:t>d</w:t>
            </w:r>
          </w:p>
        </w:tc>
        <w:tc>
          <w:tcPr>
            <w:tcW w:w="1559" w:type="dxa"/>
          </w:tcPr>
          <w:p w:rsidR="00977DA8" w:rsidRDefault="00F05942">
            <w:pPr>
              <w:ind w:firstLineChars="0" w:firstLine="0"/>
            </w:pPr>
            <w:r>
              <w:rPr>
                <w:rFonts w:hint="eastAsia"/>
              </w:rPr>
              <w:t>2</w:t>
            </w:r>
          </w:p>
        </w:tc>
        <w:tc>
          <w:tcPr>
            <w:tcW w:w="1276" w:type="dxa"/>
          </w:tcPr>
          <w:p w:rsidR="00977DA8" w:rsidRDefault="00977DA8">
            <w:pPr>
              <w:ind w:firstLineChars="0" w:firstLine="0"/>
            </w:pPr>
          </w:p>
        </w:tc>
        <w:tc>
          <w:tcPr>
            <w:tcW w:w="4786" w:type="dxa"/>
          </w:tcPr>
          <w:p w:rsidR="00977DA8" w:rsidRDefault="00F05942">
            <w:pPr>
              <w:ind w:firstLineChars="0" w:firstLine="0"/>
            </w:pPr>
            <w:r>
              <w:rPr>
                <w:rFonts w:hint="eastAsia"/>
              </w:rPr>
              <w:t>数据长度</w:t>
            </w:r>
          </w:p>
        </w:tc>
      </w:tr>
    </w:tbl>
    <w:p w:rsidR="00977DA8" w:rsidRDefault="00F05942">
      <w:pPr>
        <w:ind w:firstLine="400"/>
      </w:pPr>
      <w:r>
        <w:rPr>
          <w:rFonts w:hint="eastAsia"/>
        </w:rPr>
        <w:t>命令回复：</w:t>
      </w:r>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51"/>
        <w:gridCol w:w="1559"/>
        <w:gridCol w:w="1276"/>
        <w:gridCol w:w="4786"/>
      </w:tblGrid>
      <w:tr w:rsidR="00977DA8">
        <w:tc>
          <w:tcPr>
            <w:tcW w:w="1951"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参数</w:t>
            </w:r>
          </w:p>
        </w:tc>
        <w:tc>
          <w:tcPr>
            <w:tcW w:w="1559"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7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8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1951" w:type="dxa"/>
            <w:shd w:val="clear" w:color="auto" w:fill="D3DFEE"/>
          </w:tcPr>
          <w:p w:rsidR="00977DA8" w:rsidRDefault="00F05942">
            <w:pPr>
              <w:ind w:firstLineChars="0" w:firstLine="0"/>
              <w:rPr>
                <w:bCs/>
              </w:rPr>
            </w:pPr>
            <w:r>
              <w:rPr>
                <w:rFonts w:hint="eastAsia"/>
                <w:bCs/>
              </w:rPr>
              <w:t>CmdGroup</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0xA1</w:t>
            </w:r>
          </w:p>
        </w:tc>
        <w:tc>
          <w:tcPr>
            <w:tcW w:w="4786" w:type="dxa"/>
            <w:shd w:val="clear" w:color="auto" w:fill="D3DFEE"/>
          </w:tcPr>
          <w:p w:rsidR="00977DA8" w:rsidRDefault="00F05942">
            <w:pPr>
              <w:ind w:firstLineChars="0" w:firstLine="0"/>
            </w:pPr>
            <w:r>
              <w:rPr>
                <w:rFonts w:hint="eastAsia"/>
              </w:rPr>
              <w:t>命令分组编号</w:t>
            </w:r>
          </w:p>
        </w:tc>
      </w:tr>
      <w:tr w:rsidR="00977DA8">
        <w:tc>
          <w:tcPr>
            <w:tcW w:w="1951" w:type="dxa"/>
          </w:tcPr>
          <w:p w:rsidR="00977DA8" w:rsidRDefault="00F05942">
            <w:pPr>
              <w:ind w:firstLineChars="0" w:firstLine="0"/>
              <w:rPr>
                <w:bCs/>
              </w:rPr>
            </w:pPr>
            <w:r>
              <w:rPr>
                <w:rFonts w:hint="eastAsia"/>
                <w:bCs/>
              </w:rPr>
              <w:t>Cmd</w:t>
            </w:r>
          </w:p>
        </w:tc>
        <w:tc>
          <w:tcPr>
            <w:tcW w:w="1559" w:type="dxa"/>
          </w:tcPr>
          <w:p w:rsidR="00977DA8" w:rsidRDefault="00F05942">
            <w:pPr>
              <w:ind w:firstLineChars="0" w:firstLine="0"/>
            </w:pPr>
            <w:r>
              <w:rPr>
                <w:rFonts w:hint="eastAsia"/>
              </w:rPr>
              <w:t>1</w:t>
            </w:r>
          </w:p>
        </w:tc>
        <w:tc>
          <w:tcPr>
            <w:tcW w:w="1276" w:type="dxa"/>
          </w:tcPr>
          <w:p w:rsidR="00977DA8" w:rsidRDefault="00F05942">
            <w:pPr>
              <w:ind w:firstLineChars="0" w:firstLine="0"/>
            </w:pPr>
            <w:r>
              <w:rPr>
                <w:rFonts w:hint="eastAsia"/>
              </w:rPr>
              <w:t>0x02</w:t>
            </w:r>
          </w:p>
        </w:tc>
        <w:tc>
          <w:tcPr>
            <w:tcW w:w="4786" w:type="dxa"/>
          </w:tcPr>
          <w:p w:rsidR="00977DA8" w:rsidRDefault="00F05942">
            <w:pPr>
              <w:ind w:firstLineChars="0" w:firstLine="0"/>
            </w:pPr>
            <w:r>
              <w:rPr>
                <w:rFonts w:hint="eastAsia"/>
              </w:rPr>
              <w:t>命令编号</w:t>
            </w:r>
          </w:p>
        </w:tc>
      </w:tr>
      <w:tr w:rsidR="00977DA8">
        <w:tc>
          <w:tcPr>
            <w:tcW w:w="1951" w:type="dxa"/>
            <w:shd w:val="clear" w:color="auto" w:fill="D3DFEE"/>
          </w:tcPr>
          <w:p w:rsidR="00977DA8" w:rsidRDefault="00F05942">
            <w:pPr>
              <w:ind w:firstLineChars="0" w:firstLine="0"/>
              <w:rPr>
                <w:bCs/>
              </w:rPr>
            </w:pPr>
            <w:r>
              <w:rPr>
                <w:rFonts w:hint="eastAsia"/>
                <w:bCs/>
              </w:rPr>
              <w:t>CmdError</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977DA8">
            <w:pPr>
              <w:ind w:firstLineChars="0" w:firstLine="0"/>
            </w:pPr>
          </w:p>
        </w:tc>
        <w:tc>
          <w:tcPr>
            <w:tcW w:w="4786" w:type="dxa"/>
            <w:shd w:val="clear" w:color="auto" w:fill="D3DFEE"/>
          </w:tcPr>
          <w:p w:rsidR="00977DA8" w:rsidRDefault="00F05942">
            <w:pPr>
              <w:ind w:firstLineChars="0" w:firstLine="0"/>
            </w:pPr>
            <w:r>
              <w:rPr>
                <w:rFonts w:hint="eastAsia"/>
              </w:rPr>
              <w:t>命令处理状态</w:t>
            </w:r>
          </w:p>
        </w:tc>
      </w:tr>
      <w:tr w:rsidR="00977DA8">
        <w:tc>
          <w:tcPr>
            <w:tcW w:w="1951" w:type="dxa"/>
          </w:tcPr>
          <w:p w:rsidR="00977DA8" w:rsidRDefault="00F05942">
            <w:pPr>
              <w:ind w:firstLineChars="0" w:firstLine="0"/>
              <w:rPr>
                <w:bCs/>
              </w:rPr>
            </w:pPr>
            <w:r>
              <w:rPr>
                <w:rFonts w:hint="eastAsia"/>
                <w:bCs/>
              </w:rPr>
              <w:t>R</w:t>
            </w:r>
            <w:r>
              <w:rPr>
                <w:bCs/>
              </w:rPr>
              <w:t>eserve</w:t>
            </w:r>
            <w:r>
              <w:rPr>
                <w:rFonts w:hint="eastAsia"/>
                <w:bCs/>
              </w:rPr>
              <w:t>d</w:t>
            </w:r>
          </w:p>
        </w:tc>
        <w:tc>
          <w:tcPr>
            <w:tcW w:w="1559" w:type="dxa"/>
          </w:tcPr>
          <w:p w:rsidR="00977DA8" w:rsidRDefault="00F05942">
            <w:pPr>
              <w:ind w:firstLineChars="0" w:firstLine="0"/>
            </w:pPr>
            <w:r>
              <w:rPr>
                <w:rFonts w:hint="eastAsia"/>
              </w:rPr>
              <w:t>2</w:t>
            </w:r>
          </w:p>
        </w:tc>
        <w:tc>
          <w:tcPr>
            <w:tcW w:w="1276" w:type="dxa"/>
          </w:tcPr>
          <w:p w:rsidR="00977DA8" w:rsidRDefault="00977DA8">
            <w:pPr>
              <w:ind w:firstLineChars="0" w:firstLine="0"/>
            </w:pPr>
          </w:p>
        </w:tc>
        <w:tc>
          <w:tcPr>
            <w:tcW w:w="4786" w:type="dxa"/>
          </w:tcPr>
          <w:p w:rsidR="00977DA8" w:rsidRDefault="00F05942">
            <w:pPr>
              <w:ind w:firstLineChars="0" w:firstLine="0"/>
            </w:pPr>
            <w:r>
              <w:rPr>
                <w:rFonts w:hint="eastAsia"/>
              </w:rPr>
              <w:t>保留</w:t>
            </w:r>
          </w:p>
        </w:tc>
      </w:tr>
      <w:tr w:rsidR="00977DA8">
        <w:tc>
          <w:tcPr>
            <w:tcW w:w="1951" w:type="dxa"/>
            <w:shd w:val="clear" w:color="auto" w:fill="D3DFEE"/>
          </w:tcPr>
          <w:p w:rsidR="00977DA8" w:rsidRDefault="00F05942">
            <w:pPr>
              <w:ind w:firstLineChars="0" w:firstLine="0"/>
              <w:rPr>
                <w:bCs/>
              </w:rPr>
            </w:pPr>
            <w:r>
              <w:rPr>
                <w:rFonts w:hint="eastAsia"/>
                <w:bCs/>
              </w:rPr>
              <w:t>OnOff</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0x02</w:t>
            </w:r>
          </w:p>
        </w:tc>
        <w:tc>
          <w:tcPr>
            <w:tcW w:w="4786" w:type="dxa"/>
            <w:shd w:val="clear" w:color="auto" w:fill="D3DFEE"/>
          </w:tcPr>
          <w:p w:rsidR="00977DA8" w:rsidRDefault="00F05942">
            <w:pPr>
              <w:ind w:firstLineChars="0" w:firstLine="0"/>
            </w:pPr>
            <w:r>
              <w:rPr>
                <w:rFonts w:hint="eastAsia"/>
              </w:rPr>
              <w:t>控制器开关机状态</w:t>
            </w:r>
          </w:p>
          <w:p w:rsidR="00977DA8" w:rsidRDefault="00F05942">
            <w:pPr>
              <w:ind w:firstLineChars="0" w:firstLine="0"/>
            </w:pPr>
            <w:r>
              <w:rPr>
                <w:rFonts w:hint="eastAsia"/>
              </w:rPr>
              <w:t>0x01</w:t>
            </w:r>
            <w:r>
              <w:rPr>
                <w:rFonts w:hint="eastAsia"/>
              </w:rPr>
              <w:t>——开机</w:t>
            </w:r>
          </w:p>
          <w:p w:rsidR="00977DA8" w:rsidRDefault="00F05942">
            <w:pPr>
              <w:ind w:firstLineChars="0" w:firstLine="0"/>
            </w:pPr>
            <w:r>
              <w:rPr>
                <w:rFonts w:hint="eastAsia"/>
              </w:rPr>
              <w:t>0x02</w:t>
            </w:r>
            <w:r>
              <w:rPr>
                <w:rFonts w:hint="eastAsia"/>
              </w:rPr>
              <w:t>——关机</w:t>
            </w:r>
          </w:p>
        </w:tc>
      </w:tr>
      <w:tr w:rsidR="00977DA8">
        <w:tc>
          <w:tcPr>
            <w:tcW w:w="1951" w:type="dxa"/>
          </w:tcPr>
          <w:p w:rsidR="00977DA8" w:rsidRDefault="00F05942">
            <w:pPr>
              <w:ind w:firstLineChars="0" w:firstLine="0"/>
              <w:rPr>
                <w:bCs/>
              </w:rPr>
            </w:pPr>
            <w:r>
              <w:rPr>
                <w:bCs/>
              </w:rPr>
              <w:t>B</w:t>
            </w:r>
            <w:r>
              <w:rPr>
                <w:rFonts w:hint="eastAsia"/>
                <w:bCs/>
              </w:rPr>
              <w:t>rightness</w:t>
            </w:r>
          </w:p>
        </w:tc>
        <w:tc>
          <w:tcPr>
            <w:tcW w:w="1559" w:type="dxa"/>
          </w:tcPr>
          <w:p w:rsidR="00977DA8" w:rsidRDefault="00F05942">
            <w:pPr>
              <w:ind w:firstLineChars="0" w:firstLine="0"/>
            </w:pPr>
            <w:r>
              <w:rPr>
                <w:rFonts w:hint="eastAsia"/>
              </w:rPr>
              <w:t>1</w:t>
            </w:r>
          </w:p>
        </w:tc>
        <w:tc>
          <w:tcPr>
            <w:tcW w:w="1276" w:type="dxa"/>
          </w:tcPr>
          <w:p w:rsidR="00977DA8" w:rsidRDefault="00977DA8">
            <w:pPr>
              <w:ind w:firstLineChars="0" w:firstLine="0"/>
            </w:pPr>
          </w:p>
        </w:tc>
        <w:tc>
          <w:tcPr>
            <w:tcW w:w="4786" w:type="dxa"/>
          </w:tcPr>
          <w:p w:rsidR="00977DA8" w:rsidRDefault="00F05942">
            <w:pPr>
              <w:ind w:firstLineChars="0" w:firstLine="0"/>
            </w:pPr>
            <w:r>
              <w:rPr>
                <w:rFonts w:hint="eastAsia"/>
              </w:rPr>
              <w:t>控制器当前亮度</w:t>
            </w:r>
          </w:p>
        </w:tc>
      </w:tr>
      <w:tr w:rsidR="00977DA8">
        <w:tc>
          <w:tcPr>
            <w:tcW w:w="1951" w:type="dxa"/>
            <w:shd w:val="clear" w:color="auto" w:fill="D3DFEE"/>
          </w:tcPr>
          <w:p w:rsidR="00977DA8" w:rsidRDefault="00F05942">
            <w:pPr>
              <w:ind w:firstLineChars="0" w:firstLine="0"/>
              <w:rPr>
                <w:bCs/>
              </w:rPr>
            </w:pPr>
            <w:r>
              <w:rPr>
                <w:bCs/>
              </w:rPr>
              <w:t>S</w:t>
            </w:r>
            <w:r>
              <w:rPr>
                <w:rFonts w:hint="eastAsia"/>
                <w:bCs/>
              </w:rPr>
              <w:t>ystemTime</w:t>
            </w:r>
          </w:p>
        </w:tc>
        <w:tc>
          <w:tcPr>
            <w:tcW w:w="1559" w:type="dxa"/>
            <w:shd w:val="clear" w:color="auto" w:fill="D3DFEE"/>
          </w:tcPr>
          <w:p w:rsidR="00977DA8" w:rsidRDefault="00F05942">
            <w:pPr>
              <w:ind w:firstLineChars="0" w:firstLine="0"/>
            </w:pPr>
            <w:r>
              <w:rPr>
                <w:rFonts w:hint="eastAsia"/>
              </w:rPr>
              <w:t>8</w:t>
            </w:r>
          </w:p>
        </w:tc>
        <w:tc>
          <w:tcPr>
            <w:tcW w:w="1276" w:type="dxa"/>
            <w:shd w:val="clear" w:color="auto" w:fill="D3DFEE"/>
          </w:tcPr>
          <w:p w:rsidR="00977DA8" w:rsidRDefault="00977DA8">
            <w:pPr>
              <w:ind w:firstLineChars="0" w:firstLine="0"/>
            </w:pPr>
          </w:p>
        </w:tc>
        <w:tc>
          <w:tcPr>
            <w:tcW w:w="4786" w:type="dxa"/>
            <w:shd w:val="clear" w:color="auto" w:fill="D3DFEE"/>
          </w:tcPr>
          <w:p w:rsidR="00977DA8" w:rsidRDefault="00F05942">
            <w:pPr>
              <w:ind w:firstLineChars="0" w:firstLine="0"/>
            </w:pPr>
            <w:r>
              <w:rPr>
                <w:rFonts w:hint="eastAsia"/>
              </w:rPr>
              <w:t>控制器时间，格式如下（时间表示均采用</w:t>
            </w:r>
            <w:r>
              <w:rPr>
                <w:rFonts w:hint="eastAsia"/>
              </w:rPr>
              <w:t>BCD</w:t>
            </w:r>
            <w:r>
              <w:rPr>
                <w:rFonts w:hint="eastAsia"/>
              </w:rPr>
              <w:t>码）：</w:t>
            </w:r>
          </w:p>
          <w:p w:rsidR="00977DA8" w:rsidRDefault="00F05942">
            <w:pPr>
              <w:ind w:firstLineChars="0" w:firstLine="0"/>
            </w:pPr>
            <w:r>
              <w:rPr>
                <w:rFonts w:hint="eastAsia"/>
              </w:rPr>
              <w:t>年</w:t>
            </w:r>
            <w:r>
              <w:rPr>
                <w:rFonts w:hint="eastAsia"/>
              </w:rPr>
              <w:t>(2)+</w:t>
            </w:r>
            <w:r>
              <w:rPr>
                <w:rFonts w:hint="eastAsia"/>
              </w:rPr>
              <w:t>月</w:t>
            </w:r>
            <w:r>
              <w:rPr>
                <w:rFonts w:hint="eastAsia"/>
              </w:rPr>
              <w:t>(1)+</w:t>
            </w:r>
            <w:r>
              <w:rPr>
                <w:rFonts w:hint="eastAsia"/>
              </w:rPr>
              <w:t>日</w:t>
            </w:r>
            <w:r>
              <w:rPr>
                <w:rFonts w:hint="eastAsia"/>
              </w:rPr>
              <w:t>(1)+</w:t>
            </w:r>
            <w:r>
              <w:rPr>
                <w:rFonts w:hint="eastAsia"/>
              </w:rPr>
              <w:t>星期</w:t>
            </w:r>
            <w:r>
              <w:rPr>
                <w:rFonts w:hint="eastAsia"/>
              </w:rPr>
              <w:t>(1)+</w:t>
            </w:r>
            <w:r>
              <w:rPr>
                <w:rFonts w:hint="eastAsia"/>
              </w:rPr>
              <w:t>时</w:t>
            </w:r>
            <w:r>
              <w:rPr>
                <w:rFonts w:hint="eastAsia"/>
              </w:rPr>
              <w:t>(1)+</w:t>
            </w:r>
            <w:r>
              <w:rPr>
                <w:rFonts w:hint="eastAsia"/>
              </w:rPr>
              <w:t>分</w:t>
            </w:r>
            <w:r>
              <w:rPr>
                <w:rFonts w:hint="eastAsia"/>
              </w:rPr>
              <w:t>(1)+</w:t>
            </w:r>
            <w:r>
              <w:rPr>
                <w:rFonts w:hint="eastAsia"/>
              </w:rPr>
              <w:t>秒</w:t>
            </w:r>
            <w:r>
              <w:rPr>
                <w:rFonts w:hint="eastAsia"/>
              </w:rPr>
              <w:t>(1)</w:t>
            </w:r>
          </w:p>
          <w:p w:rsidR="00977DA8" w:rsidRDefault="00F05942">
            <w:pPr>
              <w:ind w:firstLineChars="0" w:firstLine="0"/>
            </w:pPr>
            <w:r>
              <w:rPr>
                <w:rFonts w:hint="eastAsia"/>
              </w:rPr>
              <w:t>注：</w:t>
            </w:r>
          </w:p>
          <w:p w:rsidR="00977DA8" w:rsidRDefault="00F05942">
            <w:pPr>
              <w:pStyle w:val="14"/>
              <w:numPr>
                <w:ilvl w:val="0"/>
                <w:numId w:val="16"/>
              </w:numPr>
              <w:ind w:firstLineChars="0"/>
            </w:pPr>
            <w:r>
              <w:rPr>
                <w:rFonts w:hint="eastAsia"/>
              </w:rPr>
              <w:t>年采用两个字节表示，如</w:t>
            </w:r>
            <w:r>
              <w:rPr>
                <w:rFonts w:hint="eastAsia"/>
              </w:rPr>
              <w:t>2011</w:t>
            </w:r>
            <w:r>
              <w:rPr>
                <w:rFonts w:hint="eastAsia"/>
              </w:rPr>
              <w:t>年表示为</w:t>
            </w:r>
            <w:r>
              <w:rPr>
                <w:rFonts w:hint="eastAsia"/>
              </w:rPr>
              <w:t>0x20,0x11</w:t>
            </w:r>
            <w:r>
              <w:rPr>
                <w:rFonts w:hint="eastAsia"/>
              </w:rPr>
              <w:t>。</w:t>
            </w:r>
          </w:p>
          <w:p w:rsidR="00977DA8" w:rsidRDefault="00F05942">
            <w:pPr>
              <w:pStyle w:val="14"/>
              <w:numPr>
                <w:ilvl w:val="0"/>
                <w:numId w:val="16"/>
              </w:numPr>
              <w:ind w:firstLineChars="0"/>
            </w:pPr>
            <w:r>
              <w:rPr>
                <w:rFonts w:hint="eastAsia"/>
              </w:rPr>
              <w:t>星期用</w:t>
            </w:r>
            <w:r>
              <w:rPr>
                <w:rFonts w:hint="eastAsia"/>
              </w:rPr>
              <w:t>1~7</w:t>
            </w:r>
            <w:r>
              <w:rPr>
                <w:rFonts w:hint="eastAsia"/>
              </w:rPr>
              <w:t>来表示，其中</w:t>
            </w:r>
            <w:r>
              <w:rPr>
                <w:rFonts w:hint="eastAsia"/>
              </w:rPr>
              <w:t>7</w:t>
            </w:r>
            <w:r>
              <w:rPr>
                <w:rFonts w:hint="eastAsia"/>
              </w:rPr>
              <w:t>表示星期日</w:t>
            </w:r>
          </w:p>
        </w:tc>
      </w:tr>
      <w:tr w:rsidR="00977DA8">
        <w:tc>
          <w:tcPr>
            <w:tcW w:w="1951" w:type="dxa"/>
          </w:tcPr>
          <w:p w:rsidR="00977DA8" w:rsidRDefault="00F05942">
            <w:pPr>
              <w:ind w:firstLineChars="0" w:firstLine="0"/>
              <w:rPr>
                <w:bCs/>
              </w:rPr>
            </w:pPr>
            <w:r>
              <w:rPr>
                <w:rFonts w:hint="eastAsia"/>
                <w:bCs/>
              </w:rPr>
              <w:t>ProgramNUM</w:t>
            </w:r>
          </w:p>
        </w:tc>
        <w:tc>
          <w:tcPr>
            <w:tcW w:w="1559" w:type="dxa"/>
          </w:tcPr>
          <w:p w:rsidR="00977DA8" w:rsidRDefault="00F05942">
            <w:pPr>
              <w:ind w:firstLineChars="0" w:firstLine="0"/>
            </w:pPr>
            <w:r>
              <w:rPr>
                <w:rFonts w:hint="eastAsia"/>
              </w:rPr>
              <w:t>1</w:t>
            </w:r>
          </w:p>
        </w:tc>
        <w:tc>
          <w:tcPr>
            <w:tcW w:w="1276" w:type="dxa"/>
          </w:tcPr>
          <w:p w:rsidR="00977DA8" w:rsidRDefault="00977DA8">
            <w:pPr>
              <w:ind w:firstLineChars="0" w:firstLine="0"/>
            </w:pPr>
          </w:p>
        </w:tc>
        <w:tc>
          <w:tcPr>
            <w:tcW w:w="4786" w:type="dxa"/>
          </w:tcPr>
          <w:p w:rsidR="00977DA8" w:rsidRDefault="00F05942">
            <w:pPr>
              <w:ind w:firstLineChars="0" w:firstLine="0"/>
            </w:pPr>
            <w:r>
              <w:rPr>
                <w:rFonts w:hint="eastAsia"/>
              </w:rPr>
              <w:t>控制器中节目个数</w:t>
            </w:r>
          </w:p>
        </w:tc>
      </w:tr>
      <w:tr w:rsidR="00977DA8">
        <w:tc>
          <w:tcPr>
            <w:tcW w:w="1951" w:type="dxa"/>
            <w:shd w:val="clear" w:color="auto" w:fill="D3DFEE"/>
          </w:tcPr>
          <w:p w:rsidR="00977DA8" w:rsidRDefault="00F05942">
            <w:pPr>
              <w:ind w:firstLineChars="0" w:firstLine="0"/>
              <w:rPr>
                <w:bCs/>
              </w:rPr>
            </w:pPr>
            <w:r>
              <w:rPr>
                <w:rFonts w:hint="eastAsia"/>
                <w:bCs/>
              </w:rPr>
              <w:t>FileName</w:t>
            </w:r>
          </w:p>
        </w:tc>
        <w:tc>
          <w:tcPr>
            <w:tcW w:w="1559" w:type="dxa"/>
            <w:shd w:val="clear" w:color="auto" w:fill="D3DFEE"/>
          </w:tcPr>
          <w:p w:rsidR="00977DA8" w:rsidRDefault="00F05942">
            <w:pPr>
              <w:ind w:firstLineChars="0" w:firstLine="0"/>
            </w:pPr>
            <w:r>
              <w:rPr>
                <w:rFonts w:hint="eastAsia"/>
              </w:rPr>
              <w:t>4</w:t>
            </w:r>
          </w:p>
        </w:tc>
        <w:tc>
          <w:tcPr>
            <w:tcW w:w="1276" w:type="dxa"/>
            <w:shd w:val="clear" w:color="auto" w:fill="D3DFEE"/>
          </w:tcPr>
          <w:p w:rsidR="00977DA8" w:rsidRDefault="00977DA8">
            <w:pPr>
              <w:ind w:firstLineChars="0" w:firstLine="0"/>
            </w:pPr>
          </w:p>
        </w:tc>
        <w:tc>
          <w:tcPr>
            <w:tcW w:w="4786" w:type="dxa"/>
            <w:shd w:val="clear" w:color="auto" w:fill="D3DFEE"/>
          </w:tcPr>
          <w:p w:rsidR="00977DA8" w:rsidRDefault="00F05942">
            <w:pPr>
              <w:ind w:firstLineChars="0" w:firstLine="0"/>
            </w:pPr>
            <w:r>
              <w:rPr>
                <w:rFonts w:hint="eastAsia"/>
              </w:rPr>
              <w:t>当前播放的节目文件名</w:t>
            </w:r>
          </w:p>
        </w:tc>
      </w:tr>
      <w:tr w:rsidR="00977DA8">
        <w:tc>
          <w:tcPr>
            <w:tcW w:w="1951" w:type="dxa"/>
          </w:tcPr>
          <w:p w:rsidR="00977DA8" w:rsidRDefault="00F05942">
            <w:pPr>
              <w:ind w:firstLineChars="0" w:firstLine="0"/>
              <w:rPr>
                <w:bCs/>
              </w:rPr>
            </w:pPr>
            <w:r>
              <w:rPr>
                <w:rFonts w:hint="eastAsia"/>
                <w:bCs/>
              </w:rPr>
              <w:t>SpecialDynaArea</w:t>
            </w:r>
          </w:p>
        </w:tc>
        <w:tc>
          <w:tcPr>
            <w:tcW w:w="1559" w:type="dxa"/>
          </w:tcPr>
          <w:p w:rsidR="00977DA8" w:rsidRDefault="00F05942">
            <w:pPr>
              <w:ind w:firstLineChars="0" w:firstLine="0"/>
            </w:pPr>
            <w:r>
              <w:rPr>
                <w:rFonts w:hint="eastAsia"/>
              </w:rPr>
              <w:t>1</w:t>
            </w:r>
          </w:p>
        </w:tc>
        <w:tc>
          <w:tcPr>
            <w:tcW w:w="1276" w:type="dxa"/>
          </w:tcPr>
          <w:p w:rsidR="00977DA8" w:rsidRDefault="00977DA8">
            <w:pPr>
              <w:ind w:firstLineChars="0" w:firstLine="0"/>
            </w:pPr>
          </w:p>
        </w:tc>
        <w:tc>
          <w:tcPr>
            <w:tcW w:w="4786" w:type="dxa"/>
          </w:tcPr>
          <w:p w:rsidR="00977DA8" w:rsidRDefault="00F05942">
            <w:pPr>
              <w:ind w:firstLineChars="0" w:firstLine="0"/>
            </w:pPr>
            <w:r>
              <w:rPr>
                <w:rFonts w:hint="eastAsia"/>
              </w:rPr>
              <w:t>特殊动态区标志</w:t>
            </w:r>
            <w:r>
              <w:rPr>
                <w:rFonts w:hint="eastAsia"/>
              </w:rPr>
              <w:t>(BX-5K1</w:t>
            </w:r>
            <w:r>
              <w:rPr>
                <w:rFonts w:hint="eastAsia"/>
              </w:rPr>
              <w:t>不支持此项</w:t>
            </w:r>
            <w:r>
              <w:rPr>
                <w:rFonts w:hint="eastAsia"/>
              </w:rPr>
              <w:t>)</w:t>
            </w:r>
          </w:p>
          <w:p w:rsidR="00977DA8" w:rsidRDefault="00F05942">
            <w:pPr>
              <w:pStyle w:val="14"/>
              <w:numPr>
                <w:ilvl w:val="0"/>
                <w:numId w:val="17"/>
              </w:numPr>
              <w:ind w:firstLineChars="0"/>
            </w:pPr>
            <w:r>
              <w:rPr>
                <w:rFonts w:hint="eastAsia"/>
              </w:rPr>
              <w:t>不存在特殊动态区</w:t>
            </w:r>
          </w:p>
          <w:p w:rsidR="00977DA8" w:rsidRDefault="00F05942">
            <w:pPr>
              <w:pStyle w:val="14"/>
              <w:numPr>
                <w:ilvl w:val="0"/>
                <w:numId w:val="17"/>
              </w:numPr>
              <w:ind w:firstLineChars="0"/>
            </w:pPr>
            <w:r>
              <w:rPr>
                <w:rFonts w:hint="eastAsia"/>
              </w:rPr>
              <w:t>存在特殊动态区</w:t>
            </w:r>
          </w:p>
        </w:tc>
      </w:tr>
      <w:tr w:rsidR="00977DA8">
        <w:tc>
          <w:tcPr>
            <w:tcW w:w="1951" w:type="dxa"/>
            <w:shd w:val="clear" w:color="auto" w:fill="D3DFEE"/>
          </w:tcPr>
          <w:p w:rsidR="00977DA8" w:rsidRDefault="00F05942">
            <w:pPr>
              <w:ind w:firstLineChars="0" w:firstLine="0"/>
              <w:rPr>
                <w:bCs/>
              </w:rPr>
            </w:pPr>
            <w:r>
              <w:rPr>
                <w:bCs/>
              </w:rPr>
              <w:t>P</w:t>
            </w:r>
            <w:r>
              <w:rPr>
                <w:rFonts w:hint="eastAsia"/>
                <w:bCs/>
              </w:rPr>
              <w:t>ageNum</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977DA8">
            <w:pPr>
              <w:ind w:firstLineChars="0" w:firstLine="0"/>
            </w:pPr>
          </w:p>
        </w:tc>
        <w:tc>
          <w:tcPr>
            <w:tcW w:w="4786" w:type="dxa"/>
            <w:shd w:val="clear" w:color="auto" w:fill="D3DFEE"/>
          </w:tcPr>
          <w:p w:rsidR="00977DA8" w:rsidRDefault="00F05942">
            <w:pPr>
              <w:ind w:firstLineChars="0" w:firstLine="0"/>
            </w:pPr>
            <w:r>
              <w:rPr>
                <w:rFonts w:hint="eastAsia"/>
              </w:rPr>
              <w:t>特殊动态区总页数，如果不存在特殊动态区，该项为</w:t>
            </w:r>
            <w:r>
              <w:rPr>
                <w:rFonts w:hint="eastAsia"/>
              </w:rPr>
              <w:t>0(BX-5K1</w:t>
            </w:r>
            <w:r>
              <w:rPr>
                <w:rFonts w:hint="eastAsia"/>
              </w:rPr>
              <w:t>不支持此项</w:t>
            </w:r>
            <w:r>
              <w:rPr>
                <w:rFonts w:hint="eastAsia"/>
              </w:rPr>
              <w:t>)</w:t>
            </w:r>
          </w:p>
        </w:tc>
      </w:tr>
      <w:tr w:rsidR="00977DA8">
        <w:tc>
          <w:tcPr>
            <w:tcW w:w="1951" w:type="dxa"/>
          </w:tcPr>
          <w:p w:rsidR="00977DA8" w:rsidRDefault="00F05942">
            <w:pPr>
              <w:ind w:firstLineChars="0" w:firstLine="0"/>
              <w:rPr>
                <w:bCs/>
              </w:rPr>
            </w:pPr>
            <w:r>
              <w:rPr>
                <w:bCs/>
              </w:rPr>
              <w:t>D</w:t>
            </w:r>
            <w:r>
              <w:rPr>
                <w:rFonts w:hint="eastAsia"/>
                <w:bCs/>
              </w:rPr>
              <w:t>ynaAreaNum</w:t>
            </w:r>
          </w:p>
        </w:tc>
        <w:tc>
          <w:tcPr>
            <w:tcW w:w="1559" w:type="dxa"/>
          </w:tcPr>
          <w:p w:rsidR="00977DA8" w:rsidRDefault="00F05942">
            <w:pPr>
              <w:ind w:firstLineChars="0" w:firstLine="0"/>
            </w:pPr>
            <w:r>
              <w:rPr>
                <w:rFonts w:hint="eastAsia"/>
              </w:rPr>
              <w:t>1</w:t>
            </w:r>
          </w:p>
        </w:tc>
        <w:tc>
          <w:tcPr>
            <w:tcW w:w="1276" w:type="dxa"/>
          </w:tcPr>
          <w:p w:rsidR="00977DA8" w:rsidRDefault="00977DA8">
            <w:pPr>
              <w:ind w:firstLineChars="0" w:firstLine="0"/>
            </w:pPr>
          </w:p>
        </w:tc>
        <w:tc>
          <w:tcPr>
            <w:tcW w:w="4786" w:type="dxa"/>
          </w:tcPr>
          <w:p w:rsidR="00977DA8" w:rsidRDefault="00F05942">
            <w:pPr>
              <w:ind w:firstLineChars="0" w:firstLine="0"/>
            </w:pPr>
            <w:r>
              <w:rPr>
                <w:rFonts w:hint="eastAsia"/>
              </w:rPr>
              <w:t>动态区个数</w:t>
            </w:r>
          </w:p>
        </w:tc>
      </w:tr>
      <w:tr w:rsidR="00977DA8">
        <w:tc>
          <w:tcPr>
            <w:tcW w:w="1951" w:type="dxa"/>
            <w:shd w:val="clear" w:color="auto" w:fill="D3DFEE"/>
          </w:tcPr>
          <w:p w:rsidR="00977DA8" w:rsidRDefault="00F05942">
            <w:pPr>
              <w:ind w:firstLineChars="0" w:firstLine="0"/>
              <w:rPr>
                <w:bCs/>
              </w:rPr>
            </w:pPr>
            <w:r>
              <w:rPr>
                <w:bCs/>
              </w:rPr>
              <w:t>D</w:t>
            </w:r>
            <w:r>
              <w:rPr>
                <w:rFonts w:hint="eastAsia"/>
                <w:bCs/>
              </w:rPr>
              <w:t>ynaAreaID</w:t>
            </w:r>
          </w:p>
        </w:tc>
        <w:tc>
          <w:tcPr>
            <w:tcW w:w="1559" w:type="dxa"/>
            <w:shd w:val="clear" w:color="auto" w:fill="D3DFEE"/>
          </w:tcPr>
          <w:p w:rsidR="00977DA8" w:rsidRDefault="00F05942">
            <w:pPr>
              <w:ind w:firstLineChars="0" w:firstLine="0"/>
            </w:pPr>
            <w:r>
              <w:rPr>
                <w:rFonts w:hint="eastAsia"/>
              </w:rPr>
              <w:t>N</w:t>
            </w:r>
          </w:p>
        </w:tc>
        <w:tc>
          <w:tcPr>
            <w:tcW w:w="1276" w:type="dxa"/>
            <w:shd w:val="clear" w:color="auto" w:fill="D3DFEE"/>
          </w:tcPr>
          <w:p w:rsidR="00977DA8" w:rsidRDefault="00977DA8">
            <w:pPr>
              <w:ind w:firstLineChars="0" w:firstLine="0"/>
            </w:pPr>
          </w:p>
        </w:tc>
        <w:tc>
          <w:tcPr>
            <w:tcW w:w="4786" w:type="dxa"/>
            <w:shd w:val="clear" w:color="auto" w:fill="D3DFEE"/>
          </w:tcPr>
          <w:p w:rsidR="00977DA8" w:rsidRDefault="00F05942">
            <w:pPr>
              <w:ind w:firstLineChars="0" w:firstLine="0"/>
            </w:pPr>
            <w:r>
              <w:rPr>
                <w:rFonts w:hint="eastAsia"/>
              </w:rPr>
              <w:t>动态区</w:t>
            </w:r>
            <w:r>
              <w:rPr>
                <w:rFonts w:hint="eastAsia"/>
              </w:rPr>
              <w:t>ID</w:t>
            </w:r>
            <w:r>
              <w:rPr>
                <w:rFonts w:hint="eastAsia"/>
              </w:rPr>
              <w:t>号，如果动态区个数为</w:t>
            </w:r>
            <w:r>
              <w:rPr>
                <w:rFonts w:hint="eastAsia"/>
              </w:rPr>
              <w:t>0</w:t>
            </w:r>
            <w:r>
              <w:rPr>
                <w:rFonts w:hint="eastAsia"/>
              </w:rPr>
              <w:t>，该项不发送。</w:t>
            </w:r>
          </w:p>
        </w:tc>
      </w:tr>
    </w:tbl>
    <w:p w:rsidR="00977DA8" w:rsidRDefault="00977DA8">
      <w:pPr>
        <w:ind w:firstLine="400"/>
      </w:pPr>
    </w:p>
    <w:p w:rsidR="00977DA8" w:rsidRDefault="00F05942">
      <w:pPr>
        <w:pStyle w:val="2"/>
        <w:ind w:firstLine="100"/>
        <w:rPr>
          <w:i/>
          <w:sz w:val="20"/>
        </w:rPr>
      </w:pPr>
      <w:bookmarkStart w:id="82" w:name="_Toc501458076"/>
      <w:r>
        <w:rPr>
          <w:rFonts w:hint="eastAsia"/>
          <w:i/>
          <w:sz w:val="20"/>
        </w:rPr>
        <w:lastRenderedPageBreak/>
        <w:t>格式化</w:t>
      </w:r>
      <w:bookmarkEnd w:id="82"/>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51"/>
        <w:gridCol w:w="1559"/>
        <w:gridCol w:w="1276"/>
        <w:gridCol w:w="4786"/>
      </w:tblGrid>
      <w:tr w:rsidR="00977DA8">
        <w:tc>
          <w:tcPr>
            <w:tcW w:w="1951"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参数</w:t>
            </w:r>
          </w:p>
        </w:tc>
        <w:tc>
          <w:tcPr>
            <w:tcW w:w="1559"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7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8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1951" w:type="dxa"/>
            <w:shd w:val="clear" w:color="auto" w:fill="D3DFEE"/>
          </w:tcPr>
          <w:p w:rsidR="00977DA8" w:rsidRDefault="00F05942">
            <w:pPr>
              <w:ind w:firstLineChars="0" w:firstLine="0"/>
              <w:rPr>
                <w:bCs/>
              </w:rPr>
            </w:pPr>
            <w:r>
              <w:rPr>
                <w:rFonts w:hint="eastAsia"/>
                <w:bCs/>
              </w:rPr>
              <w:t>CmdGroup</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w:t>
            </w:r>
            <w:r>
              <w:t>XA</w:t>
            </w:r>
            <w:r>
              <w:rPr>
                <w:rFonts w:hint="eastAsia"/>
              </w:rPr>
              <w:t>1</w:t>
            </w:r>
          </w:p>
        </w:tc>
        <w:tc>
          <w:tcPr>
            <w:tcW w:w="4786" w:type="dxa"/>
            <w:shd w:val="clear" w:color="auto" w:fill="D3DFEE"/>
          </w:tcPr>
          <w:p w:rsidR="00977DA8" w:rsidRDefault="00F05942">
            <w:pPr>
              <w:ind w:firstLineChars="0" w:firstLine="0"/>
            </w:pPr>
            <w:r>
              <w:rPr>
                <w:rFonts w:hint="eastAsia"/>
              </w:rPr>
              <w:t>命令分组编号</w:t>
            </w:r>
          </w:p>
        </w:tc>
      </w:tr>
      <w:tr w:rsidR="00977DA8">
        <w:tc>
          <w:tcPr>
            <w:tcW w:w="1951" w:type="dxa"/>
          </w:tcPr>
          <w:p w:rsidR="00977DA8" w:rsidRDefault="00F05942">
            <w:pPr>
              <w:ind w:firstLineChars="0" w:firstLine="0"/>
              <w:rPr>
                <w:bCs/>
              </w:rPr>
            </w:pPr>
            <w:r>
              <w:rPr>
                <w:rFonts w:hint="eastAsia"/>
                <w:bCs/>
              </w:rPr>
              <w:t>Cmd</w:t>
            </w:r>
          </w:p>
        </w:tc>
        <w:tc>
          <w:tcPr>
            <w:tcW w:w="1559" w:type="dxa"/>
          </w:tcPr>
          <w:p w:rsidR="00977DA8" w:rsidRDefault="00F05942">
            <w:pPr>
              <w:ind w:firstLineChars="0" w:firstLine="0"/>
            </w:pPr>
            <w:r>
              <w:rPr>
                <w:rFonts w:hint="eastAsia"/>
              </w:rPr>
              <w:t>1</w:t>
            </w:r>
          </w:p>
        </w:tc>
        <w:tc>
          <w:tcPr>
            <w:tcW w:w="1276" w:type="dxa"/>
          </w:tcPr>
          <w:p w:rsidR="00977DA8" w:rsidRDefault="00F05942">
            <w:pPr>
              <w:ind w:firstLineChars="0" w:firstLine="0"/>
            </w:pPr>
            <w:r>
              <w:t>0x</w:t>
            </w:r>
            <w:r>
              <w:rPr>
                <w:rFonts w:hint="eastAsia"/>
              </w:rPr>
              <w:t>00</w:t>
            </w:r>
          </w:p>
        </w:tc>
        <w:tc>
          <w:tcPr>
            <w:tcW w:w="4786" w:type="dxa"/>
          </w:tcPr>
          <w:p w:rsidR="00977DA8" w:rsidRDefault="00F05942">
            <w:pPr>
              <w:ind w:firstLineChars="0" w:firstLine="0"/>
            </w:pPr>
            <w:r>
              <w:rPr>
                <w:rFonts w:hint="eastAsia"/>
              </w:rPr>
              <w:t>命令编号</w:t>
            </w:r>
          </w:p>
        </w:tc>
      </w:tr>
      <w:tr w:rsidR="00977DA8">
        <w:tc>
          <w:tcPr>
            <w:tcW w:w="1951" w:type="dxa"/>
            <w:shd w:val="clear" w:color="auto" w:fill="D3DFEE"/>
          </w:tcPr>
          <w:p w:rsidR="00977DA8" w:rsidRDefault="00F05942">
            <w:pPr>
              <w:ind w:firstLineChars="0" w:firstLine="0"/>
              <w:rPr>
                <w:bCs/>
              </w:rPr>
            </w:pPr>
            <w:r>
              <w:rPr>
                <w:rFonts w:hint="eastAsia"/>
                <w:bCs/>
              </w:rPr>
              <w:t>Response</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0x01</w:t>
            </w:r>
          </w:p>
        </w:tc>
        <w:tc>
          <w:tcPr>
            <w:tcW w:w="4786" w:type="dxa"/>
            <w:shd w:val="clear" w:color="auto" w:fill="D3DFEE"/>
          </w:tcPr>
          <w:p w:rsidR="00977DA8" w:rsidRDefault="00F05942">
            <w:pPr>
              <w:ind w:firstLineChars="0" w:firstLine="0"/>
            </w:pPr>
            <w:r>
              <w:rPr>
                <w:rFonts w:hint="eastAsia"/>
              </w:rPr>
              <w:t>是否要求控制器回复。</w:t>
            </w:r>
          </w:p>
          <w:p w:rsidR="00977DA8" w:rsidRDefault="00F05942">
            <w:pPr>
              <w:ind w:firstLineChars="0" w:firstLine="0"/>
            </w:pPr>
            <w:r>
              <w:rPr>
                <w:rFonts w:hint="eastAsia"/>
              </w:rPr>
              <w:t>0x01</w:t>
            </w:r>
            <w:r>
              <w:rPr>
                <w:rFonts w:hint="eastAsia"/>
              </w:rPr>
              <w:t>——控制器必须回复</w:t>
            </w:r>
          </w:p>
          <w:p w:rsidR="00977DA8" w:rsidRDefault="00F05942">
            <w:pPr>
              <w:ind w:firstLineChars="0" w:firstLine="0"/>
            </w:pPr>
            <w:r>
              <w:rPr>
                <w:rFonts w:hint="eastAsia"/>
              </w:rPr>
              <w:t>0x02</w:t>
            </w:r>
            <w:r>
              <w:rPr>
                <w:rFonts w:hint="eastAsia"/>
              </w:rPr>
              <w:t>——控制器不必回复</w:t>
            </w:r>
          </w:p>
        </w:tc>
      </w:tr>
      <w:tr w:rsidR="00977DA8">
        <w:tc>
          <w:tcPr>
            <w:tcW w:w="1951" w:type="dxa"/>
          </w:tcPr>
          <w:p w:rsidR="00977DA8" w:rsidRDefault="00F05942">
            <w:pPr>
              <w:ind w:firstLineChars="0" w:firstLine="0"/>
              <w:rPr>
                <w:bCs/>
              </w:rPr>
            </w:pPr>
            <w:r>
              <w:rPr>
                <w:rFonts w:hint="eastAsia"/>
                <w:bCs/>
              </w:rPr>
              <w:t>R</w:t>
            </w:r>
            <w:r>
              <w:rPr>
                <w:bCs/>
              </w:rPr>
              <w:t>eserve</w:t>
            </w:r>
            <w:r>
              <w:rPr>
                <w:rFonts w:hint="eastAsia"/>
                <w:bCs/>
              </w:rPr>
              <w:t>d</w:t>
            </w:r>
          </w:p>
        </w:tc>
        <w:tc>
          <w:tcPr>
            <w:tcW w:w="1559" w:type="dxa"/>
          </w:tcPr>
          <w:p w:rsidR="00977DA8" w:rsidRDefault="00F05942">
            <w:pPr>
              <w:ind w:firstLineChars="0" w:firstLine="0"/>
            </w:pPr>
            <w:r>
              <w:rPr>
                <w:rFonts w:hint="eastAsia"/>
              </w:rPr>
              <w:t>2</w:t>
            </w:r>
          </w:p>
        </w:tc>
        <w:tc>
          <w:tcPr>
            <w:tcW w:w="1276" w:type="dxa"/>
          </w:tcPr>
          <w:p w:rsidR="00977DA8" w:rsidRDefault="00F05942">
            <w:pPr>
              <w:ind w:firstLineChars="0" w:firstLine="0"/>
            </w:pPr>
            <w:r>
              <w:rPr>
                <w:rFonts w:hint="eastAsia"/>
              </w:rPr>
              <w:t>0</w:t>
            </w:r>
          </w:p>
        </w:tc>
        <w:tc>
          <w:tcPr>
            <w:tcW w:w="4786" w:type="dxa"/>
          </w:tcPr>
          <w:p w:rsidR="00977DA8" w:rsidRDefault="00F05942">
            <w:pPr>
              <w:ind w:firstLineChars="0" w:firstLine="0"/>
            </w:pPr>
            <w:r>
              <w:rPr>
                <w:rFonts w:hint="eastAsia"/>
              </w:rPr>
              <w:t>保留</w:t>
            </w:r>
          </w:p>
        </w:tc>
      </w:tr>
    </w:tbl>
    <w:p w:rsidR="00977DA8" w:rsidRDefault="00F05942">
      <w:pPr>
        <w:ind w:firstLine="400"/>
      </w:pPr>
      <w:r>
        <w:rPr>
          <w:rFonts w:hint="eastAsia"/>
        </w:rPr>
        <w:t>格式化命令会删除控制器中的所有文件，包括节目文件和字库文件，如果只希望删除节目文件而保留字库文件，该命令需慎用。命令回复为</w:t>
      </w:r>
      <w:r>
        <w:rPr>
          <w:rFonts w:hint="eastAsia"/>
        </w:rPr>
        <w:t>ACK</w:t>
      </w:r>
      <w:r>
        <w:rPr>
          <w:rFonts w:hint="eastAsia"/>
        </w:rPr>
        <w:t>或</w:t>
      </w:r>
      <w:r>
        <w:rPr>
          <w:rFonts w:hint="eastAsia"/>
        </w:rPr>
        <w:t>NACK</w:t>
      </w:r>
      <w:r>
        <w:rPr>
          <w:rFonts w:hint="eastAsia"/>
        </w:rPr>
        <w:t>。</w:t>
      </w:r>
    </w:p>
    <w:p w:rsidR="00977DA8" w:rsidRDefault="00F05942">
      <w:pPr>
        <w:ind w:firstLine="400"/>
      </w:pPr>
      <w:r>
        <w:rPr>
          <w:rFonts w:hint="eastAsia"/>
        </w:rPr>
        <w:t>实例：</w:t>
      </w:r>
    </w:p>
    <w:p w:rsidR="00977DA8" w:rsidRDefault="00F05942">
      <w:pPr>
        <w:ind w:firstLine="400"/>
      </w:pPr>
      <w:r>
        <w:t>A5 A5 A5 A5 A5 A5 A5 A5 01 00 00 80 00 00 00 00 00 00 FE 02 05 00 A1 00 01 00 00 2C F8 5A</w:t>
      </w:r>
    </w:p>
    <w:p w:rsidR="00977DA8" w:rsidRDefault="00F05942">
      <w:pPr>
        <w:pStyle w:val="2"/>
        <w:ind w:firstLine="100"/>
        <w:rPr>
          <w:i/>
          <w:sz w:val="20"/>
        </w:rPr>
      </w:pPr>
      <w:bookmarkStart w:id="83" w:name="_删除文件"/>
      <w:bookmarkStart w:id="84" w:name="_Toc501458077"/>
      <w:bookmarkEnd w:id="83"/>
      <w:r>
        <w:rPr>
          <w:rFonts w:hint="eastAsia"/>
          <w:i/>
          <w:sz w:val="20"/>
        </w:rPr>
        <w:t>删除文件</w:t>
      </w:r>
      <w:bookmarkEnd w:id="84"/>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51"/>
        <w:gridCol w:w="1559"/>
        <w:gridCol w:w="1276"/>
        <w:gridCol w:w="4786"/>
      </w:tblGrid>
      <w:tr w:rsidR="00977DA8">
        <w:tc>
          <w:tcPr>
            <w:tcW w:w="1951"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参数</w:t>
            </w:r>
          </w:p>
        </w:tc>
        <w:tc>
          <w:tcPr>
            <w:tcW w:w="1559"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7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8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1951" w:type="dxa"/>
            <w:shd w:val="clear" w:color="auto" w:fill="D3DFEE"/>
          </w:tcPr>
          <w:p w:rsidR="00977DA8" w:rsidRDefault="00F05942">
            <w:pPr>
              <w:ind w:firstLineChars="0" w:firstLine="0"/>
              <w:rPr>
                <w:bCs/>
              </w:rPr>
            </w:pPr>
            <w:r>
              <w:rPr>
                <w:rFonts w:hint="eastAsia"/>
                <w:bCs/>
              </w:rPr>
              <w:t>CmdGroup</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w:t>
            </w:r>
            <w:r>
              <w:t>XA</w:t>
            </w:r>
            <w:r>
              <w:rPr>
                <w:rFonts w:hint="eastAsia"/>
              </w:rPr>
              <w:t>1</w:t>
            </w:r>
          </w:p>
        </w:tc>
        <w:tc>
          <w:tcPr>
            <w:tcW w:w="4786" w:type="dxa"/>
            <w:shd w:val="clear" w:color="auto" w:fill="D3DFEE"/>
          </w:tcPr>
          <w:p w:rsidR="00977DA8" w:rsidRDefault="00F05942">
            <w:pPr>
              <w:ind w:firstLineChars="0" w:firstLine="0"/>
            </w:pPr>
            <w:r>
              <w:rPr>
                <w:rFonts w:hint="eastAsia"/>
              </w:rPr>
              <w:t>命令分组编号</w:t>
            </w:r>
          </w:p>
        </w:tc>
      </w:tr>
      <w:tr w:rsidR="00977DA8">
        <w:tc>
          <w:tcPr>
            <w:tcW w:w="1951" w:type="dxa"/>
          </w:tcPr>
          <w:p w:rsidR="00977DA8" w:rsidRDefault="00F05942">
            <w:pPr>
              <w:ind w:firstLineChars="0" w:firstLine="0"/>
              <w:rPr>
                <w:bCs/>
              </w:rPr>
            </w:pPr>
            <w:r>
              <w:rPr>
                <w:rFonts w:hint="eastAsia"/>
                <w:bCs/>
              </w:rPr>
              <w:t>Cmd</w:t>
            </w:r>
          </w:p>
        </w:tc>
        <w:tc>
          <w:tcPr>
            <w:tcW w:w="1559" w:type="dxa"/>
          </w:tcPr>
          <w:p w:rsidR="00977DA8" w:rsidRDefault="00F05942">
            <w:pPr>
              <w:ind w:firstLineChars="0" w:firstLine="0"/>
            </w:pPr>
            <w:r>
              <w:rPr>
                <w:rFonts w:hint="eastAsia"/>
              </w:rPr>
              <w:t>1</w:t>
            </w:r>
          </w:p>
        </w:tc>
        <w:tc>
          <w:tcPr>
            <w:tcW w:w="1276" w:type="dxa"/>
          </w:tcPr>
          <w:p w:rsidR="00977DA8" w:rsidRDefault="00F05942">
            <w:pPr>
              <w:ind w:firstLineChars="0" w:firstLine="0"/>
            </w:pPr>
            <w:r>
              <w:t>0x</w:t>
            </w:r>
            <w:r>
              <w:rPr>
                <w:rFonts w:hint="eastAsia"/>
              </w:rPr>
              <w:t>01</w:t>
            </w:r>
          </w:p>
        </w:tc>
        <w:tc>
          <w:tcPr>
            <w:tcW w:w="4786" w:type="dxa"/>
          </w:tcPr>
          <w:p w:rsidR="00977DA8" w:rsidRDefault="00F05942">
            <w:pPr>
              <w:ind w:firstLineChars="0" w:firstLine="0"/>
            </w:pPr>
            <w:r>
              <w:rPr>
                <w:rFonts w:hint="eastAsia"/>
              </w:rPr>
              <w:t>命令编号</w:t>
            </w:r>
          </w:p>
        </w:tc>
      </w:tr>
      <w:tr w:rsidR="00977DA8">
        <w:tc>
          <w:tcPr>
            <w:tcW w:w="1951" w:type="dxa"/>
            <w:shd w:val="clear" w:color="auto" w:fill="D3DFEE"/>
          </w:tcPr>
          <w:p w:rsidR="00977DA8" w:rsidRDefault="00F05942">
            <w:pPr>
              <w:ind w:firstLineChars="0" w:firstLine="0"/>
              <w:rPr>
                <w:bCs/>
              </w:rPr>
            </w:pPr>
            <w:r>
              <w:rPr>
                <w:rFonts w:hint="eastAsia"/>
                <w:bCs/>
              </w:rPr>
              <w:t>Response</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0x01</w:t>
            </w:r>
          </w:p>
        </w:tc>
        <w:tc>
          <w:tcPr>
            <w:tcW w:w="4786" w:type="dxa"/>
            <w:shd w:val="clear" w:color="auto" w:fill="D3DFEE"/>
          </w:tcPr>
          <w:p w:rsidR="00977DA8" w:rsidRDefault="00F05942">
            <w:pPr>
              <w:ind w:firstLineChars="0" w:firstLine="0"/>
            </w:pPr>
            <w:r>
              <w:rPr>
                <w:rFonts w:hint="eastAsia"/>
              </w:rPr>
              <w:t>是否要求控制器回复。</w:t>
            </w:r>
          </w:p>
          <w:p w:rsidR="00977DA8" w:rsidRDefault="00F05942">
            <w:pPr>
              <w:ind w:firstLineChars="0" w:firstLine="0"/>
            </w:pPr>
            <w:r>
              <w:rPr>
                <w:rFonts w:hint="eastAsia"/>
              </w:rPr>
              <w:t>0x01</w:t>
            </w:r>
            <w:r>
              <w:rPr>
                <w:rFonts w:hint="eastAsia"/>
              </w:rPr>
              <w:t>——控制器必须回复</w:t>
            </w:r>
          </w:p>
          <w:p w:rsidR="00977DA8" w:rsidRDefault="00F05942">
            <w:pPr>
              <w:ind w:firstLineChars="0" w:firstLine="0"/>
            </w:pPr>
            <w:r>
              <w:rPr>
                <w:rFonts w:hint="eastAsia"/>
              </w:rPr>
              <w:t>0x02</w:t>
            </w:r>
            <w:r>
              <w:rPr>
                <w:rFonts w:hint="eastAsia"/>
              </w:rPr>
              <w:t>——控制器不必回复</w:t>
            </w:r>
          </w:p>
        </w:tc>
      </w:tr>
      <w:tr w:rsidR="00977DA8">
        <w:tc>
          <w:tcPr>
            <w:tcW w:w="1951" w:type="dxa"/>
          </w:tcPr>
          <w:p w:rsidR="00977DA8" w:rsidRDefault="00F05942">
            <w:pPr>
              <w:ind w:firstLineChars="0" w:firstLine="0"/>
              <w:rPr>
                <w:bCs/>
              </w:rPr>
            </w:pPr>
            <w:r>
              <w:rPr>
                <w:rFonts w:hint="eastAsia"/>
                <w:bCs/>
              </w:rPr>
              <w:t>R</w:t>
            </w:r>
            <w:r>
              <w:rPr>
                <w:bCs/>
              </w:rPr>
              <w:t>eserve</w:t>
            </w:r>
            <w:r>
              <w:rPr>
                <w:rFonts w:hint="eastAsia"/>
                <w:bCs/>
              </w:rPr>
              <w:t>d</w:t>
            </w:r>
          </w:p>
        </w:tc>
        <w:tc>
          <w:tcPr>
            <w:tcW w:w="1559" w:type="dxa"/>
          </w:tcPr>
          <w:p w:rsidR="00977DA8" w:rsidRDefault="00F05942">
            <w:pPr>
              <w:ind w:firstLineChars="0" w:firstLine="0"/>
            </w:pPr>
            <w:r>
              <w:rPr>
                <w:rFonts w:hint="eastAsia"/>
              </w:rPr>
              <w:t>2</w:t>
            </w:r>
          </w:p>
        </w:tc>
        <w:tc>
          <w:tcPr>
            <w:tcW w:w="1276" w:type="dxa"/>
          </w:tcPr>
          <w:p w:rsidR="00977DA8" w:rsidRDefault="00F05942">
            <w:pPr>
              <w:ind w:firstLineChars="0" w:firstLine="0"/>
            </w:pPr>
            <w:r>
              <w:rPr>
                <w:rFonts w:hint="eastAsia"/>
              </w:rPr>
              <w:t>0</w:t>
            </w:r>
          </w:p>
        </w:tc>
        <w:tc>
          <w:tcPr>
            <w:tcW w:w="4786" w:type="dxa"/>
          </w:tcPr>
          <w:p w:rsidR="00977DA8" w:rsidRDefault="00F05942">
            <w:pPr>
              <w:ind w:firstLineChars="0" w:firstLine="0"/>
            </w:pPr>
            <w:r>
              <w:rPr>
                <w:rFonts w:hint="eastAsia"/>
              </w:rPr>
              <w:t>保留</w:t>
            </w:r>
          </w:p>
        </w:tc>
      </w:tr>
      <w:tr w:rsidR="00977DA8">
        <w:tc>
          <w:tcPr>
            <w:tcW w:w="1951" w:type="dxa"/>
            <w:shd w:val="clear" w:color="auto" w:fill="D3DFEE"/>
          </w:tcPr>
          <w:p w:rsidR="00977DA8" w:rsidRDefault="00F05942">
            <w:pPr>
              <w:ind w:firstLineChars="0" w:firstLine="0"/>
              <w:rPr>
                <w:bCs/>
              </w:rPr>
            </w:pPr>
            <w:r>
              <w:rPr>
                <w:rFonts w:hint="eastAsia"/>
                <w:bCs/>
              </w:rPr>
              <w:t>FileNumber</w:t>
            </w:r>
          </w:p>
        </w:tc>
        <w:tc>
          <w:tcPr>
            <w:tcW w:w="1559" w:type="dxa"/>
            <w:shd w:val="clear" w:color="auto" w:fill="D3DFEE"/>
          </w:tcPr>
          <w:p w:rsidR="00977DA8" w:rsidRDefault="00F05942">
            <w:pPr>
              <w:ind w:firstLineChars="0" w:firstLine="0"/>
            </w:pPr>
            <w:r>
              <w:rPr>
                <w:rFonts w:hint="eastAsia"/>
              </w:rPr>
              <w:t>2</w:t>
            </w:r>
          </w:p>
        </w:tc>
        <w:tc>
          <w:tcPr>
            <w:tcW w:w="1276" w:type="dxa"/>
            <w:shd w:val="clear" w:color="auto" w:fill="D3DFEE"/>
          </w:tcPr>
          <w:p w:rsidR="00977DA8" w:rsidRDefault="00977DA8">
            <w:pPr>
              <w:ind w:firstLineChars="0" w:firstLine="0"/>
            </w:pPr>
          </w:p>
        </w:tc>
        <w:tc>
          <w:tcPr>
            <w:tcW w:w="4786" w:type="dxa"/>
            <w:shd w:val="clear" w:color="auto" w:fill="D3DFEE"/>
          </w:tcPr>
          <w:p w:rsidR="00977DA8" w:rsidRDefault="00F05942">
            <w:pPr>
              <w:ind w:firstLineChars="0" w:firstLine="0"/>
            </w:pPr>
            <w:r>
              <w:rPr>
                <w:rFonts w:hint="eastAsia"/>
              </w:rPr>
              <w:t>需要删除文件总数，</w:t>
            </w:r>
          </w:p>
          <w:p w:rsidR="00977DA8" w:rsidRDefault="00F05942">
            <w:pPr>
              <w:ind w:firstLineChars="0" w:firstLine="0"/>
            </w:pPr>
            <w:r>
              <w:rPr>
                <w:rFonts w:hint="eastAsia"/>
              </w:rPr>
              <w:t>如果该值为</w:t>
            </w:r>
            <w:r>
              <w:rPr>
                <w:rFonts w:hint="eastAsia"/>
              </w:rPr>
              <w:t>0</w:t>
            </w:r>
            <w:r>
              <w:rPr>
                <w:rFonts w:hint="eastAsia"/>
              </w:rPr>
              <w:t>则删除所有节目文件，后面的文件名数据不发送。</w:t>
            </w:r>
          </w:p>
        </w:tc>
      </w:tr>
      <w:tr w:rsidR="00977DA8">
        <w:tc>
          <w:tcPr>
            <w:tcW w:w="1951" w:type="dxa"/>
          </w:tcPr>
          <w:p w:rsidR="00977DA8" w:rsidRDefault="00F05942">
            <w:pPr>
              <w:ind w:firstLineChars="0" w:firstLine="0"/>
              <w:rPr>
                <w:bCs/>
              </w:rPr>
            </w:pPr>
            <w:r>
              <w:rPr>
                <w:rFonts w:hint="eastAsia"/>
                <w:bCs/>
              </w:rPr>
              <w:t>FileName1</w:t>
            </w:r>
          </w:p>
        </w:tc>
        <w:tc>
          <w:tcPr>
            <w:tcW w:w="1559" w:type="dxa"/>
          </w:tcPr>
          <w:p w:rsidR="00977DA8" w:rsidRDefault="00F05942">
            <w:pPr>
              <w:ind w:firstLineChars="0" w:firstLine="0"/>
            </w:pPr>
            <w:r>
              <w:rPr>
                <w:rFonts w:hint="eastAsia"/>
              </w:rPr>
              <w:t>4</w:t>
            </w:r>
          </w:p>
        </w:tc>
        <w:tc>
          <w:tcPr>
            <w:tcW w:w="1276" w:type="dxa"/>
          </w:tcPr>
          <w:p w:rsidR="00977DA8" w:rsidRDefault="00977DA8">
            <w:pPr>
              <w:ind w:firstLineChars="0" w:firstLine="0"/>
            </w:pPr>
          </w:p>
        </w:tc>
        <w:tc>
          <w:tcPr>
            <w:tcW w:w="4786" w:type="dxa"/>
          </w:tcPr>
          <w:p w:rsidR="00977DA8" w:rsidRDefault="00F05942">
            <w:pPr>
              <w:ind w:firstLineChars="0" w:firstLine="0"/>
            </w:pPr>
            <w:r>
              <w:rPr>
                <w:rFonts w:hint="eastAsia"/>
              </w:rPr>
              <w:t>文件名</w:t>
            </w:r>
            <w:r>
              <w:rPr>
                <w:rFonts w:hint="eastAsia"/>
              </w:rPr>
              <w:t>1</w:t>
            </w:r>
          </w:p>
        </w:tc>
      </w:tr>
      <w:tr w:rsidR="00977DA8">
        <w:tc>
          <w:tcPr>
            <w:tcW w:w="1951" w:type="dxa"/>
            <w:shd w:val="clear" w:color="auto" w:fill="D3DFEE"/>
          </w:tcPr>
          <w:p w:rsidR="00977DA8" w:rsidRDefault="00F05942">
            <w:pPr>
              <w:ind w:firstLineChars="0" w:firstLine="0"/>
              <w:rPr>
                <w:bCs/>
              </w:rPr>
            </w:pPr>
            <w:r>
              <w:rPr>
                <w:rFonts w:hint="eastAsia"/>
                <w:bCs/>
              </w:rPr>
              <w:t>FileName2</w:t>
            </w:r>
          </w:p>
        </w:tc>
        <w:tc>
          <w:tcPr>
            <w:tcW w:w="1559" w:type="dxa"/>
            <w:shd w:val="clear" w:color="auto" w:fill="D3DFEE"/>
          </w:tcPr>
          <w:p w:rsidR="00977DA8" w:rsidRDefault="00F05942">
            <w:pPr>
              <w:ind w:firstLineChars="0" w:firstLine="0"/>
            </w:pPr>
            <w:r>
              <w:rPr>
                <w:rFonts w:hint="eastAsia"/>
              </w:rPr>
              <w:t>4</w:t>
            </w:r>
          </w:p>
        </w:tc>
        <w:tc>
          <w:tcPr>
            <w:tcW w:w="1276" w:type="dxa"/>
            <w:shd w:val="clear" w:color="auto" w:fill="D3DFEE"/>
          </w:tcPr>
          <w:p w:rsidR="00977DA8" w:rsidRDefault="00977DA8">
            <w:pPr>
              <w:ind w:firstLineChars="0" w:firstLine="0"/>
            </w:pPr>
          </w:p>
        </w:tc>
        <w:tc>
          <w:tcPr>
            <w:tcW w:w="4786" w:type="dxa"/>
            <w:shd w:val="clear" w:color="auto" w:fill="D3DFEE"/>
          </w:tcPr>
          <w:p w:rsidR="00977DA8" w:rsidRDefault="00F05942">
            <w:pPr>
              <w:ind w:firstLineChars="0" w:firstLine="0"/>
            </w:pPr>
            <w:r>
              <w:rPr>
                <w:rFonts w:hint="eastAsia"/>
              </w:rPr>
              <w:t>文件名</w:t>
            </w:r>
            <w:r>
              <w:rPr>
                <w:rFonts w:hint="eastAsia"/>
              </w:rPr>
              <w:t>2</w:t>
            </w:r>
          </w:p>
        </w:tc>
      </w:tr>
      <w:tr w:rsidR="00977DA8">
        <w:trPr>
          <w:cantSplit/>
          <w:trHeight w:val="640"/>
        </w:trPr>
        <w:tc>
          <w:tcPr>
            <w:tcW w:w="1951" w:type="dxa"/>
            <w:textDirection w:val="btLr"/>
          </w:tcPr>
          <w:p w:rsidR="00977DA8" w:rsidRDefault="00F05942">
            <w:pPr>
              <w:ind w:left="113" w:right="113" w:firstLineChars="0" w:firstLine="0"/>
              <w:jc w:val="both"/>
              <w:rPr>
                <w:bCs/>
              </w:rPr>
            </w:pPr>
            <w:r>
              <w:rPr>
                <w:rFonts w:hint="eastAsia"/>
                <w:bCs/>
              </w:rPr>
              <w:t>……</w:t>
            </w:r>
          </w:p>
        </w:tc>
        <w:tc>
          <w:tcPr>
            <w:tcW w:w="1559" w:type="dxa"/>
            <w:textDirection w:val="btLr"/>
          </w:tcPr>
          <w:p w:rsidR="00977DA8" w:rsidRDefault="00F05942">
            <w:pPr>
              <w:ind w:left="113" w:right="113" w:firstLineChars="0" w:firstLine="0"/>
            </w:pPr>
            <w:r>
              <w:rPr>
                <w:rFonts w:hint="eastAsia"/>
              </w:rPr>
              <w:t>……</w:t>
            </w:r>
          </w:p>
        </w:tc>
        <w:tc>
          <w:tcPr>
            <w:tcW w:w="1276" w:type="dxa"/>
            <w:textDirection w:val="btLr"/>
          </w:tcPr>
          <w:p w:rsidR="00977DA8" w:rsidRDefault="00F05942">
            <w:pPr>
              <w:ind w:left="113" w:right="113" w:firstLineChars="0" w:firstLine="0"/>
            </w:pPr>
            <w:r>
              <w:rPr>
                <w:rFonts w:hint="eastAsia"/>
              </w:rPr>
              <w:t>……</w:t>
            </w:r>
          </w:p>
        </w:tc>
        <w:tc>
          <w:tcPr>
            <w:tcW w:w="4786" w:type="dxa"/>
            <w:textDirection w:val="btLr"/>
          </w:tcPr>
          <w:p w:rsidR="00977DA8" w:rsidRDefault="00F05942">
            <w:pPr>
              <w:ind w:left="113" w:right="113" w:firstLineChars="0" w:firstLine="0"/>
            </w:pPr>
            <w:r>
              <w:rPr>
                <w:rFonts w:hint="eastAsia"/>
              </w:rPr>
              <w:t>……</w:t>
            </w:r>
          </w:p>
        </w:tc>
      </w:tr>
      <w:tr w:rsidR="00977DA8">
        <w:tc>
          <w:tcPr>
            <w:tcW w:w="1951" w:type="dxa"/>
            <w:shd w:val="clear" w:color="auto" w:fill="D3DFEE"/>
          </w:tcPr>
          <w:p w:rsidR="00977DA8" w:rsidRDefault="00F05942">
            <w:pPr>
              <w:ind w:firstLineChars="0" w:firstLine="0"/>
              <w:rPr>
                <w:bCs/>
              </w:rPr>
            </w:pPr>
            <w:r>
              <w:rPr>
                <w:bCs/>
              </w:rPr>
              <w:t>F</w:t>
            </w:r>
            <w:r>
              <w:rPr>
                <w:rFonts w:hint="eastAsia"/>
                <w:bCs/>
              </w:rPr>
              <w:t>ileNameN</w:t>
            </w:r>
          </w:p>
        </w:tc>
        <w:tc>
          <w:tcPr>
            <w:tcW w:w="1559" w:type="dxa"/>
            <w:shd w:val="clear" w:color="auto" w:fill="D3DFEE"/>
          </w:tcPr>
          <w:p w:rsidR="00977DA8" w:rsidRDefault="00F05942">
            <w:pPr>
              <w:ind w:firstLineChars="0" w:firstLine="0"/>
            </w:pPr>
            <w:r>
              <w:rPr>
                <w:rFonts w:hint="eastAsia"/>
              </w:rPr>
              <w:t>4</w:t>
            </w:r>
          </w:p>
        </w:tc>
        <w:tc>
          <w:tcPr>
            <w:tcW w:w="1276" w:type="dxa"/>
            <w:shd w:val="clear" w:color="auto" w:fill="D3DFEE"/>
          </w:tcPr>
          <w:p w:rsidR="00977DA8" w:rsidRDefault="00977DA8">
            <w:pPr>
              <w:ind w:firstLineChars="0" w:firstLine="0"/>
            </w:pPr>
          </w:p>
        </w:tc>
        <w:tc>
          <w:tcPr>
            <w:tcW w:w="4786" w:type="dxa"/>
            <w:shd w:val="clear" w:color="auto" w:fill="D3DFEE"/>
          </w:tcPr>
          <w:p w:rsidR="00977DA8" w:rsidRDefault="00F05942">
            <w:pPr>
              <w:ind w:firstLineChars="0" w:firstLine="0"/>
            </w:pPr>
            <w:r>
              <w:rPr>
                <w:rFonts w:hint="eastAsia"/>
              </w:rPr>
              <w:t>文件名</w:t>
            </w:r>
            <w:r>
              <w:rPr>
                <w:rFonts w:hint="eastAsia"/>
              </w:rPr>
              <w:t>N</w:t>
            </w:r>
          </w:p>
        </w:tc>
      </w:tr>
    </w:tbl>
    <w:p w:rsidR="00977DA8" w:rsidRDefault="00F05942">
      <w:pPr>
        <w:ind w:firstLine="400"/>
      </w:pPr>
      <w:r>
        <w:rPr>
          <w:rFonts w:hint="eastAsia"/>
        </w:rPr>
        <w:t>删除文件命令可以删除控制器中任意文件，包括节目文件和字库文件。如果需要删除所有的节目文件，则将</w:t>
      </w:r>
      <w:r>
        <w:rPr>
          <w:rFonts w:hint="eastAsia"/>
        </w:rPr>
        <w:t>FileNumber</w:t>
      </w:r>
      <w:r>
        <w:rPr>
          <w:rFonts w:hint="eastAsia"/>
        </w:rPr>
        <w:t>置为</w:t>
      </w:r>
      <w:r>
        <w:rPr>
          <w:rFonts w:hint="eastAsia"/>
        </w:rPr>
        <w:t>0</w:t>
      </w:r>
      <w:r>
        <w:rPr>
          <w:rFonts w:hint="eastAsia"/>
        </w:rPr>
        <w:t>即可。命令回复为</w:t>
      </w:r>
      <w:r>
        <w:rPr>
          <w:rFonts w:hint="eastAsia"/>
        </w:rPr>
        <w:t>ACK</w:t>
      </w:r>
      <w:r>
        <w:rPr>
          <w:rFonts w:hint="eastAsia"/>
        </w:rPr>
        <w:t>或</w:t>
      </w:r>
      <w:r>
        <w:rPr>
          <w:rFonts w:hint="eastAsia"/>
        </w:rPr>
        <w:t>NACK</w:t>
      </w:r>
      <w:r>
        <w:rPr>
          <w:rFonts w:hint="eastAsia"/>
        </w:rPr>
        <w:t>。</w:t>
      </w:r>
    </w:p>
    <w:p w:rsidR="00977DA8" w:rsidRDefault="00F05942">
      <w:pPr>
        <w:pStyle w:val="2"/>
        <w:ind w:firstLine="100"/>
        <w:rPr>
          <w:i/>
          <w:sz w:val="20"/>
        </w:rPr>
      </w:pPr>
      <w:bookmarkStart w:id="85" w:name="_开始写文件"/>
      <w:bookmarkStart w:id="86" w:name="_Toc501458078"/>
      <w:bookmarkEnd w:id="85"/>
      <w:r>
        <w:rPr>
          <w:rFonts w:hint="eastAsia"/>
          <w:i/>
          <w:sz w:val="20"/>
        </w:rPr>
        <w:t>PING</w:t>
      </w:r>
      <w:r>
        <w:rPr>
          <w:rFonts w:hint="eastAsia"/>
          <w:i/>
          <w:sz w:val="20"/>
        </w:rPr>
        <w:t>命令</w:t>
      </w:r>
      <w:bookmarkEnd w:id="86"/>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51"/>
        <w:gridCol w:w="1559"/>
        <w:gridCol w:w="1276"/>
        <w:gridCol w:w="4786"/>
      </w:tblGrid>
      <w:tr w:rsidR="00977DA8">
        <w:tc>
          <w:tcPr>
            <w:tcW w:w="1951"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参数</w:t>
            </w:r>
          </w:p>
        </w:tc>
        <w:tc>
          <w:tcPr>
            <w:tcW w:w="1559"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7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8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1951" w:type="dxa"/>
            <w:shd w:val="clear" w:color="auto" w:fill="D3DFEE"/>
          </w:tcPr>
          <w:p w:rsidR="00977DA8" w:rsidRDefault="00F05942">
            <w:pPr>
              <w:ind w:firstLineChars="0" w:firstLine="0"/>
              <w:rPr>
                <w:bCs/>
              </w:rPr>
            </w:pPr>
            <w:r>
              <w:rPr>
                <w:rFonts w:hint="eastAsia"/>
                <w:bCs/>
              </w:rPr>
              <w:t>CmdGroup</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w:t>
            </w:r>
            <w:r>
              <w:t>XA</w:t>
            </w:r>
            <w:r>
              <w:rPr>
                <w:rFonts w:hint="eastAsia"/>
              </w:rPr>
              <w:t>2</w:t>
            </w:r>
          </w:p>
        </w:tc>
        <w:tc>
          <w:tcPr>
            <w:tcW w:w="4786" w:type="dxa"/>
            <w:shd w:val="clear" w:color="auto" w:fill="D3DFEE"/>
          </w:tcPr>
          <w:p w:rsidR="00977DA8" w:rsidRDefault="00F05942">
            <w:pPr>
              <w:ind w:firstLineChars="0" w:firstLine="0"/>
            </w:pPr>
            <w:r>
              <w:rPr>
                <w:rFonts w:hint="eastAsia"/>
              </w:rPr>
              <w:t>命令分组编号</w:t>
            </w:r>
          </w:p>
        </w:tc>
      </w:tr>
      <w:tr w:rsidR="00977DA8">
        <w:tc>
          <w:tcPr>
            <w:tcW w:w="1951" w:type="dxa"/>
          </w:tcPr>
          <w:p w:rsidR="00977DA8" w:rsidRDefault="00F05942">
            <w:pPr>
              <w:ind w:firstLineChars="0" w:firstLine="0"/>
              <w:rPr>
                <w:bCs/>
              </w:rPr>
            </w:pPr>
            <w:r>
              <w:rPr>
                <w:rFonts w:hint="eastAsia"/>
                <w:bCs/>
              </w:rPr>
              <w:t>Cmd</w:t>
            </w:r>
          </w:p>
        </w:tc>
        <w:tc>
          <w:tcPr>
            <w:tcW w:w="1559" w:type="dxa"/>
          </w:tcPr>
          <w:p w:rsidR="00977DA8" w:rsidRDefault="00F05942">
            <w:pPr>
              <w:ind w:firstLineChars="0" w:firstLine="0"/>
            </w:pPr>
            <w:r>
              <w:rPr>
                <w:rFonts w:hint="eastAsia"/>
              </w:rPr>
              <w:t>1</w:t>
            </w:r>
          </w:p>
        </w:tc>
        <w:tc>
          <w:tcPr>
            <w:tcW w:w="1276" w:type="dxa"/>
          </w:tcPr>
          <w:p w:rsidR="00977DA8" w:rsidRDefault="00F05942">
            <w:pPr>
              <w:ind w:firstLineChars="0" w:firstLine="0"/>
            </w:pPr>
            <w:r>
              <w:t>0x</w:t>
            </w:r>
            <w:r>
              <w:rPr>
                <w:rFonts w:hint="eastAsia"/>
              </w:rPr>
              <w:t>00</w:t>
            </w:r>
          </w:p>
        </w:tc>
        <w:tc>
          <w:tcPr>
            <w:tcW w:w="4786" w:type="dxa"/>
          </w:tcPr>
          <w:p w:rsidR="00977DA8" w:rsidRDefault="00F05942">
            <w:pPr>
              <w:ind w:firstLineChars="0" w:firstLine="0"/>
            </w:pPr>
            <w:r>
              <w:rPr>
                <w:rFonts w:hint="eastAsia"/>
              </w:rPr>
              <w:t>命令编号</w:t>
            </w:r>
          </w:p>
        </w:tc>
      </w:tr>
      <w:tr w:rsidR="00977DA8">
        <w:tc>
          <w:tcPr>
            <w:tcW w:w="1951" w:type="dxa"/>
            <w:shd w:val="clear" w:color="auto" w:fill="D3DFEE"/>
          </w:tcPr>
          <w:p w:rsidR="00977DA8" w:rsidRDefault="00F05942">
            <w:pPr>
              <w:ind w:firstLineChars="0" w:firstLine="0"/>
              <w:rPr>
                <w:bCs/>
              </w:rPr>
            </w:pPr>
            <w:r>
              <w:rPr>
                <w:rFonts w:hint="eastAsia"/>
                <w:bCs/>
              </w:rPr>
              <w:t>Response</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0x01</w:t>
            </w:r>
          </w:p>
        </w:tc>
        <w:tc>
          <w:tcPr>
            <w:tcW w:w="4786" w:type="dxa"/>
            <w:shd w:val="clear" w:color="auto" w:fill="D3DFEE"/>
          </w:tcPr>
          <w:p w:rsidR="00977DA8" w:rsidRDefault="00F05942">
            <w:pPr>
              <w:ind w:firstLineChars="0" w:firstLine="0"/>
            </w:pPr>
            <w:r>
              <w:rPr>
                <w:rFonts w:hint="eastAsia"/>
              </w:rPr>
              <w:t>是否要求控制器回复。</w:t>
            </w:r>
          </w:p>
          <w:p w:rsidR="00977DA8" w:rsidRDefault="00F05942">
            <w:pPr>
              <w:ind w:firstLineChars="0" w:firstLine="0"/>
            </w:pPr>
            <w:r>
              <w:rPr>
                <w:rFonts w:hint="eastAsia"/>
              </w:rPr>
              <w:t>0x01</w:t>
            </w:r>
            <w:r>
              <w:rPr>
                <w:rFonts w:hint="eastAsia"/>
              </w:rPr>
              <w:t>——控制器必须回复</w:t>
            </w:r>
          </w:p>
          <w:p w:rsidR="00977DA8" w:rsidRDefault="00F05942">
            <w:pPr>
              <w:ind w:firstLineChars="0" w:firstLine="0"/>
            </w:pPr>
            <w:r>
              <w:rPr>
                <w:rFonts w:hint="eastAsia"/>
              </w:rPr>
              <w:t>0x02</w:t>
            </w:r>
            <w:r>
              <w:rPr>
                <w:rFonts w:hint="eastAsia"/>
              </w:rPr>
              <w:t>——控制器不必回复</w:t>
            </w:r>
          </w:p>
        </w:tc>
      </w:tr>
      <w:tr w:rsidR="00977DA8">
        <w:tc>
          <w:tcPr>
            <w:tcW w:w="1951" w:type="dxa"/>
          </w:tcPr>
          <w:p w:rsidR="00977DA8" w:rsidRDefault="00F05942">
            <w:pPr>
              <w:ind w:firstLineChars="0" w:firstLine="0"/>
              <w:rPr>
                <w:bCs/>
              </w:rPr>
            </w:pPr>
            <w:r>
              <w:rPr>
                <w:rFonts w:hint="eastAsia"/>
                <w:bCs/>
              </w:rPr>
              <w:t>R</w:t>
            </w:r>
            <w:r>
              <w:rPr>
                <w:bCs/>
              </w:rPr>
              <w:t>eserve</w:t>
            </w:r>
            <w:r>
              <w:rPr>
                <w:rFonts w:hint="eastAsia"/>
                <w:bCs/>
              </w:rPr>
              <w:t>d</w:t>
            </w:r>
          </w:p>
        </w:tc>
        <w:tc>
          <w:tcPr>
            <w:tcW w:w="1559" w:type="dxa"/>
          </w:tcPr>
          <w:p w:rsidR="00977DA8" w:rsidRDefault="00F05942">
            <w:pPr>
              <w:ind w:firstLineChars="0" w:firstLine="0"/>
            </w:pPr>
            <w:r>
              <w:rPr>
                <w:rFonts w:hint="eastAsia"/>
              </w:rPr>
              <w:t>2</w:t>
            </w:r>
          </w:p>
        </w:tc>
        <w:tc>
          <w:tcPr>
            <w:tcW w:w="1276" w:type="dxa"/>
          </w:tcPr>
          <w:p w:rsidR="00977DA8" w:rsidRDefault="00977DA8">
            <w:pPr>
              <w:ind w:firstLineChars="0" w:firstLine="0"/>
            </w:pPr>
          </w:p>
        </w:tc>
        <w:tc>
          <w:tcPr>
            <w:tcW w:w="4786" w:type="dxa"/>
          </w:tcPr>
          <w:p w:rsidR="00977DA8" w:rsidRDefault="00F05942">
            <w:pPr>
              <w:ind w:firstLineChars="0" w:firstLine="0"/>
            </w:pPr>
            <w:r>
              <w:rPr>
                <w:rFonts w:hint="eastAsia"/>
              </w:rPr>
              <w:t>保留</w:t>
            </w:r>
          </w:p>
        </w:tc>
      </w:tr>
    </w:tbl>
    <w:p w:rsidR="00977DA8" w:rsidRDefault="00F05942">
      <w:pPr>
        <w:ind w:firstLine="400"/>
        <w:rPr>
          <w:b/>
        </w:rPr>
      </w:pPr>
      <w:r>
        <w:rPr>
          <w:rFonts w:hint="eastAsia"/>
        </w:rPr>
        <w:t>返回值为</w:t>
      </w:r>
      <w:r>
        <w:rPr>
          <w:rFonts w:hint="eastAsia"/>
        </w:rPr>
        <w:t>ACK</w:t>
      </w:r>
      <w:r>
        <w:rPr>
          <w:rFonts w:hint="eastAsia"/>
        </w:rPr>
        <w:t>或</w:t>
      </w:r>
      <w:r>
        <w:rPr>
          <w:rFonts w:hint="eastAsia"/>
        </w:rPr>
        <w:t>NACK</w:t>
      </w:r>
      <w:r>
        <w:rPr>
          <w:rFonts w:hint="eastAsia"/>
        </w:rPr>
        <w:t>。</w:t>
      </w:r>
    </w:p>
    <w:p w:rsidR="00977DA8" w:rsidRDefault="00F05942">
      <w:pPr>
        <w:ind w:firstLine="400"/>
      </w:pPr>
      <w:r>
        <w:t>P</w:t>
      </w:r>
      <w:r>
        <w:rPr>
          <w:rFonts w:hint="eastAsia"/>
        </w:rPr>
        <w:t>ING</w:t>
      </w:r>
      <w:r>
        <w:rPr>
          <w:rFonts w:hint="eastAsia"/>
        </w:rPr>
        <w:t>命令实例：</w:t>
      </w:r>
    </w:p>
    <w:p w:rsidR="00977DA8" w:rsidRDefault="00F05942">
      <w:pPr>
        <w:ind w:firstLine="400"/>
      </w:pPr>
      <w:r>
        <w:t>A5 A5 A5 A5 A5 A5 A5 A5 01 00 00 80 00 00 00 00 00 00 FE 02 05 00 A2 00 01 00 00 68 F8 5A</w:t>
      </w:r>
    </w:p>
    <w:p w:rsidR="00977DA8" w:rsidRDefault="00F05942">
      <w:pPr>
        <w:pStyle w:val="2"/>
        <w:ind w:firstLine="100"/>
        <w:rPr>
          <w:i/>
          <w:sz w:val="20"/>
        </w:rPr>
      </w:pPr>
      <w:bookmarkStart w:id="87" w:name="_Toc501458079"/>
      <w:r>
        <w:rPr>
          <w:rFonts w:hint="eastAsia"/>
          <w:i/>
          <w:sz w:val="20"/>
        </w:rPr>
        <w:lastRenderedPageBreak/>
        <w:t>波特率自适应</w:t>
      </w:r>
      <w:bookmarkEnd w:id="87"/>
    </w:p>
    <w:p w:rsidR="00977DA8" w:rsidRDefault="00F05942">
      <w:pPr>
        <w:ind w:firstLine="400"/>
      </w:pPr>
      <w:r>
        <w:rPr>
          <w:rFonts w:hint="eastAsia"/>
        </w:rPr>
        <w:t>对于当前的控制器，只支持</w:t>
      </w:r>
      <w:r>
        <w:rPr>
          <w:rFonts w:ascii="Arial" w:cs="Arial"/>
        </w:rPr>
        <w:t>9600bps</w:t>
      </w:r>
      <w:r>
        <w:rPr>
          <w:rFonts w:hint="eastAsia"/>
        </w:rPr>
        <w:t>和</w:t>
      </w:r>
      <w:r>
        <w:rPr>
          <w:rFonts w:ascii="Arial" w:cs="Arial"/>
        </w:rPr>
        <w:t>57600bps</w:t>
      </w:r>
      <w:r>
        <w:rPr>
          <w:rFonts w:hint="eastAsia"/>
        </w:rPr>
        <w:t>两种波特率。所以，对于波特率自适应，我们这里采用简单的轮询模式。其过程如下：</w:t>
      </w:r>
    </w:p>
    <w:p w:rsidR="00977DA8" w:rsidRDefault="00F05942">
      <w:pPr>
        <w:ind w:firstLine="400"/>
      </w:pPr>
      <w:r>
        <w:rPr>
          <w:rFonts w:ascii="Arial" w:cs="Arial"/>
        </w:rPr>
        <w:t>a</w:t>
      </w:r>
      <w:r>
        <w:rPr>
          <w:rFonts w:ascii="Arial" w:cs="Arial" w:hint="eastAsia"/>
        </w:rPr>
        <w:t xml:space="preserve">. </w:t>
      </w:r>
      <w:r>
        <w:rPr>
          <w:rFonts w:ascii="Arial" w:cs="Arial" w:hint="eastAsia"/>
        </w:rPr>
        <w:t>上位机</w:t>
      </w:r>
      <w:r>
        <w:rPr>
          <w:rFonts w:hint="eastAsia"/>
        </w:rPr>
        <w:t>使用</w:t>
      </w:r>
      <w:r>
        <w:rPr>
          <w:rFonts w:ascii="Arial" w:cs="Arial"/>
        </w:rPr>
        <w:t>9600</w:t>
      </w:r>
      <w:r>
        <w:rPr>
          <w:rFonts w:hint="eastAsia"/>
        </w:rPr>
        <w:t>波特率向控制器发出</w:t>
      </w:r>
      <w:r>
        <w:rPr>
          <w:rFonts w:ascii="Arial" w:cs="Arial"/>
        </w:rPr>
        <w:t>Ping</w:t>
      </w:r>
      <w:r>
        <w:rPr>
          <w:rFonts w:hint="eastAsia"/>
        </w:rPr>
        <w:t>命令。</w:t>
      </w:r>
    </w:p>
    <w:p w:rsidR="00977DA8" w:rsidRDefault="00F05942">
      <w:pPr>
        <w:ind w:firstLine="400"/>
        <w:rPr>
          <w:rFonts w:ascii="Arial" w:cs="Arial"/>
        </w:rPr>
      </w:pPr>
      <w:r>
        <w:rPr>
          <w:rFonts w:ascii="Arial" w:cs="Arial"/>
        </w:rPr>
        <w:t>b</w:t>
      </w:r>
      <w:r>
        <w:rPr>
          <w:rFonts w:ascii="Arial" w:cs="Arial" w:hint="eastAsia"/>
        </w:rPr>
        <w:t xml:space="preserve">. </w:t>
      </w:r>
      <w:r>
        <w:rPr>
          <w:rFonts w:hint="eastAsia"/>
        </w:rPr>
        <w:t>如</w:t>
      </w:r>
      <w:r>
        <w:rPr>
          <w:rFonts w:ascii="Arial" w:cs="Arial" w:hint="eastAsia"/>
        </w:rPr>
        <w:t>上位机</w:t>
      </w:r>
      <w:r>
        <w:rPr>
          <w:rFonts w:hint="eastAsia"/>
        </w:rPr>
        <w:t>在</w:t>
      </w:r>
      <w:r>
        <w:rPr>
          <w:rFonts w:ascii="Arial" w:cs="Arial"/>
        </w:rPr>
        <w:t>2S</w:t>
      </w:r>
      <w:r>
        <w:rPr>
          <w:rFonts w:hint="eastAsia"/>
        </w:rPr>
        <w:t>内收到正确的回复，则说明控制器的波特率即为</w:t>
      </w:r>
      <w:r>
        <w:rPr>
          <w:rFonts w:ascii="Arial" w:cs="Arial"/>
        </w:rPr>
        <w:t xml:space="preserve">9600 </w:t>
      </w:r>
      <w:r>
        <w:rPr>
          <w:rFonts w:ascii="Arial" w:cs="Arial" w:hint="eastAsia"/>
        </w:rPr>
        <w:t>。</w:t>
      </w:r>
    </w:p>
    <w:p w:rsidR="00977DA8" w:rsidRDefault="00F05942">
      <w:pPr>
        <w:ind w:firstLine="400"/>
        <w:rPr>
          <w:rFonts w:ascii="Arial" w:cs="Arial"/>
        </w:rPr>
      </w:pPr>
      <w:r>
        <w:rPr>
          <w:rFonts w:ascii="Arial" w:cs="Arial"/>
        </w:rPr>
        <w:t>c</w:t>
      </w:r>
      <w:r>
        <w:rPr>
          <w:rFonts w:ascii="Arial" w:cs="Arial" w:hint="eastAsia"/>
        </w:rPr>
        <w:t xml:space="preserve">. </w:t>
      </w:r>
      <w:r>
        <w:rPr>
          <w:rFonts w:hint="eastAsia"/>
        </w:rPr>
        <w:t>如</w:t>
      </w:r>
      <w:r>
        <w:rPr>
          <w:rFonts w:ascii="Arial" w:cs="Arial" w:hint="eastAsia"/>
        </w:rPr>
        <w:t>上位机</w:t>
      </w:r>
      <w:r>
        <w:rPr>
          <w:rFonts w:ascii="Arial" w:cs="Arial"/>
        </w:rPr>
        <w:t>2S</w:t>
      </w:r>
      <w:r>
        <w:rPr>
          <w:rFonts w:hint="eastAsia"/>
        </w:rPr>
        <w:t>内没有收到正确的回复信息，则改用</w:t>
      </w:r>
      <w:r>
        <w:rPr>
          <w:rFonts w:ascii="Arial" w:cs="Arial"/>
        </w:rPr>
        <w:t>57600</w:t>
      </w:r>
      <w:r>
        <w:rPr>
          <w:rFonts w:hint="eastAsia"/>
        </w:rPr>
        <w:t>重复</w:t>
      </w:r>
      <w:r>
        <w:rPr>
          <w:rFonts w:ascii="Arial" w:cs="Arial"/>
        </w:rPr>
        <w:t xml:space="preserve">a,b </w:t>
      </w:r>
      <w:r>
        <w:rPr>
          <w:rFonts w:ascii="Arial" w:cs="Arial" w:hint="eastAsia"/>
        </w:rPr>
        <w:t>。</w:t>
      </w:r>
    </w:p>
    <w:p w:rsidR="00977DA8" w:rsidRDefault="00F05942">
      <w:pPr>
        <w:ind w:firstLine="400"/>
        <w:rPr>
          <w:rFonts w:ascii="Arial" w:cs="Arial"/>
        </w:rPr>
      </w:pPr>
      <w:r>
        <w:rPr>
          <w:rFonts w:ascii="Arial" w:cs="Arial"/>
        </w:rPr>
        <w:t>d</w:t>
      </w:r>
      <w:r>
        <w:rPr>
          <w:rFonts w:ascii="Arial" w:cs="Arial" w:hint="eastAsia"/>
        </w:rPr>
        <w:t xml:space="preserve">. </w:t>
      </w:r>
      <w:r>
        <w:rPr>
          <w:rFonts w:hint="eastAsia"/>
        </w:rPr>
        <w:t>如</w:t>
      </w:r>
      <w:r>
        <w:rPr>
          <w:rFonts w:ascii="Arial" w:cs="Arial" w:hint="eastAsia"/>
        </w:rPr>
        <w:t>上位机</w:t>
      </w:r>
      <w:r>
        <w:rPr>
          <w:rFonts w:hint="eastAsia"/>
        </w:rPr>
        <w:t>在</w:t>
      </w:r>
      <w:r>
        <w:rPr>
          <w:rFonts w:ascii="Arial" w:cs="Arial"/>
        </w:rPr>
        <w:t>2S</w:t>
      </w:r>
      <w:r>
        <w:rPr>
          <w:rFonts w:hint="eastAsia"/>
        </w:rPr>
        <w:t>内收到正确的回复，则说明控制器的波特率为</w:t>
      </w:r>
      <w:r>
        <w:rPr>
          <w:rFonts w:ascii="Arial" w:cs="Arial"/>
        </w:rPr>
        <w:t xml:space="preserve">57600 </w:t>
      </w:r>
      <w:r>
        <w:rPr>
          <w:rFonts w:ascii="Arial" w:cs="Arial" w:hint="eastAsia"/>
        </w:rPr>
        <w:t>。</w:t>
      </w:r>
    </w:p>
    <w:p w:rsidR="00977DA8" w:rsidRDefault="00F05942">
      <w:pPr>
        <w:ind w:firstLine="400"/>
        <w:rPr>
          <w:rFonts w:ascii="Arial" w:cs="Arial"/>
        </w:rPr>
      </w:pPr>
      <w:r>
        <w:rPr>
          <w:rFonts w:ascii="Arial" w:cs="Arial"/>
        </w:rPr>
        <w:t>e</w:t>
      </w:r>
      <w:r>
        <w:rPr>
          <w:rFonts w:ascii="Arial" w:cs="Arial" w:hint="eastAsia"/>
        </w:rPr>
        <w:t xml:space="preserve">. </w:t>
      </w:r>
      <w:r>
        <w:rPr>
          <w:rFonts w:hint="eastAsia"/>
        </w:rPr>
        <w:t>如</w:t>
      </w:r>
      <w:r>
        <w:rPr>
          <w:rFonts w:ascii="Arial" w:cs="Arial" w:hint="eastAsia"/>
        </w:rPr>
        <w:t>上位机</w:t>
      </w:r>
      <w:r>
        <w:rPr>
          <w:rFonts w:ascii="Arial" w:cs="Arial"/>
        </w:rPr>
        <w:t>2S</w:t>
      </w:r>
      <w:r>
        <w:rPr>
          <w:rFonts w:hint="eastAsia"/>
        </w:rPr>
        <w:t>内没有收到正确的回复信息，则重复</w:t>
      </w:r>
      <w:r>
        <w:rPr>
          <w:rFonts w:ascii="Arial" w:cs="Arial"/>
        </w:rPr>
        <w:t xml:space="preserve">a,b,c,d </w:t>
      </w:r>
      <w:r>
        <w:rPr>
          <w:rFonts w:ascii="Arial" w:cs="Arial" w:hint="eastAsia"/>
        </w:rPr>
        <w:t>。</w:t>
      </w:r>
    </w:p>
    <w:p w:rsidR="00977DA8" w:rsidRDefault="00F05942">
      <w:pPr>
        <w:ind w:firstLine="400"/>
      </w:pPr>
      <w:r>
        <w:rPr>
          <w:rFonts w:ascii="Arial" w:cs="Arial"/>
        </w:rPr>
        <w:t>f</w:t>
      </w:r>
      <w:r>
        <w:rPr>
          <w:rFonts w:ascii="Arial" w:cs="Arial" w:hint="eastAsia"/>
        </w:rPr>
        <w:t xml:space="preserve">.  </w:t>
      </w:r>
      <w:r>
        <w:rPr>
          <w:rFonts w:hint="eastAsia"/>
        </w:rPr>
        <w:t>如</w:t>
      </w:r>
      <w:r>
        <w:rPr>
          <w:rFonts w:ascii="Arial" w:cs="Arial"/>
        </w:rPr>
        <w:t>a,b,c,d</w:t>
      </w:r>
      <w:r>
        <w:rPr>
          <w:rFonts w:hint="eastAsia"/>
        </w:rPr>
        <w:t>仍失败，则说明通讯失败，此时需提醒客户检查通讯线路。</w:t>
      </w:r>
    </w:p>
    <w:p w:rsidR="00977DA8" w:rsidRDefault="00F05942">
      <w:pPr>
        <w:pStyle w:val="2"/>
        <w:ind w:firstLine="100"/>
        <w:rPr>
          <w:i/>
          <w:sz w:val="20"/>
        </w:rPr>
      </w:pPr>
      <w:bookmarkStart w:id="88" w:name="_系统复位命令"/>
      <w:bookmarkStart w:id="89" w:name="_Toc501458080"/>
      <w:bookmarkEnd w:id="88"/>
      <w:r>
        <w:rPr>
          <w:rFonts w:hint="eastAsia"/>
          <w:i/>
          <w:sz w:val="20"/>
        </w:rPr>
        <w:t>系统复位命令</w:t>
      </w:r>
      <w:bookmarkEnd w:id="89"/>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51"/>
        <w:gridCol w:w="1559"/>
        <w:gridCol w:w="1276"/>
        <w:gridCol w:w="4786"/>
      </w:tblGrid>
      <w:tr w:rsidR="00977DA8">
        <w:tc>
          <w:tcPr>
            <w:tcW w:w="1951"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参数</w:t>
            </w:r>
          </w:p>
        </w:tc>
        <w:tc>
          <w:tcPr>
            <w:tcW w:w="1559"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7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8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1951" w:type="dxa"/>
            <w:shd w:val="clear" w:color="auto" w:fill="D3DFEE"/>
          </w:tcPr>
          <w:p w:rsidR="00977DA8" w:rsidRDefault="00F05942">
            <w:pPr>
              <w:ind w:firstLineChars="0" w:firstLine="0"/>
              <w:rPr>
                <w:bCs/>
              </w:rPr>
            </w:pPr>
            <w:r>
              <w:rPr>
                <w:rFonts w:hint="eastAsia"/>
                <w:bCs/>
              </w:rPr>
              <w:t>CmdGroup</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w:t>
            </w:r>
            <w:r>
              <w:t>XA</w:t>
            </w:r>
            <w:r>
              <w:rPr>
                <w:rFonts w:hint="eastAsia"/>
              </w:rPr>
              <w:t>2</w:t>
            </w:r>
          </w:p>
        </w:tc>
        <w:tc>
          <w:tcPr>
            <w:tcW w:w="4786" w:type="dxa"/>
            <w:shd w:val="clear" w:color="auto" w:fill="D3DFEE"/>
          </w:tcPr>
          <w:p w:rsidR="00977DA8" w:rsidRDefault="00F05942">
            <w:pPr>
              <w:ind w:firstLineChars="0" w:firstLine="0"/>
            </w:pPr>
            <w:r>
              <w:rPr>
                <w:rFonts w:hint="eastAsia"/>
              </w:rPr>
              <w:t>命令分组编号</w:t>
            </w:r>
          </w:p>
        </w:tc>
      </w:tr>
      <w:tr w:rsidR="00977DA8">
        <w:tc>
          <w:tcPr>
            <w:tcW w:w="1951" w:type="dxa"/>
          </w:tcPr>
          <w:p w:rsidR="00977DA8" w:rsidRDefault="00F05942">
            <w:pPr>
              <w:ind w:firstLineChars="0" w:firstLine="0"/>
              <w:rPr>
                <w:bCs/>
              </w:rPr>
            </w:pPr>
            <w:r>
              <w:rPr>
                <w:rFonts w:hint="eastAsia"/>
                <w:bCs/>
              </w:rPr>
              <w:t>Cmd</w:t>
            </w:r>
          </w:p>
        </w:tc>
        <w:tc>
          <w:tcPr>
            <w:tcW w:w="1559" w:type="dxa"/>
          </w:tcPr>
          <w:p w:rsidR="00977DA8" w:rsidRDefault="00F05942">
            <w:pPr>
              <w:ind w:firstLineChars="0" w:firstLine="0"/>
            </w:pPr>
            <w:r>
              <w:rPr>
                <w:rFonts w:hint="eastAsia"/>
              </w:rPr>
              <w:t>1</w:t>
            </w:r>
          </w:p>
        </w:tc>
        <w:tc>
          <w:tcPr>
            <w:tcW w:w="1276" w:type="dxa"/>
          </w:tcPr>
          <w:p w:rsidR="00977DA8" w:rsidRDefault="00F05942">
            <w:pPr>
              <w:ind w:firstLineChars="0" w:firstLine="0"/>
            </w:pPr>
            <w:r>
              <w:t>0x</w:t>
            </w:r>
            <w:r>
              <w:rPr>
                <w:rFonts w:hint="eastAsia"/>
              </w:rPr>
              <w:t>01</w:t>
            </w:r>
          </w:p>
        </w:tc>
        <w:tc>
          <w:tcPr>
            <w:tcW w:w="4786" w:type="dxa"/>
          </w:tcPr>
          <w:p w:rsidR="00977DA8" w:rsidRDefault="00F05942">
            <w:pPr>
              <w:ind w:firstLineChars="0" w:firstLine="0"/>
            </w:pPr>
            <w:r>
              <w:rPr>
                <w:rFonts w:hint="eastAsia"/>
              </w:rPr>
              <w:t>命令编号</w:t>
            </w:r>
          </w:p>
        </w:tc>
      </w:tr>
      <w:tr w:rsidR="00977DA8">
        <w:tc>
          <w:tcPr>
            <w:tcW w:w="1951" w:type="dxa"/>
            <w:shd w:val="clear" w:color="auto" w:fill="D3DFEE"/>
          </w:tcPr>
          <w:p w:rsidR="00977DA8" w:rsidRDefault="00F05942">
            <w:pPr>
              <w:ind w:firstLineChars="0" w:firstLine="0"/>
              <w:rPr>
                <w:bCs/>
              </w:rPr>
            </w:pPr>
            <w:r>
              <w:rPr>
                <w:rFonts w:hint="eastAsia"/>
                <w:bCs/>
              </w:rPr>
              <w:t>Response</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0x01</w:t>
            </w:r>
          </w:p>
        </w:tc>
        <w:tc>
          <w:tcPr>
            <w:tcW w:w="4786" w:type="dxa"/>
            <w:shd w:val="clear" w:color="auto" w:fill="D3DFEE"/>
          </w:tcPr>
          <w:p w:rsidR="00977DA8" w:rsidRDefault="00F05942">
            <w:pPr>
              <w:ind w:firstLineChars="0" w:firstLine="0"/>
            </w:pPr>
            <w:r>
              <w:rPr>
                <w:rFonts w:hint="eastAsia"/>
              </w:rPr>
              <w:t>是否要求控制器回复。</w:t>
            </w:r>
          </w:p>
          <w:p w:rsidR="00977DA8" w:rsidRDefault="00F05942">
            <w:pPr>
              <w:ind w:firstLineChars="0" w:firstLine="0"/>
            </w:pPr>
            <w:r>
              <w:rPr>
                <w:rFonts w:hint="eastAsia"/>
              </w:rPr>
              <w:t>0x01</w:t>
            </w:r>
            <w:r>
              <w:rPr>
                <w:rFonts w:hint="eastAsia"/>
              </w:rPr>
              <w:t>——控制器必须回复</w:t>
            </w:r>
          </w:p>
          <w:p w:rsidR="00977DA8" w:rsidRDefault="00F05942">
            <w:pPr>
              <w:ind w:firstLineChars="0" w:firstLine="0"/>
            </w:pPr>
            <w:r>
              <w:rPr>
                <w:rFonts w:hint="eastAsia"/>
              </w:rPr>
              <w:t>0x02</w:t>
            </w:r>
            <w:r>
              <w:rPr>
                <w:rFonts w:hint="eastAsia"/>
              </w:rPr>
              <w:t>——控制器不必回复</w:t>
            </w:r>
          </w:p>
        </w:tc>
      </w:tr>
      <w:tr w:rsidR="00977DA8">
        <w:tc>
          <w:tcPr>
            <w:tcW w:w="1951" w:type="dxa"/>
          </w:tcPr>
          <w:p w:rsidR="00977DA8" w:rsidRDefault="00F05942">
            <w:pPr>
              <w:ind w:firstLineChars="0" w:firstLine="0"/>
              <w:rPr>
                <w:bCs/>
              </w:rPr>
            </w:pPr>
            <w:r>
              <w:rPr>
                <w:rFonts w:hint="eastAsia"/>
                <w:bCs/>
              </w:rPr>
              <w:t>R</w:t>
            </w:r>
            <w:r>
              <w:rPr>
                <w:bCs/>
              </w:rPr>
              <w:t>eserve</w:t>
            </w:r>
            <w:r>
              <w:rPr>
                <w:rFonts w:hint="eastAsia"/>
                <w:bCs/>
              </w:rPr>
              <w:t>d</w:t>
            </w:r>
          </w:p>
        </w:tc>
        <w:tc>
          <w:tcPr>
            <w:tcW w:w="1559" w:type="dxa"/>
          </w:tcPr>
          <w:p w:rsidR="00977DA8" w:rsidRDefault="00F05942">
            <w:pPr>
              <w:ind w:firstLineChars="0" w:firstLine="0"/>
            </w:pPr>
            <w:r>
              <w:rPr>
                <w:rFonts w:hint="eastAsia"/>
              </w:rPr>
              <w:t>2</w:t>
            </w:r>
          </w:p>
        </w:tc>
        <w:tc>
          <w:tcPr>
            <w:tcW w:w="1276" w:type="dxa"/>
          </w:tcPr>
          <w:p w:rsidR="00977DA8" w:rsidRDefault="00F05942">
            <w:pPr>
              <w:ind w:firstLineChars="0" w:firstLine="0"/>
            </w:pPr>
            <w:r>
              <w:rPr>
                <w:rFonts w:hint="eastAsia"/>
              </w:rPr>
              <w:t>0</w:t>
            </w:r>
          </w:p>
        </w:tc>
        <w:tc>
          <w:tcPr>
            <w:tcW w:w="4786" w:type="dxa"/>
          </w:tcPr>
          <w:p w:rsidR="00977DA8" w:rsidRDefault="00F05942">
            <w:pPr>
              <w:ind w:firstLineChars="0" w:firstLine="0"/>
            </w:pPr>
            <w:r>
              <w:rPr>
                <w:rFonts w:hint="eastAsia"/>
              </w:rPr>
              <w:t>保留</w:t>
            </w:r>
          </w:p>
        </w:tc>
      </w:tr>
    </w:tbl>
    <w:p w:rsidR="00977DA8" w:rsidRDefault="00F05942">
      <w:pPr>
        <w:ind w:firstLineChars="100"/>
        <w:rPr>
          <w:b/>
        </w:rPr>
      </w:pPr>
      <w:r>
        <w:rPr>
          <w:rFonts w:hint="eastAsia"/>
        </w:rPr>
        <w:t xml:space="preserve">    </w:t>
      </w:r>
      <w:r>
        <w:rPr>
          <w:rFonts w:hint="eastAsia"/>
        </w:rPr>
        <w:t>控制器接接收到系统复位命令后，擦除除</w:t>
      </w:r>
      <w:r>
        <w:rPr>
          <w:rFonts w:hint="eastAsia"/>
        </w:rPr>
        <w:t>Firmware</w:t>
      </w:r>
      <w:r>
        <w:rPr>
          <w:rFonts w:hint="eastAsia"/>
        </w:rPr>
        <w:t>文件外的所有数据文件，然后复位</w:t>
      </w:r>
      <w:r>
        <w:rPr>
          <w:rFonts w:hint="eastAsia"/>
        </w:rPr>
        <w:t>CPU</w:t>
      </w:r>
      <w:r>
        <w:rPr>
          <w:rFonts w:hint="eastAsia"/>
        </w:rPr>
        <w:t>。命令返回</w:t>
      </w:r>
      <w:r>
        <w:rPr>
          <w:rFonts w:hint="eastAsia"/>
        </w:rPr>
        <w:t>ACK</w:t>
      </w:r>
      <w:r>
        <w:rPr>
          <w:rFonts w:hint="eastAsia"/>
        </w:rPr>
        <w:t>或</w:t>
      </w:r>
      <w:r>
        <w:rPr>
          <w:rFonts w:hint="eastAsia"/>
        </w:rPr>
        <w:t>NACK</w:t>
      </w:r>
      <w:r>
        <w:rPr>
          <w:rFonts w:hint="eastAsia"/>
        </w:rPr>
        <w:t>。</w:t>
      </w:r>
    </w:p>
    <w:p w:rsidR="00977DA8" w:rsidRDefault="00F05942">
      <w:pPr>
        <w:pStyle w:val="2"/>
        <w:ind w:firstLine="100"/>
        <w:rPr>
          <w:i/>
          <w:sz w:val="20"/>
        </w:rPr>
      </w:pPr>
      <w:bookmarkStart w:id="90" w:name="_系统时间校正命令"/>
      <w:bookmarkStart w:id="91" w:name="_控制器状态查询"/>
      <w:bookmarkStart w:id="92" w:name="_Toc501458081"/>
      <w:bookmarkEnd w:id="90"/>
      <w:bookmarkEnd w:id="91"/>
      <w:r>
        <w:rPr>
          <w:rFonts w:hint="eastAsia"/>
          <w:i/>
          <w:sz w:val="20"/>
        </w:rPr>
        <w:t>系统时间校正命令</w:t>
      </w:r>
      <w:bookmarkEnd w:id="92"/>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51"/>
        <w:gridCol w:w="1559"/>
        <w:gridCol w:w="1276"/>
        <w:gridCol w:w="4786"/>
      </w:tblGrid>
      <w:tr w:rsidR="00977DA8">
        <w:tc>
          <w:tcPr>
            <w:tcW w:w="1951"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参数</w:t>
            </w:r>
          </w:p>
        </w:tc>
        <w:tc>
          <w:tcPr>
            <w:tcW w:w="1559"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7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8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1951" w:type="dxa"/>
            <w:shd w:val="clear" w:color="auto" w:fill="D3DFEE"/>
          </w:tcPr>
          <w:p w:rsidR="00977DA8" w:rsidRDefault="00F05942">
            <w:pPr>
              <w:ind w:firstLineChars="0" w:firstLine="0"/>
              <w:rPr>
                <w:bCs/>
              </w:rPr>
            </w:pPr>
            <w:r>
              <w:rPr>
                <w:rFonts w:hint="eastAsia"/>
                <w:bCs/>
              </w:rPr>
              <w:t>CmdGroup</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w:t>
            </w:r>
            <w:r>
              <w:t>XA</w:t>
            </w:r>
            <w:r>
              <w:rPr>
                <w:rFonts w:hint="eastAsia"/>
              </w:rPr>
              <w:t>2</w:t>
            </w:r>
          </w:p>
        </w:tc>
        <w:tc>
          <w:tcPr>
            <w:tcW w:w="4786" w:type="dxa"/>
            <w:shd w:val="clear" w:color="auto" w:fill="D3DFEE"/>
          </w:tcPr>
          <w:p w:rsidR="00977DA8" w:rsidRDefault="00F05942">
            <w:pPr>
              <w:ind w:firstLineChars="0" w:firstLine="0"/>
            </w:pPr>
            <w:r>
              <w:rPr>
                <w:rFonts w:hint="eastAsia"/>
              </w:rPr>
              <w:t>命令分组编号</w:t>
            </w:r>
          </w:p>
        </w:tc>
      </w:tr>
      <w:tr w:rsidR="00977DA8">
        <w:tc>
          <w:tcPr>
            <w:tcW w:w="1951" w:type="dxa"/>
          </w:tcPr>
          <w:p w:rsidR="00977DA8" w:rsidRDefault="00F05942">
            <w:pPr>
              <w:ind w:firstLineChars="0" w:firstLine="0"/>
              <w:rPr>
                <w:bCs/>
              </w:rPr>
            </w:pPr>
            <w:r>
              <w:rPr>
                <w:rFonts w:hint="eastAsia"/>
                <w:bCs/>
              </w:rPr>
              <w:t>Cmd</w:t>
            </w:r>
          </w:p>
        </w:tc>
        <w:tc>
          <w:tcPr>
            <w:tcW w:w="1559" w:type="dxa"/>
          </w:tcPr>
          <w:p w:rsidR="00977DA8" w:rsidRDefault="00F05942">
            <w:pPr>
              <w:ind w:firstLineChars="0" w:firstLine="0"/>
            </w:pPr>
            <w:r>
              <w:rPr>
                <w:rFonts w:hint="eastAsia"/>
              </w:rPr>
              <w:t>1</w:t>
            </w:r>
          </w:p>
        </w:tc>
        <w:tc>
          <w:tcPr>
            <w:tcW w:w="1276" w:type="dxa"/>
          </w:tcPr>
          <w:p w:rsidR="00977DA8" w:rsidRDefault="00F05942">
            <w:pPr>
              <w:ind w:firstLineChars="0" w:firstLine="0"/>
            </w:pPr>
            <w:r>
              <w:t>0x</w:t>
            </w:r>
            <w:r>
              <w:rPr>
                <w:rFonts w:hint="eastAsia"/>
              </w:rPr>
              <w:t>03</w:t>
            </w:r>
          </w:p>
        </w:tc>
        <w:tc>
          <w:tcPr>
            <w:tcW w:w="4786" w:type="dxa"/>
          </w:tcPr>
          <w:p w:rsidR="00977DA8" w:rsidRDefault="00F05942">
            <w:pPr>
              <w:ind w:firstLineChars="0" w:firstLine="0"/>
            </w:pPr>
            <w:r>
              <w:rPr>
                <w:rFonts w:hint="eastAsia"/>
              </w:rPr>
              <w:t>命令编号</w:t>
            </w:r>
          </w:p>
        </w:tc>
      </w:tr>
      <w:tr w:rsidR="00977DA8">
        <w:tc>
          <w:tcPr>
            <w:tcW w:w="1951" w:type="dxa"/>
            <w:shd w:val="clear" w:color="auto" w:fill="D3DFEE"/>
          </w:tcPr>
          <w:p w:rsidR="00977DA8" w:rsidRDefault="00F05942">
            <w:pPr>
              <w:ind w:firstLineChars="0" w:firstLine="0"/>
              <w:rPr>
                <w:bCs/>
              </w:rPr>
            </w:pPr>
            <w:r>
              <w:rPr>
                <w:rFonts w:hint="eastAsia"/>
                <w:bCs/>
              </w:rPr>
              <w:t>Response</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0x01</w:t>
            </w:r>
          </w:p>
        </w:tc>
        <w:tc>
          <w:tcPr>
            <w:tcW w:w="4786" w:type="dxa"/>
            <w:shd w:val="clear" w:color="auto" w:fill="D3DFEE"/>
          </w:tcPr>
          <w:p w:rsidR="00977DA8" w:rsidRDefault="00F05942">
            <w:pPr>
              <w:ind w:firstLineChars="0" w:firstLine="0"/>
            </w:pPr>
            <w:r>
              <w:rPr>
                <w:rFonts w:hint="eastAsia"/>
              </w:rPr>
              <w:t>是否要求控制器回复。</w:t>
            </w:r>
          </w:p>
          <w:p w:rsidR="00977DA8" w:rsidRDefault="00F05942">
            <w:pPr>
              <w:ind w:firstLineChars="0" w:firstLine="0"/>
            </w:pPr>
            <w:r>
              <w:rPr>
                <w:rFonts w:hint="eastAsia"/>
              </w:rPr>
              <w:t>0x01</w:t>
            </w:r>
            <w:r>
              <w:rPr>
                <w:rFonts w:hint="eastAsia"/>
              </w:rPr>
              <w:t>——控制器必须回复</w:t>
            </w:r>
          </w:p>
          <w:p w:rsidR="00977DA8" w:rsidRDefault="00F05942">
            <w:pPr>
              <w:ind w:firstLineChars="0" w:firstLine="0"/>
            </w:pPr>
            <w:r>
              <w:rPr>
                <w:rFonts w:hint="eastAsia"/>
              </w:rPr>
              <w:t>0x02</w:t>
            </w:r>
            <w:r>
              <w:rPr>
                <w:rFonts w:hint="eastAsia"/>
              </w:rPr>
              <w:t>——控制器不必回复</w:t>
            </w:r>
          </w:p>
        </w:tc>
      </w:tr>
      <w:tr w:rsidR="00977DA8">
        <w:tc>
          <w:tcPr>
            <w:tcW w:w="1951" w:type="dxa"/>
          </w:tcPr>
          <w:p w:rsidR="00977DA8" w:rsidRDefault="00F05942">
            <w:pPr>
              <w:ind w:firstLineChars="0" w:firstLine="0"/>
              <w:rPr>
                <w:bCs/>
              </w:rPr>
            </w:pPr>
            <w:r>
              <w:rPr>
                <w:rFonts w:hint="eastAsia"/>
                <w:bCs/>
              </w:rPr>
              <w:t>R</w:t>
            </w:r>
            <w:r>
              <w:rPr>
                <w:bCs/>
              </w:rPr>
              <w:t>eserve</w:t>
            </w:r>
            <w:r>
              <w:rPr>
                <w:rFonts w:hint="eastAsia"/>
                <w:bCs/>
              </w:rPr>
              <w:t>d</w:t>
            </w:r>
          </w:p>
        </w:tc>
        <w:tc>
          <w:tcPr>
            <w:tcW w:w="1559" w:type="dxa"/>
          </w:tcPr>
          <w:p w:rsidR="00977DA8" w:rsidRDefault="00F05942">
            <w:pPr>
              <w:ind w:firstLineChars="0" w:firstLine="0"/>
            </w:pPr>
            <w:r>
              <w:rPr>
                <w:rFonts w:hint="eastAsia"/>
              </w:rPr>
              <w:t>2</w:t>
            </w:r>
          </w:p>
        </w:tc>
        <w:tc>
          <w:tcPr>
            <w:tcW w:w="1276" w:type="dxa"/>
          </w:tcPr>
          <w:p w:rsidR="00977DA8" w:rsidRDefault="00F05942">
            <w:pPr>
              <w:ind w:firstLineChars="0" w:firstLine="0"/>
            </w:pPr>
            <w:r>
              <w:rPr>
                <w:rFonts w:hint="eastAsia"/>
              </w:rPr>
              <w:t>0</w:t>
            </w:r>
          </w:p>
        </w:tc>
        <w:tc>
          <w:tcPr>
            <w:tcW w:w="4786" w:type="dxa"/>
          </w:tcPr>
          <w:p w:rsidR="00977DA8" w:rsidRDefault="00F05942">
            <w:pPr>
              <w:ind w:firstLineChars="0" w:firstLine="0"/>
            </w:pPr>
            <w:r>
              <w:rPr>
                <w:rFonts w:hint="eastAsia"/>
              </w:rPr>
              <w:t>保留</w:t>
            </w:r>
          </w:p>
        </w:tc>
      </w:tr>
      <w:tr w:rsidR="00977DA8">
        <w:tc>
          <w:tcPr>
            <w:tcW w:w="1951" w:type="dxa"/>
            <w:shd w:val="clear" w:color="auto" w:fill="D3DFEE"/>
          </w:tcPr>
          <w:p w:rsidR="00977DA8" w:rsidRDefault="00F05942">
            <w:pPr>
              <w:ind w:firstLineChars="0" w:firstLine="0"/>
              <w:rPr>
                <w:bCs/>
              </w:rPr>
            </w:pPr>
            <w:r>
              <w:rPr>
                <w:bCs/>
              </w:rPr>
              <w:t>S</w:t>
            </w:r>
            <w:r>
              <w:rPr>
                <w:rFonts w:hint="eastAsia"/>
                <w:bCs/>
              </w:rPr>
              <w:t>ystemTime</w:t>
            </w:r>
          </w:p>
        </w:tc>
        <w:tc>
          <w:tcPr>
            <w:tcW w:w="1559" w:type="dxa"/>
            <w:shd w:val="clear" w:color="auto" w:fill="D3DFEE"/>
          </w:tcPr>
          <w:p w:rsidR="00977DA8" w:rsidRDefault="00F05942">
            <w:pPr>
              <w:ind w:firstLineChars="0" w:firstLine="0"/>
            </w:pPr>
            <w:r>
              <w:rPr>
                <w:rFonts w:hint="eastAsia"/>
              </w:rPr>
              <w:t>8</w:t>
            </w:r>
          </w:p>
        </w:tc>
        <w:tc>
          <w:tcPr>
            <w:tcW w:w="1276" w:type="dxa"/>
            <w:shd w:val="clear" w:color="auto" w:fill="D3DFEE"/>
          </w:tcPr>
          <w:p w:rsidR="00977DA8" w:rsidRDefault="00977DA8">
            <w:pPr>
              <w:ind w:firstLineChars="0" w:firstLine="0"/>
            </w:pPr>
          </w:p>
        </w:tc>
        <w:tc>
          <w:tcPr>
            <w:tcW w:w="4786" w:type="dxa"/>
            <w:shd w:val="clear" w:color="auto" w:fill="D3DFEE"/>
          </w:tcPr>
          <w:p w:rsidR="00977DA8" w:rsidRDefault="00F05942">
            <w:pPr>
              <w:ind w:firstLineChars="0" w:firstLine="0"/>
            </w:pPr>
            <w:r>
              <w:rPr>
                <w:rFonts w:hint="eastAsia"/>
              </w:rPr>
              <w:t>控制器时间，发送顺序如下（时间表示均采用</w:t>
            </w:r>
            <w:r>
              <w:rPr>
                <w:rFonts w:hint="eastAsia"/>
              </w:rPr>
              <w:t>BCD</w:t>
            </w:r>
            <w:r>
              <w:rPr>
                <w:rFonts w:hint="eastAsia"/>
              </w:rPr>
              <w:t>码）：</w:t>
            </w:r>
          </w:p>
          <w:p w:rsidR="00977DA8" w:rsidRDefault="00F05942">
            <w:pPr>
              <w:ind w:firstLineChars="0" w:firstLine="0"/>
            </w:pPr>
            <w:r>
              <w:rPr>
                <w:rFonts w:hint="eastAsia"/>
              </w:rPr>
              <w:t>年</w:t>
            </w:r>
            <w:r>
              <w:rPr>
                <w:rFonts w:hint="eastAsia"/>
              </w:rPr>
              <w:t>(2)+</w:t>
            </w:r>
            <w:r>
              <w:rPr>
                <w:rFonts w:hint="eastAsia"/>
              </w:rPr>
              <w:t>月</w:t>
            </w:r>
            <w:r>
              <w:rPr>
                <w:rFonts w:hint="eastAsia"/>
              </w:rPr>
              <w:t>(1)+</w:t>
            </w:r>
            <w:r>
              <w:rPr>
                <w:rFonts w:hint="eastAsia"/>
              </w:rPr>
              <w:t>日</w:t>
            </w:r>
            <w:r>
              <w:rPr>
                <w:rFonts w:hint="eastAsia"/>
              </w:rPr>
              <w:t>(1) +</w:t>
            </w:r>
            <w:r>
              <w:rPr>
                <w:rFonts w:hint="eastAsia"/>
              </w:rPr>
              <w:t>时</w:t>
            </w:r>
            <w:r>
              <w:rPr>
                <w:rFonts w:hint="eastAsia"/>
              </w:rPr>
              <w:t>(1)+</w:t>
            </w:r>
            <w:r>
              <w:rPr>
                <w:rFonts w:hint="eastAsia"/>
              </w:rPr>
              <w:t>分</w:t>
            </w:r>
            <w:r>
              <w:rPr>
                <w:rFonts w:hint="eastAsia"/>
              </w:rPr>
              <w:t>(1)+</w:t>
            </w:r>
            <w:r>
              <w:rPr>
                <w:rFonts w:hint="eastAsia"/>
              </w:rPr>
              <w:t>秒</w:t>
            </w:r>
            <w:r>
              <w:rPr>
                <w:rFonts w:hint="eastAsia"/>
              </w:rPr>
              <w:t>(1) +</w:t>
            </w:r>
            <w:r>
              <w:rPr>
                <w:rFonts w:hint="eastAsia"/>
              </w:rPr>
              <w:t>星期</w:t>
            </w:r>
            <w:r>
              <w:rPr>
                <w:rFonts w:hint="eastAsia"/>
              </w:rPr>
              <w:t>(1)</w:t>
            </w:r>
          </w:p>
          <w:p w:rsidR="00977DA8" w:rsidRDefault="00F05942">
            <w:pPr>
              <w:ind w:firstLineChars="0" w:firstLine="0"/>
            </w:pPr>
            <w:r>
              <w:rPr>
                <w:rFonts w:hint="eastAsia"/>
              </w:rPr>
              <w:t>注：</w:t>
            </w:r>
          </w:p>
          <w:p w:rsidR="00977DA8" w:rsidRDefault="00F05942">
            <w:pPr>
              <w:pStyle w:val="14"/>
              <w:numPr>
                <w:ilvl w:val="0"/>
                <w:numId w:val="16"/>
              </w:numPr>
              <w:ind w:firstLineChars="0"/>
            </w:pPr>
            <w:r>
              <w:rPr>
                <w:rFonts w:hint="eastAsia"/>
              </w:rPr>
              <w:t>年采用两个字节表示，如</w:t>
            </w:r>
            <w:r>
              <w:rPr>
                <w:rFonts w:hint="eastAsia"/>
              </w:rPr>
              <w:t>2011</w:t>
            </w:r>
            <w:r>
              <w:rPr>
                <w:rFonts w:hint="eastAsia"/>
              </w:rPr>
              <w:t>年表示为</w:t>
            </w:r>
            <w:r>
              <w:rPr>
                <w:rFonts w:hint="eastAsia"/>
              </w:rPr>
              <w:t>0x20,0x11</w:t>
            </w:r>
            <w:r>
              <w:rPr>
                <w:rFonts w:hint="eastAsia"/>
              </w:rPr>
              <w:t>。先发送低位字节，后发送高位字节</w:t>
            </w:r>
          </w:p>
          <w:p w:rsidR="00977DA8" w:rsidRDefault="00F05942">
            <w:pPr>
              <w:pStyle w:val="14"/>
              <w:numPr>
                <w:ilvl w:val="0"/>
                <w:numId w:val="16"/>
              </w:numPr>
              <w:ind w:firstLineChars="0"/>
              <w:rPr>
                <w:rFonts w:ascii="宋体" w:hAnsi="宋体"/>
              </w:rPr>
            </w:pPr>
            <w:r>
              <w:rPr>
                <w:rFonts w:ascii="宋体" w:hAnsi="宋体" w:hint="eastAsia"/>
              </w:rPr>
              <w:t>星期用1~7来表示，其中7表示星期日</w:t>
            </w:r>
          </w:p>
        </w:tc>
      </w:tr>
    </w:tbl>
    <w:p w:rsidR="00977DA8" w:rsidRDefault="00F05942">
      <w:pPr>
        <w:ind w:firstLine="400"/>
        <w:rPr>
          <w:b/>
        </w:rPr>
      </w:pPr>
      <w:r>
        <w:rPr>
          <w:rFonts w:hint="eastAsia"/>
        </w:rPr>
        <w:t>返回</w:t>
      </w:r>
      <w:r>
        <w:rPr>
          <w:rFonts w:hint="eastAsia"/>
        </w:rPr>
        <w:t>ACK</w:t>
      </w:r>
      <w:r>
        <w:rPr>
          <w:rFonts w:hint="eastAsia"/>
        </w:rPr>
        <w:t>或</w:t>
      </w:r>
      <w:r>
        <w:rPr>
          <w:rFonts w:hint="eastAsia"/>
        </w:rPr>
        <w:t>NACK</w:t>
      </w:r>
      <w:r>
        <w:rPr>
          <w:rFonts w:hint="eastAsia"/>
        </w:rPr>
        <w:t>。</w:t>
      </w:r>
    </w:p>
    <w:p w:rsidR="00977DA8" w:rsidRDefault="00F05942">
      <w:pPr>
        <w:ind w:firstLine="400"/>
      </w:pPr>
      <w:r>
        <w:rPr>
          <w:rFonts w:hint="eastAsia"/>
        </w:rPr>
        <w:t>校时命令实例：</w:t>
      </w:r>
    </w:p>
    <w:p w:rsidR="00977DA8" w:rsidRDefault="00F05942">
      <w:pPr>
        <w:ind w:firstLine="400"/>
      </w:pPr>
      <w:r>
        <w:t>A5 A5 A5 A5 A5 A5 A5 A5 01 00 00 80 00 00 00 00 00 00 FE 02 0D 00 A2 03 01 08 00 13 20 01 25 11 17 26 05 B0 3F 5A</w:t>
      </w:r>
    </w:p>
    <w:p w:rsidR="00977DA8" w:rsidRDefault="00F05942">
      <w:pPr>
        <w:pStyle w:val="2"/>
        <w:ind w:firstLine="100"/>
        <w:rPr>
          <w:i/>
          <w:sz w:val="20"/>
        </w:rPr>
      </w:pPr>
      <w:bookmarkStart w:id="93" w:name="_查询当前固件"/>
      <w:bookmarkStart w:id="94" w:name="_设置屏ID"/>
      <w:bookmarkStart w:id="95" w:name="_Toc501458082"/>
      <w:bookmarkEnd w:id="93"/>
      <w:bookmarkEnd w:id="94"/>
      <w:r>
        <w:rPr>
          <w:rFonts w:hint="eastAsia"/>
          <w:i/>
          <w:sz w:val="20"/>
        </w:rPr>
        <w:lastRenderedPageBreak/>
        <w:t>设置屏</w:t>
      </w:r>
      <w:r>
        <w:rPr>
          <w:rFonts w:hint="eastAsia"/>
          <w:i/>
          <w:sz w:val="20"/>
        </w:rPr>
        <w:t>ID</w:t>
      </w:r>
      <w:bookmarkEnd w:id="95"/>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51"/>
        <w:gridCol w:w="1559"/>
        <w:gridCol w:w="1276"/>
        <w:gridCol w:w="4786"/>
      </w:tblGrid>
      <w:tr w:rsidR="00977DA8">
        <w:tc>
          <w:tcPr>
            <w:tcW w:w="1951"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参数</w:t>
            </w:r>
          </w:p>
        </w:tc>
        <w:tc>
          <w:tcPr>
            <w:tcW w:w="1559"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7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8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1951" w:type="dxa"/>
            <w:shd w:val="clear" w:color="auto" w:fill="D3DFEE"/>
          </w:tcPr>
          <w:p w:rsidR="00977DA8" w:rsidRDefault="00F05942">
            <w:pPr>
              <w:ind w:firstLineChars="0" w:firstLine="0"/>
              <w:rPr>
                <w:bCs/>
              </w:rPr>
            </w:pPr>
            <w:r>
              <w:rPr>
                <w:rFonts w:hint="eastAsia"/>
                <w:bCs/>
              </w:rPr>
              <w:t>CmdGroup</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w:t>
            </w:r>
            <w:r>
              <w:t>XA</w:t>
            </w:r>
            <w:r>
              <w:rPr>
                <w:rFonts w:hint="eastAsia"/>
              </w:rPr>
              <w:t>2</w:t>
            </w:r>
          </w:p>
        </w:tc>
        <w:tc>
          <w:tcPr>
            <w:tcW w:w="4786" w:type="dxa"/>
            <w:shd w:val="clear" w:color="auto" w:fill="D3DFEE"/>
          </w:tcPr>
          <w:p w:rsidR="00977DA8" w:rsidRDefault="00F05942">
            <w:pPr>
              <w:ind w:firstLineChars="0" w:firstLine="0"/>
            </w:pPr>
            <w:r>
              <w:rPr>
                <w:rFonts w:hint="eastAsia"/>
              </w:rPr>
              <w:t>命令分组编号</w:t>
            </w:r>
          </w:p>
        </w:tc>
      </w:tr>
      <w:tr w:rsidR="00977DA8">
        <w:tc>
          <w:tcPr>
            <w:tcW w:w="1951" w:type="dxa"/>
          </w:tcPr>
          <w:p w:rsidR="00977DA8" w:rsidRDefault="00F05942">
            <w:pPr>
              <w:ind w:firstLineChars="0" w:firstLine="0"/>
              <w:rPr>
                <w:bCs/>
              </w:rPr>
            </w:pPr>
            <w:r>
              <w:rPr>
                <w:rFonts w:hint="eastAsia"/>
                <w:bCs/>
              </w:rPr>
              <w:t>Cmd</w:t>
            </w:r>
          </w:p>
        </w:tc>
        <w:tc>
          <w:tcPr>
            <w:tcW w:w="1559" w:type="dxa"/>
          </w:tcPr>
          <w:p w:rsidR="00977DA8" w:rsidRDefault="00F05942">
            <w:pPr>
              <w:ind w:firstLineChars="0" w:firstLine="0"/>
            </w:pPr>
            <w:r>
              <w:rPr>
                <w:rFonts w:hint="eastAsia"/>
              </w:rPr>
              <w:t>1</w:t>
            </w:r>
          </w:p>
        </w:tc>
        <w:tc>
          <w:tcPr>
            <w:tcW w:w="1276" w:type="dxa"/>
          </w:tcPr>
          <w:p w:rsidR="00977DA8" w:rsidRDefault="00F05942">
            <w:pPr>
              <w:ind w:firstLineChars="0" w:firstLine="0"/>
            </w:pPr>
            <w:r>
              <w:t>0x</w:t>
            </w:r>
            <w:r>
              <w:rPr>
                <w:rFonts w:hint="eastAsia"/>
              </w:rPr>
              <w:t>06</w:t>
            </w:r>
          </w:p>
        </w:tc>
        <w:tc>
          <w:tcPr>
            <w:tcW w:w="4786" w:type="dxa"/>
          </w:tcPr>
          <w:p w:rsidR="00977DA8" w:rsidRDefault="00F05942">
            <w:pPr>
              <w:ind w:firstLineChars="0" w:firstLine="0"/>
            </w:pPr>
            <w:r>
              <w:rPr>
                <w:rFonts w:hint="eastAsia"/>
              </w:rPr>
              <w:t>命令编号</w:t>
            </w:r>
          </w:p>
        </w:tc>
      </w:tr>
      <w:tr w:rsidR="00977DA8">
        <w:tc>
          <w:tcPr>
            <w:tcW w:w="1951" w:type="dxa"/>
            <w:shd w:val="clear" w:color="auto" w:fill="D3DFEE"/>
          </w:tcPr>
          <w:p w:rsidR="00977DA8" w:rsidRDefault="00F05942">
            <w:pPr>
              <w:ind w:firstLineChars="0" w:firstLine="0"/>
              <w:rPr>
                <w:bCs/>
              </w:rPr>
            </w:pPr>
            <w:r>
              <w:rPr>
                <w:rFonts w:hint="eastAsia"/>
                <w:bCs/>
              </w:rPr>
              <w:t>Response</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0x01</w:t>
            </w:r>
          </w:p>
        </w:tc>
        <w:tc>
          <w:tcPr>
            <w:tcW w:w="4786" w:type="dxa"/>
            <w:shd w:val="clear" w:color="auto" w:fill="D3DFEE"/>
          </w:tcPr>
          <w:p w:rsidR="00977DA8" w:rsidRDefault="00F05942">
            <w:pPr>
              <w:ind w:firstLineChars="0" w:firstLine="0"/>
            </w:pPr>
            <w:r>
              <w:rPr>
                <w:rFonts w:hint="eastAsia"/>
              </w:rPr>
              <w:t>是否要求控制器回复。</w:t>
            </w:r>
          </w:p>
          <w:p w:rsidR="00977DA8" w:rsidRDefault="00F05942">
            <w:pPr>
              <w:ind w:firstLineChars="0" w:firstLine="0"/>
            </w:pPr>
            <w:r>
              <w:rPr>
                <w:rFonts w:hint="eastAsia"/>
              </w:rPr>
              <w:t>0x01</w:t>
            </w:r>
            <w:r>
              <w:rPr>
                <w:rFonts w:hint="eastAsia"/>
              </w:rPr>
              <w:t>——控制器必须回复</w:t>
            </w:r>
          </w:p>
          <w:p w:rsidR="00977DA8" w:rsidRDefault="00F05942">
            <w:pPr>
              <w:ind w:firstLineChars="0" w:firstLine="0"/>
            </w:pPr>
            <w:r>
              <w:rPr>
                <w:rFonts w:hint="eastAsia"/>
              </w:rPr>
              <w:t>0x02</w:t>
            </w:r>
            <w:r>
              <w:rPr>
                <w:rFonts w:hint="eastAsia"/>
              </w:rPr>
              <w:t>——控制器不必回复</w:t>
            </w:r>
          </w:p>
        </w:tc>
      </w:tr>
      <w:tr w:rsidR="00977DA8">
        <w:tc>
          <w:tcPr>
            <w:tcW w:w="1951" w:type="dxa"/>
          </w:tcPr>
          <w:p w:rsidR="00977DA8" w:rsidRDefault="00F05942">
            <w:pPr>
              <w:ind w:firstLineChars="0" w:firstLine="0"/>
              <w:rPr>
                <w:bCs/>
              </w:rPr>
            </w:pPr>
            <w:r>
              <w:rPr>
                <w:rFonts w:hint="eastAsia"/>
                <w:bCs/>
              </w:rPr>
              <w:t>R</w:t>
            </w:r>
            <w:r>
              <w:rPr>
                <w:bCs/>
              </w:rPr>
              <w:t>eserve</w:t>
            </w:r>
            <w:r>
              <w:rPr>
                <w:rFonts w:hint="eastAsia"/>
                <w:bCs/>
              </w:rPr>
              <w:t>d</w:t>
            </w:r>
          </w:p>
        </w:tc>
        <w:tc>
          <w:tcPr>
            <w:tcW w:w="1559" w:type="dxa"/>
          </w:tcPr>
          <w:p w:rsidR="00977DA8" w:rsidRDefault="00F05942">
            <w:pPr>
              <w:ind w:firstLineChars="0" w:firstLine="0"/>
            </w:pPr>
            <w:r>
              <w:rPr>
                <w:rFonts w:hint="eastAsia"/>
              </w:rPr>
              <w:t>2</w:t>
            </w:r>
          </w:p>
        </w:tc>
        <w:tc>
          <w:tcPr>
            <w:tcW w:w="1276" w:type="dxa"/>
          </w:tcPr>
          <w:p w:rsidR="00977DA8" w:rsidRDefault="00F05942">
            <w:pPr>
              <w:ind w:firstLineChars="0" w:firstLine="0"/>
            </w:pPr>
            <w:r>
              <w:rPr>
                <w:rFonts w:hint="eastAsia"/>
              </w:rPr>
              <w:t>0</w:t>
            </w:r>
          </w:p>
        </w:tc>
        <w:tc>
          <w:tcPr>
            <w:tcW w:w="4786" w:type="dxa"/>
          </w:tcPr>
          <w:p w:rsidR="00977DA8" w:rsidRDefault="00F05942">
            <w:pPr>
              <w:ind w:firstLineChars="0" w:firstLine="0"/>
            </w:pPr>
            <w:r>
              <w:rPr>
                <w:rFonts w:hint="eastAsia"/>
              </w:rPr>
              <w:t>保留</w:t>
            </w:r>
          </w:p>
        </w:tc>
      </w:tr>
      <w:tr w:rsidR="00977DA8">
        <w:tc>
          <w:tcPr>
            <w:tcW w:w="1951" w:type="dxa"/>
            <w:shd w:val="clear" w:color="auto" w:fill="D3DFEE"/>
          </w:tcPr>
          <w:p w:rsidR="00977DA8" w:rsidRDefault="00F05942">
            <w:pPr>
              <w:ind w:firstLineChars="0" w:firstLine="0"/>
              <w:rPr>
                <w:bCs/>
              </w:rPr>
            </w:pPr>
            <w:r>
              <w:rPr>
                <w:rFonts w:hint="eastAsia"/>
                <w:bCs/>
              </w:rPr>
              <w:t>ScreenID</w:t>
            </w:r>
          </w:p>
        </w:tc>
        <w:tc>
          <w:tcPr>
            <w:tcW w:w="1559" w:type="dxa"/>
            <w:shd w:val="clear" w:color="auto" w:fill="D3DFEE"/>
          </w:tcPr>
          <w:p w:rsidR="00977DA8" w:rsidRDefault="00F05942">
            <w:pPr>
              <w:ind w:firstLineChars="0" w:firstLine="0"/>
            </w:pPr>
            <w:r>
              <w:rPr>
                <w:rFonts w:hint="eastAsia"/>
              </w:rPr>
              <w:t>2</w:t>
            </w:r>
          </w:p>
        </w:tc>
        <w:tc>
          <w:tcPr>
            <w:tcW w:w="1276" w:type="dxa"/>
            <w:shd w:val="clear" w:color="auto" w:fill="D3DFEE"/>
          </w:tcPr>
          <w:p w:rsidR="00977DA8" w:rsidRDefault="00977DA8">
            <w:pPr>
              <w:ind w:firstLineChars="0" w:firstLine="0"/>
            </w:pPr>
          </w:p>
        </w:tc>
        <w:tc>
          <w:tcPr>
            <w:tcW w:w="4786" w:type="dxa"/>
            <w:shd w:val="clear" w:color="auto" w:fill="D3DFEE"/>
          </w:tcPr>
          <w:p w:rsidR="00977DA8" w:rsidRDefault="00F05942">
            <w:pPr>
              <w:ind w:firstLineChars="0" w:firstLine="0"/>
            </w:pPr>
            <w:r>
              <w:rPr>
                <w:rFonts w:hint="eastAsia"/>
              </w:rPr>
              <w:t>屏</w:t>
            </w:r>
            <w:r>
              <w:rPr>
                <w:rFonts w:hint="eastAsia"/>
              </w:rPr>
              <w:t>ID</w:t>
            </w:r>
          </w:p>
          <w:p w:rsidR="00977DA8" w:rsidRDefault="00F05942">
            <w:pPr>
              <w:ind w:firstLineChars="0" w:firstLine="0"/>
            </w:pPr>
            <w:r>
              <w:rPr>
                <w:rFonts w:hint="eastAsia"/>
              </w:rPr>
              <w:t>由两个字节组成，范围为</w:t>
            </w:r>
            <w:r>
              <w:rPr>
                <w:rFonts w:hint="eastAsia"/>
              </w:rPr>
              <w:t>0x0000</w:t>
            </w:r>
            <w:r>
              <w:t>—</w:t>
            </w:r>
            <w:r>
              <w:rPr>
                <w:rFonts w:hint="eastAsia"/>
              </w:rPr>
              <w:t>0x7FFF</w:t>
            </w:r>
          </w:p>
        </w:tc>
      </w:tr>
    </w:tbl>
    <w:p w:rsidR="00977DA8" w:rsidRDefault="00F05942">
      <w:pPr>
        <w:ind w:firstLine="400"/>
      </w:pPr>
      <w:r>
        <w:rPr>
          <w:rFonts w:hint="eastAsia"/>
        </w:rPr>
        <w:t>返回</w:t>
      </w:r>
      <w:r>
        <w:rPr>
          <w:rFonts w:hint="eastAsia"/>
        </w:rPr>
        <w:t>ACK</w:t>
      </w:r>
      <w:r>
        <w:rPr>
          <w:rFonts w:hint="eastAsia"/>
        </w:rPr>
        <w:t>或</w:t>
      </w:r>
      <w:r>
        <w:rPr>
          <w:rFonts w:hint="eastAsia"/>
        </w:rPr>
        <w:t>NACK</w:t>
      </w:r>
      <w:r>
        <w:rPr>
          <w:rFonts w:hint="eastAsia"/>
        </w:rPr>
        <w:t>。设置屏</w:t>
      </w:r>
      <w:r>
        <w:rPr>
          <w:rFonts w:hint="eastAsia"/>
        </w:rPr>
        <w:t>ID</w:t>
      </w:r>
      <w:r>
        <w:rPr>
          <w:rFonts w:hint="eastAsia"/>
        </w:rPr>
        <w:t>时必需采用广播模式（见</w:t>
      </w:r>
      <w:hyperlink w:anchor="_协议帧格式" w:history="1">
        <w:r>
          <w:rPr>
            <w:rStyle w:val="ae"/>
            <w:rFonts w:hint="eastAsia"/>
          </w:rPr>
          <w:t>包头数据格式</w:t>
        </w:r>
      </w:hyperlink>
      <w:r>
        <w:rPr>
          <w:rFonts w:hint="eastAsia"/>
        </w:rPr>
        <w:t>中目标地址的说明）。</w:t>
      </w:r>
    </w:p>
    <w:p w:rsidR="00977DA8" w:rsidRDefault="00F05942">
      <w:pPr>
        <w:pStyle w:val="2"/>
        <w:ind w:firstLine="100"/>
        <w:rPr>
          <w:i/>
          <w:sz w:val="20"/>
        </w:rPr>
      </w:pPr>
      <w:bookmarkStart w:id="96" w:name="_Toc501458083"/>
      <w:r>
        <w:rPr>
          <w:rFonts w:hint="eastAsia"/>
          <w:i/>
          <w:sz w:val="20"/>
        </w:rPr>
        <w:t>读取屏</w:t>
      </w:r>
      <w:r>
        <w:rPr>
          <w:rFonts w:hint="eastAsia"/>
          <w:i/>
          <w:sz w:val="20"/>
        </w:rPr>
        <w:t>ID</w:t>
      </w:r>
      <w:bookmarkEnd w:id="96"/>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51"/>
        <w:gridCol w:w="1559"/>
        <w:gridCol w:w="1276"/>
        <w:gridCol w:w="4786"/>
      </w:tblGrid>
      <w:tr w:rsidR="00977DA8">
        <w:tc>
          <w:tcPr>
            <w:tcW w:w="1951"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参数</w:t>
            </w:r>
          </w:p>
        </w:tc>
        <w:tc>
          <w:tcPr>
            <w:tcW w:w="1559"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7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8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1951" w:type="dxa"/>
            <w:shd w:val="clear" w:color="auto" w:fill="D3DFEE"/>
          </w:tcPr>
          <w:p w:rsidR="00977DA8" w:rsidRDefault="00F05942">
            <w:pPr>
              <w:ind w:firstLineChars="0" w:firstLine="0"/>
              <w:rPr>
                <w:bCs/>
              </w:rPr>
            </w:pPr>
            <w:r>
              <w:rPr>
                <w:rFonts w:hint="eastAsia"/>
                <w:bCs/>
              </w:rPr>
              <w:t>CmdGroup</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w:t>
            </w:r>
            <w:r>
              <w:t>XA</w:t>
            </w:r>
            <w:r>
              <w:rPr>
                <w:rFonts w:hint="eastAsia"/>
              </w:rPr>
              <w:t>2</w:t>
            </w:r>
          </w:p>
        </w:tc>
        <w:tc>
          <w:tcPr>
            <w:tcW w:w="4786" w:type="dxa"/>
            <w:shd w:val="clear" w:color="auto" w:fill="D3DFEE"/>
          </w:tcPr>
          <w:p w:rsidR="00977DA8" w:rsidRDefault="00F05942">
            <w:pPr>
              <w:ind w:firstLineChars="0" w:firstLine="0"/>
            </w:pPr>
            <w:r>
              <w:rPr>
                <w:rFonts w:hint="eastAsia"/>
              </w:rPr>
              <w:t>命令分组编号</w:t>
            </w:r>
          </w:p>
        </w:tc>
      </w:tr>
      <w:tr w:rsidR="00977DA8">
        <w:tc>
          <w:tcPr>
            <w:tcW w:w="1951" w:type="dxa"/>
          </w:tcPr>
          <w:p w:rsidR="00977DA8" w:rsidRDefault="00F05942">
            <w:pPr>
              <w:ind w:firstLineChars="0" w:firstLine="0"/>
              <w:rPr>
                <w:bCs/>
              </w:rPr>
            </w:pPr>
            <w:r>
              <w:rPr>
                <w:rFonts w:hint="eastAsia"/>
                <w:bCs/>
              </w:rPr>
              <w:t>Cmd</w:t>
            </w:r>
          </w:p>
        </w:tc>
        <w:tc>
          <w:tcPr>
            <w:tcW w:w="1559" w:type="dxa"/>
          </w:tcPr>
          <w:p w:rsidR="00977DA8" w:rsidRDefault="00F05942">
            <w:pPr>
              <w:ind w:firstLineChars="0" w:firstLine="0"/>
            </w:pPr>
            <w:r>
              <w:rPr>
                <w:rFonts w:hint="eastAsia"/>
              </w:rPr>
              <w:t>1</w:t>
            </w:r>
          </w:p>
        </w:tc>
        <w:tc>
          <w:tcPr>
            <w:tcW w:w="1276" w:type="dxa"/>
          </w:tcPr>
          <w:p w:rsidR="00977DA8" w:rsidRDefault="00F05942">
            <w:pPr>
              <w:ind w:firstLineChars="0" w:firstLine="0"/>
            </w:pPr>
            <w:r>
              <w:t>0x</w:t>
            </w:r>
            <w:r>
              <w:rPr>
                <w:rFonts w:hint="eastAsia"/>
              </w:rPr>
              <w:t>07</w:t>
            </w:r>
          </w:p>
        </w:tc>
        <w:tc>
          <w:tcPr>
            <w:tcW w:w="4786" w:type="dxa"/>
          </w:tcPr>
          <w:p w:rsidR="00977DA8" w:rsidRDefault="00F05942">
            <w:pPr>
              <w:ind w:firstLineChars="0" w:firstLine="0"/>
            </w:pPr>
            <w:r>
              <w:rPr>
                <w:rFonts w:hint="eastAsia"/>
              </w:rPr>
              <w:t>命令编号</w:t>
            </w:r>
          </w:p>
        </w:tc>
      </w:tr>
      <w:tr w:rsidR="00977DA8">
        <w:tc>
          <w:tcPr>
            <w:tcW w:w="1951" w:type="dxa"/>
            <w:shd w:val="clear" w:color="auto" w:fill="D3DFEE"/>
          </w:tcPr>
          <w:p w:rsidR="00977DA8" w:rsidRDefault="00F05942">
            <w:pPr>
              <w:ind w:firstLineChars="0" w:firstLine="0"/>
              <w:rPr>
                <w:bCs/>
              </w:rPr>
            </w:pPr>
            <w:r>
              <w:rPr>
                <w:rFonts w:hint="eastAsia"/>
                <w:bCs/>
              </w:rPr>
              <w:t>Response</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0x01</w:t>
            </w:r>
          </w:p>
        </w:tc>
        <w:tc>
          <w:tcPr>
            <w:tcW w:w="4786" w:type="dxa"/>
            <w:shd w:val="clear" w:color="auto" w:fill="D3DFEE"/>
          </w:tcPr>
          <w:p w:rsidR="00977DA8" w:rsidRDefault="00F05942">
            <w:pPr>
              <w:ind w:firstLineChars="0" w:firstLine="0"/>
            </w:pPr>
            <w:r>
              <w:rPr>
                <w:rFonts w:hint="eastAsia"/>
              </w:rPr>
              <w:t>是否要求控制器回复。</w:t>
            </w:r>
          </w:p>
          <w:p w:rsidR="00977DA8" w:rsidRDefault="00F05942">
            <w:pPr>
              <w:ind w:firstLineChars="0" w:firstLine="0"/>
            </w:pPr>
            <w:r>
              <w:rPr>
                <w:rFonts w:hint="eastAsia"/>
              </w:rPr>
              <w:t>0x01</w:t>
            </w:r>
            <w:r>
              <w:rPr>
                <w:rFonts w:hint="eastAsia"/>
              </w:rPr>
              <w:t>——控制器必须回复</w:t>
            </w:r>
          </w:p>
          <w:p w:rsidR="00977DA8" w:rsidRDefault="00F05942">
            <w:pPr>
              <w:ind w:firstLineChars="0" w:firstLine="0"/>
            </w:pPr>
            <w:r>
              <w:rPr>
                <w:rFonts w:hint="eastAsia"/>
              </w:rPr>
              <w:t>0x02</w:t>
            </w:r>
            <w:r>
              <w:rPr>
                <w:rFonts w:hint="eastAsia"/>
              </w:rPr>
              <w:t>——控制器不必回复</w:t>
            </w:r>
          </w:p>
        </w:tc>
      </w:tr>
      <w:tr w:rsidR="00977DA8">
        <w:tc>
          <w:tcPr>
            <w:tcW w:w="1951" w:type="dxa"/>
          </w:tcPr>
          <w:p w:rsidR="00977DA8" w:rsidRDefault="00F05942">
            <w:pPr>
              <w:ind w:firstLineChars="0" w:firstLine="0"/>
              <w:rPr>
                <w:bCs/>
              </w:rPr>
            </w:pPr>
            <w:r>
              <w:rPr>
                <w:rFonts w:hint="eastAsia"/>
                <w:bCs/>
              </w:rPr>
              <w:t>R</w:t>
            </w:r>
            <w:r>
              <w:rPr>
                <w:bCs/>
              </w:rPr>
              <w:t>eserve</w:t>
            </w:r>
            <w:r>
              <w:rPr>
                <w:rFonts w:hint="eastAsia"/>
                <w:bCs/>
              </w:rPr>
              <w:t>d</w:t>
            </w:r>
          </w:p>
        </w:tc>
        <w:tc>
          <w:tcPr>
            <w:tcW w:w="1559" w:type="dxa"/>
          </w:tcPr>
          <w:p w:rsidR="00977DA8" w:rsidRDefault="00F05942">
            <w:pPr>
              <w:ind w:firstLineChars="0" w:firstLine="0"/>
            </w:pPr>
            <w:r>
              <w:rPr>
                <w:rFonts w:hint="eastAsia"/>
              </w:rPr>
              <w:t>2</w:t>
            </w:r>
          </w:p>
        </w:tc>
        <w:tc>
          <w:tcPr>
            <w:tcW w:w="1276" w:type="dxa"/>
          </w:tcPr>
          <w:p w:rsidR="00977DA8" w:rsidRDefault="00F05942">
            <w:pPr>
              <w:ind w:firstLineChars="0" w:firstLine="0"/>
            </w:pPr>
            <w:r>
              <w:rPr>
                <w:rFonts w:hint="eastAsia"/>
              </w:rPr>
              <w:t>0</w:t>
            </w:r>
          </w:p>
        </w:tc>
        <w:tc>
          <w:tcPr>
            <w:tcW w:w="4786" w:type="dxa"/>
          </w:tcPr>
          <w:p w:rsidR="00977DA8" w:rsidRDefault="00F05942">
            <w:pPr>
              <w:ind w:firstLineChars="0" w:firstLine="0"/>
            </w:pPr>
            <w:r>
              <w:rPr>
                <w:rFonts w:hint="eastAsia"/>
              </w:rPr>
              <w:t>保留</w:t>
            </w:r>
          </w:p>
        </w:tc>
      </w:tr>
    </w:tbl>
    <w:p w:rsidR="00977DA8" w:rsidRDefault="00F05942">
      <w:pPr>
        <w:ind w:firstLine="400"/>
      </w:pPr>
      <w:r>
        <w:rPr>
          <w:rFonts w:hint="eastAsia"/>
        </w:rPr>
        <w:t>读取屏</w:t>
      </w:r>
      <w:r>
        <w:rPr>
          <w:rFonts w:hint="eastAsia"/>
        </w:rPr>
        <w:t>ID</w:t>
      </w:r>
      <w:r>
        <w:rPr>
          <w:rFonts w:hint="eastAsia"/>
        </w:rPr>
        <w:t>时必需采用广播模式（见</w:t>
      </w:r>
      <w:hyperlink w:anchor="_协议帧格式" w:history="1">
        <w:r>
          <w:rPr>
            <w:rStyle w:val="ae"/>
            <w:rFonts w:hint="eastAsia"/>
          </w:rPr>
          <w:t>包头数据格式</w:t>
        </w:r>
      </w:hyperlink>
      <w:r>
        <w:rPr>
          <w:rFonts w:hint="eastAsia"/>
        </w:rPr>
        <w:t>中目标地址的说明）。</w:t>
      </w:r>
    </w:p>
    <w:p w:rsidR="00977DA8" w:rsidRDefault="00F05942">
      <w:pPr>
        <w:ind w:firstLine="400"/>
      </w:pPr>
      <w:bookmarkStart w:id="97" w:name="_设置动态区"/>
      <w:bookmarkStart w:id="98" w:name="_锁定/解锁屏幕"/>
      <w:bookmarkStart w:id="99" w:name="_测试屏幕"/>
      <w:bookmarkStart w:id="100" w:name="_节目文件定义"/>
      <w:bookmarkEnd w:id="97"/>
      <w:bookmarkEnd w:id="98"/>
      <w:bookmarkEnd w:id="99"/>
      <w:bookmarkEnd w:id="100"/>
      <w:r>
        <w:rPr>
          <w:rFonts w:hint="eastAsia"/>
        </w:rPr>
        <w:t>返回值：</w:t>
      </w:r>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51"/>
        <w:gridCol w:w="1559"/>
        <w:gridCol w:w="1276"/>
        <w:gridCol w:w="4786"/>
      </w:tblGrid>
      <w:tr w:rsidR="00977DA8">
        <w:tc>
          <w:tcPr>
            <w:tcW w:w="1951"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参数</w:t>
            </w:r>
          </w:p>
        </w:tc>
        <w:tc>
          <w:tcPr>
            <w:tcW w:w="1559"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7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8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1951" w:type="dxa"/>
            <w:shd w:val="clear" w:color="auto" w:fill="D3DFEE"/>
          </w:tcPr>
          <w:p w:rsidR="00977DA8" w:rsidRDefault="00F05942">
            <w:pPr>
              <w:ind w:firstLineChars="0" w:firstLine="0"/>
              <w:rPr>
                <w:bCs/>
              </w:rPr>
            </w:pPr>
            <w:r>
              <w:rPr>
                <w:rFonts w:hint="eastAsia"/>
                <w:bCs/>
              </w:rPr>
              <w:t>CmdGroup</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w:t>
            </w:r>
            <w:r>
              <w:t>X</w:t>
            </w:r>
            <w:r>
              <w:rPr>
                <w:rFonts w:hint="eastAsia"/>
              </w:rPr>
              <w:t>A2</w:t>
            </w:r>
          </w:p>
        </w:tc>
        <w:tc>
          <w:tcPr>
            <w:tcW w:w="4786" w:type="dxa"/>
            <w:shd w:val="clear" w:color="auto" w:fill="D3DFEE"/>
          </w:tcPr>
          <w:p w:rsidR="00977DA8" w:rsidRDefault="00F05942">
            <w:pPr>
              <w:ind w:firstLineChars="0" w:firstLine="0"/>
            </w:pPr>
            <w:r>
              <w:rPr>
                <w:rFonts w:hint="eastAsia"/>
              </w:rPr>
              <w:t>命令分组编号</w:t>
            </w:r>
          </w:p>
        </w:tc>
      </w:tr>
      <w:tr w:rsidR="00977DA8">
        <w:tc>
          <w:tcPr>
            <w:tcW w:w="1951" w:type="dxa"/>
          </w:tcPr>
          <w:p w:rsidR="00977DA8" w:rsidRDefault="00F05942">
            <w:pPr>
              <w:ind w:firstLineChars="0" w:firstLine="0"/>
              <w:rPr>
                <w:bCs/>
              </w:rPr>
            </w:pPr>
            <w:r>
              <w:rPr>
                <w:rFonts w:hint="eastAsia"/>
                <w:bCs/>
              </w:rPr>
              <w:t>Cmd</w:t>
            </w:r>
          </w:p>
        </w:tc>
        <w:tc>
          <w:tcPr>
            <w:tcW w:w="1559" w:type="dxa"/>
          </w:tcPr>
          <w:p w:rsidR="00977DA8" w:rsidRDefault="00F05942">
            <w:pPr>
              <w:ind w:firstLineChars="0" w:firstLine="0"/>
            </w:pPr>
            <w:r>
              <w:rPr>
                <w:rFonts w:hint="eastAsia"/>
              </w:rPr>
              <w:t>1</w:t>
            </w:r>
          </w:p>
        </w:tc>
        <w:tc>
          <w:tcPr>
            <w:tcW w:w="1276" w:type="dxa"/>
          </w:tcPr>
          <w:p w:rsidR="00977DA8" w:rsidRDefault="00F05942">
            <w:pPr>
              <w:ind w:firstLineChars="0" w:firstLine="0"/>
            </w:pPr>
            <w:r>
              <w:rPr>
                <w:rFonts w:hint="eastAsia"/>
              </w:rPr>
              <w:t>0x07</w:t>
            </w:r>
          </w:p>
        </w:tc>
        <w:tc>
          <w:tcPr>
            <w:tcW w:w="4786" w:type="dxa"/>
          </w:tcPr>
          <w:p w:rsidR="00977DA8" w:rsidRDefault="00F05942">
            <w:pPr>
              <w:ind w:firstLineChars="0" w:firstLine="0"/>
            </w:pPr>
            <w:r>
              <w:rPr>
                <w:rFonts w:hint="eastAsia"/>
              </w:rPr>
              <w:t>命令编号</w:t>
            </w:r>
          </w:p>
        </w:tc>
      </w:tr>
      <w:tr w:rsidR="00977DA8">
        <w:tc>
          <w:tcPr>
            <w:tcW w:w="1951" w:type="dxa"/>
            <w:shd w:val="clear" w:color="auto" w:fill="D3DFEE"/>
          </w:tcPr>
          <w:p w:rsidR="00977DA8" w:rsidRDefault="00F05942">
            <w:pPr>
              <w:ind w:firstLineChars="0" w:firstLine="0"/>
              <w:rPr>
                <w:bCs/>
              </w:rPr>
            </w:pPr>
            <w:r>
              <w:rPr>
                <w:rFonts w:hint="eastAsia"/>
                <w:bCs/>
              </w:rPr>
              <w:t>CmdError</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977DA8">
            <w:pPr>
              <w:ind w:firstLineChars="0" w:firstLine="0"/>
            </w:pPr>
          </w:p>
        </w:tc>
        <w:tc>
          <w:tcPr>
            <w:tcW w:w="4786" w:type="dxa"/>
            <w:shd w:val="clear" w:color="auto" w:fill="D3DFEE"/>
          </w:tcPr>
          <w:p w:rsidR="00977DA8" w:rsidRDefault="00F05942">
            <w:pPr>
              <w:ind w:firstLineChars="0" w:firstLine="0"/>
            </w:pPr>
            <w:r>
              <w:rPr>
                <w:rFonts w:hint="eastAsia"/>
              </w:rPr>
              <w:t>命令处理状态</w:t>
            </w:r>
          </w:p>
        </w:tc>
      </w:tr>
      <w:tr w:rsidR="00977DA8">
        <w:tc>
          <w:tcPr>
            <w:tcW w:w="1951" w:type="dxa"/>
          </w:tcPr>
          <w:p w:rsidR="00977DA8" w:rsidRDefault="00F05942">
            <w:pPr>
              <w:ind w:firstLineChars="0" w:firstLine="0"/>
              <w:rPr>
                <w:bCs/>
              </w:rPr>
            </w:pPr>
            <w:r>
              <w:rPr>
                <w:rFonts w:hint="eastAsia"/>
                <w:bCs/>
              </w:rPr>
              <w:t>R</w:t>
            </w:r>
            <w:r>
              <w:rPr>
                <w:bCs/>
              </w:rPr>
              <w:t>eserve</w:t>
            </w:r>
            <w:r>
              <w:rPr>
                <w:rFonts w:hint="eastAsia"/>
                <w:bCs/>
              </w:rPr>
              <w:t>d</w:t>
            </w:r>
          </w:p>
        </w:tc>
        <w:tc>
          <w:tcPr>
            <w:tcW w:w="1559" w:type="dxa"/>
          </w:tcPr>
          <w:p w:rsidR="00977DA8" w:rsidRDefault="00F05942">
            <w:pPr>
              <w:ind w:firstLineChars="0" w:firstLine="0"/>
            </w:pPr>
            <w:r>
              <w:rPr>
                <w:rFonts w:hint="eastAsia"/>
              </w:rPr>
              <w:t>2</w:t>
            </w:r>
          </w:p>
        </w:tc>
        <w:tc>
          <w:tcPr>
            <w:tcW w:w="1276" w:type="dxa"/>
          </w:tcPr>
          <w:p w:rsidR="00977DA8" w:rsidRDefault="00F05942">
            <w:pPr>
              <w:ind w:firstLineChars="0" w:firstLine="0"/>
            </w:pPr>
            <w:r>
              <w:rPr>
                <w:rFonts w:hint="eastAsia"/>
              </w:rPr>
              <w:t>0</w:t>
            </w:r>
          </w:p>
        </w:tc>
        <w:tc>
          <w:tcPr>
            <w:tcW w:w="4786" w:type="dxa"/>
          </w:tcPr>
          <w:p w:rsidR="00977DA8" w:rsidRDefault="00F05942">
            <w:pPr>
              <w:ind w:firstLineChars="0" w:firstLine="0"/>
            </w:pPr>
            <w:r>
              <w:rPr>
                <w:rFonts w:hint="eastAsia"/>
              </w:rPr>
              <w:t>保留</w:t>
            </w:r>
          </w:p>
        </w:tc>
      </w:tr>
      <w:tr w:rsidR="00977DA8">
        <w:tc>
          <w:tcPr>
            <w:tcW w:w="1951" w:type="dxa"/>
            <w:shd w:val="clear" w:color="auto" w:fill="D3DFEE"/>
          </w:tcPr>
          <w:p w:rsidR="00977DA8" w:rsidRDefault="00F05942">
            <w:pPr>
              <w:ind w:firstLineChars="0" w:firstLine="0"/>
              <w:rPr>
                <w:bCs/>
              </w:rPr>
            </w:pPr>
            <w:r>
              <w:rPr>
                <w:rFonts w:hint="eastAsia"/>
                <w:bCs/>
              </w:rPr>
              <w:t>ScreenID</w:t>
            </w:r>
          </w:p>
        </w:tc>
        <w:tc>
          <w:tcPr>
            <w:tcW w:w="1559" w:type="dxa"/>
            <w:shd w:val="clear" w:color="auto" w:fill="D3DFEE"/>
          </w:tcPr>
          <w:p w:rsidR="00977DA8" w:rsidRDefault="00F05942">
            <w:pPr>
              <w:ind w:firstLineChars="0" w:firstLine="0"/>
            </w:pPr>
            <w:r>
              <w:rPr>
                <w:rFonts w:hint="eastAsia"/>
              </w:rPr>
              <w:t>2</w:t>
            </w:r>
          </w:p>
        </w:tc>
        <w:tc>
          <w:tcPr>
            <w:tcW w:w="1276" w:type="dxa"/>
            <w:shd w:val="clear" w:color="auto" w:fill="D3DFEE"/>
          </w:tcPr>
          <w:p w:rsidR="00977DA8" w:rsidRDefault="00977DA8">
            <w:pPr>
              <w:ind w:firstLineChars="0" w:firstLine="0"/>
            </w:pPr>
          </w:p>
        </w:tc>
        <w:tc>
          <w:tcPr>
            <w:tcW w:w="4786" w:type="dxa"/>
            <w:shd w:val="clear" w:color="auto" w:fill="D3DFEE"/>
          </w:tcPr>
          <w:p w:rsidR="00977DA8" w:rsidRDefault="00F05942">
            <w:pPr>
              <w:ind w:firstLineChars="0" w:firstLine="0"/>
            </w:pPr>
            <w:r>
              <w:rPr>
                <w:rFonts w:hint="eastAsia"/>
              </w:rPr>
              <w:t>屏</w:t>
            </w:r>
            <w:r>
              <w:rPr>
                <w:rFonts w:hint="eastAsia"/>
              </w:rPr>
              <w:t>ID</w:t>
            </w:r>
          </w:p>
        </w:tc>
      </w:tr>
    </w:tbl>
    <w:p w:rsidR="00977DA8" w:rsidRDefault="00F05942">
      <w:pPr>
        <w:pStyle w:val="2"/>
        <w:ind w:firstLine="100"/>
        <w:rPr>
          <w:i/>
          <w:sz w:val="20"/>
        </w:rPr>
      </w:pPr>
      <w:bookmarkStart w:id="101" w:name="_强制开关机"/>
      <w:bookmarkStart w:id="102" w:name="_Toc501458084"/>
      <w:bookmarkEnd w:id="101"/>
      <w:r>
        <w:rPr>
          <w:rFonts w:hint="eastAsia"/>
          <w:i/>
          <w:sz w:val="20"/>
        </w:rPr>
        <w:t>强制开关机</w:t>
      </w:r>
      <w:bookmarkEnd w:id="102"/>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51"/>
        <w:gridCol w:w="1559"/>
        <w:gridCol w:w="1276"/>
        <w:gridCol w:w="4786"/>
      </w:tblGrid>
      <w:tr w:rsidR="00977DA8">
        <w:tc>
          <w:tcPr>
            <w:tcW w:w="1951"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参数</w:t>
            </w:r>
          </w:p>
        </w:tc>
        <w:tc>
          <w:tcPr>
            <w:tcW w:w="1559"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7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8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1951" w:type="dxa"/>
            <w:shd w:val="clear" w:color="auto" w:fill="D3DFEE"/>
          </w:tcPr>
          <w:p w:rsidR="00977DA8" w:rsidRDefault="00F05942">
            <w:pPr>
              <w:ind w:firstLineChars="0" w:firstLine="0"/>
              <w:rPr>
                <w:bCs/>
              </w:rPr>
            </w:pPr>
            <w:r>
              <w:rPr>
                <w:rFonts w:hint="eastAsia"/>
                <w:bCs/>
              </w:rPr>
              <w:t>CmdGroup</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w:t>
            </w:r>
            <w:r>
              <w:t>XA</w:t>
            </w:r>
            <w:r>
              <w:rPr>
                <w:rFonts w:hint="eastAsia"/>
              </w:rPr>
              <w:t>3</w:t>
            </w:r>
          </w:p>
        </w:tc>
        <w:tc>
          <w:tcPr>
            <w:tcW w:w="4786" w:type="dxa"/>
            <w:shd w:val="clear" w:color="auto" w:fill="D3DFEE"/>
          </w:tcPr>
          <w:p w:rsidR="00977DA8" w:rsidRDefault="00F05942">
            <w:pPr>
              <w:ind w:firstLineChars="0" w:firstLine="0"/>
            </w:pPr>
            <w:r>
              <w:rPr>
                <w:rFonts w:hint="eastAsia"/>
              </w:rPr>
              <w:t>命令分组编号</w:t>
            </w:r>
          </w:p>
        </w:tc>
      </w:tr>
      <w:tr w:rsidR="00977DA8">
        <w:tc>
          <w:tcPr>
            <w:tcW w:w="1951" w:type="dxa"/>
          </w:tcPr>
          <w:p w:rsidR="00977DA8" w:rsidRDefault="00F05942">
            <w:pPr>
              <w:ind w:firstLineChars="0" w:firstLine="0"/>
              <w:rPr>
                <w:bCs/>
              </w:rPr>
            </w:pPr>
            <w:r>
              <w:rPr>
                <w:rFonts w:hint="eastAsia"/>
                <w:bCs/>
              </w:rPr>
              <w:t>Cmd</w:t>
            </w:r>
          </w:p>
        </w:tc>
        <w:tc>
          <w:tcPr>
            <w:tcW w:w="1559" w:type="dxa"/>
          </w:tcPr>
          <w:p w:rsidR="00977DA8" w:rsidRDefault="00F05942">
            <w:pPr>
              <w:ind w:firstLineChars="0" w:firstLine="0"/>
            </w:pPr>
            <w:r>
              <w:rPr>
                <w:rFonts w:hint="eastAsia"/>
              </w:rPr>
              <w:t>1</w:t>
            </w:r>
          </w:p>
        </w:tc>
        <w:tc>
          <w:tcPr>
            <w:tcW w:w="1276" w:type="dxa"/>
          </w:tcPr>
          <w:p w:rsidR="00977DA8" w:rsidRDefault="00F05942">
            <w:pPr>
              <w:ind w:firstLineChars="0" w:firstLine="0"/>
            </w:pPr>
            <w:r>
              <w:t>0x</w:t>
            </w:r>
            <w:r>
              <w:rPr>
                <w:rFonts w:hint="eastAsia"/>
              </w:rPr>
              <w:t>00</w:t>
            </w:r>
          </w:p>
        </w:tc>
        <w:tc>
          <w:tcPr>
            <w:tcW w:w="4786" w:type="dxa"/>
          </w:tcPr>
          <w:p w:rsidR="00977DA8" w:rsidRDefault="00F05942">
            <w:pPr>
              <w:ind w:firstLineChars="0" w:firstLine="0"/>
            </w:pPr>
            <w:r>
              <w:rPr>
                <w:rFonts w:hint="eastAsia"/>
              </w:rPr>
              <w:t>命令编号</w:t>
            </w:r>
          </w:p>
        </w:tc>
      </w:tr>
      <w:tr w:rsidR="00977DA8">
        <w:tc>
          <w:tcPr>
            <w:tcW w:w="1951" w:type="dxa"/>
            <w:shd w:val="clear" w:color="auto" w:fill="D3DFEE"/>
          </w:tcPr>
          <w:p w:rsidR="00977DA8" w:rsidRDefault="00F05942">
            <w:pPr>
              <w:ind w:firstLineChars="0" w:firstLine="0"/>
              <w:rPr>
                <w:bCs/>
              </w:rPr>
            </w:pPr>
            <w:r>
              <w:rPr>
                <w:rFonts w:hint="eastAsia"/>
                <w:bCs/>
              </w:rPr>
              <w:t>Response</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0x01</w:t>
            </w:r>
          </w:p>
        </w:tc>
        <w:tc>
          <w:tcPr>
            <w:tcW w:w="4786" w:type="dxa"/>
            <w:shd w:val="clear" w:color="auto" w:fill="D3DFEE"/>
          </w:tcPr>
          <w:p w:rsidR="00977DA8" w:rsidRDefault="00F05942">
            <w:pPr>
              <w:ind w:firstLineChars="0" w:firstLine="0"/>
            </w:pPr>
            <w:r>
              <w:rPr>
                <w:rFonts w:hint="eastAsia"/>
              </w:rPr>
              <w:t>是否要求控制器回复。</w:t>
            </w:r>
          </w:p>
          <w:p w:rsidR="00977DA8" w:rsidRDefault="00F05942">
            <w:pPr>
              <w:ind w:firstLineChars="0" w:firstLine="0"/>
            </w:pPr>
            <w:r>
              <w:rPr>
                <w:rFonts w:hint="eastAsia"/>
              </w:rPr>
              <w:t>0x01</w:t>
            </w:r>
            <w:r>
              <w:rPr>
                <w:rFonts w:hint="eastAsia"/>
              </w:rPr>
              <w:t>——控制器必须回复</w:t>
            </w:r>
          </w:p>
          <w:p w:rsidR="00977DA8" w:rsidRDefault="00F05942">
            <w:pPr>
              <w:ind w:firstLineChars="0" w:firstLine="0"/>
            </w:pPr>
            <w:r>
              <w:rPr>
                <w:rFonts w:hint="eastAsia"/>
              </w:rPr>
              <w:t>0x02</w:t>
            </w:r>
            <w:r>
              <w:rPr>
                <w:rFonts w:hint="eastAsia"/>
              </w:rPr>
              <w:t>——控制器不必回复</w:t>
            </w:r>
          </w:p>
        </w:tc>
      </w:tr>
      <w:tr w:rsidR="00977DA8">
        <w:tc>
          <w:tcPr>
            <w:tcW w:w="1951" w:type="dxa"/>
          </w:tcPr>
          <w:p w:rsidR="00977DA8" w:rsidRDefault="00F05942">
            <w:pPr>
              <w:ind w:firstLineChars="0" w:firstLine="0"/>
              <w:rPr>
                <w:bCs/>
              </w:rPr>
            </w:pPr>
            <w:r>
              <w:rPr>
                <w:rFonts w:hint="eastAsia"/>
                <w:bCs/>
              </w:rPr>
              <w:t>R</w:t>
            </w:r>
            <w:r>
              <w:rPr>
                <w:bCs/>
              </w:rPr>
              <w:t>eserve</w:t>
            </w:r>
            <w:r>
              <w:rPr>
                <w:rFonts w:hint="eastAsia"/>
                <w:bCs/>
              </w:rPr>
              <w:t>d</w:t>
            </w:r>
          </w:p>
        </w:tc>
        <w:tc>
          <w:tcPr>
            <w:tcW w:w="1559" w:type="dxa"/>
          </w:tcPr>
          <w:p w:rsidR="00977DA8" w:rsidRDefault="00F05942">
            <w:pPr>
              <w:ind w:firstLineChars="0" w:firstLine="0"/>
            </w:pPr>
            <w:r>
              <w:rPr>
                <w:rFonts w:hint="eastAsia"/>
              </w:rPr>
              <w:t>2</w:t>
            </w:r>
          </w:p>
        </w:tc>
        <w:tc>
          <w:tcPr>
            <w:tcW w:w="1276" w:type="dxa"/>
          </w:tcPr>
          <w:p w:rsidR="00977DA8" w:rsidRDefault="00F05942">
            <w:pPr>
              <w:ind w:firstLineChars="0" w:firstLine="0"/>
            </w:pPr>
            <w:r>
              <w:rPr>
                <w:rFonts w:hint="eastAsia"/>
              </w:rPr>
              <w:t>0</w:t>
            </w:r>
          </w:p>
        </w:tc>
        <w:tc>
          <w:tcPr>
            <w:tcW w:w="4786" w:type="dxa"/>
          </w:tcPr>
          <w:p w:rsidR="00977DA8" w:rsidRDefault="00F05942">
            <w:pPr>
              <w:ind w:firstLineChars="0" w:firstLine="0"/>
            </w:pPr>
            <w:r>
              <w:rPr>
                <w:rFonts w:hint="eastAsia"/>
              </w:rPr>
              <w:t>保留</w:t>
            </w:r>
          </w:p>
        </w:tc>
      </w:tr>
      <w:tr w:rsidR="00977DA8">
        <w:tc>
          <w:tcPr>
            <w:tcW w:w="1951" w:type="dxa"/>
            <w:shd w:val="clear" w:color="auto" w:fill="D3DFEE"/>
          </w:tcPr>
          <w:p w:rsidR="00977DA8" w:rsidRDefault="00F05942">
            <w:pPr>
              <w:ind w:firstLineChars="0" w:firstLine="0"/>
              <w:rPr>
                <w:bCs/>
              </w:rPr>
            </w:pPr>
            <w:r>
              <w:rPr>
                <w:bCs/>
              </w:rPr>
              <w:t>O</w:t>
            </w:r>
            <w:r>
              <w:rPr>
                <w:rFonts w:hint="eastAsia"/>
                <w:bCs/>
              </w:rPr>
              <w:t>nOffFlag</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977DA8">
            <w:pPr>
              <w:ind w:firstLineChars="0" w:firstLine="0"/>
            </w:pPr>
          </w:p>
        </w:tc>
        <w:tc>
          <w:tcPr>
            <w:tcW w:w="4786" w:type="dxa"/>
            <w:shd w:val="clear" w:color="auto" w:fill="D3DFEE"/>
          </w:tcPr>
          <w:p w:rsidR="00977DA8" w:rsidRDefault="00F05942">
            <w:pPr>
              <w:ind w:firstLineChars="0" w:firstLine="0"/>
            </w:pPr>
            <w:r>
              <w:rPr>
                <w:rFonts w:hint="eastAsia"/>
              </w:rPr>
              <w:t>开关状态</w:t>
            </w:r>
          </w:p>
          <w:p w:rsidR="00977DA8" w:rsidRDefault="00F05942">
            <w:pPr>
              <w:ind w:firstLineChars="0" w:firstLine="0"/>
            </w:pPr>
            <w:r>
              <w:rPr>
                <w:rFonts w:hint="eastAsia"/>
              </w:rPr>
              <w:t>0x01</w:t>
            </w:r>
            <w:r>
              <w:rPr>
                <w:rFonts w:hint="eastAsia"/>
              </w:rPr>
              <w:t>——开机</w:t>
            </w:r>
          </w:p>
          <w:p w:rsidR="00977DA8" w:rsidRDefault="00F05942">
            <w:pPr>
              <w:ind w:firstLineChars="0" w:firstLine="0"/>
            </w:pPr>
            <w:r>
              <w:rPr>
                <w:rFonts w:hint="eastAsia"/>
              </w:rPr>
              <w:t>0x02</w:t>
            </w:r>
            <w:r>
              <w:rPr>
                <w:rFonts w:hint="eastAsia"/>
              </w:rPr>
              <w:t>——关机</w:t>
            </w:r>
          </w:p>
        </w:tc>
      </w:tr>
    </w:tbl>
    <w:p w:rsidR="00977DA8" w:rsidRDefault="00F05942">
      <w:pPr>
        <w:ind w:firstLine="400"/>
      </w:pPr>
      <w:r>
        <w:rPr>
          <w:rFonts w:hint="eastAsia"/>
        </w:rPr>
        <w:t>返回</w:t>
      </w:r>
      <w:r>
        <w:rPr>
          <w:rFonts w:hint="eastAsia"/>
        </w:rPr>
        <w:t>ACK</w:t>
      </w:r>
      <w:r>
        <w:rPr>
          <w:rFonts w:hint="eastAsia"/>
        </w:rPr>
        <w:t>或</w:t>
      </w:r>
      <w:r>
        <w:rPr>
          <w:rFonts w:hint="eastAsia"/>
        </w:rPr>
        <w:t>NACK</w:t>
      </w:r>
      <w:r>
        <w:rPr>
          <w:rFonts w:hint="eastAsia"/>
        </w:rPr>
        <w:t>。强制开关机命令的优先级高于定时开关机。如果发送强制开机命令，则在下一个定时开关机关机时段前都为开机状态，如果发送强制关机命令，则在下一个定时开关机开机时段前都为关机状态。</w:t>
      </w:r>
    </w:p>
    <w:p w:rsidR="00977DA8" w:rsidRDefault="00F05942">
      <w:pPr>
        <w:pStyle w:val="2"/>
        <w:ind w:firstLine="100"/>
        <w:rPr>
          <w:i/>
          <w:sz w:val="20"/>
        </w:rPr>
      </w:pPr>
      <w:bookmarkStart w:id="103" w:name="_Toc501458085"/>
      <w:r>
        <w:rPr>
          <w:rFonts w:hint="eastAsia"/>
          <w:i/>
          <w:sz w:val="20"/>
        </w:rPr>
        <w:lastRenderedPageBreak/>
        <w:t>定时开关机</w:t>
      </w:r>
      <w:bookmarkEnd w:id="103"/>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51"/>
        <w:gridCol w:w="1559"/>
        <w:gridCol w:w="1276"/>
        <w:gridCol w:w="4786"/>
      </w:tblGrid>
      <w:tr w:rsidR="00977DA8">
        <w:tc>
          <w:tcPr>
            <w:tcW w:w="1951"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参数</w:t>
            </w:r>
          </w:p>
        </w:tc>
        <w:tc>
          <w:tcPr>
            <w:tcW w:w="1559"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7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8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1951" w:type="dxa"/>
            <w:shd w:val="clear" w:color="auto" w:fill="D3DFEE"/>
          </w:tcPr>
          <w:p w:rsidR="00977DA8" w:rsidRDefault="00F05942">
            <w:pPr>
              <w:ind w:firstLineChars="0" w:firstLine="0"/>
              <w:rPr>
                <w:bCs/>
              </w:rPr>
            </w:pPr>
            <w:r>
              <w:rPr>
                <w:rFonts w:hint="eastAsia"/>
                <w:bCs/>
              </w:rPr>
              <w:t>CmdGroup</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w:t>
            </w:r>
            <w:r>
              <w:t>XA</w:t>
            </w:r>
            <w:r>
              <w:rPr>
                <w:rFonts w:hint="eastAsia"/>
              </w:rPr>
              <w:t>3</w:t>
            </w:r>
          </w:p>
        </w:tc>
        <w:tc>
          <w:tcPr>
            <w:tcW w:w="4786" w:type="dxa"/>
            <w:shd w:val="clear" w:color="auto" w:fill="D3DFEE"/>
          </w:tcPr>
          <w:p w:rsidR="00977DA8" w:rsidRDefault="00F05942">
            <w:pPr>
              <w:ind w:firstLineChars="0" w:firstLine="0"/>
            </w:pPr>
            <w:r>
              <w:rPr>
                <w:rFonts w:hint="eastAsia"/>
              </w:rPr>
              <w:t>命令分组编号</w:t>
            </w:r>
          </w:p>
        </w:tc>
      </w:tr>
      <w:tr w:rsidR="00977DA8">
        <w:tc>
          <w:tcPr>
            <w:tcW w:w="1951" w:type="dxa"/>
          </w:tcPr>
          <w:p w:rsidR="00977DA8" w:rsidRDefault="00F05942">
            <w:pPr>
              <w:ind w:firstLineChars="0" w:firstLine="0"/>
              <w:rPr>
                <w:bCs/>
              </w:rPr>
            </w:pPr>
            <w:r>
              <w:rPr>
                <w:rFonts w:hint="eastAsia"/>
                <w:bCs/>
              </w:rPr>
              <w:t>Cmd</w:t>
            </w:r>
          </w:p>
        </w:tc>
        <w:tc>
          <w:tcPr>
            <w:tcW w:w="1559" w:type="dxa"/>
          </w:tcPr>
          <w:p w:rsidR="00977DA8" w:rsidRDefault="00F05942">
            <w:pPr>
              <w:ind w:firstLineChars="0" w:firstLine="0"/>
            </w:pPr>
            <w:r>
              <w:rPr>
                <w:rFonts w:hint="eastAsia"/>
              </w:rPr>
              <w:t>1</w:t>
            </w:r>
          </w:p>
        </w:tc>
        <w:tc>
          <w:tcPr>
            <w:tcW w:w="1276" w:type="dxa"/>
          </w:tcPr>
          <w:p w:rsidR="00977DA8" w:rsidRDefault="00F05942">
            <w:pPr>
              <w:ind w:firstLineChars="0" w:firstLine="0"/>
            </w:pPr>
            <w:r>
              <w:t>0x</w:t>
            </w:r>
            <w:r>
              <w:rPr>
                <w:rFonts w:hint="eastAsia"/>
              </w:rPr>
              <w:t>01</w:t>
            </w:r>
          </w:p>
        </w:tc>
        <w:tc>
          <w:tcPr>
            <w:tcW w:w="4786" w:type="dxa"/>
          </w:tcPr>
          <w:p w:rsidR="00977DA8" w:rsidRDefault="00F05942">
            <w:pPr>
              <w:ind w:firstLineChars="0" w:firstLine="0"/>
            </w:pPr>
            <w:r>
              <w:rPr>
                <w:rFonts w:hint="eastAsia"/>
              </w:rPr>
              <w:t>命令编号</w:t>
            </w:r>
          </w:p>
        </w:tc>
      </w:tr>
      <w:tr w:rsidR="00977DA8">
        <w:tc>
          <w:tcPr>
            <w:tcW w:w="1951" w:type="dxa"/>
            <w:shd w:val="clear" w:color="auto" w:fill="D3DFEE"/>
          </w:tcPr>
          <w:p w:rsidR="00977DA8" w:rsidRDefault="00F05942">
            <w:pPr>
              <w:ind w:firstLineChars="0" w:firstLine="0"/>
              <w:rPr>
                <w:bCs/>
              </w:rPr>
            </w:pPr>
            <w:r>
              <w:rPr>
                <w:rFonts w:hint="eastAsia"/>
                <w:bCs/>
              </w:rPr>
              <w:t>Response</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0x01</w:t>
            </w:r>
          </w:p>
        </w:tc>
        <w:tc>
          <w:tcPr>
            <w:tcW w:w="4786" w:type="dxa"/>
            <w:shd w:val="clear" w:color="auto" w:fill="D3DFEE"/>
          </w:tcPr>
          <w:p w:rsidR="00977DA8" w:rsidRDefault="00F05942">
            <w:pPr>
              <w:ind w:firstLineChars="0" w:firstLine="0"/>
            </w:pPr>
            <w:r>
              <w:rPr>
                <w:rFonts w:hint="eastAsia"/>
              </w:rPr>
              <w:t>是否要求控制器回复。</w:t>
            </w:r>
          </w:p>
          <w:p w:rsidR="00977DA8" w:rsidRDefault="00F05942">
            <w:pPr>
              <w:ind w:firstLineChars="0" w:firstLine="0"/>
            </w:pPr>
            <w:r>
              <w:rPr>
                <w:rFonts w:hint="eastAsia"/>
              </w:rPr>
              <w:t>0x01</w:t>
            </w:r>
            <w:r>
              <w:rPr>
                <w:rFonts w:hint="eastAsia"/>
              </w:rPr>
              <w:t>——控制器必须回复</w:t>
            </w:r>
          </w:p>
          <w:p w:rsidR="00977DA8" w:rsidRDefault="00F05942">
            <w:pPr>
              <w:ind w:firstLineChars="0" w:firstLine="0"/>
            </w:pPr>
            <w:r>
              <w:rPr>
                <w:rFonts w:hint="eastAsia"/>
              </w:rPr>
              <w:t>0x02</w:t>
            </w:r>
            <w:r>
              <w:rPr>
                <w:rFonts w:hint="eastAsia"/>
              </w:rPr>
              <w:t>——控制器不必回复</w:t>
            </w:r>
          </w:p>
        </w:tc>
      </w:tr>
      <w:tr w:rsidR="00977DA8">
        <w:tc>
          <w:tcPr>
            <w:tcW w:w="1951" w:type="dxa"/>
          </w:tcPr>
          <w:p w:rsidR="00977DA8" w:rsidRDefault="00F05942">
            <w:pPr>
              <w:ind w:firstLineChars="0" w:firstLine="0"/>
              <w:rPr>
                <w:bCs/>
              </w:rPr>
            </w:pPr>
            <w:r>
              <w:rPr>
                <w:rFonts w:hint="eastAsia"/>
                <w:bCs/>
              </w:rPr>
              <w:t>R</w:t>
            </w:r>
            <w:r>
              <w:rPr>
                <w:bCs/>
              </w:rPr>
              <w:t>eserve</w:t>
            </w:r>
            <w:r>
              <w:rPr>
                <w:rFonts w:hint="eastAsia"/>
                <w:bCs/>
              </w:rPr>
              <w:t>d</w:t>
            </w:r>
          </w:p>
        </w:tc>
        <w:tc>
          <w:tcPr>
            <w:tcW w:w="1559" w:type="dxa"/>
          </w:tcPr>
          <w:p w:rsidR="00977DA8" w:rsidRDefault="00F05942">
            <w:pPr>
              <w:ind w:firstLineChars="0" w:firstLine="0"/>
            </w:pPr>
            <w:r>
              <w:rPr>
                <w:rFonts w:hint="eastAsia"/>
              </w:rPr>
              <w:t>2</w:t>
            </w:r>
          </w:p>
        </w:tc>
        <w:tc>
          <w:tcPr>
            <w:tcW w:w="1276" w:type="dxa"/>
          </w:tcPr>
          <w:p w:rsidR="00977DA8" w:rsidRDefault="00F05942">
            <w:pPr>
              <w:ind w:firstLineChars="0" w:firstLine="0"/>
            </w:pPr>
            <w:r>
              <w:rPr>
                <w:rFonts w:hint="eastAsia"/>
              </w:rPr>
              <w:t>0</w:t>
            </w:r>
          </w:p>
        </w:tc>
        <w:tc>
          <w:tcPr>
            <w:tcW w:w="4786" w:type="dxa"/>
          </w:tcPr>
          <w:p w:rsidR="00977DA8" w:rsidRDefault="00F05942">
            <w:pPr>
              <w:ind w:firstLineChars="0" w:firstLine="0"/>
            </w:pPr>
            <w:r>
              <w:rPr>
                <w:rFonts w:hint="eastAsia"/>
              </w:rPr>
              <w:t>保留</w:t>
            </w:r>
          </w:p>
        </w:tc>
      </w:tr>
      <w:tr w:rsidR="00977DA8">
        <w:tc>
          <w:tcPr>
            <w:tcW w:w="1951" w:type="dxa"/>
            <w:shd w:val="clear" w:color="auto" w:fill="D3DFEE"/>
          </w:tcPr>
          <w:p w:rsidR="00977DA8" w:rsidRDefault="00F05942">
            <w:pPr>
              <w:ind w:firstLineChars="0" w:firstLine="0"/>
              <w:rPr>
                <w:bCs/>
              </w:rPr>
            </w:pPr>
            <w:r>
              <w:rPr>
                <w:bCs/>
              </w:rPr>
              <w:t>T</w:t>
            </w:r>
            <w:r>
              <w:rPr>
                <w:rFonts w:hint="eastAsia"/>
                <w:bCs/>
              </w:rPr>
              <w:t>imerNum</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977DA8">
            <w:pPr>
              <w:ind w:firstLineChars="0" w:firstLine="0"/>
            </w:pPr>
          </w:p>
        </w:tc>
        <w:tc>
          <w:tcPr>
            <w:tcW w:w="4786" w:type="dxa"/>
            <w:shd w:val="clear" w:color="auto" w:fill="D3DFEE"/>
          </w:tcPr>
          <w:p w:rsidR="00977DA8" w:rsidRDefault="00F05942">
            <w:pPr>
              <w:ind w:firstLineChars="0" w:firstLine="0"/>
            </w:pPr>
            <w:r>
              <w:rPr>
                <w:rFonts w:hint="eastAsia"/>
              </w:rPr>
              <w:t>定时器组数</w:t>
            </w:r>
            <w:r>
              <w:rPr>
                <w:rFonts w:hint="eastAsia"/>
              </w:rPr>
              <w:t>(</w:t>
            </w:r>
            <w:r>
              <w:rPr>
                <w:rFonts w:hint="eastAsia"/>
              </w:rPr>
              <w:t>最大只支持</w:t>
            </w:r>
            <w:r>
              <w:rPr>
                <w:rFonts w:hint="eastAsia"/>
              </w:rPr>
              <w:t>3</w:t>
            </w:r>
            <w:r>
              <w:rPr>
                <w:rFonts w:hint="eastAsia"/>
              </w:rPr>
              <w:t>组</w:t>
            </w:r>
            <w:r>
              <w:rPr>
                <w:rFonts w:hint="eastAsia"/>
              </w:rPr>
              <w:t>)</w:t>
            </w:r>
          </w:p>
        </w:tc>
      </w:tr>
      <w:tr w:rsidR="00977DA8">
        <w:tc>
          <w:tcPr>
            <w:tcW w:w="1951" w:type="dxa"/>
          </w:tcPr>
          <w:p w:rsidR="00977DA8" w:rsidRDefault="00F05942">
            <w:pPr>
              <w:ind w:firstLineChars="0" w:firstLine="0"/>
              <w:rPr>
                <w:bCs/>
              </w:rPr>
            </w:pPr>
            <w:r>
              <w:rPr>
                <w:bCs/>
              </w:rPr>
              <w:t>T</w:t>
            </w:r>
            <w:r>
              <w:rPr>
                <w:rFonts w:hint="eastAsia"/>
                <w:bCs/>
              </w:rPr>
              <w:t>imer1On</w:t>
            </w:r>
          </w:p>
        </w:tc>
        <w:tc>
          <w:tcPr>
            <w:tcW w:w="1559" w:type="dxa"/>
          </w:tcPr>
          <w:p w:rsidR="00977DA8" w:rsidRDefault="00F05942">
            <w:pPr>
              <w:ind w:firstLineChars="0" w:firstLine="0"/>
            </w:pPr>
            <w:r>
              <w:rPr>
                <w:rFonts w:hint="eastAsia"/>
              </w:rPr>
              <w:t>2</w:t>
            </w:r>
          </w:p>
        </w:tc>
        <w:tc>
          <w:tcPr>
            <w:tcW w:w="1276" w:type="dxa"/>
          </w:tcPr>
          <w:p w:rsidR="00977DA8" w:rsidRDefault="00977DA8">
            <w:pPr>
              <w:ind w:firstLineChars="0" w:firstLine="0"/>
            </w:pPr>
          </w:p>
        </w:tc>
        <w:tc>
          <w:tcPr>
            <w:tcW w:w="4786" w:type="dxa"/>
          </w:tcPr>
          <w:p w:rsidR="00977DA8" w:rsidRDefault="00F05942">
            <w:pPr>
              <w:ind w:firstLineChars="0" w:firstLine="0"/>
            </w:pPr>
            <w:r>
              <w:rPr>
                <w:rFonts w:hint="eastAsia"/>
              </w:rPr>
              <w:t>第一组定时开机时间，</w:t>
            </w:r>
            <w:r>
              <w:rPr>
                <w:rFonts w:hint="eastAsia"/>
              </w:rPr>
              <w:t>BCD</w:t>
            </w:r>
            <w:r>
              <w:rPr>
                <w:rFonts w:hint="eastAsia"/>
              </w:rPr>
              <w:t>码表示，格式如下：</w:t>
            </w:r>
          </w:p>
          <w:p w:rsidR="00977DA8" w:rsidRDefault="00F05942">
            <w:pPr>
              <w:ind w:firstLineChars="0" w:firstLine="0"/>
            </w:pPr>
            <w:r>
              <w:rPr>
                <w:rFonts w:hint="eastAsia"/>
              </w:rPr>
              <w:t>时（</w:t>
            </w:r>
            <w:r>
              <w:rPr>
                <w:rFonts w:hint="eastAsia"/>
              </w:rPr>
              <w:t>1</w:t>
            </w:r>
            <w:r>
              <w:rPr>
                <w:rFonts w:hint="eastAsia"/>
              </w:rPr>
              <w:t>）</w:t>
            </w:r>
            <w:r>
              <w:rPr>
                <w:rFonts w:hint="eastAsia"/>
              </w:rPr>
              <w:t>+</w:t>
            </w:r>
            <w:r>
              <w:rPr>
                <w:rFonts w:hint="eastAsia"/>
              </w:rPr>
              <w:t>分（</w:t>
            </w:r>
            <w:r>
              <w:rPr>
                <w:rFonts w:hint="eastAsia"/>
              </w:rPr>
              <w:t>1</w:t>
            </w:r>
            <w:r>
              <w:rPr>
                <w:rFonts w:hint="eastAsia"/>
              </w:rPr>
              <w:t>）</w:t>
            </w:r>
          </w:p>
        </w:tc>
      </w:tr>
      <w:tr w:rsidR="00977DA8">
        <w:tc>
          <w:tcPr>
            <w:tcW w:w="1951" w:type="dxa"/>
            <w:shd w:val="clear" w:color="auto" w:fill="D3DFEE"/>
          </w:tcPr>
          <w:p w:rsidR="00977DA8" w:rsidRDefault="00F05942">
            <w:pPr>
              <w:ind w:firstLineChars="0" w:firstLine="0"/>
              <w:rPr>
                <w:bCs/>
              </w:rPr>
            </w:pPr>
            <w:r>
              <w:rPr>
                <w:bCs/>
              </w:rPr>
              <w:t>T</w:t>
            </w:r>
            <w:r>
              <w:rPr>
                <w:rFonts w:hint="eastAsia"/>
                <w:bCs/>
              </w:rPr>
              <w:t>imer1Off</w:t>
            </w:r>
          </w:p>
        </w:tc>
        <w:tc>
          <w:tcPr>
            <w:tcW w:w="1559" w:type="dxa"/>
            <w:shd w:val="clear" w:color="auto" w:fill="D3DFEE"/>
          </w:tcPr>
          <w:p w:rsidR="00977DA8" w:rsidRDefault="00F05942">
            <w:pPr>
              <w:ind w:firstLineChars="0" w:firstLine="0"/>
            </w:pPr>
            <w:r>
              <w:rPr>
                <w:rFonts w:hint="eastAsia"/>
              </w:rPr>
              <w:t>2</w:t>
            </w:r>
          </w:p>
        </w:tc>
        <w:tc>
          <w:tcPr>
            <w:tcW w:w="1276" w:type="dxa"/>
            <w:shd w:val="clear" w:color="auto" w:fill="D3DFEE"/>
          </w:tcPr>
          <w:p w:rsidR="00977DA8" w:rsidRDefault="00977DA8">
            <w:pPr>
              <w:ind w:firstLineChars="0" w:firstLine="0"/>
            </w:pPr>
          </w:p>
        </w:tc>
        <w:tc>
          <w:tcPr>
            <w:tcW w:w="4786" w:type="dxa"/>
            <w:shd w:val="clear" w:color="auto" w:fill="D3DFEE"/>
          </w:tcPr>
          <w:p w:rsidR="00977DA8" w:rsidRDefault="00F05942">
            <w:pPr>
              <w:ind w:firstLineChars="0" w:firstLine="0"/>
            </w:pPr>
            <w:r>
              <w:rPr>
                <w:rFonts w:hint="eastAsia"/>
              </w:rPr>
              <w:t>第一组定时关机时间，</w:t>
            </w:r>
            <w:r>
              <w:rPr>
                <w:rFonts w:hint="eastAsia"/>
              </w:rPr>
              <w:t>BCD</w:t>
            </w:r>
            <w:r>
              <w:rPr>
                <w:rFonts w:hint="eastAsia"/>
              </w:rPr>
              <w:t>码表示，格式如下：</w:t>
            </w:r>
          </w:p>
          <w:p w:rsidR="00977DA8" w:rsidRDefault="00F05942">
            <w:pPr>
              <w:ind w:firstLineChars="0" w:firstLine="0"/>
            </w:pPr>
            <w:r>
              <w:rPr>
                <w:rFonts w:hint="eastAsia"/>
              </w:rPr>
              <w:t>时（</w:t>
            </w:r>
            <w:r>
              <w:rPr>
                <w:rFonts w:hint="eastAsia"/>
              </w:rPr>
              <w:t>1</w:t>
            </w:r>
            <w:r>
              <w:rPr>
                <w:rFonts w:hint="eastAsia"/>
              </w:rPr>
              <w:t>）</w:t>
            </w:r>
            <w:r>
              <w:rPr>
                <w:rFonts w:hint="eastAsia"/>
              </w:rPr>
              <w:t>+</w:t>
            </w:r>
            <w:r>
              <w:rPr>
                <w:rFonts w:hint="eastAsia"/>
              </w:rPr>
              <w:t>分（</w:t>
            </w:r>
            <w:r>
              <w:rPr>
                <w:rFonts w:hint="eastAsia"/>
              </w:rPr>
              <w:t>1</w:t>
            </w:r>
            <w:r>
              <w:rPr>
                <w:rFonts w:hint="eastAsia"/>
              </w:rPr>
              <w:t>）</w:t>
            </w:r>
          </w:p>
        </w:tc>
      </w:tr>
      <w:tr w:rsidR="00977DA8">
        <w:tc>
          <w:tcPr>
            <w:tcW w:w="1951" w:type="dxa"/>
          </w:tcPr>
          <w:p w:rsidR="00977DA8" w:rsidRDefault="00F05942">
            <w:pPr>
              <w:ind w:firstLineChars="0" w:firstLine="0"/>
              <w:rPr>
                <w:bCs/>
              </w:rPr>
            </w:pPr>
            <w:r>
              <w:rPr>
                <w:rFonts w:hint="eastAsia"/>
                <w:bCs/>
              </w:rPr>
              <w:t>……</w:t>
            </w:r>
          </w:p>
        </w:tc>
        <w:tc>
          <w:tcPr>
            <w:tcW w:w="1559" w:type="dxa"/>
          </w:tcPr>
          <w:p w:rsidR="00977DA8" w:rsidRDefault="00F05942">
            <w:pPr>
              <w:ind w:firstLineChars="0" w:firstLine="0"/>
            </w:pPr>
            <w:r>
              <w:rPr>
                <w:rFonts w:hint="eastAsia"/>
              </w:rPr>
              <w:t>……</w:t>
            </w:r>
          </w:p>
        </w:tc>
        <w:tc>
          <w:tcPr>
            <w:tcW w:w="1276" w:type="dxa"/>
          </w:tcPr>
          <w:p w:rsidR="00977DA8" w:rsidRDefault="00F05942">
            <w:pPr>
              <w:ind w:firstLineChars="0" w:firstLine="0"/>
            </w:pPr>
            <w:r>
              <w:rPr>
                <w:rFonts w:hint="eastAsia"/>
              </w:rPr>
              <w:t>……</w:t>
            </w:r>
          </w:p>
        </w:tc>
        <w:tc>
          <w:tcPr>
            <w:tcW w:w="4786" w:type="dxa"/>
          </w:tcPr>
          <w:p w:rsidR="00977DA8" w:rsidRDefault="00F05942">
            <w:pPr>
              <w:ind w:firstLineChars="0" w:firstLine="0"/>
            </w:pPr>
            <w:r>
              <w:rPr>
                <w:rFonts w:hint="eastAsia"/>
              </w:rPr>
              <w:t>……</w:t>
            </w:r>
          </w:p>
        </w:tc>
      </w:tr>
      <w:tr w:rsidR="00977DA8">
        <w:tc>
          <w:tcPr>
            <w:tcW w:w="1951" w:type="dxa"/>
            <w:shd w:val="clear" w:color="auto" w:fill="D3DFEE"/>
          </w:tcPr>
          <w:p w:rsidR="00977DA8" w:rsidRDefault="00F05942">
            <w:pPr>
              <w:ind w:firstLineChars="0" w:firstLine="0"/>
              <w:rPr>
                <w:bCs/>
              </w:rPr>
            </w:pPr>
            <w:r>
              <w:rPr>
                <w:bCs/>
              </w:rPr>
              <w:t>T</w:t>
            </w:r>
            <w:r>
              <w:rPr>
                <w:rFonts w:hint="eastAsia"/>
                <w:bCs/>
              </w:rPr>
              <w:t>imer(n) On</w:t>
            </w:r>
          </w:p>
        </w:tc>
        <w:tc>
          <w:tcPr>
            <w:tcW w:w="1559" w:type="dxa"/>
            <w:shd w:val="clear" w:color="auto" w:fill="D3DFEE"/>
          </w:tcPr>
          <w:p w:rsidR="00977DA8" w:rsidRDefault="00F05942">
            <w:pPr>
              <w:ind w:firstLineChars="0" w:firstLine="0"/>
            </w:pPr>
            <w:r>
              <w:rPr>
                <w:rFonts w:hint="eastAsia"/>
              </w:rPr>
              <w:t>2</w:t>
            </w:r>
          </w:p>
        </w:tc>
        <w:tc>
          <w:tcPr>
            <w:tcW w:w="1276" w:type="dxa"/>
            <w:shd w:val="clear" w:color="auto" w:fill="D3DFEE"/>
          </w:tcPr>
          <w:p w:rsidR="00977DA8" w:rsidRDefault="00977DA8">
            <w:pPr>
              <w:ind w:firstLineChars="0" w:firstLine="0"/>
            </w:pPr>
          </w:p>
        </w:tc>
        <w:tc>
          <w:tcPr>
            <w:tcW w:w="4786" w:type="dxa"/>
            <w:shd w:val="clear" w:color="auto" w:fill="D3DFEE"/>
          </w:tcPr>
          <w:p w:rsidR="00977DA8" w:rsidRDefault="00F05942">
            <w:pPr>
              <w:ind w:firstLineChars="0" w:firstLine="0"/>
            </w:pPr>
            <w:r>
              <w:rPr>
                <w:rFonts w:hint="eastAsia"/>
              </w:rPr>
              <w:t>第</w:t>
            </w:r>
            <w:r>
              <w:rPr>
                <w:rFonts w:hint="eastAsia"/>
              </w:rPr>
              <w:t>n</w:t>
            </w:r>
            <w:r>
              <w:rPr>
                <w:rFonts w:hint="eastAsia"/>
              </w:rPr>
              <w:t>组定时关机时间，</w:t>
            </w:r>
            <w:r>
              <w:rPr>
                <w:rFonts w:hint="eastAsia"/>
              </w:rPr>
              <w:t>BCD</w:t>
            </w:r>
            <w:r>
              <w:rPr>
                <w:rFonts w:hint="eastAsia"/>
              </w:rPr>
              <w:t>码表示，格式如下：</w:t>
            </w:r>
          </w:p>
          <w:p w:rsidR="00977DA8" w:rsidRDefault="00F05942">
            <w:pPr>
              <w:ind w:firstLineChars="0" w:firstLine="0"/>
            </w:pPr>
            <w:r>
              <w:rPr>
                <w:rFonts w:hint="eastAsia"/>
              </w:rPr>
              <w:t>时（</w:t>
            </w:r>
            <w:r>
              <w:rPr>
                <w:rFonts w:hint="eastAsia"/>
              </w:rPr>
              <w:t>1</w:t>
            </w:r>
            <w:r>
              <w:rPr>
                <w:rFonts w:hint="eastAsia"/>
              </w:rPr>
              <w:t>）</w:t>
            </w:r>
            <w:r>
              <w:rPr>
                <w:rFonts w:hint="eastAsia"/>
              </w:rPr>
              <w:t>+</w:t>
            </w:r>
            <w:r>
              <w:rPr>
                <w:rFonts w:hint="eastAsia"/>
              </w:rPr>
              <w:t>分（</w:t>
            </w:r>
            <w:r>
              <w:rPr>
                <w:rFonts w:hint="eastAsia"/>
              </w:rPr>
              <w:t>1</w:t>
            </w:r>
            <w:r>
              <w:rPr>
                <w:rFonts w:hint="eastAsia"/>
              </w:rPr>
              <w:t>）</w:t>
            </w:r>
          </w:p>
        </w:tc>
      </w:tr>
      <w:tr w:rsidR="00977DA8">
        <w:tc>
          <w:tcPr>
            <w:tcW w:w="1951" w:type="dxa"/>
          </w:tcPr>
          <w:p w:rsidR="00977DA8" w:rsidRDefault="00F05942">
            <w:pPr>
              <w:ind w:firstLineChars="0" w:firstLine="0"/>
              <w:rPr>
                <w:bCs/>
              </w:rPr>
            </w:pPr>
            <w:r>
              <w:rPr>
                <w:bCs/>
              </w:rPr>
              <w:t>T</w:t>
            </w:r>
            <w:r>
              <w:rPr>
                <w:rFonts w:hint="eastAsia"/>
                <w:bCs/>
              </w:rPr>
              <w:t>imer(n) Off</w:t>
            </w:r>
          </w:p>
        </w:tc>
        <w:tc>
          <w:tcPr>
            <w:tcW w:w="1559" w:type="dxa"/>
          </w:tcPr>
          <w:p w:rsidR="00977DA8" w:rsidRDefault="00F05942">
            <w:pPr>
              <w:ind w:firstLineChars="0" w:firstLine="0"/>
            </w:pPr>
            <w:r>
              <w:rPr>
                <w:rFonts w:hint="eastAsia"/>
              </w:rPr>
              <w:t>2</w:t>
            </w:r>
          </w:p>
        </w:tc>
        <w:tc>
          <w:tcPr>
            <w:tcW w:w="1276" w:type="dxa"/>
          </w:tcPr>
          <w:p w:rsidR="00977DA8" w:rsidRDefault="00977DA8">
            <w:pPr>
              <w:ind w:firstLineChars="0" w:firstLine="0"/>
            </w:pPr>
          </w:p>
        </w:tc>
        <w:tc>
          <w:tcPr>
            <w:tcW w:w="4786" w:type="dxa"/>
          </w:tcPr>
          <w:p w:rsidR="00977DA8" w:rsidRDefault="00F05942">
            <w:pPr>
              <w:ind w:firstLineChars="0" w:firstLine="0"/>
            </w:pPr>
            <w:r>
              <w:rPr>
                <w:rFonts w:hint="eastAsia"/>
              </w:rPr>
              <w:t>第</w:t>
            </w:r>
            <w:r>
              <w:rPr>
                <w:rFonts w:hint="eastAsia"/>
              </w:rPr>
              <w:t>n</w:t>
            </w:r>
            <w:r>
              <w:rPr>
                <w:rFonts w:hint="eastAsia"/>
              </w:rPr>
              <w:t>组定时关机时间，</w:t>
            </w:r>
            <w:r>
              <w:rPr>
                <w:rFonts w:hint="eastAsia"/>
              </w:rPr>
              <w:t>BCD</w:t>
            </w:r>
            <w:r>
              <w:rPr>
                <w:rFonts w:hint="eastAsia"/>
              </w:rPr>
              <w:t>码表示，格式如下：</w:t>
            </w:r>
          </w:p>
          <w:p w:rsidR="00977DA8" w:rsidRDefault="00F05942">
            <w:pPr>
              <w:ind w:firstLineChars="0" w:firstLine="0"/>
            </w:pPr>
            <w:r>
              <w:rPr>
                <w:rFonts w:hint="eastAsia"/>
              </w:rPr>
              <w:t>时（</w:t>
            </w:r>
            <w:r>
              <w:rPr>
                <w:rFonts w:hint="eastAsia"/>
              </w:rPr>
              <w:t>1</w:t>
            </w:r>
            <w:r>
              <w:rPr>
                <w:rFonts w:hint="eastAsia"/>
              </w:rPr>
              <w:t>）</w:t>
            </w:r>
            <w:r>
              <w:rPr>
                <w:rFonts w:hint="eastAsia"/>
              </w:rPr>
              <w:t>+</w:t>
            </w:r>
            <w:r>
              <w:rPr>
                <w:rFonts w:hint="eastAsia"/>
              </w:rPr>
              <w:t>分（</w:t>
            </w:r>
            <w:r>
              <w:rPr>
                <w:rFonts w:hint="eastAsia"/>
              </w:rPr>
              <w:t>1</w:t>
            </w:r>
            <w:r>
              <w:rPr>
                <w:rFonts w:hint="eastAsia"/>
              </w:rPr>
              <w:t>）</w:t>
            </w:r>
          </w:p>
        </w:tc>
      </w:tr>
    </w:tbl>
    <w:p w:rsidR="00977DA8" w:rsidRDefault="00F05942">
      <w:pPr>
        <w:ind w:firstLine="400"/>
      </w:pPr>
      <w:r>
        <w:rPr>
          <w:rFonts w:hint="eastAsia"/>
        </w:rPr>
        <w:t>返回</w:t>
      </w:r>
      <w:r>
        <w:rPr>
          <w:rFonts w:hint="eastAsia"/>
        </w:rPr>
        <w:t>ACK</w:t>
      </w:r>
      <w:r>
        <w:rPr>
          <w:rFonts w:hint="eastAsia"/>
        </w:rPr>
        <w:t>或</w:t>
      </w:r>
      <w:r>
        <w:rPr>
          <w:rFonts w:hint="eastAsia"/>
        </w:rPr>
        <w:t>NACK</w:t>
      </w:r>
      <w:r>
        <w:rPr>
          <w:rFonts w:hint="eastAsia"/>
        </w:rPr>
        <w:t>。定时开关机一旦设置，则一直有效直到取消定时开关机为止。</w:t>
      </w:r>
    </w:p>
    <w:p w:rsidR="00977DA8" w:rsidRDefault="00F05942">
      <w:pPr>
        <w:ind w:firstLine="400"/>
      </w:pPr>
      <w:r>
        <w:rPr>
          <w:rFonts w:hint="eastAsia"/>
        </w:rPr>
        <w:t>注意！关机时间一定要比开机时间大，不支持跨天设置。时间的发送顺序为先发小时后发分钟</w:t>
      </w:r>
    </w:p>
    <w:p w:rsidR="00977DA8" w:rsidRDefault="00F05942">
      <w:pPr>
        <w:pStyle w:val="2"/>
        <w:ind w:firstLine="100"/>
        <w:rPr>
          <w:i/>
          <w:sz w:val="20"/>
        </w:rPr>
      </w:pPr>
      <w:bookmarkStart w:id="104" w:name="_取消定时开关机"/>
      <w:bookmarkStart w:id="105" w:name="_设置亮度"/>
      <w:bookmarkStart w:id="106" w:name="_Toc501458086"/>
      <w:bookmarkEnd w:id="104"/>
      <w:bookmarkEnd w:id="105"/>
      <w:r>
        <w:rPr>
          <w:rFonts w:hint="eastAsia"/>
          <w:i/>
          <w:sz w:val="20"/>
        </w:rPr>
        <w:t>取消定时开关机</w:t>
      </w:r>
      <w:bookmarkEnd w:id="106"/>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51"/>
        <w:gridCol w:w="1559"/>
        <w:gridCol w:w="1276"/>
        <w:gridCol w:w="4786"/>
      </w:tblGrid>
      <w:tr w:rsidR="00977DA8">
        <w:tc>
          <w:tcPr>
            <w:tcW w:w="1951"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参数</w:t>
            </w:r>
          </w:p>
        </w:tc>
        <w:tc>
          <w:tcPr>
            <w:tcW w:w="1559"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7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8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1951" w:type="dxa"/>
            <w:shd w:val="clear" w:color="auto" w:fill="D3DFEE"/>
          </w:tcPr>
          <w:p w:rsidR="00977DA8" w:rsidRDefault="00F05942">
            <w:pPr>
              <w:ind w:firstLineChars="0" w:firstLine="0"/>
              <w:rPr>
                <w:bCs/>
              </w:rPr>
            </w:pPr>
            <w:r>
              <w:rPr>
                <w:rFonts w:hint="eastAsia"/>
                <w:bCs/>
              </w:rPr>
              <w:t>CmdGroup</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w:t>
            </w:r>
            <w:r>
              <w:t>XA</w:t>
            </w:r>
            <w:r>
              <w:rPr>
                <w:rFonts w:hint="eastAsia"/>
              </w:rPr>
              <w:t>3</w:t>
            </w:r>
          </w:p>
        </w:tc>
        <w:tc>
          <w:tcPr>
            <w:tcW w:w="4786" w:type="dxa"/>
            <w:shd w:val="clear" w:color="auto" w:fill="D3DFEE"/>
          </w:tcPr>
          <w:p w:rsidR="00977DA8" w:rsidRDefault="00F05942">
            <w:pPr>
              <w:ind w:firstLineChars="0" w:firstLine="0"/>
            </w:pPr>
            <w:r>
              <w:rPr>
                <w:rFonts w:hint="eastAsia"/>
              </w:rPr>
              <w:t>命令分组编号</w:t>
            </w:r>
          </w:p>
        </w:tc>
      </w:tr>
      <w:tr w:rsidR="00977DA8">
        <w:tc>
          <w:tcPr>
            <w:tcW w:w="1951" w:type="dxa"/>
          </w:tcPr>
          <w:p w:rsidR="00977DA8" w:rsidRDefault="00F05942">
            <w:pPr>
              <w:ind w:firstLineChars="0" w:firstLine="0"/>
              <w:rPr>
                <w:bCs/>
              </w:rPr>
            </w:pPr>
            <w:r>
              <w:rPr>
                <w:rFonts w:hint="eastAsia"/>
                <w:bCs/>
              </w:rPr>
              <w:t>Cmd</w:t>
            </w:r>
          </w:p>
        </w:tc>
        <w:tc>
          <w:tcPr>
            <w:tcW w:w="1559" w:type="dxa"/>
          </w:tcPr>
          <w:p w:rsidR="00977DA8" w:rsidRDefault="00F05942">
            <w:pPr>
              <w:ind w:firstLineChars="0" w:firstLine="0"/>
            </w:pPr>
            <w:r>
              <w:rPr>
                <w:rFonts w:hint="eastAsia"/>
              </w:rPr>
              <w:t>1</w:t>
            </w:r>
          </w:p>
        </w:tc>
        <w:tc>
          <w:tcPr>
            <w:tcW w:w="1276" w:type="dxa"/>
          </w:tcPr>
          <w:p w:rsidR="00977DA8" w:rsidRDefault="00F05942">
            <w:pPr>
              <w:ind w:firstLineChars="0" w:firstLine="0"/>
            </w:pPr>
            <w:r>
              <w:t>0x</w:t>
            </w:r>
            <w:r>
              <w:rPr>
                <w:rFonts w:hint="eastAsia"/>
              </w:rPr>
              <w:t>08</w:t>
            </w:r>
          </w:p>
        </w:tc>
        <w:tc>
          <w:tcPr>
            <w:tcW w:w="4786" w:type="dxa"/>
          </w:tcPr>
          <w:p w:rsidR="00977DA8" w:rsidRDefault="00F05942">
            <w:pPr>
              <w:ind w:firstLineChars="0" w:firstLine="0"/>
            </w:pPr>
            <w:r>
              <w:rPr>
                <w:rFonts w:hint="eastAsia"/>
              </w:rPr>
              <w:t>命令编号</w:t>
            </w:r>
          </w:p>
        </w:tc>
      </w:tr>
      <w:tr w:rsidR="00977DA8">
        <w:tc>
          <w:tcPr>
            <w:tcW w:w="1951" w:type="dxa"/>
            <w:shd w:val="clear" w:color="auto" w:fill="D3DFEE"/>
          </w:tcPr>
          <w:p w:rsidR="00977DA8" w:rsidRDefault="00F05942">
            <w:pPr>
              <w:ind w:firstLineChars="0" w:firstLine="0"/>
              <w:rPr>
                <w:bCs/>
              </w:rPr>
            </w:pPr>
            <w:r>
              <w:rPr>
                <w:rFonts w:hint="eastAsia"/>
                <w:bCs/>
              </w:rPr>
              <w:t>Response</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0x01</w:t>
            </w:r>
          </w:p>
        </w:tc>
        <w:tc>
          <w:tcPr>
            <w:tcW w:w="4786" w:type="dxa"/>
            <w:shd w:val="clear" w:color="auto" w:fill="D3DFEE"/>
          </w:tcPr>
          <w:p w:rsidR="00977DA8" w:rsidRDefault="00F05942">
            <w:pPr>
              <w:ind w:firstLineChars="0" w:firstLine="0"/>
            </w:pPr>
            <w:r>
              <w:rPr>
                <w:rFonts w:hint="eastAsia"/>
              </w:rPr>
              <w:t>是否要求控制器回复。</w:t>
            </w:r>
          </w:p>
          <w:p w:rsidR="00977DA8" w:rsidRDefault="00F05942">
            <w:pPr>
              <w:ind w:firstLineChars="0" w:firstLine="0"/>
            </w:pPr>
            <w:r>
              <w:rPr>
                <w:rFonts w:hint="eastAsia"/>
              </w:rPr>
              <w:t>0x01</w:t>
            </w:r>
            <w:r>
              <w:rPr>
                <w:rFonts w:hint="eastAsia"/>
              </w:rPr>
              <w:t>——控制器必须回复</w:t>
            </w:r>
          </w:p>
          <w:p w:rsidR="00977DA8" w:rsidRDefault="00F05942">
            <w:pPr>
              <w:ind w:firstLineChars="0" w:firstLine="0"/>
            </w:pPr>
            <w:r>
              <w:rPr>
                <w:rFonts w:hint="eastAsia"/>
              </w:rPr>
              <w:t>0x02</w:t>
            </w:r>
            <w:r>
              <w:rPr>
                <w:rFonts w:hint="eastAsia"/>
              </w:rPr>
              <w:t>——控制器不必回复</w:t>
            </w:r>
          </w:p>
        </w:tc>
      </w:tr>
      <w:tr w:rsidR="00977DA8">
        <w:tc>
          <w:tcPr>
            <w:tcW w:w="1951" w:type="dxa"/>
          </w:tcPr>
          <w:p w:rsidR="00977DA8" w:rsidRDefault="00F05942">
            <w:pPr>
              <w:ind w:firstLineChars="0" w:firstLine="0"/>
              <w:rPr>
                <w:bCs/>
              </w:rPr>
            </w:pPr>
            <w:r>
              <w:rPr>
                <w:rFonts w:hint="eastAsia"/>
                <w:bCs/>
              </w:rPr>
              <w:t>R</w:t>
            </w:r>
            <w:r>
              <w:rPr>
                <w:bCs/>
              </w:rPr>
              <w:t>eserve</w:t>
            </w:r>
            <w:r>
              <w:rPr>
                <w:rFonts w:hint="eastAsia"/>
                <w:bCs/>
              </w:rPr>
              <w:t>d</w:t>
            </w:r>
          </w:p>
        </w:tc>
        <w:tc>
          <w:tcPr>
            <w:tcW w:w="1559" w:type="dxa"/>
          </w:tcPr>
          <w:p w:rsidR="00977DA8" w:rsidRDefault="00F05942">
            <w:pPr>
              <w:ind w:firstLineChars="0" w:firstLine="0"/>
            </w:pPr>
            <w:r>
              <w:rPr>
                <w:rFonts w:hint="eastAsia"/>
              </w:rPr>
              <w:t>2</w:t>
            </w:r>
          </w:p>
        </w:tc>
        <w:tc>
          <w:tcPr>
            <w:tcW w:w="1276" w:type="dxa"/>
          </w:tcPr>
          <w:p w:rsidR="00977DA8" w:rsidRDefault="00F05942">
            <w:pPr>
              <w:ind w:firstLineChars="0" w:firstLine="0"/>
            </w:pPr>
            <w:r>
              <w:rPr>
                <w:rFonts w:hint="eastAsia"/>
              </w:rPr>
              <w:t>0</w:t>
            </w:r>
          </w:p>
        </w:tc>
        <w:tc>
          <w:tcPr>
            <w:tcW w:w="4786" w:type="dxa"/>
          </w:tcPr>
          <w:p w:rsidR="00977DA8" w:rsidRDefault="00F05942">
            <w:pPr>
              <w:ind w:firstLineChars="0" w:firstLine="0"/>
            </w:pPr>
            <w:r>
              <w:rPr>
                <w:rFonts w:hint="eastAsia"/>
              </w:rPr>
              <w:t>保留</w:t>
            </w:r>
          </w:p>
        </w:tc>
      </w:tr>
    </w:tbl>
    <w:p w:rsidR="00977DA8" w:rsidRDefault="00F05942">
      <w:pPr>
        <w:ind w:firstLine="400"/>
      </w:pPr>
      <w:r>
        <w:rPr>
          <w:rFonts w:hint="eastAsia"/>
        </w:rPr>
        <w:t>返回</w:t>
      </w:r>
      <w:r>
        <w:rPr>
          <w:rFonts w:hint="eastAsia"/>
        </w:rPr>
        <w:t>ACK</w:t>
      </w:r>
      <w:r>
        <w:rPr>
          <w:rFonts w:hint="eastAsia"/>
        </w:rPr>
        <w:t>或</w:t>
      </w:r>
      <w:r>
        <w:rPr>
          <w:rFonts w:hint="eastAsia"/>
        </w:rPr>
        <w:t>NACK</w:t>
      </w:r>
      <w:r>
        <w:rPr>
          <w:rFonts w:hint="eastAsia"/>
        </w:rPr>
        <w:t>。</w:t>
      </w:r>
    </w:p>
    <w:p w:rsidR="00977DA8" w:rsidRDefault="00F05942">
      <w:pPr>
        <w:pStyle w:val="2"/>
        <w:ind w:firstLine="100"/>
        <w:rPr>
          <w:i/>
          <w:sz w:val="20"/>
        </w:rPr>
      </w:pPr>
      <w:bookmarkStart w:id="107" w:name="_清屏"/>
      <w:bookmarkStart w:id="108" w:name="_Toc501458087"/>
      <w:bookmarkEnd w:id="107"/>
      <w:r>
        <w:rPr>
          <w:rFonts w:hint="eastAsia"/>
          <w:i/>
          <w:sz w:val="20"/>
        </w:rPr>
        <w:t>清屏</w:t>
      </w:r>
      <w:bookmarkEnd w:id="108"/>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51"/>
        <w:gridCol w:w="1559"/>
        <w:gridCol w:w="1276"/>
        <w:gridCol w:w="4786"/>
      </w:tblGrid>
      <w:tr w:rsidR="00977DA8">
        <w:tc>
          <w:tcPr>
            <w:tcW w:w="1951"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参数</w:t>
            </w:r>
          </w:p>
        </w:tc>
        <w:tc>
          <w:tcPr>
            <w:tcW w:w="1559"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7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8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1951" w:type="dxa"/>
            <w:shd w:val="clear" w:color="auto" w:fill="D3DFEE"/>
          </w:tcPr>
          <w:p w:rsidR="00977DA8" w:rsidRDefault="00F05942">
            <w:pPr>
              <w:ind w:firstLineChars="0" w:firstLine="0"/>
              <w:rPr>
                <w:bCs/>
              </w:rPr>
            </w:pPr>
            <w:r>
              <w:rPr>
                <w:rFonts w:hint="eastAsia"/>
                <w:bCs/>
              </w:rPr>
              <w:t>CmdGroup</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w:t>
            </w:r>
            <w:r>
              <w:t>XA</w:t>
            </w:r>
            <w:r>
              <w:rPr>
                <w:rFonts w:hint="eastAsia"/>
              </w:rPr>
              <w:t>3</w:t>
            </w:r>
          </w:p>
        </w:tc>
        <w:tc>
          <w:tcPr>
            <w:tcW w:w="4786" w:type="dxa"/>
            <w:shd w:val="clear" w:color="auto" w:fill="D3DFEE"/>
          </w:tcPr>
          <w:p w:rsidR="00977DA8" w:rsidRDefault="00F05942">
            <w:pPr>
              <w:ind w:firstLineChars="0" w:firstLine="0"/>
            </w:pPr>
            <w:r>
              <w:rPr>
                <w:rFonts w:hint="eastAsia"/>
              </w:rPr>
              <w:t>命令分组编号</w:t>
            </w:r>
          </w:p>
        </w:tc>
      </w:tr>
      <w:tr w:rsidR="00977DA8">
        <w:tc>
          <w:tcPr>
            <w:tcW w:w="1951" w:type="dxa"/>
          </w:tcPr>
          <w:p w:rsidR="00977DA8" w:rsidRDefault="00F05942">
            <w:pPr>
              <w:ind w:firstLineChars="0" w:firstLine="0"/>
              <w:rPr>
                <w:bCs/>
              </w:rPr>
            </w:pPr>
            <w:r>
              <w:rPr>
                <w:rFonts w:hint="eastAsia"/>
                <w:bCs/>
              </w:rPr>
              <w:t>Cmd</w:t>
            </w:r>
          </w:p>
        </w:tc>
        <w:tc>
          <w:tcPr>
            <w:tcW w:w="1559" w:type="dxa"/>
          </w:tcPr>
          <w:p w:rsidR="00977DA8" w:rsidRDefault="00F05942">
            <w:pPr>
              <w:ind w:firstLineChars="0" w:firstLine="0"/>
            </w:pPr>
            <w:r>
              <w:rPr>
                <w:rFonts w:hint="eastAsia"/>
              </w:rPr>
              <w:t>1</w:t>
            </w:r>
          </w:p>
        </w:tc>
        <w:tc>
          <w:tcPr>
            <w:tcW w:w="1276" w:type="dxa"/>
          </w:tcPr>
          <w:p w:rsidR="00977DA8" w:rsidRDefault="00F05942">
            <w:pPr>
              <w:ind w:firstLineChars="0" w:firstLine="0"/>
            </w:pPr>
            <w:r>
              <w:t>0x</w:t>
            </w:r>
            <w:r>
              <w:rPr>
                <w:rFonts w:hint="eastAsia"/>
              </w:rPr>
              <w:t>10</w:t>
            </w:r>
          </w:p>
        </w:tc>
        <w:tc>
          <w:tcPr>
            <w:tcW w:w="4786" w:type="dxa"/>
          </w:tcPr>
          <w:p w:rsidR="00977DA8" w:rsidRDefault="00F05942">
            <w:pPr>
              <w:ind w:firstLineChars="0" w:firstLine="0"/>
            </w:pPr>
            <w:r>
              <w:rPr>
                <w:rFonts w:hint="eastAsia"/>
              </w:rPr>
              <w:t>命令编号</w:t>
            </w:r>
          </w:p>
        </w:tc>
      </w:tr>
      <w:tr w:rsidR="00977DA8">
        <w:tc>
          <w:tcPr>
            <w:tcW w:w="1951" w:type="dxa"/>
            <w:shd w:val="clear" w:color="auto" w:fill="D3DFEE"/>
          </w:tcPr>
          <w:p w:rsidR="00977DA8" w:rsidRDefault="00F05942">
            <w:pPr>
              <w:ind w:firstLineChars="0" w:firstLine="0"/>
              <w:rPr>
                <w:bCs/>
              </w:rPr>
            </w:pPr>
            <w:r>
              <w:rPr>
                <w:rFonts w:hint="eastAsia"/>
                <w:bCs/>
              </w:rPr>
              <w:t>Response</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0x01</w:t>
            </w:r>
          </w:p>
        </w:tc>
        <w:tc>
          <w:tcPr>
            <w:tcW w:w="4786" w:type="dxa"/>
            <w:shd w:val="clear" w:color="auto" w:fill="D3DFEE"/>
          </w:tcPr>
          <w:p w:rsidR="00977DA8" w:rsidRDefault="00F05942">
            <w:pPr>
              <w:ind w:firstLineChars="0" w:firstLine="0"/>
            </w:pPr>
            <w:r>
              <w:rPr>
                <w:rFonts w:hint="eastAsia"/>
              </w:rPr>
              <w:t>是否要求控制器回复。</w:t>
            </w:r>
          </w:p>
          <w:p w:rsidR="00977DA8" w:rsidRDefault="00F05942">
            <w:pPr>
              <w:ind w:firstLineChars="0" w:firstLine="0"/>
            </w:pPr>
            <w:r>
              <w:rPr>
                <w:rFonts w:hint="eastAsia"/>
              </w:rPr>
              <w:t>0x01</w:t>
            </w:r>
            <w:r>
              <w:rPr>
                <w:rFonts w:hint="eastAsia"/>
              </w:rPr>
              <w:t>——控制器必须回复</w:t>
            </w:r>
          </w:p>
          <w:p w:rsidR="00977DA8" w:rsidRDefault="00F05942">
            <w:pPr>
              <w:ind w:firstLineChars="0" w:firstLine="0"/>
            </w:pPr>
            <w:r>
              <w:rPr>
                <w:rFonts w:hint="eastAsia"/>
              </w:rPr>
              <w:t>0x02</w:t>
            </w:r>
            <w:r>
              <w:rPr>
                <w:rFonts w:hint="eastAsia"/>
              </w:rPr>
              <w:t>——控制器不必回复</w:t>
            </w:r>
          </w:p>
        </w:tc>
      </w:tr>
      <w:tr w:rsidR="00977DA8">
        <w:tc>
          <w:tcPr>
            <w:tcW w:w="1951" w:type="dxa"/>
          </w:tcPr>
          <w:p w:rsidR="00977DA8" w:rsidRDefault="00F05942">
            <w:pPr>
              <w:ind w:firstLineChars="0" w:firstLine="0"/>
              <w:rPr>
                <w:bCs/>
              </w:rPr>
            </w:pPr>
            <w:r>
              <w:rPr>
                <w:rFonts w:hint="eastAsia"/>
                <w:bCs/>
              </w:rPr>
              <w:t>R</w:t>
            </w:r>
            <w:r>
              <w:rPr>
                <w:bCs/>
              </w:rPr>
              <w:t>eserve</w:t>
            </w:r>
            <w:r>
              <w:rPr>
                <w:rFonts w:hint="eastAsia"/>
                <w:bCs/>
              </w:rPr>
              <w:t>d</w:t>
            </w:r>
          </w:p>
        </w:tc>
        <w:tc>
          <w:tcPr>
            <w:tcW w:w="1559" w:type="dxa"/>
          </w:tcPr>
          <w:p w:rsidR="00977DA8" w:rsidRDefault="00F05942">
            <w:pPr>
              <w:ind w:firstLineChars="0" w:firstLine="0"/>
            </w:pPr>
            <w:r>
              <w:rPr>
                <w:rFonts w:hint="eastAsia"/>
              </w:rPr>
              <w:t>2</w:t>
            </w:r>
          </w:p>
        </w:tc>
        <w:tc>
          <w:tcPr>
            <w:tcW w:w="1276" w:type="dxa"/>
          </w:tcPr>
          <w:p w:rsidR="00977DA8" w:rsidRDefault="00F05942">
            <w:pPr>
              <w:ind w:firstLineChars="0" w:firstLine="0"/>
            </w:pPr>
            <w:r>
              <w:rPr>
                <w:rFonts w:hint="eastAsia"/>
              </w:rPr>
              <w:t>0</w:t>
            </w:r>
          </w:p>
        </w:tc>
        <w:tc>
          <w:tcPr>
            <w:tcW w:w="4786" w:type="dxa"/>
          </w:tcPr>
          <w:p w:rsidR="00977DA8" w:rsidRDefault="00F05942">
            <w:pPr>
              <w:ind w:firstLineChars="0" w:firstLine="0"/>
            </w:pPr>
            <w:r>
              <w:rPr>
                <w:rFonts w:hint="eastAsia"/>
              </w:rPr>
              <w:t>保留</w:t>
            </w:r>
          </w:p>
        </w:tc>
      </w:tr>
    </w:tbl>
    <w:p w:rsidR="00977DA8" w:rsidRDefault="00F05942">
      <w:pPr>
        <w:ind w:firstLine="400"/>
      </w:pPr>
      <w:r>
        <w:rPr>
          <w:rFonts w:hint="eastAsia"/>
        </w:rPr>
        <w:t>返回</w:t>
      </w:r>
      <w:r>
        <w:rPr>
          <w:rFonts w:hint="eastAsia"/>
        </w:rPr>
        <w:t>ACK</w:t>
      </w:r>
      <w:r>
        <w:rPr>
          <w:rFonts w:hint="eastAsia"/>
        </w:rPr>
        <w:t>或</w:t>
      </w:r>
      <w:r>
        <w:rPr>
          <w:rFonts w:hint="eastAsia"/>
        </w:rPr>
        <w:t>NACK</w:t>
      </w:r>
      <w:r>
        <w:rPr>
          <w:rFonts w:hint="eastAsia"/>
        </w:rPr>
        <w:t>。</w:t>
      </w:r>
    </w:p>
    <w:p w:rsidR="00977DA8" w:rsidRDefault="00F05942">
      <w:pPr>
        <w:ind w:firstLineChars="0" w:firstLine="0"/>
      </w:pPr>
      <w:r>
        <w:rPr>
          <w:rFonts w:hint="eastAsia"/>
        </w:rPr>
        <w:t>实例：</w:t>
      </w:r>
    </w:p>
    <w:p w:rsidR="00977DA8" w:rsidRDefault="00F05942">
      <w:pPr>
        <w:ind w:firstLineChars="0" w:firstLine="0"/>
      </w:pPr>
      <w:r>
        <w:t>A5 A5 A5 A5 A5 A5 A5 A5 01 00 00 80 00 00 00 00 00 00 FE 02 05 00 A3 10 01 00 00 51 F8 5A</w:t>
      </w:r>
    </w:p>
    <w:p w:rsidR="00977DA8" w:rsidRDefault="00F05942">
      <w:pPr>
        <w:pStyle w:val="2"/>
        <w:ind w:firstLine="100"/>
        <w:rPr>
          <w:i/>
          <w:sz w:val="20"/>
        </w:rPr>
      </w:pPr>
      <w:bookmarkStart w:id="109" w:name="_Toc501458088"/>
      <w:r>
        <w:rPr>
          <w:rFonts w:hint="eastAsia"/>
          <w:i/>
          <w:sz w:val="20"/>
        </w:rPr>
        <w:lastRenderedPageBreak/>
        <w:t>设置亮度</w:t>
      </w:r>
      <w:bookmarkEnd w:id="109"/>
    </w:p>
    <w:p w:rsidR="00977DA8" w:rsidRDefault="00F05942">
      <w:pPr>
        <w:ind w:firstLine="400"/>
      </w:pPr>
      <w:r>
        <w:rPr>
          <w:rFonts w:hint="eastAsia"/>
        </w:rPr>
        <w:t>该命令包含强制设置亮度和定时设置亮度功能。</w:t>
      </w:r>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83"/>
        <w:gridCol w:w="1551"/>
        <w:gridCol w:w="1272"/>
        <w:gridCol w:w="4766"/>
      </w:tblGrid>
      <w:tr w:rsidR="00977DA8">
        <w:tc>
          <w:tcPr>
            <w:tcW w:w="1983"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参数</w:t>
            </w:r>
          </w:p>
        </w:tc>
        <w:tc>
          <w:tcPr>
            <w:tcW w:w="1551"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72"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6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1983" w:type="dxa"/>
            <w:shd w:val="clear" w:color="auto" w:fill="D3DFEE"/>
          </w:tcPr>
          <w:p w:rsidR="00977DA8" w:rsidRDefault="00F05942">
            <w:pPr>
              <w:ind w:firstLineChars="0" w:firstLine="0"/>
              <w:rPr>
                <w:bCs/>
              </w:rPr>
            </w:pPr>
            <w:r>
              <w:rPr>
                <w:rFonts w:hint="eastAsia"/>
                <w:bCs/>
              </w:rPr>
              <w:t>CmdGroup</w:t>
            </w:r>
          </w:p>
        </w:tc>
        <w:tc>
          <w:tcPr>
            <w:tcW w:w="1551" w:type="dxa"/>
            <w:shd w:val="clear" w:color="auto" w:fill="D3DFEE"/>
          </w:tcPr>
          <w:p w:rsidR="00977DA8" w:rsidRDefault="00F05942">
            <w:pPr>
              <w:ind w:firstLineChars="0" w:firstLine="0"/>
            </w:pPr>
            <w:r>
              <w:rPr>
                <w:rFonts w:hint="eastAsia"/>
              </w:rPr>
              <w:t>1</w:t>
            </w:r>
          </w:p>
        </w:tc>
        <w:tc>
          <w:tcPr>
            <w:tcW w:w="1272" w:type="dxa"/>
            <w:shd w:val="clear" w:color="auto" w:fill="D3DFEE"/>
          </w:tcPr>
          <w:p w:rsidR="00977DA8" w:rsidRDefault="00F05942">
            <w:pPr>
              <w:ind w:firstLineChars="0" w:firstLine="0"/>
            </w:pPr>
            <w:r>
              <w:rPr>
                <w:rFonts w:hint="eastAsia"/>
              </w:rPr>
              <w:t>0</w:t>
            </w:r>
            <w:r>
              <w:t>XA</w:t>
            </w:r>
            <w:r>
              <w:rPr>
                <w:rFonts w:hint="eastAsia"/>
              </w:rPr>
              <w:t>3</w:t>
            </w:r>
          </w:p>
        </w:tc>
        <w:tc>
          <w:tcPr>
            <w:tcW w:w="4766" w:type="dxa"/>
            <w:shd w:val="clear" w:color="auto" w:fill="D3DFEE"/>
          </w:tcPr>
          <w:p w:rsidR="00977DA8" w:rsidRDefault="00F05942">
            <w:pPr>
              <w:ind w:firstLineChars="0" w:firstLine="0"/>
            </w:pPr>
            <w:r>
              <w:rPr>
                <w:rFonts w:hint="eastAsia"/>
              </w:rPr>
              <w:t>命令分组编号</w:t>
            </w:r>
          </w:p>
        </w:tc>
      </w:tr>
      <w:tr w:rsidR="00977DA8">
        <w:tc>
          <w:tcPr>
            <w:tcW w:w="1983" w:type="dxa"/>
          </w:tcPr>
          <w:p w:rsidR="00977DA8" w:rsidRDefault="00F05942">
            <w:pPr>
              <w:ind w:firstLineChars="0" w:firstLine="0"/>
              <w:rPr>
                <w:bCs/>
              </w:rPr>
            </w:pPr>
            <w:r>
              <w:rPr>
                <w:rFonts w:hint="eastAsia"/>
                <w:bCs/>
              </w:rPr>
              <w:t>Cmd</w:t>
            </w:r>
          </w:p>
        </w:tc>
        <w:tc>
          <w:tcPr>
            <w:tcW w:w="1551" w:type="dxa"/>
          </w:tcPr>
          <w:p w:rsidR="00977DA8" w:rsidRDefault="00F05942">
            <w:pPr>
              <w:ind w:firstLineChars="0" w:firstLine="0"/>
            </w:pPr>
            <w:r>
              <w:rPr>
                <w:rFonts w:hint="eastAsia"/>
              </w:rPr>
              <w:t>1</w:t>
            </w:r>
          </w:p>
        </w:tc>
        <w:tc>
          <w:tcPr>
            <w:tcW w:w="1272" w:type="dxa"/>
          </w:tcPr>
          <w:p w:rsidR="00977DA8" w:rsidRDefault="00F05942">
            <w:pPr>
              <w:ind w:firstLineChars="0" w:firstLine="0"/>
            </w:pPr>
            <w:r>
              <w:t>0x</w:t>
            </w:r>
            <w:r>
              <w:rPr>
                <w:rFonts w:hint="eastAsia"/>
              </w:rPr>
              <w:t>02</w:t>
            </w:r>
          </w:p>
        </w:tc>
        <w:tc>
          <w:tcPr>
            <w:tcW w:w="4766" w:type="dxa"/>
          </w:tcPr>
          <w:p w:rsidR="00977DA8" w:rsidRDefault="00F05942">
            <w:pPr>
              <w:ind w:firstLineChars="0" w:firstLine="0"/>
            </w:pPr>
            <w:r>
              <w:rPr>
                <w:rFonts w:hint="eastAsia"/>
              </w:rPr>
              <w:t>命令编号</w:t>
            </w:r>
          </w:p>
        </w:tc>
      </w:tr>
      <w:tr w:rsidR="00977DA8">
        <w:tc>
          <w:tcPr>
            <w:tcW w:w="1983" w:type="dxa"/>
            <w:shd w:val="clear" w:color="auto" w:fill="D3DFEE"/>
          </w:tcPr>
          <w:p w:rsidR="00977DA8" w:rsidRDefault="00F05942">
            <w:pPr>
              <w:ind w:firstLineChars="0" w:firstLine="0"/>
              <w:rPr>
                <w:bCs/>
              </w:rPr>
            </w:pPr>
            <w:r>
              <w:rPr>
                <w:rFonts w:hint="eastAsia"/>
                <w:bCs/>
              </w:rPr>
              <w:t>Response</w:t>
            </w:r>
          </w:p>
        </w:tc>
        <w:tc>
          <w:tcPr>
            <w:tcW w:w="1551" w:type="dxa"/>
            <w:shd w:val="clear" w:color="auto" w:fill="D3DFEE"/>
          </w:tcPr>
          <w:p w:rsidR="00977DA8" w:rsidRDefault="00F05942">
            <w:pPr>
              <w:ind w:firstLineChars="0" w:firstLine="0"/>
            </w:pPr>
            <w:r>
              <w:rPr>
                <w:rFonts w:hint="eastAsia"/>
              </w:rPr>
              <w:t>1</w:t>
            </w:r>
          </w:p>
        </w:tc>
        <w:tc>
          <w:tcPr>
            <w:tcW w:w="1272" w:type="dxa"/>
            <w:shd w:val="clear" w:color="auto" w:fill="D3DFEE"/>
          </w:tcPr>
          <w:p w:rsidR="00977DA8" w:rsidRDefault="00F05942">
            <w:pPr>
              <w:ind w:firstLineChars="0" w:firstLine="0"/>
            </w:pPr>
            <w:r>
              <w:rPr>
                <w:rFonts w:hint="eastAsia"/>
              </w:rPr>
              <w:t>0x01</w:t>
            </w:r>
          </w:p>
        </w:tc>
        <w:tc>
          <w:tcPr>
            <w:tcW w:w="4766" w:type="dxa"/>
            <w:shd w:val="clear" w:color="auto" w:fill="D3DFEE"/>
          </w:tcPr>
          <w:p w:rsidR="00977DA8" w:rsidRDefault="00F05942">
            <w:pPr>
              <w:ind w:firstLineChars="0" w:firstLine="0"/>
            </w:pPr>
            <w:r>
              <w:rPr>
                <w:rFonts w:hint="eastAsia"/>
              </w:rPr>
              <w:t>是否要求控制器回复。</w:t>
            </w:r>
          </w:p>
          <w:p w:rsidR="00977DA8" w:rsidRDefault="00F05942">
            <w:pPr>
              <w:ind w:firstLineChars="0" w:firstLine="0"/>
            </w:pPr>
            <w:r>
              <w:rPr>
                <w:rFonts w:hint="eastAsia"/>
              </w:rPr>
              <w:t>0x01</w:t>
            </w:r>
            <w:r>
              <w:rPr>
                <w:rFonts w:hint="eastAsia"/>
              </w:rPr>
              <w:t>——控制器必须回复</w:t>
            </w:r>
          </w:p>
          <w:p w:rsidR="00977DA8" w:rsidRDefault="00F05942">
            <w:pPr>
              <w:ind w:firstLineChars="0" w:firstLine="0"/>
            </w:pPr>
            <w:r>
              <w:rPr>
                <w:rFonts w:hint="eastAsia"/>
              </w:rPr>
              <w:t>0x02</w:t>
            </w:r>
            <w:r>
              <w:rPr>
                <w:rFonts w:hint="eastAsia"/>
              </w:rPr>
              <w:t>——控制器不必回复</w:t>
            </w:r>
          </w:p>
        </w:tc>
      </w:tr>
      <w:tr w:rsidR="00977DA8">
        <w:tc>
          <w:tcPr>
            <w:tcW w:w="1983" w:type="dxa"/>
          </w:tcPr>
          <w:p w:rsidR="00977DA8" w:rsidRDefault="00F05942">
            <w:pPr>
              <w:ind w:firstLineChars="0" w:firstLine="0"/>
              <w:rPr>
                <w:bCs/>
              </w:rPr>
            </w:pPr>
            <w:r>
              <w:rPr>
                <w:rFonts w:hint="eastAsia"/>
                <w:bCs/>
              </w:rPr>
              <w:t>R</w:t>
            </w:r>
            <w:r>
              <w:rPr>
                <w:bCs/>
              </w:rPr>
              <w:t>eserve</w:t>
            </w:r>
            <w:r>
              <w:rPr>
                <w:rFonts w:hint="eastAsia"/>
                <w:bCs/>
              </w:rPr>
              <w:t>d</w:t>
            </w:r>
          </w:p>
        </w:tc>
        <w:tc>
          <w:tcPr>
            <w:tcW w:w="1551" w:type="dxa"/>
          </w:tcPr>
          <w:p w:rsidR="00977DA8" w:rsidRDefault="00F05942">
            <w:pPr>
              <w:ind w:firstLineChars="0" w:firstLine="0"/>
            </w:pPr>
            <w:r>
              <w:rPr>
                <w:rFonts w:hint="eastAsia"/>
              </w:rPr>
              <w:t>2</w:t>
            </w:r>
          </w:p>
        </w:tc>
        <w:tc>
          <w:tcPr>
            <w:tcW w:w="1272" w:type="dxa"/>
          </w:tcPr>
          <w:p w:rsidR="00977DA8" w:rsidRDefault="00F05942">
            <w:pPr>
              <w:ind w:firstLineChars="0" w:firstLine="0"/>
            </w:pPr>
            <w:r>
              <w:rPr>
                <w:rFonts w:hint="eastAsia"/>
              </w:rPr>
              <w:t>0</w:t>
            </w:r>
          </w:p>
        </w:tc>
        <w:tc>
          <w:tcPr>
            <w:tcW w:w="4766" w:type="dxa"/>
          </w:tcPr>
          <w:p w:rsidR="00977DA8" w:rsidRDefault="00F05942">
            <w:pPr>
              <w:ind w:firstLineChars="0" w:firstLine="0"/>
            </w:pPr>
            <w:r>
              <w:rPr>
                <w:rFonts w:hint="eastAsia"/>
              </w:rPr>
              <w:t>保留</w:t>
            </w:r>
          </w:p>
        </w:tc>
      </w:tr>
      <w:tr w:rsidR="00977DA8">
        <w:tc>
          <w:tcPr>
            <w:tcW w:w="1983" w:type="dxa"/>
            <w:shd w:val="clear" w:color="auto" w:fill="D3DFEE"/>
          </w:tcPr>
          <w:p w:rsidR="00977DA8" w:rsidRDefault="00F05942">
            <w:pPr>
              <w:ind w:firstLineChars="0" w:firstLine="0"/>
              <w:rPr>
                <w:bCs/>
              </w:rPr>
            </w:pPr>
            <w:r>
              <w:rPr>
                <w:rFonts w:hint="eastAsia"/>
                <w:bCs/>
              </w:rPr>
              <w:t>BrightnessType</w:t>
            </w:r>
          </w:p>
        </w:tc>
        <w:tc>
          <w:tcPr>
            <w:tcW w:w="1551" w:type="dxa"/>
            <w:shd w:val="clear" w:color="auto" w:fill="D3DFEE"/>
          </w:tcPr>
          <w:p w:rsidR="00977DA8" w:rsidRDefault="00F05942">
            <w:pPr>
              <w:ind w:firstLineChars="0" w:firstLine="0"/>
            </w:pPr>
            <w:r>
              <w:rPr>
                <w:rFonts w:hint="eastAsia"/>
              </w:rPr>
              <w:t>1</w:t>
            </w:r>
          </w:p>
        </w:tc>
        <w:tc>
          <w:tcPr>
            <w:tcW w:w="1272" w:type="dxa"/>
            <w:shd w:val="clear" w:color="auto" w:fill="D3DFEE"/>
          </w:tcPr>
          <w:p w:rsidR="00977DA8" w:rsidRDefault="00977DA8">
            <w:pPr>
              <w:ind w:firstLineChars="0" w:firstLine="0"/>
            </w:pPr>
          </w:p>
        </w:tc>
        <w:tc>
          <w:tcPr>
            <w:tcW w:w="4766" w:type="dxa"/>
            <w:shd w:val="clear" w:color="auto" w:fill="D3DFEE"/>
          </w:tcPr>
          <w:p w:rsidR="00977DA8" w:rsidRDefault="00F05942">
            <w:pPr>
              <w:ind w:firstLineChars="0" w:firstLine="0"/>
            </w:pPr>
            <w:r>
              <w:rPr>
                <w:rFonts w:hint="eastAsia"/>
              </w:rPr>
              <w:t>亮度调节方式</w:t>
            </w:r>
          </w:p>
          <w:p w:rsidR="00977DA8" w:rsidRDefault="00F05942">
            <w:pPr>
              <w:ind w:firstLineChars="0" w:firstLine="0"/>
            </w:pPr>
            <w:r>
              <w:rPr>
                <w:rFonts w:hint="eastAsia"/>
              </w:rPr>
              <w:t>0x01</w:t>
            </w:r>
            <w:r>
              <w:rPr>
                <w:rFonts w:hint="eastAsia"/>
              </w:rPr>
              <w:t>——强制调节亮度</w:t>
            </w:r>
          </w:p>
          <w:p w:rsidR="00977DA8" w:rsidRDefault="00F05942">
            <w:pPr>
              <w:ind w:firstLineChars="0" w:firstLine="0"/>
            </w:pPr>
            <w:r>
              <w:rPr>
                <w:rFonts w:hint="eastAsia"/>
              </w:rPr>
              <w:t>0x02</w:t>
            </w:r>
            <w:r>
              <w:rPr>
                <w:rFonts w:hint="eastAsia"/>
              </w:rPr>
              <w:t>——定时调节亮度</w:t>
            </w:r>
          </w:p>
          <w:p w:rsidR="00977DA8" w:rsidRDefault="00F05942">
            <w:pPr>
              <w:ind w:firstLineChars="0" w:firstLine="0"/>
            </w:pPr>
            <w:r>
              <w:rPr>
                <w:rFonts w:hint="eastAsia"/>
              </w:rPr>
              <w:t>注：</w:t>
            </w:r>
          </w:p>
          <w:p w:rsidR="00977DA8" w:rsidRDefault="00F05942">
            <w:pPr>
              <w:ind w:firstLineChars="0" w:firstLine="0"/>
            </w:pPr>
            <w:r>
              <w:rPr>
                <w:rFonts w:hint="eastAsia"/>
              </w:rPr>
              <w:t>若设置为强制调节方式，则</w:t>
            </w:r>
            <w:r>
              <w:t>B</w:t>
            </w:r>
            <w:r>
              <w:rPr>
                <w:rFonts w:hint="eastAsia"/>
              </w:rPr>
              <w:t>rightnessValue</w:t>
            </w:r>
            <w:r>
              <w:rPr>
                <w:rFonts w:hint="eastAsia"/>
              </w:rPr>
              <w:t>不必发送；</w:t>
            </w:r>
          </w:p>
          <w:p w:rsidR="00977DA8" w:rsidRDefault="00F05942">
            <w:pPr>
              <w:ind w:firstLineChars="0" w:firstLine="0"/>
            </w:pPr>
            <w:r>
              <w:rPr>
                <w:rFonts w:hint="eastAsia"/>
              </w:rPr>
              <w:t>若设置为定时调节方式，则</w:t>
            </w:r>
            <w:r>
              <w:t>C</w:t>
            </w:r>
            <w:r>
              <w:rPr>
                <w:rFonts w:hint="eastAsia"/>
              </w:rPr>
              <w:t>urrentBrightness</w:t>
            </w:r>
            <w:r>
              <w:rPr>
                <w:rFonts w:hint="eastAsia"/>
              </w:rPr>
              <w:t>默认为</w:t>
            </w:r>
            <w:r>
              <w:rPr>
                <w:rFonts w:hint="eastAsia"/>
              </w:rPr>
              <w:t>0</w:t>
            </w:r>
            <w:r>
              <w:rPr>
                <w:rFonts w:hint="eastAsia"/>
              </w:rPr>
              <w:t>。</w:t>
            </w:r>
          </w:p>
        </w:tc>
      </w:tr>
      <w:tr w:rsidR="00977DA8">
        <w:tc>
          <w:tcPr>
            <w:tcW w:w="1983" w:type="dxa"/>
          </w:tcPr>
          <w:p w:rsidR="00977DA8" w:rsidRDefault="00F05942">
            <w:pPr>
              <w:ind w:firstLineChars="0" w:firstLine="0"/>
              <w:rPr>
                <w:bCs/>
              </w:rPr>
            </w:pPr>
            <w:r>
              <w:rPr>
                <w:bCs/>
              </w:rPr>
              <w:t>C</w:t>
            </w:r>
            <w:r>
              <w:rPr>
                <w:rFonts w:hint="eastAsia"/>
                <w:bCs/>
              </w:rPr>
              <w:t>urrentBrightness</w:t>
            </w:r>
          </w:p>
        </w:tc>
        <w:tc>
          <w:tcPr>
            <w:tcW w:w="1551" w:type="dxa"/>
          </w:tcPr>
          <w:p w:rsidR="00977DA8" w:rsidRDefault="00F05942">
            <w:pPr>
              <w:ind w:firstLineChars="0" w:firstLine="0"/>
            </w:pPr>
            <w:r>
              <w:rPr>
                <w:rFonts w:hint="eastAsia"/>
              </w:rPr>
              <w:t>1</w:t>
            </w:r>
          </w:p>
        </w:tc>
        <w:tc>
          <w:tcPr>
            <w:tcW w:w="1272" w:type="dxa"/>
          </w:tcPr>
          <w:p w:rsidR="00977DA8" w:rsidRDefault="00977DA8">
            <w:pPr>
              <w:ind w:firstLineChars="0" w:firstLine="0"/>
            </w:pPr>
          </w:p>
        </w:tc>
        <w:tc>
          <w:tcPr>
            <w:tcW w:w="4766" w:type="dxa"/>
          </w:tcPr>
          <w:p w:rsidR="00977DA8" w:rsidRDefault="00F05942">
            <w:pPr>
              <w:ind w:firstLineChars="0" w:firstLine="0"/>
            </w:pPr>
            <w:r>
              <w:rPr>
                <w:rFonts w:hint="eastAsia"/>
              </w:rPr>
              <w:t>当前亮度，强制调节亮度时有效。</w:t>
            </w:r>
          </w:p>
          <w:p w:rsidR="00977DA8" w:rsidRDefault="00F05942">
            <w:pPr>
              <w:ind w:firstLineChars="0" w:firstLine="0"/>
            </w:pPr>
            <w:r>
              <w:rPr>
                <w:rFonts w:hint="eastAsia"/>
              </w:rPr>
              <w:t>亮度值为</w:t>
            </w:r>
            <w:r>
              <w:rPr>
                <w:rFonts w:hint="eastAsia"/>
              </w:rPr>
              <w:t>0-15</w:t>
            </w:r>
            <w:r>
              <w:rPr>
                <w:rFonts w:hint="eastAsia"/>
              </w:rPr>
              <w:t>共</w:t>
            </w:r>
            <w:r>
              <w:rPr>
                <w:rFonts w:hint="eastAsia"/>
              </w:rPr>
              <w:t>16</w:t>
            </w:r>
            <w:r>
              <w:rPr>
                <w:rFonts w:hint="eastAsia"/>
              </w:rPr>
              <w:t>级。亮度值为</w:t>
            </w:r>
            <w:r>
              <w:rPr>
                <w:rFonts w:hint="eastAsia"/>
              </w:rPr>
              <w:t>15</w:t>
            </w:r>
            <w:r>
              <w:rPr>
                <w:rFonts w:hint="eastAsia"/>
              </w:rPr>
              <w:t>时亮度最高</w:t>
            </w:r>
          </w:p>
        </w:tc>
      </w:tr>
      <w:tr w:rsidR="00977DA8">
        <w:tc>
          <w:tcPr>
            <w:tcW w:w="1983" w:type="dxa"/>
            <w:shd w:val="clear" w:color="auto" w:fill="D3DFEE"/>
          </w:tcPr>
          <w:p w:rsidR="00977DA8" w:rsidRDefault="00F05942">
            <w:pPr>
              <w:ind w:firstLineChars="0" w:firstLine="0"/>
              <w:rPr>
                <w:bCs/>
              </w:rPr>
            </w:pPr>
            <w:r>
              <w:rPr>
                <w:bCs/>
              </w:rPr>
              <w:t>B</w:t>
            </w:r>
            <w:r>
              <w:rPr>
                <w:rFonts w:hint="eastAsia"/>
                <w:bCs/>
              </w:rPr>
              <w:t>rightnessValue</w:t>
            </w:r>
          </w:p>
        </w:tc>
        <w:tc>
          <w:tcPr>
            <w:tcW w:w="1551" w:type="dxa"/>
            <w:shd w:val="clear" w:color="auto" w:fill="D3DFEE"/>
          </w:tcPr>
          <w:p w:rsidR="00977DA8" w:rsidRDefault="00F05942">
            <w:pPr>
              <w:ind w:firstLineChars="0" w:firstLine="0"/>
            </w:pPr>
            <w:r>
              <w:rPr>
                <w:rFonts w:hint="eastAsia"/>
              </w:rPr>
              <w:t>48</w:t>
            </w:r>
          </w:p>
        </w:tc>
        <w:tc>
          <w:tcPr>
            <w:tcW w:w="1272" w:type="dxa"/>
            <w:shd w:val="clear" w:color="auto" w:fill="D3DFEE"/>
          </w:tcPr>
          <w:p w:rsidR="00977DA8" w:rsidRDefault="00977DA8">
            <w:pPr>
              <w:ind w:firstLineChars="0" w:firstLine="0"/>
            </w:pPr>
          </w:p>
        </w:tc>
        <w:tc>
          <w:tcPr>
            <w:tcW w:w="4766" w:type="dxa"/>
            <w:shd w:val="clear" w:color="auto" w:fill="D3DFEE"/>
          </w:tcPr>
          <w:p w:rsidR="00977DA8" w:rsidRDefault="00F05942">
            <w:pPr>
              <w:ind w:firstLineChars="0" w:firstLine="0"/>
            </w:pPr>
            <w:r>
              <w:rPr>
                <w:rFonts w:hint="eastAsia"/>
              </w:rPr>
              <w:t>亮度值列表，用于定时调亮</w:t>
            </w:r>
          </w:p>
          <w:p w:rsidR="00977DA8" w:rsidRDefault="00F05942">
            <w:pPr>
              <w:ind w:firstLineChars="0" w:firstLine="0"/>
            </w:pPr>
            <w:r>
              <w:rPr>
                <w:rFonts w:hint="eastAsia"/>
              </w:rPr>
              <w:t>把一天分为</w:t>
            </w:r>
            <w:r>
              <w:rPr>
                <w:rFonts w:hint="eastAsia"/>
              </w:rPr>
              <w:t>48</w:t>
            </w:r>
            <w:r>
              <w:rPr>
                <w:rFonts w:hint="eastAsia"/>
              </w:rPr>
              <w:t>个时段，每</w:t>
            </w:r>
            <w:r>
              <w:rPr>
                <w:rFonts w:hint="eastAsia"/>
              </w:rPr>
              <w:t>30</w:t>
            </w:r>
            <w:r>
              <w:rPr>
                <w:rFonts w:hint="eastAsia"/>
              </w:rPr>
              <w:t>分钟为一个时段，此处</w:t>
            </w:r>
            <w:r>
              <w:rPr>
                <w:rFonts w:hint="eastAsia"/>
              </w:rPr>
              <w:t>48</w:t>
            </w:r>
            <w:r>
              <w:rPr>
                <w:rFonts w:hint="eastAsia"/>
              </w:rPr>
              <w:t>个字节为每个时段对应的亮度值</w:t>
            </w:r>
          </w:p>
        </w:tc>
      </w:tr>
    </w:tbl>
    <w:p w:rsidR="00977DA8" w:rsidRDefault="00F05942">
      <w:pPr>
        <w:ind w:firstLine="400"/>
      </w:pPr>
      <w:r>
        <w:rPr>
          <w:rFonts w:hint="eastAsia"/>
        </w:rPr>
        <w:t>返回</w:t>
      </w:r>
      <w:r>
        <w:rPr>
          <w:rFonts w:hint="eastAsia"/>
        </w:rPr>
        <w:t>ACK</w:t>
      </w:r>
      <w:r>
        <w:rPr>
          <w:rFonts w:hint="eastAsia"/>
        </w:rPr>
        <w:t>或</w:t>
      </w:r>
      <w:r>
        <w:rPr>
          <w:rFonts w:hint="eastAsia"/>
        </w:rPr>
        <w:t>NACK</w:t>
      </w:r>
      <w:r>
        <w:rPr>
          <w:rFonts w:hint="eastAsia"/>
        </w:rPr>
        <w:t>。</w:t>
      </w:r>
    </w:p>
    <w:p w:rsidR="00977DA8" w:rsidRDefault="00F05942">
      <w:pPr>
        <w:pStyle w:val="2"/>
        <w:ind w:firstLine="100"/>
        <w:rPr>
          <w:i/>
          <w:sz w:val="20"/>
        </w:rPr>
      </w:pPr>
      <w:bookmarkStart w:id="110" w:name="_设置上电等待时间"/>
      <w:bookmarkStart w:id="111" w:name="_锁定/解锁节目"/>
      <w:bookmarkStart w:id="112" w:name="_Toc501458089"/>
      <w:bookmarkEnd w:id="110"/>
      <w:bookmarkEnd w:id="111"/>
      <w:r>
        <w:rPr>
          <w:rFonts w:hint="eastAsia"/>
          <w:i/>
          <w:sz w:val="20"/>
        </w:rPr>
        <w:t>锁定</w:t>
      </w:r>
      <w:r>
        <w:rPr>
          <w:rFonts w:hint="eastAsia"/>
          <w:i/>
          <w:sz w:val="20"/>
        </w:rPr>
        <w:t>/</w:t>
      </w:r>
      <w:r>
        <w:rPr>
          <w:rFonts w:hint="eastAsia"/>
          <w:i/>
          <w:sz w:val="20"/>
        </w:rPr>
        <w:t>解锁节目</w:t>
      </w:r>
      <w:bookmarkEnd w:id="112"/>
    </w:p>
    <w:p w:rsidR="00977DA8" w:rsidRDefault="00F05942">
      <w:pPr>
        <w:ind w:firstLine="400"/>
      </w:pPr>
      <w:r>
        <w:rPr>
          <w:rFonts w:hint="eastAsia"/>
        </w:rPr>
        <w:t>被锁定的节目将一直播放直至解锁，该命令常用于节目的的选择播放。</w:t>
      </w:r>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83"/>
        <w:gridCol w:w="1551"/>
        <w:gridCol w:w="1272"/>
        <w:gridCol w:w="4766"/>
      </w:tblGrid>
      <w:tr w:rsidR="00977DA8">
        <w:tc>
          <w:tcPr>
            <w:tcW w:w="1983"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参数</w:t>
            </w:r>
          </w:p>
        </w:tc>
        <w:tc>
          <w:tcPr>
            <w:tcW w:w="1551"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72"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6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1983" w:type="dxa"/>
            <w:shd w:val="clear" w:color="auto" w:fill="D3DFEE"/>
          </w:tcPr>
          <w:p w:rsidR="00977DA8" w:rsidRDefault="00F05942">
            <w:pPr>
              <w:ind w:firstLineChars="0" w:firstLine="0"/>
              <w:rPr>
                <w:bCs/>
              </w:rPr>
            </w:pPr>
            <w:r>
              <w:rPr>
                <w:rFonts w:hint="eastAsia"/>
                <w:bCs/>
              </w:rPr>
              <w:t>CmdGroup</w:t>
            </w:r>
          </w:p>
        </w:tc>
        <w:tc>
          <w:tcPr>
            <w:tcW w:w="1551" w:type="dxa"/>
            <w:shd w:val="clear" w:color="auto" w:fill="D3DFEE"/>
          </w:tcPr>
          <w:p w:rsidR="00977DA8" w:rsidRDefault="00F05942">
            <w:pPr>
              <w:ind w:firstLineChars="0" w:firstLine="0"/>
            </w:pPr>
            <w:r>
              <w:rPr>
                <w:rFonts w:hint="eastAsia"/>
              </w:rPr>
              <w:t>1</w:t>
            </w:r>
          </w:p>
        </w:tc>
        <w:tc>
          <w:tcPr>
            <w:tcW w:w="1272" w:type="dxa"/>
            <w:shd w:val="clear" w:color="auto" w:fill="D3DFEE"/>
          </w:tcPr>
          <w:p w:rsidR="00977DA8" w:rsidRDefault="00F05942">
            <w:pPr>
              <w:ind w:firstLineChars="0" w:firstLine="0"/>
            </w:pPr>
            <w:r>
              <w:rPr>
                <w:rFonts w:hint="eastAsia"/>
              </w:rPr>
              <w:t>0</w:t>
            </w:r>
            <w:r>
              <w:t>XA</w:t>
            </w:r>
            <w:r>
              <w:rPr>
                <w:rFonts w:hint="eastAsia"/>
              </w:rPr>
              <w:t>3</w:t>
            </w:r>
          </w:p>
        </w:tc>
        <w:tc>
          <w:tcPr>
            <w:tcW w:w="4766" w:type="dxa"/>
            <w:shd w:val="clear" w:color="auto" w:fill="D3DFEE"/>
          </w:tcPr>
          <w:p w:rsidR="00977DA8" w:rsidRDefault="00F05942">
            <w:pPr>
              <w:ind w:firstLineChars="0" w:firstLine="0"/>
            </w:pPr>
            <w:r>
              <w:rPr>
                <w:rFonts w:hint="eastAsia"/>
              </w:rPr>
              <w:t>命令分组编号</w:t>
            </w:r>
          </w:p>
        </w:tc>
      </w:tr>
      <w:tr w:rsidR="00977DA8">
        <w:tc>
          <w:tcPr>
            <w:tcW w:w="1983" w:type="dxa"/>
          </w:tcPr>
          <w:p w:rsidR="00977DA8" w:rsidRDefault="00F05942">
            <w:pPr>
              <w:ind w:firstLineChars="0" w:firstLine="0"/>
              <w:rPr>
                <w:bCs/>
              </w:rPr>
            </w:pPr>
            <w:r>
              <w:rPr>
                <w:rFonts w:hint="eastAsia"/>
                <w:bCs/>
              </w:rPr>
              <w:t>Cmd</w:t>
            </w:r>
          </w:p>
        </w:tc>
        <w:tc>
          <w:tcPr>
            <w:tcW w:w="1551" w:type="dxa"/>
          </w:tcPr>
          <w:p w:rsidR="00977DA8" w:rsidRDefault="00F05942">
            <w:pPr>
              <w:ind w:firstLineChars="0" w:firstLine="0"/>
            </w:pPr>
            <w:r>
              <w:rPr>
                <w:rFonts w:hint="eastAsia"/>
              </w:rPr>
              <w:t>1</w:t>
            </w:r>
          </w:p>
        </w:tc>
        <w:tc>
          <w:tcPr>
            <w:tcW w:w="1272" w:type="dxa"/>
          </w:tcPr>
          <w:p w:rsidR="00977DA8" w:rsidRDefault="00F05942">
            <w:pPr>
              <w:ind w:firstLineChars="0" w:firstLine="0"/>
            </w:pPr>
            <w:r>
              <w:t>0x</w:t>
            </w:r>
            <w:r>
              <w:rPr>
                <w:rFonts w:hint="eastAsia"/>
              </w:rPr>
              <w:t>04</w:t>
            </w:r>
          </w:p>
        </w:tc>
        <w:tc>
          <w:tcPr>
            <w:tcW w:w="4766" w:type="dxa"/>
          </w:tcPr>
          <w:p w:rsidR="00977DA8" w:rsidRDefault="00F05942">
            <w:pPr>
              <w:ind w:firstLineChars="0" w:firstLine="0"/>
            </w:pPr>
            <w:r>
              <w:rPr>
                <w:rFonts w:hint="eastAsia"/>
              </w:rPr>
              <w:t>命令编号</w:t>
            </w:r>
          </w:p>
        </w:tc>
      </w:tr>
      <w:tr w:rsidR="00977DA8">
        <w:tc>
          <w:tcPr>
            <w:tcW w:w="1983" w:type="dxa"/>
            <w:shd w:val="clear" w:color="auto" w:fill="D3DFEE"/>
          </w:tcPr>
          <w:p w:rsidR="00977DA8" w:rsidRDefault="00F05942">
            <w:pPr>
              <w:ind w:firstLineChars="0" w:firstLine="0"/>
              <w:rPr>
                <w:bCs/>
              </w:rPr>
            </w:pPr>
            <w:r>
              <w:rPr>
                <w:rFonts w:hint="eastAsia"/>
                <w:bCs/>
              </w:rPr>
              <w:t>Response</w:t>
            </w:r>
          </w:p>
        </w:tc>
        <w:tc>
          <w:tcPr>
            <w:tcW w:w="1551" w:type="dxa"/>
            <w:shd w:val="clear" w:color="auto" w:fill="D3DFEE"/>
          </w:tcPr>
          <w:p w:rsidR="00977DA8" w:rsidRDefault="00F05942">
            <w:pPr>
              <w:ind w:firstLineChars="0" w:firstLine="0"/>
            </w:pPr>
            <w:r>
              <w:rPr>
                <w:rFonts w:hint="eastAsia"/>
              </w:rPr>
              <w:t>1</w:t>
            </w:r>
          </w:p>
        </w:tc>
        <w:tc>
          <w:tcPr>
            <w:tcW w:w="1272" w:type="dxa"/>
            <w:shd w:val="clear" w:color="auto" w:fill="D3DFEE"/>
          </w:tcPr>
          <w:p w:rsidR="00977DA8" w:rsidRDefault="00F05942">
            <w:pPr>
              <w:ind w:firstLineChars="0" w:firstLine="0"/>
            </w:pPr>
            <w:r>
              <w:rPr>
                <w:rFonts w:hint="eastAsia"/>
              </w:rPr>
              <w:t>0x01</w:t>
            </w:r>
          </w:p>
        </w:tc>
        <w:tc>
          <w:tcPr>
            <w:tcW w:w="4766" w:type="dxa"/>
            <w:shd w:val="clear" w:color="auto" w:fill="D3DFEE"/>
          </w:tcPr>
          <w:p w:rsidR="00977DA8" w:rsidRDefault="00F05942">
            <w:pPr>
              <w:ind w:firstLineChars="0" w:firstLine="0"/>
            </w:pPr>
            <w:r>
              <w:rPr>
                <w:rFonts w:hint="eastAsia"/>
              </w:rPr>
              <w:t>是否要求控制器回复。</w:t>
            </w:r>
          </w:p>
          <w:p w:rsidR="00977DA8" w:rsidRDefault="00F05942">
            <w:pPr>
              <w:ind w:firstLineChars="0" w:firstLine="0"/>
            </w:pPr>
            <w:r>
              <w:rPr>
                <w:rFonts w:hint="eastAsia"/>
              </w:rPr>
              <w:t>0x01</w:t>
            </w:r>
            <w:r>
              <w:rPr>
                <w:rFonts w:hint="eastAsia"/>
              </w:rPr>
              <w:t>——控制器必须回复</w:t>
            </w:r>
          </w:p>
          <w:p w:rsidR="00977DA8" w:rsidRDefault="00F05942">
            <w:pPr>
              <w:ind w:firstLineChars="0" w:firstLine="0"/>
            </w:pPr>
            <w:r>
              <w:rPr>
                <w:rFonts w:hint="eastAsia"/>
              </w:rPr>
              <w:t>0x02</w:t>
            </w:r>
            <w:r>
              <w:rPr>
                <w:rFonts w:hint="eastAsia"/>
              </w:rPr>
              <w:t>——控制器不必回复</w:t>
            </w:r>
          </w:p>
        </w:tc>
      </w:tr>
      <w:tr w:rsidR="00977DA8">
        <w:tc>
          <w:tcPr>
            <w:tcW w:w="1983" w:type="dxa"/>
          </w:tcPr>
          <w:p w:rsidR="00977DA8" w:rsidRDefault="00F05942">
            <w:pPr>
              <w:ind w:firstLineChars="0" w:firstLine="0"/>
              <w:rPr>
                <w:bCs/>
              </w:rPr>
            </w:pPr>
            <w:r>
              <w:rPr>
                <w:rFonts w:hint="eastAsia"/>
                <w:bCs/>
              </w:rPr>
              <w:t>R</w:t>
            </w:r>
            <w:r>
              <w:rPr>
                <w:bCs/>
              </w:rPr>
              <w:t>eserve</w:t>
            </w:r>
            <w:r>
              <w:rPr>
                <w:rFonts w:hint="eastAsia"/>
                <w:bCs/>
              </w:rPr>
              <w:t>d</w:t>
            </w:r>
          </w:p>
        </w:tc>
        <w:tc>
          <w:tcPr>
            <w:tcW w:w="1551" w:type="dxa"/>
          </w:tcPr>
          <w:p w:rsidR="00977DA8" w:rsidRDefault="00F05942">
            <w:pPr>
              <w:ind w:firstLineChars="0" w:firstLine="0"/>
            </w:pPr>
            <w:r>
              <w:rPr>
                <w:rFonts w:hint="eastAsia"/>
              </w:rPr>
              <w:t>2</w:t>
            </w:r>
          </w:p>
        </w:tc>
        <w:tc>
          <w:tcPr>
            <w:tcW w:w="1272" w:type="dxa"/>
          </w:tcPr>
          <w:p w:rsidR="00977DA8" w:rsidRDefault="00F05942">
            <w:pPr>
              <w:ind w:firstLineChars="0" w:firstLine="0"/>
            </w:pPr>
            <w:r>
              <w:rPr>
                <w:rFonts w:hint="eastAsia"/>
              </w:rPr>
              <w:t>0</w:t>
            </w:r>
          </w:p>
        </w:tc>
        <w:tc>
          <w:tcPr>
            <w:tcW w:w="4766" w:type="dxa"/>
          </w:tcPr>
          <w:p w:rsidR="00977DA8" w:rsidRDefault="00F05942">
            <w:pPr>
              <w:ind w:firstLineChars="0" w:firstLine="0"/>
            </w:pPr>
            <w:r>
              <w:rPr>
                <w:rFonts w:hint="eastAsia"/>
              </w:rPr>
              <w:t>保留</w:t>
            </w:r>
          </w:p>
        </w:tc>
      </w:tr>
      <w:tr w:rsidR="00977DA8">
        <w:tc>
          <w:tcPr>
            <w:tcW w:w="1983" w:type="dxa"/>
            <w:shd w:val="clear" w:color="auto" w:fill="D3DFEE"/>
          </w:tcPr>
          <w:p w:rsidR="00977DA8" w:rsidRDefault="00F05942">
            <w:pPr>
              <w:ind w:firstLineChars="0" w:firstLine="0"/>
              <w:rPr>
                <w:bCs/>
              </w:rPr>
            </w:pPr>
            <w:r>
              <w:rPr>
                <w:bCs/>
              </w:rPr>
              <w:t>S</w:t>
            </w:r>
            <w:r>
              <w:rPr>
                <w:rFonts w:hint="eastAsia"/>
                <w:bCs/>
              </w:rPr>
              <w:t>toreMode</w:t>
            </w:r>
          </w:p>
        </w:tc>
        <w:tc>
          <w:tcPr>
            <w:tcW w:w="1551" w:type="dxa"/>
            <w:shd w:val="clear" w:color="auto" w:fill="D3DFEE"/>
          </w:tcPr>
          <w:p w:rsidR="00977DA8" w:rsidRDefault="00F05942">
            <w:pPr>
              <w:ind w:firstLineChars="0" w:firstLine="0"/>
            </w:pPr>
            <w:r>
              <w:rPr>
                <w:rFonts w:hint="eastAsia"/>
              </w:rPr>
              <w:t>1</w:t>
            </w:r>
          </w:p>
        </w:tc>
        <w:tc>
          <w:tcPr>
            <w:tcW w:w="1272" w:type="dxa"/>
            <w:shd w:val="clear" w:color="auto" w:fill="D3DFEE"/>
          </w:tcPr>
          <w:p w:rsidR="00977DA8" w:rsidRDefault="00F05942">
            <w:pPr>
              <w:ind w:firstLineChars="0" w:firstLine="0"/>
            </w:pPr>
            <w:r>
              <w:rPr>
                <w:rFonts w:hint="eastAsia"/>
              </w:rPr>
              <w:t>0x00</w:t>
            </w:r>
          </w:p>
        </w:tc>
        <w:tc>
          <w:tcPr>
            <w:tcW w:w="4766" w:type="dxa"/>
            <w:shd w:val="clear" w:color="auto" w:fill="D3DFEE"/>
          </w:tcPr>
          <w:p w:rsidR="00977DA8" w:rsidRDefault="00F05942">
            <w:pPr>
              <w:ind w:firstLineChars="0" w:firstLine="0"/>
            </w:pPr>
            <w:r>
              <w:rPr>
                <w:rFonts w:hint="eastAsia"/>
              </w:rPr>
              <w:t>锁定状态保存方式：</w:t>
            </w:r>
          </w:p>
          <w:p w:rsidR="00977DA8" w:rsidRDefault="00F05942">
            <w:pPr>
              <w:ind w:firstLineChars="0" w:firstLine="0"/>
            </w:pPr>
            <w:r>
              <w:rPr>
                <w:rFonts w:hint="eastAsia"/>
              </w:rPr>
              <w:t>0x00</w:t>
            </w:r>
            <w:r>
              <w:rPr>
                <w:rFonts w:hint="eastAsia"/>
              </w:rPr>
              <w:t>——掉电不保存</w:t>
            </w:r>
          </w:p>
          <w:p w:rsidR="00977DA8" w:rsidRDefault="00F05942">
            <w:pPr>
              <w:ind w:firstLineChars="0" w:firstLine="0"/>
            </w:pPr>
            <w:r>
              <w:rPr>
                <w:rFonts w:hint="eastAsia"/>
              </w:rPr>
              <w:t>0x01</w:t>
            </w:r>
            <w:r>
              <w:rPr>
                <w:rFonts w:hint="eastAsia"/>
              </w:rPr>
              <w:t>——掉电保存</w:t>
            </w:r>
          </w:p>
        </w:tc>
      </w:tr>
      <w:tr w:rsidR="00977DA8">
        <w:tc>
          <w:tcPr>
            <w:tcW w:w="1983" w:type="dxa"/>
          </w:tcPr>
          <w:p w:rsidR="00977DA8" w:rsidRDefault="00F05942">
            <w:pPr>
              <w:ind w:firstLineChars="0" w:firstLine="0"/>
              <w:rPr>
                <w:bCs/>
              </w:rPr>
            </w:pPr>
            <w:r>
              <w:rPr>
                <w:bCs/>
              </w:rPr>
              <w:t>L</w:t>
            </w:r>
            <w:r>
              <w:rPr>
                <w:rFonts w:hint="eastAsia"/>
                <w:bCs/>
              </w:rPr>
              <w:t>ockFlag</w:t>
            </w:r>
          </w:p>
        </w:tc>
        <w:tc>
          <w:tcPr>
            <w:tcW w:w="1551" w:type="dxa"/>
          </w:tcPr>
          <w:p w:rsidR="00977DA8" w:rsidRDefault="00F05942">
            <w:pPr>
              <w:ind w:firstLineChars="0" w:firstLine="0"/>
            </w:pPr>
            <w:r>
              <w:rPr>
                <w:rFonts w:hint="eastAsia"/>
              </w:rPr>
              <w:t>1</w:t>
            </w:r>
          </w:p>
        </w:tc>
        <w:tc>
          <w:tcPr>
            <w:tcW w:w="1272" w:type="dxa"/>
          </w:tcPr>
          <w:p w:rsidR="00977DA8" w:rsidRDefault="00F05942">
            <w:pPr>
              <w:ind w:firstLineChars="0" w:firstLine="0"/>
            </w:pPr>
            <w:r>
              <w:rPr>
                <w:rFonts w:hint="eastAsia"/>
              </w:rPr>
              <w:t>0x00</w:t>
            </w:r>
          </w:p>
        </w:tc>
        <w:tc>
          <w:tcPr>
            <w:tcW w:w="4766" w:type="dxa"/>
          </w:tcPr>
          <w:p w:rsidR="00977DA8" w:rsidRDefault="00F05942">
            <w:pPr>
              <w:ind w:firstLineChars="0" w:firstLine="0"/>
            </w:pPr>
            <w:r>
              <w:rPr>
                <w:rFonts w:hint="eastAsia"/>
              </w:rPr>
              <w:t>锁定状态</w:t>
            </w:r>
          </w:p>
          <w:p w:rsidR="00977DA8" w:rsidRDefault="00F05942">
            <w:pPr>
              <w:ind w:firstLineChars="0" w:firstLine="0"/>
            </w:pPr>
            <w:r>
              <w:rPr>
                <w:rFonts w:hint="eastAsia"/>
              </w:rPr>
              <w:t>0x00</w:t>
            </w:r>
            <w:r>
              <w:rPr>
                <w:rFonts w:hint="eastAsia"/>
              </w:rPr>
              <w:t>——解锁状态</w:t>
            </w:r>
          </w:p>
          <w:p w:rsidR="00977DA8" w:rsidRDefault="00F05942">
            <w:pPr>
              <w:ind w:firstLineChars="0" w:firstLine="0"/>
            </w:pPr>
            <w:r>
              <w:rPr>
                <w:rFonts w:hint="eastAsia"/>
              </w:rPr>
              <w:t>0x01</w:t>
            </w:r>
            <w:r>
              <w:rPr>
                <w:rFonts w:hint="eastAsia"/>
              </w:rPr>
              <w:t>——锁定状态</w:t>
            </w:r>
          </w:p>
        </w:tc>
      </w:tr>
      <w:tr w:rsidR="00977DA8">
        <w:tc>
          <w:tcPr>
            <w:tcW w:w="1983" w:type="dxa"/>
            <w:shd w:val="clear" w:color="auto" w:fill="D3DFEE"/>
          </w:tcPr>
          <w:p w:rsidR="00977DA8" w:rsidRDefault="00F05942">
            <w:pPr>
              <w:ind w:firstLineChars="0" w:firstLine="0"/>
              <w:rPr>
                <w:bCs/>
              </w:rPr>
            </w:pPr>
            <w:r>
              <w:rPr>
                <w:rFonts w:hint="eastAsia"/>
                <w:bCs/>
              </w:rPr>
              <w:t>ProgramFileName</w:t>
            </w:r>
          </w:p>
        </w:tc>
        <w:tc>
          <w:tcPr>
            <w:tcW w:w="1551" w:type="dxa"/>
            <w:shd w:val="clear" w:color="auto" w:fill="D3DFEE"/>
          </w:tcPr>
          <w:p w:rsidR="00977DA8" w:rsidRDefault="00F05942">
            <w:pPr>
              <w:ind w:firstLineChars="0" w:firstLine="0"/>
            </w:pPr>
            <w:r>
              <w:rPr>
                <w:rFonts w:hint="eastAsia"/>
              </w:rPr>
              <w:t>4</w:t>
            </w:r>
          </w:p>
        </w:tc>
        <w:tc>
          <w:tcPr>
            <w:tcW w:w="1272" w:type="dxa"/>
            <w:shd w:val="clear" w:color="auto" w:fill="D3DFEE"/>
          </w:tcPr>
          <w:p w:rsidR="00977DA8" w:rsidRDefault="00977DA8">
            <w:pPr>
              <w:ind w:firstLineChars="0" w:firstLine="0"/>
            </w:pPr>
          </w:p>
        </w:tc>
        <w:tc>
          <w:tcPr>
            <w:tcW w:w="4766" w:type="dxa"/>
            <w:shd w:val="clear" w:color="auto" w:fill="D3DFEE"/>
          </w:tcPr>
          <w:p w:rsidR="00977DA8" w:rsidRDefault="00F05942">
            <w:pPr>
              <w:ind w:firstLineChars="0" w:firstLine="0"/>
            </w:pPr>
            <w:r>
              <w:rPr>
                <w:rFonts w:hint="eastAsia"/>
              </w:rPr>
              <w:t>节目文件名</w:t>
            </w:r>
          </w:p>
        </w:tc>
      </w:tr>
    </w:tbl>
    <w:p w:rsidR="00977DA8" w:rsidRDefault="00F05942">
      <w:pPr>
        <w:ind w:firstLine="400"/>
      </w:pPr>
      <w:r>
        <w:rPr>
          <w:rFonts w:hint="eastAsia"/>
        </w:rPr>
        <w:t>如果需锁定的节目不存在，则返回</w:t>
      </w:r>
      <w:hyperlink w:anchor="_错误状态CmdError_1" w:history="1">
        <w:r>
          <w:rPr>
            <w:rStyle w:val="ae"/>
          </w:rPr>
          <w:t>ERR_FILENOTEXIST</w:t>
        </w:r>
      </w:hyperlink>
      <w:r>
        <w:rPr>
          <w:rFonts w:hint="eastAsia"/>
        </w:rPr>
        <w:t>错误状态，返回</w:t>
      </w:r>
      <w:r>
        <w:rPr>
          <w:rFonts w:hint="eastAsia"/>
        </w:rPr>
        <w:t>ACK</w:t>
      </w:r>
      <w:r>
        <w:rPr>
          <w:rFonts w:hint="eastAsia"/>
        </w:rPr>
        <w:t>或</w:t>
      </w:r>
      <w:r>
        <w:rPr>
          <w:rFonts w:hint="eastAsia"/>
        </w:rPr>
        <w:t>NACK</w:t>
      </w:r>
      <w:r>
        <w:rPr>
          <w:rFonts w:hint="eastAsia"/>
        </w:rPr>
        <w:t>。</w:t>
      </w:r>
    </w:p>
    <w:p w:rsidR="00977DA8" w:rsidRDefault="00F05942">
      <w:pPr>
        <w:ind w:firstLine="400"/>
      </w:pPr>
      <w:r>
        <w:rPr>
          <w:rFonts w:hint="eastAsia"/>
        </w:rPr>
        <w:t>实例：</w:t>
      </w:r>
    </w:p>
    <w:p w:rsidR="00977DA8" w:rsidRDefault="00F05942">
      <w:pPr>
        <w:ind w:firstLine="400"/>
      </w:pPr>
      <w:r>
        <w:rPr>
          <w:rFonts w:hint="eastAsia"/>
        </w:rPr>
        <w:t>锁定节目：</w:t>
      </w:r>
      <w:r>
        <w:t>A5 A5 A5 A5 A5 A5 A5 A5 01 00 00 80 00 00 00 00 00 00 FE 02 0B 00 A3 04 01 06 00 00 01 50 30 30 30 42 6A 5A</w:t>
      </w:r>
    </w:p>
    <w:p w:rsidR="00977DA8" w:rsidRDefault="00F05942">
      <w:pPr>
        <w:ind w:firstLine="400"/>
      </w:pPr>
      <w:r>
        <w:rPr>
          <w:rFonts w:hint="eastAsia"/>
        </w:rPr>
        <w:lastRenderedPageBreak/>
        <w:t>解锁节目：</w:t>
      </w:r>
      <w:r>
        <w:t>A5 A5 A5 A5 A5 A5 A5 A5 01 00 00 80 00 00 00 00 00 00 FE 02 0B 00 A3 04 01 06 00 00 00 50 30 30 30 7F AA 5A</w:t>
      </w:r>
      <w:bookmarkStart w:id="113" w:name="_设置动态区_1"/>
      <w:bookmarkEnd w:id="113"/>
    </w:p>
    <w:p w:rsidR="00977DA8" w:rsidRDefault="00F05942">
      <w:pPr>
        <w:pStyle w:val="2"/>
        <w:ind w:firstLine="100"/>
        <w:rPr>
          <w:i/>
          <w:sz w:val="20"/>
        </w:rPr>
      </w:pPr>
      <w:bookmarkStart w:id="114" w:name="_Toc501458090"/>
      <w:r>
        <w:rPr>
          <w:rFonts w:hint="eastAsia"/>
          <w:i/>
          <w:sz w:val="20"/>
        </w:rPr>
        <w:t>设置是否显示轮播信息命令</w:t>
      </w:r>
      <w:bookmarkEnd w:id="114"/>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51"/>
        <w:gridCol w:w="1559"/>
        <w:gridCol w:w="1276"/>
        <w:gridCol w:w="4786"/>
      </w:tblGrid>
      <w:tr w:rsidR="00977DA8">
        <w:tc>
          <w:tcPr>
            <w:tcW w:w="1951"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参数</w:t>
            </w:r>
          </w:p>
        </w:tc>
        <w:tc>
          <w:tcPr>
            <w:tcW w:w="1559"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7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8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1951" w:type="dxa"/>
            <w:shd w:val="clear" w:color="auto" w:fill="D3DFEE"/>
          </w:tcPr>
          <w:p w:rsidR="00977DA8" w:rsidRDefault="00F05942">
            <w:pPr>
              <w:ind w:firstLineChars="0" w:firstLine="0"/>
              <w:rPr>
                <w:bCs/>
              </w:rPr>
            </w:pPr>
            <w:r>
              <w:rPr>
                <w:rFonts w:hint="eastAsia"/>
                <w:bCs/>
              </w:rPr>
              <w:t>CmdGroup</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w:t>
            </w:r>
            <w:r>
              <w:t>XA</w:t>
            </w:r>
            <w:r>
              <w:rPr>
                <w:rFonts w:hint="eastAsia"/>
              </w:rPr>
              <w:t>2</w:t>
            </w:r>
          </w:p>
        </w:tc>
        <w:tc>
          <w:tcPr>
            <w:tcW w:w="4786" w:type="dxa"/>
            <w:shd w:val="clear" w:color="auto" w:fill="D3DFEE"/>
          </w:tcPr>
          <w:p w:rsidR="00977DA8" w:rsidRDefault="00F05942">
            <w:pPr>
              <w:ind w:firstLineChars="0" w:firstLine="0"/>
            </w:pPr>
            <w:r>
              <w:rPr>
                <w:rFonts w:hint="eastAsia"/>
              </w:rPr>
              <w:t>命令分组编号</w:t>
            </w:r>
          </w:p>
        </w:tc>
      </w:tr>
      <w:tr w:rsidR="00977DA8">
        <w:tc>
          <w:tcPr>
            <w:tcW w:w="1951" w:type="dxa"/>
          </w:tcPr>
          <w:p w:rsidR="00977DA8" w:rsidRDefault="00F05942">
            <w:pPr>
              <w:ind w:firstLineChars="0" w:firstLine="0"/>
              <w:rPr>
                <w:bCs/>
              </w:rPr>
            </w:pPr>
            <w:r>
              <w:rPr>
                <w:rFonts w:hint="eastAsia"/>
                <w:bCs/>
              </w:rPr>
              <w:t>Cmd</w:t>
            </w:r>
          </w:p>
        </w:tc>
        <w:tc>
          <w:tcPr>
            <w:tcW w:w="1559" w:type="dxa"/>
          </w:tcPr>
          <w:p w:rsidR="00977DA8" w:rsidRDefault="00F05942">
            <w:pPr>
              <w:ind w:firstLineChars="0" w:firstLine="0"/>
            </w:pPr>
            <w:r>
              <w:rPr>
                <w:rFonts w:hint="eastAsia"/>
              </w:rPr>
              <w:t>1</w:t>
            </w:r>
          </w:p>
        </w:tc>
        <w:tc>
          <w:tcPr>
            <w:tcW w:w="1276" w:type="dxa"/>
          </w:tcPr>
          <w:p w:rsidR="00977DA8" w:rsidRDefault="00F05942">
            <w:pPr>
              <w:ind w:firstLineChars="0" w:firstLine="0"/>
            </w:pPr>
            <w:r>
              <w:t>0x</w:t>
            </w:r>
            <w:r>
              <w:rPr>
                <w:rFonts w:hint="eastAsia"/>
              </w:rPr>
              <w:t>08</w:t>
            </w:r>
          </w:p>
        </w:tc>
        <w:tc>
          <w:tcPr>
            <w:tcW w:w="4786" w:type="dxa"/>
          </w:tcPr>
          <w:p w:rsidR="00977DA8" w:rsidRDefault="00F05942">
            <w:pPr>
              <w:ind w:firstLineChars="0" w:firstLine="0"/>
            </w:pPr>
            <w:r>
              <w:rPr>
                <w:rFonts w:hint="eastAsia"/>
              </w:rPr>
              <w:t>命令编号</w:t>
            </w:r>
          </w:p>
        </w:tc>
      </w:tr>
      <w:tr w:rsidR="00977DA8">
        <w:tc>
          <w:tcPr>
            <w:tcW w:w="1951" w:type="dxa"/>
            <w:shd w:val="clear" w:color="auto" w:fill="D3DFEE"/>
          </w:tcPr>
          <w:p w:rsidR="00977DA8" w:rsidRDefault="00F05942">
            <w:pPr>
              <w:ind w:firstLineChars="0" w:firstLine="0"/>
              <w:rPr>
                <w:bCs/>
              </w:rPr>
            </w:pPr>
            <w:r>
              <w:rPr>
                <w:rFonts w:hint="eastAsia"/>
                <w:bCs/>
              </w:rPr>
              <w:t>Response</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0x01</w:t>
            </w:r>
          </w:p>
        </w:tc>
        <w:tc>
          <w:tcPr>
            <w:tcW w:w="4786" w:type="dxa"/>
            <w:shd w:val="clear" w:color="auto" w:fill="D3DFEE"/>
          </w:tcPr>
          <w:p w:rsidR="00977DA8" w:rsidRDefault="00F05942">
            <w:pPr>
              <w:ind w:firstLineChars="0" w:firstLine="0"/>
            </w:pPr>
            <w:r>
              <w:rPr>
                <w:rFonts w:hint="eastAsia"/>
              </w:rPr>
              <w:t>是否要求控制器回复。</w:t>
            </w:r>
          </w:p>
          <w:p w:rsidR="00977DA8" w:rsidRDefault="00F05942">
            <w:pPr>
              <w:ind w:firstLineChars="0" w:firstLine="0"/>
            </w:pPr>
            <w:r>
              <w:rPr>
                <w:rFonts w:hint="eastAsia"/>
              </w:rPr>
              <w:t>0x01</w:t>
            </w:r>
            <w:r>
              <w:rPr>
                <w:rFonts w:hint="eastAsia"/>
              </w:rPr>
              <w:t>——控制器必须回复</w:t>
            </w:r>
          </w:p>
          <w:p w:rsidR="00977DA8" w:rsidRDefault="00F05942">
            <w:pPr>
              <w:ind w:firstLineChars="0" w:firstLine="0"/>
            </w:pPr>
            <w:r>
              <w:rPr>
                <w:rFonts w:hint="eastAsia"/>
              </w:rPr>
              <w:t>0x02</w:t>
            </w:r>
            <w:r>
              <w:rPr>
                <w:rFonts w:hint="eastAsia"/>
              </w:rPr>
              <w:t>——控制器不必回复</w:t>
            </w:r>
          </w:p>
        </w:tc>
      </w:tr>
      <w:tr w:rsidR="00977DA8">
        <w:tc>
          <w:tcPr>
            <w:tcW w:w="1951" w:type="dxa"/>
          </w:tcPr>
          <w:p w:rsidR="00977DA8" w:rsidRDefault="00F05942">
            <w:pPr>
              <w:ind w:firstLineChars="0" w:firstLine="0"/>
              <w:rPr>
                <w:bCs/>
              </w:rPr>
            </w:pPr>
            <w:r>
              <w:rPr>
                <w:rFonts w:hint="eastAsia"/>
                <w:bCs/>
              </w:rPr>
              <w:t>R</w:t>
            </w:r>
            <w:r>
              <w:rPr>
                <w:bCs/>
              </w:rPr>
              <w:t>eserve</w:t>
            </w:r>
            <w:r>
              <w:rPr>
                <w:rFonts w:hint="eastAsia"/>
                <w:bCs/>
              </w:rPr>
              <w:t>d</w:t>
            </w:r>
          </w:p>
        </w:tc>
        <w:tc>
          <w:tcPr>
            <w:tcW w:w="1559" w:type="dxa"/>
          </w:tcPr>
          <w:p w:rsidR="00977DA8" w:rsidRDefault="00F05942">
            <w:pPr>
              <w:ind w:firstLineChars="0" w:firstLine="0"/>
            </w:pPr>
            <w:r>
              <w:rPr>
                <w:rFonts w:hint="eastAsia"/>
              </w:rPr>
              <w:t>2</w:t>
            </w:r>
          </w:p>
        </w:tc>
        <w:tc>
          <w:tcPr>
            <w:tcW w:w="1276" w:type="dxa"/>
          </w:tcPr>
          <w:p w:rsidR="00977DA8" w:rsidRDefault="00F05942">
            <w:pPr>
              <w:ind w:firstLineChars="0" w:firstLine="0"/>
            </w:pPr>
            <w:r>
              <w:rPr>
                <w:rFonts w:hint="eastAsia"/>
              </w:rPr>
              <w:t>0</w:t>
            </w:r>
          </w:p>
        </w:tc>
        <w:tc>
          <w:tcPr>
            <w:tcW w:w="4786" w:type="dxa"/>
          </w:tcPr>
          <w:p w:rsidR="00977DA8" w:rsidRDefault="00F05942">
            <w:pPr>
              <w:ind w:firstLineChars="0" w:firstLine="0"/>
            </w:pPr>
            <w:r>
              <w:rPr>
                <w:rFonts w:hint="eastAsia"/>
              </w:rPr>
              <w:t>保留</w:t>
            </w:r>
          </w:p>
        </w:tc>
      </w:tr>
      <w:tr w:rsidR="00977DA8">
        <w:tc>
          <w:tcPr>
            <w:tcW w:w="1951" w:type="dxa"/>
            <w:shd w:val="clear" w:color="auto" w:fill="D3DFEE"/>
          </w:tcPr>
          <w:p w:rsidR="00977DA8" w:rsidRDefault="00F05942">
            <w:pPr>
              <w:ind w:firstLineChars="0" w:firstLine="0"/>
              <w:rPr>
                <w:bCs/>
              </w:rPr>
            </w:pPr>
            <w:r>
              <w:rPr>
                <w:rFonts w:hint="eastAsia"/>
                <w:bCs/>
              </w:rPr>
              <w:t>IsDispInfo</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977DA8">
            <w:pPr>
              <w:ind w:firstLineChars="0" w:firstLine="0"/>
            </w:pPr>
          </w:p>
        </w:tc>
        <w:tc>
          <w:tcPr>
            <w:tcW w:w="4786" w:type="dxa"/>
            <w:shd w:val="clear" w:color="auto" w:fill="D3DFEE"/>
          </w:tcPr>
          <w:p w:rsidR="00977DA8" w:rsidRDefault="00F05942">
            <w:pPr>
              <w:ind w:firstLineChars="0" w:firstLine="0"/>
            </w:pPr>
            <w:r>
              <w:rPr>
                <w:rFonts w:hint="eastAsia"/>
              </w:rPr>
              <w:t>是否显示轮播信息</w:t>
            </w:r>
          </w:p>
          <w:p w:rsidR="00977DA8" w:rsidRDefault="00F05942">
            <w:pPr>
              <w:ind w:firstLineChars="0" w:firstLine="0"/>
            </w:pPr>
            <w:r>
              <w:rPr>
                <w:rFonts w:hint="eastAsia"/>
              </w:rPr>
              <w:t>0x00</w:t>
            </w:r>
            <w:r>
              <w:rPr>
                <w:rFonts w:hint="eastAsia"/>
              </w:rPr>
              <w:t>——显示轮播信息</w:t>
            </w:r>
          </w:p>
          <w:p w:rsidR="00977DA8" w:rsidRDefault="00F05942">
            <w:pPr>
              <w:ind w:firstLineChars="0" w:firstLine="0"/>
            </w:pPr>
            <w:r>
              <w:rPr>
                <w:rFonts w:hint="eastAsia"/>
              </w:rPr>
              <w:t>0x01</w:t>
            </w:r>
            <w:r>
              <w:rPr>
                <w:rFonts w:hint="eastAsia"/>
              </w:rPr>
              <w:t>——不显示轮播信息</w:t>
            </w:r>
          </w:p>
        </w:tc>
      </w:tr>
    </w:tbl>
    <w:p w:rsidR="00977DA8" w:rsidRDefault="00F05942">
      <w:pPr>
        <w:ind w:firstLine="400"/>
      </w:pPr>
      <w:r>
        <w:rPr>
          <w:rFonts w:hint="eastAsia"/>
        </w:rPr>
        <w:t>返回</w:t>
      </w:r>
      <w:r>
        <w:rPr>
          <w:rFonts w:hint="eastAsia"/>
        </w:rPr>
        <w:t>ACK</w:t>
      </w:r>
      <w:r>
        <w:rPr>
          <w:rFonts w:hint="eastAsia"/>
        </w:rPr>
        <w:t>或</w:t>
      </w:r>
      <w:r>
        <w:rPr>
          <w:rFonts w:hint="eastAsia"/>
        </w:rPr>
        <w:t>NACK</w:t>
      </w:r>
      <w:r>
        <w:rPr>
          <w:rFonts w:hint="eastAsia"/>
        </w:rPr>
        <w:t>。</w:t>
      </w:r>
    </w:p>
    <w:p w:rsidR="00977DA8" w:rsidRDefault="00F05942">
      <w:pPr>
        <w:ind w:firstLine="400"/>
      </w:pPr>
      <w:r>
        <w:rPr>
          <w:rFonts w:hint="eastAsia"/>
        </w:rPr>
        <w:t>实例：</w:t>
      </w:r>
    </w:p>
    <w:p w:rsidR="00977DA8" w:rsidRDefault="00F05942">
      <w:pPr>
        <w:ind w:firstLine="400"/>
      </w:pPr>
      <w:r>
        <w:rPr>
          <w:rFonts w:hint="eastAsia"/>
        </w:rPr>
        <w:t>不显示轮播信息命令：</w:t>
      </w:r>
    </w:p>
    <w:p w:rsidR="00977DA8" w:rsidRDefault="00F05942">
      <w:pPr>
        <w:ind w:firstLine="400"/>
      </w:pPr>
      <w:r>
        <w:rPr>
          <w:rFonts w:hint="eastAsia"/>
        </w:rPr>
        <w:t>A5 A5 A5 A5 A5 A5 A5 A5 FE FF 00 80 FF 00 00 00 00 00 FE 02 06 00 A2 08 01 00 00 01 BC 51 5A</w:t>
      </w:r>
    </w:p>
    <w:p w:rsidR="00977DA8" w:rsidRDefault="00F05942">
      <w:pPr>
        <w:ind w:firstLine="400"/>
      </w:pPr>
      <w:r>
        <w:rPr>
          <w:rFonts w:hint="eastAsia"/>
        </w:rPr>
        <w:t>显示轮播信息命令：</w:t>
      </w:r>
    </w:p>
    <w:p w:rsidR="00977DA8" w:rsidRDefault="00F05942">
      <w:pPr>
        <w:ind w:firstLine="400"/>
      </w:pPr>
      <w:r>
        <w:rPr>
          <w:rFonts w:hint="eastAsia"/>
        </w:rPr>
        <w:t>A5 A5 A5 A5 A5 A5 A5 A5 FE FF 00 80 FF 00 00 00 00 00 FE 02 06 00 A2 08 01 00 00 00 7D 91 5A</w:t>
      </w:r>
    </w:p>
    <w:p w:rsidR="00977DA8" w:rsidRDefault="00F05942">
      <w:pPr>
        <w:pStyle w:val="2"/>
        <w:ind w:firstLine="100"/>
        <w:rPr>
          <w:i/>
          <w:sz w:val="20"/>
        </w:rPr>
      </w:pPr>
      <w:bookmarkStart w:id="115" w:name="_Toc501458091"/>
      <w:bookmarkStart w:id="116" w:name="_查询字库信息命令"/>
      <w:r>
        <w:rPr>
          <w:rFonts w:hint="eastAsia"/>
          <w:i/>
          <w:sz w:val="20"/>
        </w:rPr>
        <w:t>查询字库信息命令</w:t>
      </w:r>
      <w:bookmarkEnd w:id="115"/>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51"/>
        <w:gridCol w:w="1559"/>
        <w:gridCol w:w="1276"/>
        <w:gridCol w:w="4786"/>
      </w:tblGrid>
      <w:tr w:rsidR="00977DA8">
        <w:tc>
          <w:tcPr>
            <w:tcW w:w="1951" w:type="dxa"/>
            <w:tcBorders>
              <w:top w:val="single" w:sz="8" w:space="0" w:color="4F81BD"/>
              <w:left w:val="nil"/>
              <w:bottom w:val="single" w:sz="8" w:space="0" w:color="4F81BD"/>
              <w:right w:val="nil"/>
            </w:tcBorders>
          </w:tcPr>
          <w:bookmarkEnd w:id="116"/>
          <w:p w:rsidR="00977DA8" w:rsidRDefault="00F05942">
            <w:pPr>
              <w:ind w:firstLineChars="0" w:firstLine="0"/>
              <w:rPr>
                <w:bCs/>
              </w:rPr>
            </w:pPr>
            <w:r>
              <w:rPr>
                <w:rFonts w:hint="eastAsia"/>
                <w:bCs/>
              </w:rPr>
              <w:t>参数</w:t>
            </w:r>
          </w:p>
        </w:tc>
        <w:tc>
          <w:tcPr>
            <w:tcW w:w="1559"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7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8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1951" w:type="dxa"/>
            <w:shd w:val="clear" w:color="auto" w:fill="D3DFEE"/>
          </w:tcPr>
          <w:p w:rsidR="00977DA8" w:rsidRDefault="00F05942">
            <w:pPr>
              <w:ind w:firstLineChars="0" w:firstLine="0"/>
              <w:rPr>
                <w:bCs/>
              </w:rPr>
            </w:pPr>
            <w:r>
              <w:rPr>
                <w:rFonts w:hint="eastAsia"/>
                <w:bCs/>
              </w:rPr>
              <w:t>CmdGroup</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w:t>
            </w:r>
            <w:r>
              <w:t>XA</w:t>
            </w:r>
            <w:r>
              <w:rPr>
                <w:rFonts w:hint="eastAsia"/>
              </w:rPr>
              <w:t>2</w:t>
            </w:r>
          </w:p>
        </w:tc>
        <w:tc>
          <w:tcPr>
            <w:tcW w:w="4786" w:type="dxa"/>
            <w:shd w:val="clear" w:color="auto" w:fill="D3DFEE"/>
          </w:tcPr>
          <w:p w:rsidR="00977DA8" w:rsidRDefault="00F05942">
            <w:pPr>
              <w:ind w:firstLineChars="0" w:firstLine="0"/>
            </w:pPr>
            <w:r>
              <w:rPr>
                <w:rFonts w:hint="eastAsia"/>
              </w:rPr>
              <w:t>命令分组编号</w:t>
            </w:r>
          </w:p>
        </w:tc>
      </w:tr>
      <w:tr w:rsidR="00977DA8">
        <w:tc>
          <w:tcPr>
            <w:tcW w:w="1951" w:type="dxa"/>
          </w:tcPr>
          <w:p w:rsidR="00977DA8" w:rsidRDefault="00F05942">
            <w:pPr>
              <w:ind w:firstLineChars="0" w:firstLine="0"/>
              <w:rPr>
                <w:bCs/>
              </w:rPr>
            </w:pPr>
            <w:r>
              <w:rPr>
                <w:rFonts w:hint="eastAsia"/>
                <w:bCs/>
              </w:rPr>
              <w:t>Cmd</w:t>
            </w:r>
          </w:p>
        </w:tc>
        <w:tc>
          <w:tcPr>
            <w:tcW w:w="1559" w:type="dxa"/>
          </w:tcPr>
          <w:p w:rsidR="00977DA8" w:rsidRDefault="00F05942">
            <w:pPr>
              <w:ind w:firstLineChars="0" w:firstLine="0"/>
            </w:pPr>
            <w:r>
              <w:rPr>
                <w:rFonts w:hint="eastAsia"/>
              </w:rPr>
              <w:t>1</w:t>
            </w:r>
          </w:p>
        </w:tc>
        <w:tc>
          <w:tcPr>
            <w:tcW w:w="1276" w:type="dxa"/>
          </w:tcPr>
          <w:p w:rsidR="00977DA8" w:rsidRDefault="00F05942">
            <w:pPr>
              <w:ind w:firstLineChars="0" w:firstLine="0"/>
            </w:pPr>
            <w:r>
              <w:t>0x</w:t>
            </w:r>
            <w:r>
              <w:rPr>
                <w:rFonts w:hint="eastAsia"/>
              </w:rPr>
              <w:t>09</w:t>
            </w:r>
          </w:p>
        </w:tc>
        <w:tc>
          <w:tcPr>
            <w:tcW w:w="4786" w:type="dxa"/>
          </w:tcPr>
          <w:p w:rsidR="00977DA8" w:rsidRDefault="00F05942">
            <w:pPr>
              <w:ind w:firstLineChars="0" w:firstLine="0"/>
            </w:pPr>
            <w:r>
              <w:rPr>
                <w:rFonts w:hint="eastAsia"/>
              </w:rPr>
              <w:t>命令编号</w:t>
            </w:r>
          </w:p>
        </w:tc>
      </w:tr>
      <w:tr w:rsidR="00977DA8">
        <w:tc>
          <w:tcPr>
            <w:tcW w:w="1951" w:type="dxa"/>
            <w:shd w:val="clear" w:color="auto" w:fill="D3DFEE"/>
          </w:tcPr>
          <w:p w:rsidR="00977DA8" w:rsidRDefault="00F05942">
            <w:pPr>
              <w:ind w:firstLineChars="0" w:firstLine="0"/>
              <w:rPr>
                <w:bCs/>
              </w:rPr>
            </w:pPr>
            <w:r>
              <w:rPr>
                <w:rFonts w:hint="eastAsia"/>
                <w:bCs/>
              </w:rPr>
              <w:t>Response</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0x01</w:t>
            </w:r>
          </w:p>
        </w:tc>
        <w:tc>
          <w:tcPr>
            <w:tcW w:w="4786" w:type="dxa"/>
            <w:shd w:val="clear" w:color="auto" w:fill="D3DFEE"/>
          </w:tcPr>
          <w:p w:rsidR="00977DA8" w:rsidRDefault="00F05942">
            <w:pPr>
              <w:ind w:firstLineChars="0" w:firstLine="0"/>
            </w:pPr>
            <w:r>
              <w:rPr>
                <w:rFonts w:hint="eastAsia"/>
              </w:rPr>
              <w:t>是否要求控制器回复。</w:t>
            </w:r>
          </w:p>
          <w:p w:rsidR="00977DA8" w:rsidRDefault="00F05942">
            <w:pPr>
              <w:ind w:firstLineChars="0" w:firstLine="0"/>
            </w:pPr>
            <w:r>
              <w:rPr>
                <w:rFonts w:hint="eastAsia"/>
              </w:rPr>
              <w:t>0x01</w:t>
            </w:r>
            <w:r>
              <w:rPr>
                <w:rFonts w:hint="eastAsia"/>
              </w:rPr>
              <w:t>——控制器必须回复</w:t>
            </w:r>
          </w:p>
          <w:p w:rsidR="00977DA8" w:rsidRDefault="00F05942">
            <w:pPr>
              <w:ind w:firstLineChars="0" w:firstLine="0"/>
            </w:pPr>
            <w:r>
              <w:rPr>
                <w:rFonts w:hint="eastAsia"/>
              </w:rPr>
              <w:t>0x02</w:t>
            </w:r>
            <w:r>
              <w:rPr>
                <w:rFonts w:hint="eastAsia"/>
              </w:rPr>
              <w:t>——控制器不必回复</w:t>
            </w:r>
          </w:p>
        </w:tc>
      </w:tr>
      <w:tr w:rsidR="00977DA8">
        <w:tc>
          <w:tcPr>
            <w:tcW w:w="1951" w:type="dxa"/>
          </w:tcPr>
          <w:p w:rsidR="00977DA8" w:rsidRDefault="00F05942">
            <w:pPr>
              <w:ind w:firstLineChars="0" w:firstLine="0"/>
              <w:rPr>
                <w:bCs/>
              </w:rPr>
            </w:pPr>
            <w:r>
              <w:rPr>
                <w:rFonts w:hint="eastAsia"/>
                <w:bCs/>
              </w:rPr>
              <w:t>R</w:t>
            </w:r>
            <w:r>
              <w:rPr>
                <w:bCs/>
              </w:rPr>
              <w:t>eserve</w:t>
            </w:r>
            <w:r>
              <w:rPr>
                <w:rFonts w:hint="eastAsia"/>
                <w:bCs/>
              </w:rPr>
              <w:t>d</w:t>
            </w:r>
          </w:p>
        </w:tc>
        <w:tc>
          <w:tcPr>
            <w:tcW w:w="1559" w:type="dxa"/>
          </w:tcPr>
          <w:p w:rsidR="00977DA8" w:rsidRDefault="00F05942">
            <w:pPr>
              <w:ind w:firstLineChars="0" w:firstLine="0"/>
            </w:pPr>
            <w:r>
              <w:rPr>
                <w:rFonts w:hint="eastAsia"/>
              </w:rPr>
              <w:t>2</w:t>
            </w:r>
          </w:p>
        </w:tc>
        <w:tc>
          <w:tcPr>
            <w:tcW w:w="1276" w:type="dxa"/>
          </w:tcPr>
          <w:p w:rsidR="00977DA8" w:rsidRDefault="00F05942">
            <w:pPr>
              <w:ind w:firstLineChars="0" w:firstLine="0"/>
            </w:pPr>
            <w:r>
              <w:rPr>
                <w:rFonts w:hint="eastAsia"/>
              </w:rPr>
              <w:t>0</w:t>
            </w:r>
          </w:p>
        </w:tc>
        <w:tc>
          <w:tcPr>
            <w:tcW w:w="4786" w:type="dxa"/>
          </w:tcPr>
          <w:p w:rsidR="00977DA8" w:rsidRDefault="00F05942">
            <w:pPr>
              <w:ind w:firstLineChars="0" w:firstLine="0"/>
            </w:pPr>
            <w:r>
              <w:rPr>
                <w:rFonts w:hint="eastAsia"/>
              </w:rPr>
              <w:t>保留</w:t>
            </w:r>
          </w:p>
        </w:tc>
      </w:tr>
    </w:tbl>
    <w:p w:rsidR="00977DA8" w:rsidRDefault="00F05942">
      <w:pPr>
        <w:ind w:firstLine="400"/>
      </w:pPr>
      <w:r>
        <w:rPr>
          <w:rFonts w:hint="eastAsia"/>
        </w:rPr>
        <w:t>实例：</w:t>
      </w:r>
    </w:p>
    <w:p w:rsidR="00977DA8" w:rsidRDefault="00F05942">
      <w:pPr>
        <w:ind w:firstLine="400"/>
      </w:pPr>
      <w:r>
        <w:rPr>
          <w:rFonts w:hint="eastAsia"/>
        </w:rPr>
        <w:t>查询字库信息命令：</w:t>
      </w:r>
    </w:p>
    <w:p w:rsidR="00977DA8" w:rsidRDefault="00F05942">
      <w:pPr>
        <w:ind w:firstLine="400"/>
      </w:pPr>
      <w:r>
        <w:rPr>
          <w:rFonts w:hint="eastAsia"/>
        </w:rPr>
        <w:t>A5 A5 A5 A5 A5 A5 A5 A5 FE FF 00 80 FF 00 00 00 00 00 FE 02 05 00 A2 09 01 00 00 F0 00 5A</w:t>
      </w:r>
    </w:p>
    <w:p w:rsidR="00977DA8" w:rsidRDefault="00F05942">
      <w:pPr>
        <w:ind w:firstLine="400"/>
      </w:pPr>
      <w:r>
        <w:rPr>
          <w:rFonts w:hint="eastAsia"/>
        </w:rPr>
        <w:t>返回值：</w:t>
      </w:r>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51"/>
        <w:gridCol w:w="1559"/>
        <w:gridCol w:w="1276"/>
        <w:gridCol w:w="4786"/>
      </w:tblGrid>
      <w:tr w:rsidR="00977DA8">
        <w:tc>
          <w:tcPr>
            <w:tcW w:w="1951"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参数</w:t>
            </w:r>
          </w:p>
        </w:tc>
        <w:tc>
          <w:tcPr>
            <w:tcW w:w="1559"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7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8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1951" w:type="dxa"/>
            <w:shd w:val="clear" w:color="auto" w:fill="D3DFEE"/>
          </w:tcPr>
          <w:p w:rsidR="00977DA8" w:rsidRDefault="00F05942">
            <w:pPr>
              <w:ind w:firstLineChars="0" w:firstLine="0"/>
              <w:rPr>
                <w:bCs/>
              </w:rPr>
            </w:pPr>
            <w:r>
              <w:rPr>
                <w:rFonts w:hint="eastAsia"/>
                <w:bCs/>
              </w:rPr>
              <w:t>CmdGroup</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w:t>
            </w:r>
            <w:r>
              <w:t>X</w:t>
            </w:r>
            <w:r>
              <w:rPr>
                <w:rFonts w:hint="eastAsia"/>
              </w:rPr>
              <w:t>A2</w:t>
            </w:r>
          </w:p>
        </w:tc>
        <w:tc>
          <w:tcPr>
            <w:tcW w:w="4786" w:type="dxa"/>
            <w:shd w:val="clear" w:color="auto" w:fill="D3DFEE"/>
          </w:tcPr>
          <w:p w:rsidR="00977DA8" w:rsidRDefault="00F05942">
            <w:pPr>
              <w:ind w:firstLineChars="0" w:firstLine="0"/>
            </w:pPr>
            <w:r>
              <w:rPr>
                <w:rFonts w:hint="eastAsia"/>
              </w:rPr>
              <w:t>命令分组编号</w:t>
            </w:r>
          </w:p>
        </w:tc>
      </w:tr>
      <w:tr w:rsidR="00977DA8">
        <w:tc>
          <w:tcPr>
            <w:tcW w:w="1951" w:type="dxa"/>
          </w:tcPr>
          <w:p w:rsidR="00977DA8" w:rsidRDefault="00F05942">
            <w:pPr>
              <w:ind w:firstLineChars="0" w:firstLine="0"/>
              <w:rPr>
                <w:bCs/>
              </w:rPr>
            </w:pPr>
            <w:r>
              <w:rPr>
                <w:rFonts w:hint="eastAsia"/>
                <w:bCs/>
              </w:rPr>
              <w:t>Cmd</w:t>
            </w:r>
          </w:p>
        </w:tc>
        <w:tc>
          <w:tcPr>
            <w:tcW w:w="1559" w:type="dxa"/>
          </w:tcPr>
          <w:p w:rsidR="00977DA8" w:rsidRDefault="00F05942">
            <w:pPr>
              <w:ind w:firstLineChars="0" w:firstLine="0"/>
            </w:pPr>
            <w:r>
              <w:rPr>
                <w:rFonts w:hint="eastAsia"/>
              </w:rPr>
              <w:t>1</w:t>
            </w:r>
          </w:p>
        </w:tc>
        <w:tc>
          <w:tcPr>
            <w:tcW w:w="1276" w:type="dxa"/>
          </w:tcPr>
          <w:p w:rsidR="00977DA8" w:rsidRDefault="00F05942">
            <w:pPr>
              <w:ind w:firstLineChars="0" w:firstLine="0"/>
            </w:pPr>
            <w:r>
              <w:rPr>
                <w:rFonts w:hint="eastAsia"/>
              </w:rPr>
              <w:t>0x09</w:t>
            </w:r>
          </w:p>
        </w:tc>
        <w:tc>
          <w:tcPr>
            <w:tcW w:w="4786" w:type="dxa"/>
          </w:tcPr>
          <w:p w:rsidR="00977DA8" w:rsidRDefault="00F05942">
            <w:pPr>
              <w:ind w:firstLineChars="0" w:firstLine="0"/>
            </w:pPr>
            <w:r>
              <w:rPr>
                <w:rFonts w:hint="eastAsia"/>
              </w:rPr>
              <w:t>命令编号</w:t>
            </w:r>
          </w:p>
        </w:tc>
      </w:tr>
      <w:tr w:rsidR="00977DA8">
        <w:tc>
          <w:tcPr>
            <w:tcW w:w="1951" w:type="dxa"/>
            <w:shd w:val="clear" w:color="auto" w:fill="D3DFEE"/>
          </w:tcPr>
          <w:p w:rsidR="00977DA8" w:rsidRDefault="00F05942">
            <w:pPr>
              <w:ind w:firstLineChars="0" w:firstLine="0"/>
              <w:rPr>
                <w:bCs/>
              </w:rPr>
            </w:pPr>
            <w:r>
              <w:rPr>
                <w:rFonts w:hint="eastAsia"/>
                <w:bCs/>
              </w:rPr>
              <w:t>CmdError</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977DA8">
            <w:pPr>
              <w:ind w:firstLineChars="0" w:firstLine="0"/>
            </w:pPr>
          </w:p>
        </w:tc>
        <w:tc>
          <w:tcPr>
            <w:tcW w:w="4786" w:type="dxa"/>
            <w:shd w:val="clear" w:color="auto" w:fill="D3DFEE"/>
          </w:tcPr>
          <w:p w:rsidR="00977DA8" w:rsidRDefault="00F05942">
            <w:pPr>
              <w:ind w:firstLineChars="0" w:firstLine="0"/>
            </w:pPr>
            <w:r>
              <w:rPr>
                <w:rFonts w:hint="eastAsia"/>
              </w:rPr>
              <w:t>命令处理状态</w:t>
            </w:r>
          </w:p>
        </w:tc>
      </w:tr>
      <w:tr w:rsidR="00977DA8" w:rsidTr="00F05942">
        <w:tc>
          <w:tcPr>
            <w:tcW w:w="1951" w:type="dxa"/>
            <w:shd w:val="clear" w:color="auto" w:fill="FFFFFF"/>
          </w:tcPr>
          <w:p w:rsidR="00977DA8" w:rsidRDefault="00F05942">
            <w:pPr>
              <w:ind w:firstLineChars="0" w:firstLine="0"/>
              <w:rPr>
                <w:bCs/>
              </w:rPr>
            </w:pPr>
            <w:r>
              <w:rPr>
                <w:rFonts w:hint="eastAsia"/>
                <w:bCs/>
              </w:rPr>
              <w:t>R</w:t>
            </w:r>
            <w:r>
              <w:rPr>
                <w:bCs/>
              </w:rPr>
              <w:t>eserve</w:t>
            </w:r>
            <w:r>
              <w:rPr>
                <w:rFonts w:hint="eastAsia"/>
                <w:bCs/>
              </w:rPr>
              <w:t>d</w:t>
            </w:r>
          </w:p>
        </w:tc>
        <w:tc>
          <w:tcPr>
            <w:tcW w:w="1559" w:type="dxa"/>
            <w:shd w:val="clear" w:color="auto" w:fill="FFFFFF"/>
          </w:tcPr>
          <w:p w:rsidR="00977DA8" w:rsidRDefault="00F05942">
            <w:pPr>
              <w:ind w:firstLineChars="0" w:firstLine="0"/>
            </w:pPr>
            <w:r>
              <w:rPr>
                <w:rFonts w:hint="eastAsia"/>
              </w:rPr>
              <w:t>2</w:t>
            </w:r>
          </w:p>
        </w:tc>
        <w:tc>
          <w:tcPr>
            <w:tcW w:w="1276" w:type="dxa"/>
            <w:shd w:val="clear" w:color="auto" w:fill="FFFFFF"/>
          </w:tcPr>
          <w:p w:rsidR="00977DA8" w:rsidRDefault="00F05942">
            <w:pPr>
              <w:ind w:firstLineChars="0" w:firstLine="0"/>
            </w:pPr>
            <w:r>
              <w:rPr>
                <w:rFonts w:hint="eastAsia"/>
              </w:rPr>
              <w:t>0</w:t>
            </w:r>
          </w:p>
        </w:tc>
        <w:tc>
          <w:tcPr>
            <w:tcW w:w="4786" w:type="dxa"/>
            <w:shd w:val="clear" w:color="auto" w:fill="FFFFFF"/>
          </w:tcPr>
          <w:p w:rsidR="00977DA8" w:rsidRDefault="00F05942">
            <w:pPr>
              <w:ind w:firstLineChars="0" w:firstLine="0"/>
            </w:pPr>
            <w:r>
              <w:rPr>
                <w:rFonts w:hint="eastAsia"/>
              </w:rPr>
              <w:t>保留</w:t>
            </w:r>
          </w:p>
        </w:tc>
      </w:tr>
      <w:tr w:rsidR="00977DA8">
        <w:tc>
          <w:tcPr>
            <w:tcW w:w="1951" w:type="dxa"/>
            <w:shd w:val="clear" w:color="auto" w:fill="D3DFEE"/>
          </w:tcPr>
          <w:p w:rsidR="00977DA8" w:rsidRDefault="00F05942">
            <w:pPr>
              <w:ind w:firstLineChars="0" w:firstLine="0"/>
              <w:rPr>
                <w:bCs/>
              </w:rPr>
            </w:pPr>
            <w:r>
              <w:rPr>
                <w:rFonts w:hint="eastAsia"/>
                <w:bCs/>
              </w:rPr>
              <w:t>FontNum</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977DA8">
            <w:pPr>
              <w:ind w:firstLineChars="0" w:firstLine="0"/>
            </w:pPr>
          </w:p>
        </w:tc>
        <w:tc>
          <w:tcPr>
            <w:tcW w:w="4786" w:type="dxa"/>
            <w:shd w:val="clear" w:color="auto" w:fill="D3DFEE"/>
          </w:tcPr>
          <w:p w:rsidR="00977DA8" w:rsidRDefault="00F05942">
            <w:pPr>
              <w:ind w:firstLineChars="0" w:firstLine="0"/>
            </w:pPr>
            <w:r>
              <w:rPr>
                <w:rFonts w:hint="eastAsia"/>
              </w:rPr>
              <w:t>字库总个数</w:t>
            </w:r>
          </w:p>
        </w:tc>
      </w:tr>
      <w:tr w:rsidR="00977DA8" w:rsidTr="00F05942">
        <w:tc>
          <w:tcPr>
            <w:tcW w:w="1951" w:type="dxa"/>
            <w:shd w:val="clear" w:color="auto" w:fill="FFFFFF"/>
          </w:tcPr>
          <w:p w:rsidR="00977DA8" w:rsidRDefault="00F05942">
            <w:pPr>
              <w:ind w:firstLineChars="0" w:firstLine="0"/>
              <w:rPr>
                <w:bCs/>
              </w:rPr>
            </w:pPr>
            <w:r>
              <w:rPr>
                <w:rFonts w:hint="eastAsia"/>
                <w:bCs/>
              </w:rPr>
              <w:t>Font1Type</w:t>
            </w:r>
          </w:p>
        </w:tc>
        <w:tc>
          <w:tcPr>
            <w:tcW w:w="1559" w:type="dxa"/>
            <w:shd w:val="clear" w:color="auto" w:fill="FFFFFF"/>
          </w:tcPr>
          <w:p w:rsidR="00977DA8" w:rsidRDefault="00F05942">
            <w:pPr>
              <w:ind w:firstLineChars="0" w:firstLine="0"/>
            </w:pPr>
            <w:r>
              <w:rPr>
                <w:rFonts w:hint="eastAsia"/>
              </w:rPr>
              <w:t>1</w:t>
            </w:r>
          </w:p>
        </w:tc>
        <w:tc>
          <w:tcPr>
            <w:tcW w:w="1276" w:type="dxa"/>
            <w:shd w:val="clear" w:color="auto" w:fill="FFFFFF"/>
          </w:tcPr>
          <w:p w:rsidR="00977DA8" w:rsidRDefault="00977DA8">
            <w:pPr>
              <w:ind w:firstLineChars="0" w:firstLine="0"/>
            </w:pPr>
          </w:p>
        </w:tc>
        <w:tc>
          <w:tcPr>
            <w:tcW w:w="4786" w:type="dxa"/>
            <w:shd w:val="clear" w:color="auto" w:fill="FFFFFF"/>
          </w:tcPr>
          <w:p w:rsidR="00977DA8" w:rsidRDefault="00F05942">
            <w:pPr>
              <w:ind w:firstLineChars="0" w:firstLine="0"/>
            </w:pPr>
            <w:r>
              <w:rPr>
                <w:rFonts w:hint="eastAsia"/>
              </w:rPr>
              <w:t>字库</w:t>
            </w:r>
            <w:r>
              <w:rPr>
                <w:rFonts w:hint="eastAsia"/>
              </w:rPr>
              <w:t>1</w:t>
            </w:r>
            <w:r>
              <w:rPr>
                <w:rFonts w:hint="eastAsia"/>
              </w:rPr>
              <w:t>类型：</w:t>
            </w:r>
          </w:p>
          <w:p w:rsidR="00977DA8" w:rsidRDefault="00F05942">
            <w:pPr>
              <w:ind w:firstLineChars="0" w:firstLine="0"/>
            </w:pPr>
            <w:r>
              <w:rPr>
                <w:rFonts w:hint="eastAsia"/>
              </w:rPr>
              <w:t>0x00</w:t>
            </w:r>
            <w:r>
              <w:rPr>
                <w:rFonts w:hint="eastAsia"/>
              </w:rPr>
              <w:t>——英文</w:t>
            </w:r>
          </w:p>
          <w:p w:rsidR="00977DA8" w:rsidRDefault="00F05942">
            <w:pPr>
              <w:ind w:firstLineChars="0" w:firstLine="0"/>
            </w:pPr>
            <w:r>
              <w:rPr>
                <w:rFonts w:hint="eastAsia"/>
              </w:rPr>
              <w:t>0x01</w:t>
            </w:r>
            <w:r>
              <w:rPr>
                <w:rFonts w:hint="eastAsia"/>
              </w:rPr>
              <w:t>——中文</w:t>
            </w:r>
          </w:p>
        </w:tc>
      </w:tr>
      <w:tr w:rsidR="00977DA8">
        <w:tc>
          <w:tcPr>
            <w:tcW w:w="1951" w:type="dxa"/>
            <w:shd w:val="clear" w:color="auto" w:fill="D3DFEE"/>
          </w:tcPr>
          <w:p w:rsidR="00977DA8" w:rsidRDefault="00F05942">
            <w:pPr>
              <w:ind w:firstLineChars="0" w:firstLine="0"/>
              <w:rPr>
                <w:bCs/>
              </w:rPr>
            </w:pPr>
            <w:r>
              <w:rPr>
                <w:rFonts w:hint="eastAsia"/>
                <w:bCs/>
              </w:rPr>
              <w:t>Font1Width</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977DA8">
            <w:pPr>
              <w:ind w:firstLineChars="0" w:firstLine="0"/>
            </w:pPr>
          </w:p>
        </w:tc>
        <w:tc>
          <w:tcPr>
            <w:tcW w:w="4786" w:type="dxa"/>
            <w:shd w:val="clear" w:color="auto" w:fill="D3DFEE"/>
          </w:tcPr>
          <w:p w:rsidR="00977DA8" w:rsidRDefault="00F05942">
            <w:pPr>
              <w:ind w:firstLineChars="0" w:firstLine="0"/>
            </w:pPr>
            <w:r>
              <w:rPr>
                <w:rFonts w:hint="eastAsia"/>
              </w:rPr>
              <w:t>字库</w:t>
            </w:r>
            <w:r>
              <w:rPr>
                <w:rFonts w:hint="eastAsia"/>
              </w:rPr>
              <w:t>1</w:t>
            </w:r>
            <w:r>
              <w:rPr>
                <w:rFonts w:hint="eastAsia"/>
              </w:rPr>
              <w:t>中字模宽度，单位为像素点</w:t>
            </w:r>
          </w:p>
        </w:tc>
      </w:tr>
      <w:tr w:rsidR="00977DA8" w:rsidTr="00F05942">
        <w:tc>
          <w:tcPr>
            <w:tcW w:w="1951" w:type="dxa"/>
            <w:shd w:val="clear" w:color="auto" w:fill="FFFFFF"/>
          </w:tcPr>
          <w:p w:rsidR="00977DA8" w:rsidRDefault="00F05942">
            <w:pPr>
              <w:ind w:firstLineChars="0" w:firstLine="0"/>
              <w:rPr>
                <w:bCs/>
              </w:rPr>
            </w:pPr>
            <w:r>
              <w:rPr>
                <w:rFonts w:hint="eastAsia"/>
                <w:bCs/>
              </w:rPr>
              <w:lastRenderedPageBreak/>
              <w:t>Font1Height</w:t>
            </w:r>
          </w:p>
        </w:tc>
        <w:tc>
          <w:tcPr>
            <w:tcW w:w="1559" w:type="dxa"/>
            <w:shd w:val="clear" w:color="auto" w:fill="FFFFFF"/>
          </w:tcPr>
          <w:p w:rsidR="00977DA8" w:rsidRDefault="00F05942">
            <w:pPr>
              <w:ind w:firstLineChars="0" w:firstLine="0"/>
            </w:pPr>
            <w:r>
              <w:rPr>
                <w:rFonts w:hint="eastAsia"/>
              </w:rPr>
              <w:t>1</w:t>
            </w:r>
          </w:p>
        </w:tc>
        <w:tc>
          <w:tcPr>
            <w:tcW w:w="1276" w:type="dxa"/>
            <w:shd w:val="clear" w:color="auto" w:fill="FFFFFF"/>
          </w:tcPr>
          <w:p w:rsidR="00977DA8" w:rsidRDefault="00977DA8">
            <w:pPr>
              <w:ind w:firstLineChars="0" w:firstLine="0"/>
            </w:pPr>
          </w:p>
        </w:tc>
        <w:tc>
          <w:tcPr>
            <w:tcW w:w="4786" w:type="dxa"/>
            <w:shd w:val="clear" w:color="auto" w:fill="FFFFFF"/>
          </w:tcPr>
          <w:p w:rsidR="00977DA8" w:rsidRDefault="00F05942">
            <w:pPr>
              <w:ind w:firstLineChars="0" w:firstLine="0"/>
            </w:pPr>
            <w:r>
              <w:rPr>
                <w:rFonts w:hint="eastAsia"/>
              </w:rPr>
              <w:t>字库</w:t>
            </w:r>
            <w:r>
              <w:rPr>
                <w:rFonts w:hint="eastAsia"/>
              </w:rPr>
              <w:t>1</w:t>
            </w:r>
            <w:r>
              <w:rPr>
                <w:rFonts w:hint="eastAsia"/>
              </w:rPr>
              <w:t>中字模高度，单位为像素点</w:t>
            </w:r>
          </w:p>
        </w:tc>
      </w:tr>
      <w:tr w:rsidR="00977DA8">
        <w:tc>
          <w:tcPr>
            <w:tcW w:w="1951" w:type="dxa"/>
            <w:shd w:val="clear" w:color="auto" w:fill="D3DFEE"/>
          </w:tcPr>
          <w:p w:rsidR="00977DA8" w:rsidRDefault="00F05942">
            <w:pPr>
              <w:ind w:firstLineChars="0" w:firstLine="0"/>
              <w:rPr>
                <w:bCs/>
              </w:rPr>
            </w:pPr>
            <w:r>
              <w:rPr>
                <w:rFonts w:hint="eastAsia"/>
                <w:bCs/>
              </w:rPr>
              <w:t>……</w:t>
            </w:r>
          </w:p>
        </w:tc>
        <w:tc>
          <w:tcPr>
            <w:tcW w:w="1559" w:type="dxa"/>
            <w:shd w:val="clear" w:color="auto" w:fill="D3DFEE"/>
          </w:tcPr>
          <w:p w:rsidR="00977DA8" w:rsidRDefault="00F05942">
            <w:pPr>
              <w:ind w:firstLineChars="0" w:firstLine="0"/>
            </w:pPr>
            <w:r>
              <w:rPr>
                <w:rFonts w:hint="eastAsia"/>
                <w:bCs/>
              </w:rPr>
              <w:t>……</w:t>
            </w:r>
          </w:p>
        </w:tc>
        <w:tc>
          <w:tcPr>
            <w:tcW w:w="1276" w:type="dxa"/>
            <w:shd w:val="clear" w:color="auto" w:fill="D3DFEE"/>
          </w:tcPr>
          <w:p w:rsidR="00977DA8" w:rsidRDefault="00F05942">
            <w:pPr>
              <w:ind w:firstLineChars="0" w:firstLine="0"/>
            </w:pPr>
            <w:r>
              <w:rPr>
                <w:rFonts w:hint="eastAsia"/>
                <w:bCs/>
              </w:rPr>
              <w:t>……</w:t>
            </w:r>
          </w:p>
        </w:tc>
        <w:tc>
          <w:tcPr>
            <w:tcW w:w="4786" w:type="dxa"/>
            <w:shd w:val="clear" w:color="auto" w:fill="D3DFEE"/>
          </w:tcPr>
          <w:p w:rsidR="00977DA8" w:rsidRDefault="00F05942">
            <w:pPr>
              <w:ind w:firstLineChars="0" w:firstLine="0"/>
            </w:pPr>
            <w:r>
              <w:rPr>
                <w:rFonts w:hint="eastAsia"/>
                <w:bCs/>
              </w:rPr>
              <w:t>……</w:t>
            </w:r>
          </w:p>
        </w:tc>
      </w:tr>
      <w:tr w:rsidR="00977DA8" w:rsidTr="00F05942">
        <w:tc>
          <w:tcPr>
            <w:tcW w:w="1951" w:type="dxa"/>
            <w:shd w:val="clear" w:color="auto" w:fill="FFFFFF"/>
          </w:tcPr>
          <w:p w:rsidR="00977DA8" w:rsidRDefault="00F05942">
            <w:pPr>
              <w:ind w:firstLineChars="0" w:firstLine="0"/>
              <w:rPr>
                <w:bCs/>
              </w:rPr>
            </w:pPr>
            <w:r>
              <w:rPr>
                <w:rFonts w:hint="eastAsia"/>
                <w:bCs/>
              </w:rPr>
              <w:t>FontNType</w:t>
            </w:r>
          </w:p>
        </w:tc>
        <w:tc>
          <w:tcPr>
            <w:tcW w:w="1559" w:type="dxa"/>
            <w:shd w:val="clear" w:color="auto" w:fill="FFFFFF"/>
          </w:tcPr>
          <w:p w:rsidR="00977DA8" w:rsidRDefault="00F05942">
            <w:pPr>
              <w:ind w:firstLineChars="0" w:firstLine="0"/>
              <w:rPr>
                <w:bCs/>
              </w:rPr>
            </w:pPr>
            <w:r>
              <w:rPr>
                <w:rFonts w:hint="eastAsia"/>
                <w:bCs/>
              </w:rPr>
              <w:t>1</w:t>
            </w:r>
          </w:p>
        </w:tc>
        <w:tc>
          <w:tcPr>
            <w:tcW w:w="1276" w:type="dxa"/>
            <w:shd w:val="clear" w:color="auto" w:fill="FFFFFF"/>
          </w:tcPr>
          <w:p w:rsidR="00977DA8" w:rsidRDefault="00977DA8">
            <w:pPr>
              <w:ind w:firstLineChars="0" w:firstLine="0"/>
              <w:rPr>
                <w:bCs/>
              </w:rPr>
            </w:pPr>
          </w:p>
        </w:tc>
        <w:tc>
          <w:tcPr>
            <w:tcW w:w="4786" w:type="dxa"/>
            <w:shd w:val="clear" w:color="auto" w:fill="FFFFFF"/>
          </w:tcPr>
          <w:p w:rsidR="00977DA8" w:rsidRDefault="00F05942">
            <w:pPr>
              <w:ind w:firstLineChars="0" w:firstLine="0"/>
            </w:pPr>
            <w:r>
              <w:rPr>
                <w:rFonts w:hint="eastAsia"/>
              </w:rPr>
              <w:t>字库</w:t>
            </w:r>
            <w:r>
              <w:rPr>
                <w:rFonts w:hint="eastAsia"/>
              </w:rPr>
              <w:t>N</w:t>
            </w:r>
            <w:r>
              <w:rPr>
                <w:rFonts w:hint="eastAsia"/>
              </w:rPr>
              <w:t>类型：</w:t>
            </w:r>
          </w:p>
          <w:p w:rsidR="00977DA8" w:rsidRDefault="00F05942">
            <w:pPr>
              <w:ind w:firstLineChars="0" w:firstLine="0"/>
            </w:pPr>
            <w:r>
              <w:rPr>
                <w:rFonts w:hint="eastAsia"/>
              </w:rPr>
              <w:t>0x00</w:t>
            </w:r>
            <w:r>
              <w:rPr>
                <w:rFonts w:hint="eastAsia"/>
              </w:rPr>
              <w:t>——英文</w:t>
            </w:r>
          </w:p>
          <w:p w:rsidR="00977DA8" w:rsidRDefault="00F05942">
            <w:pPr>
              <w:ind w:firstLineChars="0" w:firstLine="0"/>
              <w:rPr>
                <w:bCs/>
              </w:rPr>
            </w:pPr>
            <w:r>
              <w:rPr>
                <w:rFonts w:hint="eastAsia"/>
              </w:rPr>
              <w:t>0x01</w:t>
            </w:r>
            <w:r>
              <w:rPr>
                <w:rFonts w:hint="eastAsia"/>
              </w:rPr>
              <w:t>——中文</w:t>
            </w:r>
          </w:p>
        </w:tc>
      </w:tr>
      <w:tr w:rsidR="00977DA8">
        <w:tc>
          <w:tcPr>
            <w:tcW w:w="1951" w:type="dxa"/>
            <w:shd w:val="clear" w:color="auto" w:fill="D3DFEE"/>
          </w:tcPr>
          <w:p w:rsidR="00977DA8" w:rsidRDefault="00F05942">
            <w:pPr>
              <w:ind w:firstLineChars="0" w:firstLine="0"/>
              <w:rPr>
                <w:bCs/>
              </w:rPr>
            </w:pPr>
            <w:r>
              <w:rPr>
                <w:rFonts w:hint="eastAsia"/>
                <w:bCs/>
              </w:rPr>
              <w:t>FontNWidth</w:t>
            </w:r>
          </w:p>
        </w:tc>
        <w:tc>
          <w:tcPr>
            <w:tcW w:w="1559" w:type="dxa"/>
            <w:shd w:val="clear" w:color="auto" w:fill="D3DFEE"/>
          </w:tcPr>
          <w:p w:rsidR="00977DA8" w:rsidRDefault="00F05942">
            <w:pPr>
              <w:ind w:firstLineChars="0" w:firstLine="0"/>
              <w:rPr>
                <w:bCs/>
              </w:rPr>
            </w:pPr>
            <w:r>
              <w:rPr>
                <w:rFonts w:hint="eastAsia"/>
                <w:bCs/>
              </w:rPr>
              <w:t>1</w:t>
            </w:r>
          </w:p>
        </w:tc>
        <w:tc>
          <w:tcPr>
            <w:tcW w:w="1276" w:type="dxa"/>
            <w:shd w:val="clear" w:color="auto" w:fill="D3DFEE"/>
          </w:tcPr>
          <w:p w:rsidR="00977DA8" w:rsidRDefault="00977DA8">
            <w:pPr>
              <w:ind w:firstLineChars="0" w:firstLine="0"/>
              <w:rPr>
                <w:bCs/>
              </w:rPr>
            </w:pPr>
          </w:p>
        </w:tc>
        <w:tc>
          <w:tcPr>
            <w:tcW w:w="4786" w:type="dxa"/>
            <w:shd w:val="clear" w:color="auto" w:fill="D3DFEE"/>
          </w:tcPr>
          <w:p w:rsidR="00977DA8" w:rsidRDefault="00F05942">
            <w:pPr>
              <w:ind w:firstLineChars="0" w:firstLine="0"/>
            </w:pPr>
            <w:r>
              <w:rPr>
                <w:rFonts w:hint="eastAsia"/>
              </w:rPr>
              <w:t>字库</w:t>
            </w:r>
            <w:r>
              <w:rPr>
                <w:rFonts w:hint="eastAsia"/>
              </w:rPr>
              <w:t>N</w:t>
            </w:r>
            <w:r>
              <w:rPr>
                <w:rFonts w:hint="eastAsia"/>
              </w:rPr>
              <w:t>中字模宽度，单位为像素点</w:t>
            </w:r>
          </w:p>
        </w:tc>
      </w:tr>
      <w:tr w:rsidR="00977DA8" w:rsidTr="00F05942">
        <w:tc>
          <w:tcPr>
            <w:tcW w:w="1951" w:type="dxa"/>
            <w:shd w:val="clear" w:color="auto" w:fill="FFFFFF"/>
          </w:tcPr>
          <w:p w:rsidR="00977DA8" w:rsidRDefault="00F05942">
            <w:pPr>
              <w:ind w:firstLineChars="0" w:firstLine="0"/>
              <w:rPr>
                <w:bCs/>
              </w:rPr>
            </w:pPr>
            <w:r>
              <w:rPr>
                <w:rFonts w:hint="eastAsia"/>
                <w:bCs/>
              </w:rPr>
              <w:t>FontNHeight</w:t>
            </w:r>
          </w:p>
        </w:tc>
        <w:tc>
          <w:tcPr>
            <w:tcW w:w="1559" w:type="dxa"/>
            <w:shd w:val="clear" w:color="auto" w:fill="FFFFFF"/>
          </w:tcPr>
          <w:p w:rsidR="00977DA8" w:rsidRDefault="00F05942">
            <w:pPr>
              <w:ind w:firstLineChars="0" w:firstLine="0"/>
              <w:rPr>
                <w:bCs/>
              </w:rPr>
            </w:pPr>
            <w:r>
              <w:rPr>
                <w:rFonts w:hint="eastAsia"/>
                <w:bCs/>
              </w:rPr>
              <w:t>1</w:t>
            </w:r>
          </w:p>
        </w:tc>
        <w:tc>
          <w:tcPr>
            <w:tcW w:w="1276" w:type="dxa"/>
            <w:shd w:val="clear" w:color="auto" w:fill="FFFFFF"/>
          </w:tcPr>
          <w:p w:rsidR="00977DA8" w:rsidRDefault="00977DA8">
            <w:pPr>
              <w:ind w:firstLineChars="0" w:firstLine="0"/>
              <w:rPr>
                <w:bCs/>
              </w:rPr>
            </w:pPr>
          </w:p>
        </w:tc>
        <w:tc>
          <w:tcPr>
            <w:tcW w:w="4786" w:type="dxa"/>
            <w:shd w:val="clear" w:color="auto" w:fill="FFFFFF"/>
          </w:tcPr>
          <w:p w:rsidR="00977DA8" w:rsidRDefault="00F05942">
            <w:pPr>
              <w:ind w:firstLineChars="0" w:firstLine="0"/>
            </w:pPr>
            <w:r>
              <w:rPr>
                <w:rFonts w:hint="eastAsia"/>
              </w:rPr>
              <w:t>字库</w:t>
            </w:r>
            <w:r>
              <w:rPr>
                <w:rFonts w:hint="eastAsia"/>
              </w:rPr>
              <w:t>N</w:t>
            </w:r>
            <w:r>
              <w:rPr>
                <w:rFonts w:hint="eastAsia"/>
              </w:rPr>
              <w:t>中字模高度，单位为像素点</w:t>
            </w:r>
          </w:p>
        </w:tc>
      </w:tr>
    </w:tbl>
    <w:p w:rsidR="00977DA8" w:rsidRDefault="00977DA8">
      <w:pPr>
        <w:ind w:firstLine="400"/>
      </w:pPr>
    </w:p>
    <w:p w:rsidR="00977DA8" w:rsidRDefault="00F05942">
      <w:pPr>
        <w:pStyle w:val="2"/>
        <w:ind w:firstLine="100"/>
        <w:rPr>
          <w:i/>
          <w:sz w:val="20"/>
        </w:rPr>
      </w:pPr>
      <w:bookmarkStart w:id="117" w:name="_Toc501458092"/>
      <w:bookmarkStart w:id="118" w:name="_参数回读指令"/>
      <w:r>
        <w:rPr>
          <w:rFonts w:hint="eastAsia"/>
          <w:i/>
          <w:sz w:val="20"/>
        </w:rPr>
        <w:t>参数回读指令</w:t>
      </w:r>
      <w:bookmarkEnd w:id="117"/>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51"/>
        <w:gridCol w:w="1559"/>
        <w:gridCol w:w="1276"/>
        <w:gridCol w:w="4786"/>
      </w:tblGrid>
      <w:tr w:rsidR="00977DA8">
        <w:tc>
          <w:tcPr>
            <w:tcW w:w="1951" w:type="dxa"/>
            <w:tcBorders>
              <w:top w:val="single" w:sz="8" w:space="0" w:color="4F81BD"/>
              <w:left w:val="nil"/>
              <w:bottom w:val="single" w:sz="8" w:space="0" w:color="4F81BD"/>
              <w:right w:val="nil"/>
            </w:tcBorders>
          </w:tcPr>
          <w:bookmarkEnd w:id="118"/>
          <w:p w:rsidR="00977DA8" w:rsidRDefault="00F05942">
            <w:pPr>
              <w:ind w:firstLineChars="0" w:firstLine="0"/>
              <w:rPr>
                <w:bCs/>
              </w:rPr>
            </w:pPr>
            <w:r>
              <w:rPr>
                <w:rFonts w:hint="eastAsia"/>
                <w:bCs/>
              </w:rPr>
              <w:t>参数</w:t>
            </w:r>
          </w:p>
        </w:tc>
        <w:tc>
          <w:tcPr>
            <w:tcW w:w="1559"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7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8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1951" w:type="dxa"/>
            <w:shd w:val="clear" w:color="auto" w:fill="D3DFEE"/>
          </w:tcPr>
          <w:p w:rsidR="00977DA8" w:rsidRDefault="00F05942">
            <w:pPr>
              <w:ind w:firstLineChars="0" w:firstLine="0"/>
              <w:rPr>
                <w:bCs/>
              </w:rPr>
            </w:pPr>
            <w:r>
              <w:rPr>
                <w:rFonts w:hint="eastAsia"/>
                <w:bCs/>
              </w:rPr>
              <w:t>CmdGroup</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w:t>
            </w:r>
            <w:r>
              <w:t>XA</w:t>
            </w:r>
            <w:r>
              <w:rPr>
                <w:rFonts w:hint="eastAsia"/>
              </w:rPr>
              <w:t>2</w:t>
            </w:r>
          </w:p>
        </w:tc>
        <w:tc>
          <w:tcPr>
            <w:tcW w:w="4786" w:type="dxa"/>
            <w:shd w:val="clear" w:color="auto" w:fill="D3DFEE"/>
          </w:tcPr>
          <w:p w:rsidR="00977DA8" w:rsidRDefault="00F05942">
            <w:pPr>
              <w:ind w:firstLineChars="0" w:firstLine="0"/>
            </w:pPr>
            <w:r>
              <w:rPr>
                <w:rFonts w:hint="eastAsia"/>
              </w:rPr>
              <w:t>命令分组编号</w:t>
            </w:r>
          </w:p>
        </w:tc>
      </w:tr>
      <w:tr w:rsidR="00977DA8">
        <w:tc>
          <w:tcPr>
            <w:tcW w:w="1951" w:type="dxa"/>
          </w:tcPr>
          <w:p w:rsidR="00977DA8" w:rsidRDefault="00F05942">
            <w:pPr>
              <w:ind w:firstLineChars="0" w:firstLine="0"/>
              <w:rPr>
                <w:bCs/>
              </w:rPr>
            </w:pPr>
            <w:r>
              <w:rPr>
                <w:rFonts w:hint="eastAsia"/>
                <w:bCs/>
              </w:rPr>
              <w:t>Cmd</w:t>
            </w:r>
          </w:p>
        </w:tc>
        <w:tc>
          <w:tcPr>
            <w:tcW w:w="1559" w:type="dxa"/>
          </w:tcPr>
          <w:p w:rsidR="00977DA8" w:rsidRDefault="00F05942">
            <w:pPr>
              <w:ind w:firstLineChars="0" w:firstLine="0"/>
            </w:pPr>
            <w:r>
              <w:rPr>
                <w:rFonts w:hint="eastAsia"/>
              </w:rPr>
              <w:t>1</w:t>
            </w:r>
          </w:p>
        </w:tc>
        <w:tc>
          <w:tcPr>
            <w:tcW w:w="1276" w:type="dxa"/>
          </w:tcPr>
          <w:p w:rsidR="00977DA8" w:rsidRDefault="00F05942">
            <w:pPr>
              <w:ind w:firstLineChars="0" w:firstLine="0"/>
            </w:pPr>
            <w:r>
              <w:t>0x</w:t>
            </w:r>
            <w:r>
              <w:rPr>
                <w:rFonts w:hint="eastAsia"/>
              </w:rPr>
              <w:t>0A</w:t>
            </w:r>
          </w:p>
        </w:tc>
        <w:tc>
          <w:tcPr>
            <w:tcW w:w="4786" w:type="dxa"/>
          </w:tcPr>
          <w:p w:rsidR="00977DA8" w:rsidRDefault="00F05942">
            <w:pPr>
              <w:ind w:firstLineChars="0" w:firstLine="0"/>
            </w:pPr>
            <w:r>
              <w:rPr>
                <w:rFonts w:hint="eastAsia"/>
              </w:rPr>
              <w:t>命令编号</w:t>
            </w:r>
          </w:p>
        </w:tc>
      </w:tr>
      <w:tr w:rsidR="00977DA8">
        <w:tc>
          <w:tcPr>
            <w:tcW w:w="1951" w:type="dxa"/>
            <w:shd w:val="clear" w:color="auto" w:fill="D3DFEE"/>
          </w:tcPr>
          <w:p w:rsidR="00977DA8" w:rsidRDefault="00F05942">
            <w:pPr>
              <w:ind w:firstLineChars="0" w:firstLine="0"/>
              <w:rPr>
                <w:bCs/>
              </w:rPr>
            </w:pPr>
            <w:r>
              <w:rPr>
                <w:rFonts w:hint="eastAsia"/>
                <w:bCs/>
              </w:rPr>
              <w:t>Response</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0x01</w:t>
            </w:r>
          </w:p>
        </w:tc>
        <w:tc>
          <w:tcPr>
            <w:tcW w:w="4786" w:type="dxa"/>
            <w:shd w:val="clear" w:color="auto" w:fill="D3DFEE"/>
          </w:tcPr>
          <w:p w:rsidR="00977DA8" w:rsidRDefault="00F05942">
            <w:pPr>
              <w:ind w:firstLineChars="0" w:firstLine="0"/>
            </w:pPr>
            <w:r>
              <w:rPr>
                <w:rFonts w:hint="eastAsia"/>
              </w:rPr>
              <w:t>是否要求控制器回复。</w:t>
            </w:r>
          </w:p>
          <w:p w:rsidR="00977DA8" w:rsidRDefault="00F05942">
            <w:pPr>
              <w:ind w:firstLineChars="0" w:firstLine="0"/>
            </w:pPr>
            <w:r>
              <w:rPr>
                <w:rFonts w:hint="eastAsia"/>
              </w:rPr>
              <w:t>0x01</w:t>
            </w:r>
            <w:r>
              <w:rPr>
                <w:rFonts w:hint="eastAsia"/>
              </w:rPr>
              <w:t>——控制器必须回复</w:t>
            </w:r>
          </w:p>
          <w:p w:rsidR="00977DA8" w:rsidRDefault="00F05942">
            <w:pPr>
              <w:ind w:firstLineChars="0" w:firstLine="0"/>
            </w:pPr>
            <w:r>
              <w:rPr>
                <w:rFonts w:hint="eastAsia"/>
              </w:rPr>
              <w:t>0x02</w:t>
            </w:r>
            <w:r>
              <w:rPr>
                <w:rFonts w:hint="eastAsia"/>
              </w:rPr>
              <w:t>——控制器不必回复</w:t>
            </w:r>
          </w:p>
        </w:tc>
      </w:tr>
      <w:tr w:rsidR="00977DA8">
        <w:tc>
          <w:tcPr>
            <w:tcW w:w="1951" w:type="dxa"/>
          </w:tcPr>
          <w:p w:rsidR="00977DA8" w:rsidRDefault="00F05942">
            <w:pPr>
              <w:ind w:firstLineChars="0" w:firstLine="0"/>
              <w:rPr>
                <w:bCs/>
              </w:rPr>
            </w:pPr>
            <w:r>
              <w:rPr>
                <w:rFonts w:hint="eastAsia"/>
                <w:bCs/>
              </w:rPr>
              <w:t>R</w:t>
            </w:r>
            <w:r>
              <w:rPr>
                <w:bCs/>
              </w:rPr>
              <w:t>eserve</w:t>
            </w:r>
            <w:r>
              <w:rPr>
                <w:rFonts w:hint="eastAsia"/>
                <w:bCs/>
              </w:rPr>
              <w:t>d</w:t>
            </w:r>
          </w:p>
        </w:tc>
        <w:tc>
          <w:tcPr>
            <w:tcW w:w="1559" w:type="dxa"/>
          </w:tcPr>
          <w:p w:rsidR="00977DA8" w:rsidRDefault="00F05942">
            <w:pPr>
              <w:ind w:firstLineChars="0" w:firstLine="0"/>
            </w:pPr>
            <w:r>
              <w:rPr>
                <w:rFonts w:hint="eastAsia"/>
              </w:rPr>
              <w:t>2</w:t>
            </w:r>
          </w:p>
        </w:tc>
        <w:tc>
          <w:tcPr>
            <w:tcW w:w="1276" w:type="dxa"/>
          </w:tcPr>
          <w:p w:rsidR="00977DA8" w:rsidRDefault="00F05942">
            <w:pPr>
              <w:ind w:firstLineChars="0" w:firstLine="0"/>
            </w:pPr>
            <w:r>
              <w:rPr>
                <w:rFonts w:hint="eastAsia"/>
              </w:rPr>
              <w:t>0</w:t>
            </w:r>
          </w:p>
        </w:tc>
        <w:tc>
          <w:tcPr>
            <w:tcW w:w="4786" w:type="dxa"/>
          </w:tcPr>
          <w:p w:rsidR="00977DA8" w:rsidRDefault="00F05942">
            <w:pPr>
              <w:ind w:firstLineChars="0" w:firstLine="0"/>
            </w:pPr>
            <w:r>
              <w:rPr>
                <w:rFonts w:hint="eastAsia"/>
              </w:rPr>
              <w:t>保留</w:t>
            </w:r>
          </w:p>
        </w:tc>
      </w:tr>
    </w:tbl>
    <w:p w:rsidR="00977DA8" w:rsidRDefault="00977DA8">
      <w:pPr>
        <w:ind w:firstLineChars="0" w:firstLine="0"/>
      </w:pPr>
    </w:p>
    <w:p w:rsidR="00977DA8" w:rsidRDefault="00F05942">
      <w:pPr>
        <w:ind w:firstLine="400"/>
      </w:pPr>
      <w:r>
        <w:rPr>
          <w:rFonts w:hint="eastAsia"/>
        </w:rPr>
        <w:t>返回值：</w:t>
      </w:r>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2028"/>
        <w:gridCol w:w="1542"/>
        <w:gridCol w:w="1268"/>
        <w:gridCol w:w="4734"/>
      </w:tblGrid>
      <w:tr w:rsidR="00977DA8">
        <w:tc>
          <w:tcPr>
            <w:tcW w:w="2028"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参数</w:t>
            </w:r>
          </w:p>
        </w:tc>
        <w:tc>
          <w:tcPr>
            <w:tcW w:w="1542"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68"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34"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2028" w:type="dxa"/>
            <w:shd w:val="clear" w:color="auto" w:fill="D3DFEE"/>
          </w:tcPr>
          <w:p w:rsidR="00977DA8" w:rsidRDefault="00F05942">
            <w:pPr>
              <w:ind w:firstLineChars="0" w:firstLine="0"/>
              <w:rPr>
                <w:bCs/>
              </w:rPr>
            </w:pPr>
            <w:r>
              <w:rPr>
                <w:rFonts w:hint="eastAsia"/>
                <w:bCs/>
              </w:rPr>
              <w:t>CmdGroup</w:t>
            </w:r>
          </w:p>
        </w:tc>
        <w:tc>
          <w:tcPr>
            <w:tcW w:w="1542" w:type="dxa"/>
            <w:shd w:val="clear" w:color="auto" w:fill="D3DFEE"/>
          </w:tcPr>
          <w:p w:rsidR="00977DA8" w:rsidRDefault="00F05942">
            <w:pPr>
              <w:ind w:firstLineChars="0" w:firstLine="0"/>
            </w:pPr>
            <w:r>
              <w:rPr>
                <w:rFonts w:hint="eastAsia"/>
              </w:rPr>
              <w:t>1</w:t>
            </w:r>
          </w:p>
        </w:tc>
        <w:tc>
          <w:tcPr>
            <w:tcW w:w="1268" w:type="dxa"/>
            <w:shd w:val="clear" w:color="auto" w:fill="D3DFEE"/>
          </w:tcPr>
          <w:p w:rsidR="00977DA8" w:rsidRDefault="00F05942">
            <w:pPr>
              <w:ind w:firstLineChars="0" w:firstLine="0"/>
            </w:pPr>
            <w:r>
              <w:rPr>
                <w:rFonts w:hint="eastAsia"/>
              </w:rPr>
              <w:t>0xA2</w:t>
            </w:r>
          </w:p>
        </w:tc>
        <w:tc>
          <w:tcPr>
            <w:tcW w:w="4734" w:type="dxa"/>
            <w:shd w:val="clear" w:color="auto" w:fill="D3DFEE"/>
          </w:tcPr>
          <w:p w:rsidR="00977DA8" w:rsidRDefault="00F05942">
            <w:pPr>
              <w:ind w:firstLineChars="0" w:firstLine="0"/>
            </w:pPr>
            <w:r>
              <w:rPr>
                <w:rFonts w:hint="eastAsia"/>
              </w:rPr>
              <w:t>命令分组编号</w:t>
            </w:r>
          </w:p>
        </w:tc>
      </w:tr>
      <w:tr w:rsidR="00977DA8">
        <w:tc>
          <w:tcPr>
            <w:tcW w:w="2028" w:type="dxa"/>
          </w:tcPr>
          <w:p w:rsidR="00977DA8" w:rsidRDefault="00F05942">
            <w:pPr>
              <w:ind w:firstLineChars="0" w:firstLine="0"/>
              <w:rPr>
                <w:bCs/>
              </w:rPr>
            </w:pPr>
            <w:r>
              <w:rPr>
                <w:rFonts w:hint="eastAsia"/>
                <w:bCs/>
              </w:rPr>
              <w:t>Cmd</w:t>
            </w:r>
          </w:p>
        </w:tc>
        <w:tc>
          <w:tcPr>
            <w:tcW w:w="1542" w:type="dxa"/>
          </w:tcPr>
          <w:p w:rsidR="00977DA8" w:rsidRDefault="00F05942">
            <w:pPr>
              <w:ind w:firstLineChars="0" w:firstLine="0"/>
            </w:pPr>
            <w:r>
              <w:rPr>
                <w:rFonts w:hint="eastAsia"/>
              </w:rPr>
              <w:t>1</w:t>
            </w:r>
          </w:p>
        </w:tc>
        <w:tc>
          <w:tcPr>
            <w:tcW w:w="1268" w:type="dxa"/>
          </w:tcPr>
          <w:p w:rsidR="00977DA8" w:rsidRDefault="00F05942">
            <w:pPr>
              <w:ind w:firstLineChars="0" w:firstLine="0"/>
            </w:pPr>
            <w:r>
              <w:rPr>
                <w:rFonts w:hint="eastAsia"/>
              </w:rPr>
              <w:t>0x0A</w:t>
            </w:r>
          </w:p>
        </w:tc>
        <w:tc>
          <w:tcPr>
            <w:tcW w:w="4734" w:type="dxa"/>
          </w:tcPr>
          <w:p w:rsidR="00977DA8" w:rsidRDefault="00F05942">
            <w:pPr>
              <w:ind w:firstLineChars="0" w:firstLine="0"/>
              <w:rPr>
                <w:rFonts w:cs="Arial"/>
              </w:rPr>
            </w:pPr>
            <w:r>
              <w:rPr>
                <w:rFonts w:cs="Arial" w:hint="eastAsia"/>
              </w:rPr>
              <w:t>命令编号</w:t>
            </w:r>
          </w:p>
        </w:tc>
      </w:tr>
      <w:tr w:rsidR="00977DA8">
        <w:tc>
          <w:tcPr>
            <w:tcW w:w="2028" w:type="dxa"/>
            <w:shd w:val="clear" w:color="auto" w:fill="D3DFEE"/>
          </w:tcPr>
          <w:p w:rsidR="00977DA8" w:rsidRDefault="00F05942">
            <w:pPr>
              <w:ind w:firstLineChars="0" w:firstLine="0"/>
              <w:rPr>
                <w:bCs/>
              </w:rPr>
            </w:pPr>
            <w:r>
              <w:rPr>
                <w:rFonts w:hint="eastAsia"/>
                <w:bCs/>
              </w:rPr>
              <w:t>CmdError</w:t>
            </w:r>
          </w:p>
        </w:tc>
        <w:tc>
          <w:tcPr>
            <w:tcW w:w="1542" w:type="dxa"/>
            <w:shd w:val="clear" w:color="auto" w:fill="D3DFEE"/>
          </w:tcPr>
          <w:p w:rsidR="00977DA8" w:rsidRDefault="00F05942">
            <w:pPr>
              <w:ind w:firstLineChars="0" w:firstLine="0"/>
            </w:pPr>
            <w:r>
              <w:rPr>
                <w:rFonts w:hint="eastAsia"/>
              </w:rPr>
              <w:t>1</w:t>
            </w:r>
          </w:p>
        </w:tc>
        <w:tc>
          <w:tcPr>
            <w:tcW w:w="1268" w:type="dxa"/>
            <w:shd w:val="clear" w:color="auto" w:fill="D3DFEE"/>
          </w:tcPr>
          <w:p w:rsidR="00977DA8" w:rsidRDefault="00977DA8">
            <w:pPr>
              <w:ind w:firstLineChars="0" w:firstLine="0"/>
            </w:pPr>
          </w:p>
        </w:tc>
        <w:tc>
          <w:tcPr>
            <w:tcW w:w="4734" w:type="dxa"/>
            <w:shd w:val="clear" w:color="auto" w:fill="D3DFEE"/>
          </w:tcPr>
          <w:p w:rsidR="00977DA8" w:rsidRDefault="00F05942">
            <w:pPr>
              <w:ind w:firstLineChars="0" w:firstLine="0"/>
            </w:pPr>
            <w:r>
              <w:rPr>
                <w:rFonts w:hint="eastAsia"/>
              </w:rPr>
              <w:t>命令处理状态</w:t>
            </w:r>
          </w:p>
        </w:tc>
      </w:tr>
      <w:tr w:rsidR="00977DA8">
        <w:tc>
          <w:tcPr>
            <w:tcW w:w="2028" w:type="dxa"/>
          </w:tcPr>
          <w:p w:rsidR="00977DA8" w:rsidRDefault="00F05942">
            <w:pPr>
              <w:ind w:firstLineChars="0" w:firstLine="0"/>
              <w:rPr>
                <w:bCs/>
              </w:rPr>
            </w:pPr>
            <w:r>
              <w:rPr>
                <w:rFonts w:hint="eastAsia"/>
                <w:bCs/>
              </w:rPr>
              <w:t>Reserved</w:t>
            </w:r>
          </w:p>
        </w:tc>
        <w:tc>
          <w:tcPr>
            <w:tcW w:w="1542" w:type="dxa"/>
          </w:tcPr>
          <w:p w:rsidR="00977DA8" w:rsidRDefault="00F05942">
            <w:pPr>
              <w:ind w:firstLineChars="0" w:firstLine="0"/>
            </w:pPr>
            <w:r>
              <w:rPr>
                <w:rFonts w:hint="eastAsia"/>
              </w:rPr>
              <w:t>2</w:t>
            </w:r>
          </w:p>
        </w:tc>
        <w:tc>
          <w:tcPr>
            <w:tcW w:w="1268" w:type="dxa"/>
          </w:tcPr>
          <w:p w:rsidR="00977DA8" w:rsidRDefault="00977DA8">
            <w:pPr>
              <w:ind w:firstLineChars="0" w:firstLine="0"/>
            </w:pPr>
          </w:p>
        </w:tc>
        <w:tc>
          <w:tcPr>
            <w:tcW w:w="4734" w:type="dxa"/>
          </w:tcPr>
          <w:p w:rsidR="00977DA8" w:rsidRDefault="00F05942">
            <w:pPr>
              <w:ind w:firstLineChars="0" w:firstLine="0"/>
            </w:pPr>
            <w:r>
              <w:rPr>
                <w:rFonts w:hint="eastAsia"/>
              </w:rPr>
              <w:t>保留</w:t>
            </w:r>
          </w:p>
        </w:tc>
      </w:tr>
      <w:tr w:rsidR="00977DA8">
        <w:tc>
          <w:tcPr>
            <w:tcW w:w="2028" w:type="dxa"/>
            <w:shd w:val="clear" w:color="auto" w:fill="D3DFEE"/>
          </w:tcPr>
          <w:p w:rsidR="00977DA8" w:rsidRDefault="00F05942">
            <w:pPr>
              <w:ind w:firstLineChars="0" w:firstLine="0"/>
              <w:rPr>
                <w:bCs/>
              </w:rPr>
            </w:pPr>
            <w:r>
              <w:rPr>
                <w:rFonts w:hint="eastAsia"/>
                <w:bCs/>
              </w:rPr>
              <w:t>Address</w:t>
            </w:r>
          </w:p>
        </w:tc>
        <w:tc>
          <w:tcPr>
            <w:tcW w:w="1542" w:type="dxa"/>
            <w:shd w:val="clear" w:color="auto" w:fill="D3DFEE"/>
          </w:tcPr>
          <w:p w:rsidR="00977DA8" w:rsidRDefault="00F05942">
            <w:pPr>
              <w:ind w:firstLineChars="0" w:firstLine="0"/>
            </w:pPr>
            <w:r>
              <w:rPr>
                <w:rFonts w:hint="eastAsia"/>
              </w:rPr>
              <w:t>2</w:t>
            </w:r>
          </w:p>
        </w:tc>
        <w:tc>
          <w:tcPr>
            <w:tcW w:w="1268" w:type="dxa"/>
            <w:shd w:val="clear" w:color="auto" w:fill="D3DFEE"/>
          </w:tcPr>
          <w:p w:rsidR="00977DA8" w:rsidRDefault="00F05942">
            <w:pPr>
              <w:ind w:firstLineChars="0" w:firstLine="0"/>
            </w:pPr>
            <w:r>
              <w:rPr>
                <w:rFonts w:hint="eastAsia"/>
              </w:rPr>
              <w:t>0x0001</w:t>
            </w:r>
          </w:p>
        </w:tc>
        <w:tc>
          <w:tcPr>
            <w:tcW w:w="4734" w:type="dxa"/>
            <w:shd w:val="clear" w:color="auto" w:fill="D3DFEE"/>
          </w:tcPr>
          <w:p w:rsidR="00977DA8" w:rsidRDefault="00F05942">
            <w:pPr>
              <w:ind w:firstLineChars="0" w:firstLine="0"/>
            </w:pPr>
            <w:r>
              <w:rPr>
                <w:rFonts w:hint="eastAsia"/>
              </w:rPr>
              <w:t>屏地址。</w:t>
            </w:r>
          </w:p>
          <w:p w:rsidR="00977DA8" w:rsidRDefault="00F05942">
            <w:pPr>
              <w:ind w:firstLineChars="0" w:firstLine="0"/>
            </w:pPr>
            <w:r>
              <w:rPr>
                <w:rFonts w:hint="eastAsia"/>
              </w:rPr>
              <w:t>在</w:t>
            </w:r>
            <w:r>
              <w:rPr>
                <w:rFonts w:hint="eastAsia"/>
              </w:rPr>
              <w:t>PHY</w:t>
            </w:r>
            <w:r>
              <w:rPr>
                <w:rFonts w:hint="eastAsia"/>
              </w:rPr>
              <w:t>层，广播地址定义如下：</w:t>
            </w:r>
          </w:p>
          <w:p w:rsidR="00977DA8" w:rsidRDefault="00F05942">
            <w:pPr>
              <w:ind w:firstLineChars="0" w:firstLine="0"/>
            </w:pPr>
            <w:r>
              <w:rPr>
                <w:rFonts w:hint="eastAsia"/>
              </w:rPr>
              <w:t>0xFFFF</w:t>
            </w:r>
            <w:r>
              <w:rPr>
                <w:rFonts w:hint="eastAsia"/>
              </w:rPr>
              <w:t>为广播地址</w:t>
            </w:r>
            <w:r>
              <w:rPr>
                <w:rFonts w:hint="eastAsia"/>
              </w:rPr>
              <w:t>1</w:t>
            </w:r>
            <w:r>
              <w:rPr>
                <w:rFonts w:hint="eastAsia"/>
              </w:rPr>
              <w:t>，此种模式下，控制器不返回数据，其可用于广播校时等命令。</w:t>
            </w:r>
          </w:p>
          <w:p w:rsidR="00977DA8" w:rsidRDefault="00F05942">
            <w:pPr>
              <w:ind w:firstLineChars="0" w:firstLine="0"/>
            </w:pPr>
            <w:r>
              <w:rPr>
                <w:rFonts w:hint="eastAsia"/>
              </w:rPr>
              <w:t>0xFFFE</w:t>
            </w:r>
            <w:r>
              <w:rPr>
                <w:rFonts w:hint="eastAsia"/>
              </w:rPr>
              <w:t>为广播地址</w:t>
            </w:r>
            <w:r>
              <w:rPr>
                <w:rFonts w:hint="eastAsia"/>
              </w:rPr>
              <w:t>2</w:t>
            </w:r>
            <w:r>
              <w:rPr>
                <w:rFonts w:hint="eastAsia"/>
              </w:rPr>
              <w:t>，此种模式主要用于广播设置屏参，控制器需返回数据。在返回的数据帧中，地址也应为</w:t>
            </w:r>
            <w:r>
              <w:rPr>
                <w:rFonts w:hint="eastAsia"/>
              </w:rPr>
              <w:t>0XFFFE</w:t>
            </w:r>
            <w:r>
              <w:rPr>
                <w:rFonts w:hint="eastAsia"/>
              </w:rPr>
              <w:t>。</w:t>
            </w:r>
          </w:p>
          <w:p w:rsidR="00977DA8" w:rsidRDefault="00F05942">
            <w:pPr>
              <w:ind w:firstLineChars="0" w:firstLine="0"/>
            </w:pPr>
            <w:r>
              <w:rPr>
                <w:rFonts w:hint="eastAsia"/>
              </w:rPr>
              <w:t>0x8000~0xDFFF</w:t>
            </w:r>
            <w:r>
              <w:rPr>
                <w:rFonts w:hint="eastAsia"/>
              </w:rPr>
              <w:t>地址为保留地址，对于物理层类型为</w:t>
            </w:r>
            <w:r>
              <w:rPr>
                <w:rFonts w:hint="eastAsia"/>
              </w:rPr>
              <w:t>TCP/IP</w:t>
            </w:r>
            <w:r>
              <w:rPr>
                <w:rFonts w:hint="eastAsia"/>
              </w:rPr>
              <w:t>或</w:t>
            </w:r>
            <w:r>
              <w:rPr>
                <w:rFonts w:hint="eastAsia"/>
              </w:rPr>
              <w:t>GPRS</w:t>
            </w:r>
            <w:r>
              <w:rPr>
                <w:rFonts w:hint="eastAsia"/>
              </w:rPr>
              <w:t>这种不需要处理</w:t>
            </w:r>
            <w:r>
              <w:rPr>
                <w:rFonts w:hint="eastAsia"/>
              </w:rPr>
              <w:t>DstAddr</w:t>
            </w:r>
            <w:r>
              <w:rPr>
                <w:rFonts w:hint="eastAsia"/>
              </w:rPr>
              <w:t>的，可将其目标地址设置为这个范围中的一个，默认设置地址为</w:t>
            </w:r>
            <w:r>
              <w:rPr>
                <w:rFonts w:hint="eastAsia"/>
              </w:rPr>
              <w:t>0x8000</w:t>
            </w:r>
            <w:r>
              <w:rPr>
                <w:rFonts w:hint="eastAsia"/>
              </w:rPr>
              <w:t>。</w:t>
            </w:r>
          </w:p>
        </w:tc>
      </w:tr>
      <w:tr w:rsidR="00977DA8">
        <w:tc>
          <w:tcPr>
            <w:tcW w:w="2028" w:type="dxa"/>
          </w:tcPr>
          <w:p w:rsidR="00977DA8" w:rsidRDefault="00F05942">
            <w:pPr>
              <w:ind w:firstLineChars="0" w:firstLine="0"/>
              <w:rPr>
                <w:bCs/>
              </w:rPr>
            </w:pPr>
            <w:r>
              <w:rPr>
                <w:rFonts w:hint="eastAsia"/>
                <w:bCs/>
              </w:rPr>
              <w:t>DeviceType</w:t>
            </w:r>
          </w:p>
        </w:tc>
        <w:tc>
          <w:tcPr>
            <w:tcW w:w="1542" w:type="dxa"/>
          </w:tcPr>
          <w:p w:rsidR="00977DA8" w:rsidRDefault="00F05942">
            <w:pPr>
              <w:ind w:firstLineChars="0" w:firstLine="0"/>
            </w:pPr>
            <w:r>
              <w:rPr>
                <w:rFonts w:hint="eastAsia"/>
              </w:rPr>
              <w:t>1</w:t>
            </w:r>
          </w:p>
        </w:tc>
        <w:tc>
          <w:tcPr>
            <w:tcW w:w="1268" w:type="dxa"/>
          </w:tcPr>
          <w:p w:rsidR="00977DA8" w:rsidRDefault="00977DA8">
            <w:pPr>
              <w:ind w:firstLineChars="0" w:firstLine="0"/>
            </w:pPr>
          </w:p>
        </w:tc>
        <w:tc>
          <w:tcPr>
            <w:tcW w:w="4734" w:type="dxa"/>
          </w:tcPr>
          <w:p w:rsidR="00977DA8" w:rsidRDefault="00F05942">
            <w:pPr>
              <w:ind w:firstLineChars="0" w:firstLine="0"/>
              <w:rPr>
                <w:rFonts w:ascii="宋体" w:hAnsi="宋体" w:cs="宋体"/>
              </w:rPr>
            </w:pPr>
            <w:r>
              <w:rPr>
                <w:rFonts w:ascii="宋体" w:hAnsi="宋体" w:cs="宋体" w:hint="eastAsia"/>
              </w:rPr>
              <w:t>用于区分网络中不同的设备类型，定义如下：</w:t>
            </w:r>
          </w:p>
          <w:p w:rsidR="00977DA8" w:rsidRDefault="00F05942">
            <w:pPr>
              <w:ind w:firstLineChars="0" w:firstLine="0"/>
            </w:pPr>
            <w:r>
              <w:rPr>
                <w:rFonts w:hint="eastAsia"/>
              </w:rPr>
              <w:t>0x51</w:t>
            </w:r>
            <w:r>
              <w:rPr>
                <w:rFonts w:hint="eastAsia"/>
              </w:rPr>
              <w:t>——</w:t>
            </w:r>
            <w:r>
              <w:rPr>
                <w:rFonts w:hint="eastAsia"/>
              </w:rPr>
              <w:t>BX-5K1</w:t>
            </w:r>
          </w:p>
          <w:p w:rsidR="00977DA8" w:rsidRDefault="00F05942">
            <w:pPr>
              <w:ind w:firstLineChars="0" w:firstLine="0"/>
            </w:pPr>
            <w:r>
              <w:rPr>
                <w:rFonts w:hint="eastAsia"/>
              </w:rPr>
              <w:t>0x58</w:t>
            </w:r>
            <w:r>
              <w:rPr>
                <w:rFonts w:hint="eastAsia"/>
              </w:rPr>
              <w:t>——</w:t>
            </w:r>
            <w:r>
              <w:rPr>
                <w:rFonts w:hint="eastAsia"/>
              </w:rPr>
              <w:t>BX-5K2</w:t>
            </w:r>
          </w:p>
          <w:p w:rsidR="00977DA8" w:rsidRDefault="00F05942">
            <w:pPr>
              <w:ind w:firstLineChars="0" w:firstLine="0"/>
            </w:pPr>
            <w:r>
              <w:rPr>
                <w:rFonts w:hint="eastAsia"/>
              </w:rPr>
              <w:t>0x53</w:t>
            </w:r>
            <w:r>
              <w:rPr>
                <w:rFonts w:hint="eastAsia"/>
              </w:rPr>
              <w:t>——</w:t>
            </w:r>
            <w:r>
              <w:rPr>
                <w:rFonts w:hint="eastAsia"/>
              </w:rPr>
              <w:t>BX-5MK2</w:t>
            </w:r>
          </w:p>
          <w:p w:rsidR="00977DA8" w:rsidRDefault="00F05942">
            <w:pPr>
              <w:ind w:firstLineChars="0" w:firstLine="0"/>
            </w:pPr>
            <w:r>
              <w:rPr>
                <w:rFonts w:hint="eastAsia"/>
              </w:rPr>
              <w:t>0x54</w:t>
            </w:r>
            <w:r>
              <w:rPr>
                <w:rFonts w:hint="eastAsia"/>
              </w:rPr>
              <w:t>——</w:t>
            </w:r>
            <w:r>
              <w:rPr>
                <w:rFonts w:hint="eastAsia"/>
              </w:rPr>
              <w:t>BX-5MK1</w:t>
            </w:r>
          </w:p>
        </w:tc>
      </w:tr>
      <w:tr w:rsidR="00977DA8">
        <w:tc>
          <w:tcPr>
            <w:tcW w:w="2028" w:type="dxa"/>
            <w:shd w:val="clear" w:color="auto" w:fill="D3DFEE"/>
          </w:tcPr>
          <w:p w:rsidR="00977DA8" w:rsidRDefault="00F05942">
            <w:pPr>
              <w:ind w:firstLineChars="0" w:firstLine="0"/>
              <w:rPr>
                <w:bCs/>
                <w:color w:val="auto"/>
              </w:rPr>
            </w:pPr>
            <w:r>
              <w:rPr>
                <w:rFonts w:hint="eastAsia"/>
                <w:bCs/>
                <w:color w:val="auto"/>
              </w:rPr>
              <w:t>Baudrate</w:t>
            </w:r>
          </w:p>
        </w:tc>
        <w:tc>
          <w:tcPr>
            <w:tcW w:w="1542" w:type="dxa"/>
            <w:shd w:val="clear" w:color="auto" w:fill="D3DFEE"/>
          </w:tcPr>
          <w:p w:rsidR="00977DA8" w:rsidRDefault="00F05942">
            <w:pPr>
              <w:ind w:firstLineChars="0" w:firstLine="0"/>
              <w:rPr>
                <w:color w:val="auto"/>
              </w:rPr>
            </w:pPr>
            <w:r>
              <w:rPr>
                <w:rFonts w:hint="eastAsia"/>
                <w:color w:val="auto"/>
              </w:rPr>
              <w:t>1</w:t>
            </w:r>
          </w:p>
        </w:tc>
        <w:tc>
          <w:tcPr>
            <w:tcW w:w="1268" w:type="dxa"/>
            <w:shd w:val="clear" w:color="auto" w:fill="D3DFEE"/>
          </w:tcPr>
          <w:p w:rsidR="00977DA8" w:rsidRDefault="00977DA8">
            <w:pPr>
              <w:ind w:firstLineChars="0" w:firstLine="0"/>
              <w:rPr>
                <w:color w:val="auto"/>
              </w:rPr>
            </w:pPr>
          </w:p>
        </w:tc>
        <w:tc>
          <w:tcPr>
            <w:tcW w:w="4734" w:type="dxa"/>
            <w:shd w:val="clear" w:color="auto" w:fill="D3DFEE"/>
          </w:tcPr>
          <w:p w:rsidR="00977DA8" w:rsidRDefault="00F05942">
            <w:pPr>
              <w:ind w:firstLineChars="0" w:firstLine="0"/>
            </w:pPr>
            <w:r>
              <w:rPr>
                <w:rFonts w:hint="eastAsia"/>
              </w:rPr>
              <w:t>波特率</w:t>
            </w:r>
          </w:p>
          <w:p w:rsidR="00977DA8" w:rsidRDefault="00F05942">
            <w:pPr>
              <w:ind w:firstLineChars="0" w:firstLine="0"/>
            </w:pPr>
            <w:r>
              <w:rPr>
                <w:rFonts w:hint="eastAsia"/>
              </w:rPr>
              <w:t xml:space="preserve">0x00 </w:t>
            </w:r>
            <w:r>
              <w:rPr>
                <w:rFonts w:hint="eastAsia"/>
              </w:rPr>
              <w:t>–</w:t>
            </w:r>
            <w:r>
              <w:rPr>
                <w:rFonts w:hint="eastAsia"/>
              </w:rPr>
              <w:t xml:space="preserve"> </w:t>
            </w:r>
            <w:r>
              <w:rPr>
                <w:rFonts w:hint="eastAsia"/>
              </w:rPr>
              <w:t>保持原有波特率不变</w:t>
            </w:r>
          </w:p>
          <w:p w:rsidR="00977DA8" w:rsidRDefault="00F05942">
            <w:pPr>
              <w:ind w:firstLineChars="0" w:firstLine="0"/>
            </w:pPr>
            <w:r>
              <w:rPr>
                <w:rFonts w:hint="eastAsia"/>
              </w:rPr>
              <w:t xml:space="preserve">0x01 </w:t>
            </w:r>
            <w:r>
              <w:rPr>
                <w:rFonts w:hint="eastAsia"/>
              </w:rPr>
              <w:t>–</w:t>
            </w:r>
            <w:r>
              <w:rPr>
                <w:rFonts w:hint="eastAsia"/>
              </w:rPr>
              <w:t xml:space="preserve"> </w:t>
            </w:r>
            <w:r>
              <w:rPr>
                <w:rFonts w:hint="eastAsia"/>
              </w:rPr>
              <w:t>强制设置为</w:t>
            </w:r>
            <w:r>
              <w:rPr>
                <w:rFonts w:hint="eastAsia"/>
              </w:rPr>
              <w:t xml:space="preserve">9600 </w:t>
            </w:r>
          </w:p>
          <w:p w:rsidR="00977DA8" w:rsidRDefault="00F05942">
            <w:pPr>
              <w:ind w:firstLineChars="0" w:firstLine="0"/>
              <w:rPr>
                <w:color w:val="auto"/>
              </w:rPr>
            </w:pPr>
            <w:r>
              <w:rPr>
                <w:rFonts w:hint="eastAsia"/>
              </w:rPr>
              <w:t xml:space="preserve">0x02 </w:t>
            </w:r>
            <w:r>
              <w:rPr>
                <w:rFonts w:hint="eastAsia"/>
              </w:rPr>
              <w:t>–</w:t>
            </w:r>
            <w:r>
              <w:rPr>
                <w:rFonts w:hint="eastAsia"/>
              </w:rPr>
              <w:t xml:space="preserve"> </w:t>
            </w:r>
            <w:r>
              <w:rPr>
                <w:rFonts w:hint="eastAsia"/>
              </w:rPr>
              <w:t>强制设置为</w:t>
            </w:r>
            <w:r>
              <w:rPr>
                <w:rFonts w:hint="eastAsia"/>
              </w:rPr>
              <w:t xml:space="preserve">57600 </w:t>
            </w:r>
          </w:p>
        </w:tc>
      </w:tr>
      <w:tr w:rsidR="00977DA8">
        <w:tc>
          <w:tcPr>
            <w:tcW w:w="2028" w:type="dxa"/>
          </w:tcPr>
          <w:p w:rsidR="00977DA8" w:rsidRDefault="00F05942">
            <w:pPr>
              <w:ind w:firstLineChars="0" w:firstLine="0"/>
              <w:rPr>
                <w:bCs/>
                <w:color w:val="auto"/>
              </w:rPr>
            </w:pPr>
            <w:r>
              <w:rPr>
                <w:rFonts w:hint="eastAsia"/>
                <w:bCs/>
                <w:color w:val="auto"/>
              </w:rPr>
              <w:t>ScreenWidth</w:t>
            </w:r>
          </w:p>
        </w:tc>
        <w:tc>
          <w:tcPr>
            <w:tcW w:w="1542" w:type="dxa"/>
          </w:tcPr>
          <w:p w:rsidR="00977DA8" w:rsidRDefault="00F05942">
            <w:pPr>
              <w:ind w:firstLineChars="0" w:firstLine="0"/>
              <w:rPr>
                <w:color w:val="auto"/>
              </w:rPr>
            </w:pPr>
            <w:r>
              <w:rPr>
                <w:rFonts w:hint="eastAsia"/>
                <w:color w:val="auto"/>
              </w:rPr>
              <w:t>2</w:t>
            </w:r>
          </w:p>
        </w:tc>
        <w:tc>
          <w:tcPr>
            <w:tcW w:w="1268" w:type="dxa"/>
          </w:tcPr>
          <w:p w:rsidR="00977DA8" w:rsidRDefault="00977DA8">
            <w:pPr>
              <w:ind w:firstLineChars="0" w:firstLine="0"/>
              <w:rPr>
                <w:color w:val="auto"/>
              </w:rPr>
            </w:pPr>
          </w:p>
        </w:tc>
        <w:tc>
          <w:tcPr>
            <w:tcW w:w="4734" w:type="dxa"/>
            <w:shd w:val="clear" w:color="auto" w:fill="auto"/>
          </w:tcPr>
          <w:p w:rsidR="00977DA8" w:rsidRDefault="00F05942">
            <w:pPr>
              <w:ind w:firstLineChars="0" w:firstLine="0"/>
              <w:rPr>
                <w:color w:val="auto"/>
              </w:rPr>
            </w:pPr>
            <w:r>
              <w:rPr>
                <w:rFonts w:hint="eastAsia"/>
              </w:rPr>
              <w:t>屏幕宽度</w:t>
            </w:r>
          </w:p>
        </w:tc>
      </w:tr>
      <w:tr w:rsidR="00977DA8">
        <w:tc>
          <w:tcPr>
            <w:tcW w:w="2028" w:type="dxa"/>
            <w:shd w:val="clear" w:color="auto" w:fill="D3DFEE"/>
          </w:tcPr>
          <w:p w:rsidR="00977DA8" w:rsidRDefault="00F05942">
            <w:pPr>
              <w:ind w:firstLineChars="0" w:firstLine="0"/>
              <w:rPr>
                <w:bCs/>
              </w:rPr>
            </w:pPr>
            <w:r>
              <w:rPr>
                <w:rFonts w:hint="eastAsia"/>
                <w:bCs/>
              </w:rPr>
              <w:t>ScreenHeight</w:t>
            </w:r>
          </w:p>
        </w:tc>
        <w:tc>
          <w:tcPr>
            <w:tcW w:w="1542" w:type="dxa"/>
            <w:shd w:val="clear" w:color="auto" w:fill="D3DFEE"/>
          </w:tcPr>
          <w:p w:rsidR="00977DA8" w:rsidRDefault="00F05942">
            <w:pPr>
              <w:ind w:firstLineChars="0" w:firstLine="0"/>
            </w:pPr>
            <w:r>
              <w:rPr>
                <w:rFonts w:hint="eastAsia"/>
              </w:rPr>
              <w:t>2</w:t>
            </w:r>
          </w:p>
        </w:tc>
        <w:tc>
          <w:tcPr>
            <w:tcW w:w="1268" w:type="dxa"/>
            <w:shd w:val="clear" w:color="auto" w:fill="D3DFEE"/>
          </w:tcPr>
          <w:p w:rsidR="00977DA8" w:rsidRDefault="00977DA8">
            <w:pPr>
              <w:ind w:firstLineChars="0" w:firstLine="0"/>
            </w:pPr>
          </w:p>
        </w:tc>
        <w:tc>
          <w:tcPr>
            <w:tcW w:w="4734" w:type="dxa"/>
            <w:shd w:val="clear" w:color="auto" w:fill="D3DFEE"/>
          </w:tcPr>
          <w:p w:rsidR="00977DA8" w:rsidRDefault="00F05942">
            <w:pPr>
              <w:ind w:firstLineChars="0" w:firstLine="0"/>
            </w:pPr>
            <w:r>
              <w:rPr>
                <w:rFonts w:hint="eastAsia"/>
              </w:rPr>
              <w:t>屏幕高度</w:t>
            </w:r>
          </w:p>
        </w:tc>
      </w:tr>
      <w:tr w:rsidR="00977DA8">
        <w:tc>
          <w:tcPr>
            <w:tcW w:w="2028" w:type="dxa"/>
            <w:shd w:val="clear" w:color="auto" w:fill="auto"/>
          </w:tcPr>
          <w:p w:rsidR="00977DA8" w:rsidRDefault="00F05942">
            <w:pPr>
              <w:spacing w:after="240"/>
              <w:ind w:firstLineChars="0" w:firstLine="0"/>
              <w:rPr>
                <w:bCs/>
              </w:rPr>
            </w:pPr>
            <w:r>
              <w:rPr>
                <w:rFonts w:hint="eastAsia"/>
                <w:bCs/>
              </w:rPr>
              <w:lastRenderedPageBreak/>
              <w:t>Color</w:t>
            </w:r>
          </w:p>
        </w:tc>
        <w:tc>
          <w:tcPr>
            <w:tcW w:w="1542" w:type="dxa"/>
            <w:shd w:val="clear" w:color="auto" w:fill="auto"/>
          </w:tcPr>
          <w:p w:rsidR="00977DA8" w:rsidRDefault="00F05942">
            <w:pPr>
              <w:ind w:firstLineChars="0" w:firstLine="0"/>
            </w:pPr>
            <w:r>
              <w:rPr>
                <w:rFonts w:hint="eastAsia"/>
              </w:rPr>
              <w:t>1</w:t>
            </w:r>
          </w:p>
        </w:tc>
        <w:tc>
          <w:tcPr>
            <w:tcW w:w="1268" w:type="dxa"/>
            <w:shd w:val="clear" w:color="auto" w:fill="auto"/>
          </w:tcPr>
          <w:p w:rsidR="00977DA8" w:rsidRDefault="00977DA8">
            <w:pPr>
              <w:ind w:firstLineChars="0" w:firstLine="0"/>
            </w:pPr>
          </w:p>
        </w:tc>
        <w:tc>
          <w:tcPr>
            <w:tcW w:w="4734" w:type="dxa"/>
            <w:shd w:val="clear" w:color="auto" w:fill="auto"/>
          </w:tcPr>
          <w:p w:rsidR="00977DA8" w:rsidRDefault="00F05942">
            <w:pPr>
              <w:ind w:firstLineChars="0" w:firstLine="0"/>
            </w:pPr>
            <w:r>
              <w:rPr>
                <w:rFonts w:hint="eastAsia"/>
              </w:rPr>
              <w:t>屏型</w:t>
            </w:r>
          </w:p>
          <w:p w:rsidR="00977DA8" w:rsidRDefault="00F05942">
            <w:pPr>
              <w:ind w:firstLineChars="0" w:firstLine="0"/>
            </w:pPr>
            <w:r>
              <w:rPr>
                <w:rFonts w:hint="eastAsia"/>
              </w:rPr>
              <w:t>0x01</w:t>
            </w:r>
            <w:r>
              <w:rPr>
                <w:rFonts w:hint="eastAsia"/>
              </w:rPr>
              <w:t>——单色</w:t>
            </w:r>
          </w:p>
          <w:p w:rsidR="00977DA8" w:rsidRDefault="00F05942">
            <w:pPr>
              <w:ind w:firstLineChars="0" w:firstLine="0"/>
            </w:pPr>
            <w:r>
              <w:rPr>
                <w:rFonts w:hint="eastAsia"/>
              </w:rPr>
              <w:t>0x02</w:t>
            </w:r>
            <w:r>
              <w:rPr>
                <w:rFonts w:hint="eastAsia"/>
              </w:rPr>
              <w:t>——双色</w:t>
            </w:r>
          </w:p>
        </w:tc>
      </w:tr>
      <w:tr w:rsidR="00977DA8">
        <w:tc>
          <w:tcPr>
            <w:tcW w:w="2028" w:type="dxa"/>
            <w:shd w:val="clear" w:color="auto" w:fill="D3DFEE"/>
          </w:tcPr>
          <w:p w:rsidR="00977DA8" w:rsidRDefault="00F05942">
            <w:pPr>
              <w:ind w:firstLineChars="0" w:firstLine="0"/>
              <w:rPr>
                <w:bCs/>
                <w:color w:val="auto"/>
              </w:rPr>
            </w:pPr>
            <w:r>
              <w:rPr>
                <w:rFonts w:hint="eastAsia"/>
                <w:bCs/>
                <w:color w:val="auto"/>
              </w:rPr>
              <w:t>DA</w:t>
            </w:r>
          </w:p>
        </w:tc>
        <w:tc>
          <w:tcPr>
            <w:tcW w:w="1542" w:type="dxa"/>
            <w:shd w:val="clear" w:color="auto" w:fill="D3DFEE"/>
          </w:tcPr>
          <w:p w:rsidR="00977DA8" w:rsidRDefault="00F05942">
            <w:pPr>
              <w:ind w:firstLineChars="0" w:firstLine="0"/>
              <w:rPr>
                <w:color w:val="auto"/>
              </w:rPr>
            </w:pPr>
            <w:r>
              <w:rPr>
                <w:rFonts w:hint="eastAsia"/>
                <w:color w:val="auto"/>
              </w:rPr>
              <w:t>1</w:t>
            </w:r>
          </w:p>
        </w:tc>
        <w:tc>
          <w:tcPr>
            <w:tcW w:w="1268" w:type="dxa"/>
            <w:shd w:val="clear" w:color="auto" w:fill="D3DFEE"/>
          </w:tcPr>
          <w:p w:rsidR="00977DA8" w:rsidRDefault="00977DA8">
            <w:pPr>
              <w:ind w:firstLineChars="0" w:firstLine="0"/>
              <w:rPr>
                <w:color w:val="auto"/>
              </w:rPr>
            </w:pPr>
          </w:p>
        </w:tc>
        <w:tc>
          <w:tcPr>
            <w:tcW w:w="4734" w:type="dxa"/>
            <w:shd w:val="clear" w:color="auto" w:fill="D3DFEE"/>
          </w:tcPr>
          <w:p w:rsidR="00977DA8" w:rsidRDefault="00F05942">
            <w:pPr>
              <w:ind w:firstLineChars="0" w:firstLine="0"/>
            </w:pPr>
            <w:r>
              <w:rPr>
                <w:rFonts w:hint="eastAsia"/>
              </w:rPr>
              <w:t>数据极性</w:t>
            </w:r>
          </w:p>
          <w:p w:rsidR="00977DA8" w:rsidRDefault="00F05942">
            <w:pPr>
              <w:ind w:firstLineChars="0" w:firstLine="0"/>
            </w:pPr>
            <w:r>
              <w:rPr>
                <w:rFonts w:hint="eastAsia"/>
              </w:rPr>
              <w:t xml:space="preserve">0x00 </w:t>
            </w:r>
            <w:r>
              <w:rPr>
                <w:rFonts w:hint="eastAsia"/>
              </w:rPr>
              <w:t>——数据低有效</w:t>
            </w:r>
          </w:p>
          <w:p w:rsidR="00977DA8" w:rsidRDefault="00F05942">
            <w:pPr>
              <w:ind w:firstLineChars="0" w:firstLine="0"/>
            </w:pPr>
            <w:r>
              <w:rPr>
                <w:rFonts w:hint="eastAsia"/>
              </w:rPr>
              <w:t xml:space="preserve">0x01 </w:t>
            </w:r>
            <w:r>
              <w:rPr>
                <w:rFonts w:hint="eastAsia"/>
              </w:rPr>
              <w:t>——数据高有效</w:t>
            </w:r>
          </w:p>
        </w:tc>
      </w:tr>
      <w:tr w:rsidR="00977DA8">
        <w:trPr>
          <w:cantSplit/>
          <w:trHeight w:val="313"/>
        </w:trPr>
        <w:tc>
          <w:tcPr>
            <w:tcW w:w="2028" w:type="dxa"/>
          </w:tcPr>
          <w:p w:rsidR="00977DA8" w:rsidRDefault="00F05942">
            <w:pPr>
              <w:ind w:firstLineChars="0" w:firstLine="0"/>
              <w:rPr>
                <w:bCs/>
              </w:rPr>
            </w:pPr>
            <w:r>
              <w:rPr>
                <w:rFonts w:hint="eastAsia"/>
                <w:bCs/>
              </w:rPr>
              <w:t>OE</w:t>
            </w:r>
          </w:p>
        </w:tc>
        <w:tc>
          <w:tcPr>
            <w:tcW w:w="1542" w:type="dxa"/>
          </w:tcPr>
          <w:p w:rsidR="00977DA8" w:rsidRDefault="00F05942">
            <w:pPr>
              <w:ind w:firstLineChars="0" w:firstLine="0"/>
            </w:pPr>
            <w:r>
              <w:rPr>
                <w:rFonts w:hint="eastAsia"/>
              </w:rPr>
              <w:t>1</w:t>
            </w:r>
          </w:p>
        </w:tc>
        <w:tc>
          <w:tcPr>
            <w:tcW w:w="1268" w:type="dxa"/>
          </w:tcPr>
          <w:p w:rsidR="00977DA8" w:rsidRDefault="00977DA8">
            <w:pPr>
              <w:ind w:firstLineChars="0" w:firstLine="0"/>
            </w:pPr>
          </w:p>
        </w:tc>
        <w:tc>
          <w:tcPr>
            <w:tcW w:w="4734" w:type="dxa"/>
            <w:shd w:val="clear" w:color="auto" w:fill="auto"/>
          </w:tcPr>
          <w:p w:rsidR="00977DA8" w:rsidRDefault="00F05942">
            <w:pPr>
              <w:ind w:firstLineChars="0" w:firstLine="0"/>
            </w:pPr>
            <w:r>
              <w:rPr>
                <w:rFonts w:hint="eastAsia"/>
              </w:rPr>
              <w:t>OE</w:t>
            </w:r>
            <w:r>
              <w:rPr>
                <w:rFonts w:hint="eastAsia"/>
              </w:rPr>
              <w:t>极性</w:t>
            </w:r>
          </w:p>
          <w:p w:rsidR="00977DA8" w:rsidRDefault="00F05942">
            <w:pPr>
              <w:ind w:firstLineChars="0" w:firstLine="0"/>
            </w:pPr>
            <w:r>
              <w:rPr>
                <w:rFonts w:hint="eastAsia"/>
              </w:rPr>
              <w:t xml:space="preserve">0x00 </w:t>
            </w:r>
            <w:r>
              <w:rPr>
                <w:rFonts w:hint="eastAsia"/>
              </w:rPr>
              <w:t>——</w:t>
            </w:r>
            <w:r>
              <w:rPr>
                <w:rFonts w:hint="eastAsia"/>
              </w:rPr>
              <w:t>OE</w:t>
            </w:r>
            <w:r>
              <w:rPr>
                <w:rFonts w:hint="eastAsia"/>
              </w:rPr>
              <w:t>低有效</w:t>
            </w:r>
          </w:p>
          <w:p w:rsidR="00977DA8" w:rsidRDefault="00F05942">
            <w:pPr>
              <w:ind w:firstLineChars="0" w:firstLine="0"/>
            </w:pPr>
            <w:r>
              <w:rPr>
                <w:rFonts w:hint="eastAsia"/>
              </w:rPr>
              <w:t>0x01</w:t>
            </w:r>
            <w:r>
              <w:rPr>
                <w:rFonts w:hint="eastAsia"/>
              </w:rPr>
              <w:t>——</w:t>
            </w:r>
            <w:r>
              <w:rPr>
                <w:rFonts w:hint="eastAsia"/>
              </w:rPr>
              <w:t xml:space="preserve"> OE</w:t>
            </w:r>
            <w:r>
              <w:rPr>
                <w:rFonts w:hint="eastAsia"/>
              </w:rPr>
              <w:t>高有效</w:t>
            </w:r>
          </w:p>
        </w:tc>
      </w:tr>
      <w:tr w:rsidR="00977DA8">
        <w:trPr>
          <w:cantSplit/>
          <w:trHeight w:val="313"/>
        </w:trPr>
        <w:tc>
          <w:tcPr>
            <w:tcW w:w="2028" w:type="dxa"/>
            <w:shd w:val="clear" w:color="auto" w:fill="D3DFEE"/>
          </w:tcPr>
          <w:p w:rsidR="00977DA8" w:rsidRDefault="00F05942">
            <w:pPr>
              <w:ind w:firstLineChars="0" w:firstLine="0"/>
              <w:rPr>
                <w:bCs/>
              </w:rPr>
            </w:pPr>
            <w:r>
              <w:rPr>
                <w:rFonts w:hint="eastAsia"/>
              </w:rPr>
              <w:t>FreqPar</w:t>
            </w:r>
          </w:p>
        </w:tc>
        <w:tc>
          <w:tcPr>
            <w:tcW w:w="1542" w:type="dxa"/>
            <w:shd w:val="clear" w:color="auto" w:fill="D3DFEE"/>
          </w:tcPr>
          <w:p w:rsidR="00977DA8" w:rsidRDefault="00F05942">
            <w:pPr>
              <w:ind w:firstLineChars="0" w:firstLine="0"/>
            </w:pPr>
            <w:r>
              <w:rPr>
                <w:rFonts w:hint="eastAsia"/>
              </w:rPr>
              <w:t>1</w:t>
            </w:r>
          </w:p>
        </w:tc>
        <w:tc>
          <w:tcPr>
            <w:tcW w:w="1268" w:type="dxa"/>
            <w:shd w:val="clear" w:color="auto" w:fill="D3DFEE"/>
          </w:tcPr>
          <w:p w:rsidR="00977DA8" w:rsidRDefault="00977DA8">
            <w:pPr>
              <w:ind w:firstLineChars="0" w:firstLine="0"/>
            </w:pPr>
          </w:p>
        </w:tc>
        <w:tc>
          <w:tcPr>
            <w:tcW w:w="4734" w:type="dxa"/>
            <w:shd w:val="clear" w:color="auto" w:fill="D3DFEE"/>
          </w:tcPr>
          <w:p w:rsidR="00977DA8" w:rsidRDefault="00F05942">
            <w:pPr>
              <w:pStyle w:val="Default"/>
            </w:pPr>
            <w:r>
              <w:rPr>
                <w:rFonts w:ascii="Times New Roman" w:eastAsia="宋体" w:cs="Times New Roman" w:hint="eastAsia"/>
                <w:sz w:val="20"/>
                <w:szCs w:val="20"/>
              </w:rPr>
              <w:t>CLK</w:t>
            </w:r>
            <w:r>
              <w:rPr>
                <w:rFonts w:ascii="Times New Roman" w:eastAsia="宋体" w:cs="Times New Roman" w:hint="eastAsia"/>
                <w:sz w:val="20"/>
                <w:szCs w:val="20"/>
              </w:rPr>
              <w:t>分频倍数</w:t>
            </w:r>
          </w:p>
        </w:tc>
      </w:tr>
      <w:tr w:rsidR="00977DA8">
        <w:trPr>
          <w:cantSplit/>
          <w:trHeight w:val="313"/>
        </w:trPr>
        <w:tc>
          <w:tcPr>
            <w:tcW w:w="2028" w:type="dxa"/>
          </w:tcPr>
          <w:p w:rsidR="00977DA8" w:rsidRDefault="00F05942">
            <w:pPr>
              <w:ind w:firstLineChars="0" w:firstLine="0"/>
              <w:rPr>
                <w:bCs/>
              </w:rPr>
            </w:pPr>
            <w:r>
              <w:rPr>
                <w:rFonts w:hint="eastAsia"/>
              </w:rPr>
              <w:t>RowOrder</w:t>
            </w:r>
          </w:p>
        </w:tc>
        <w:tc>
          <w:tcPr>
            <w:tcW w:w="1542" w:type="dxa"/>
          </w:tcPr>
          <w:p w:rsidR="00977DA8" w:rsidRDefault="00F05942">
            <w:pPr>
              <w:ind w:firstLineChars="0" w:firstLine="0"/>
            </w:pPr>
            <w:r>
              <w:rPr>
                <w:rFonts w:hint="eastAsia"/>
              </w:rPr>
              <w:t>1</w:t>
            </w:r>
          </w:p>
        </w:tc>
        <w:tc>
          <w:tcPr>
            <w:tcW w:w="1268" w:type="dxa"/>
          </w:tcPr>
          <w:p w:rsidR="00977DA8" w:rsidRDefault="00977DA8">
            <w:pPr>
              <w:ind w:firstLineChars="0" w:firstLine="0"/>
            </w:pPr>
          </w:p>
        </w:tc>
        <w:tc>
          <w:tcPr>
            <w:tcW w:w="4734" w:type="dxa"/>
          </w:tcPr>
          <w:p w:rsidR="00977DA8" w:rsidRDefault="00F05942">
            <w:pPr>
              <w:ind w:firstLineChars="0" w:firstLine="0"/>
            </w:pPr>
            <w:r>
              <w:rPr>
                <w:rFonts w:hint="eastAsia"/>
              </w:rPr>
              <w:t>行顺序</w:t>
            </w:r>
          </w:p>
        </w:tc>
      </w:tr>
      <w:tr w:rsidR="00977DA8">
        <w:trPr>
          <w:cantSplit/>
          <w:trHeight w:val="303"/>
        </w:trPr>
        <w:tc>
          <w:tcPr>
            <w:tcW w:w="2028" w:type="dxa"/>
            <w:shd w:val="clear" w:color="auto" w:fill="D3DFEE"/>
          </w:tcPr>
          <w:p w:rsidR="00977DA8" w:rsidRDefault="00F05942">
            <w:pPr>
              <w:ind w:firstLineChars="0" w:firstLine="0"/>
              <w:rPr>
                <w:bCs/>
              </w:rPr>
            </w:pPr>
            <w:r>
              <w:rPr>
                <w:rFonts w:hint="eastAsia"/>
              </w:rPr>
              <w:t>MirrorMode</w:t>
            </w:r>
          </w:p>
        </w:tc>
        <w:tc>
          <w:tcPr>
            <w:tcW w:w="1542" w:type="dxa"/>
            <w:shd w:val="clear" w:color="auto" w:fill="D3DFEE"/>
          </w:tcPr>
          <w:p w:rsidR="00977DA8" w:rsidRDefault="00F05942">
            <w:pPr>
              <w:ind w:firstLineChars="0" w:firstLine="0"/>
            </w:pPr>
            <w:r>
              <w:rPr>
                <w:rFonts w:hint="eastAsia"/>
              </w:rPr>
              <w:t>1</w:t>
            </w:r>
          </w:p>
        </w:tc>
        <w:tc>
          <w:tcPr>
            <w:tcW w:w="1268" w:type="dxa"/>
            <w:shd w:val="clear" w:color="auto" w:fill="D3DFEE"/>
          </w:tcPr>
          <w:p w:rsidR="00977DA8" w:rsidRDefault="00977DA8">
            <w:pPr>
              <w:ind w:firstLineChars="0" w:firstLine="0"/>
            </w:pPr>
          </w:p>
        </w:tc>
        <w:tc>
          <w:tcPr>
            <w:tcW w:w="4734" w:type="dxa"/>
            <w:shd w:val="clear" w:color="auto" w:fill="D3DFEE"/>
          </w:tcPr>
          <w:p w:rsidR="00977DA8" w:rsidRDefault="00F05942">
            <w:pPr>
              <w:ind w:firstLineChars="0" w:firstLine="0"/>
            </w:pPr>
            <w:r>
              <w:rPr>
                <w:rFonts w:hint="eastAsia"/>
              </w:rPr>
              <w:t>镜像属性</w:t>
            </w:r>
          </w:p>
          <w:p w:rsidR="00977DA8" w:rsidRDefault="00F05942">
            <w:pPr>
              <w:ind w:firstLineChars="0" w:firstLine="0"/>
            </w:pPr>
            <w:r>
              <w:rPr>
                <w:rFonts w:hint="eastAsia"/>
              </w:rPr>
              <w:t xml:space="preserve">0x00 </w:t>
            </w:r>
            <w:r>
              <w:rPr>
                <w:rFonts w:hint="eastAsia"/>
              </w:rPr>
              <w:t>——无镜像</w:t>
            </w:r>
          </w:p>
          <w:p w:rsidR="00977DA8" w:rsidRDefault="00F05942">
            <w:pPr>
              <w:ind w:firstLineChars="0" w:firstLine="0"/>
            </w:pPr>
            <w:r>
              <w:rPr>
                <w:rFonts w:hint="eastAsia"/>
              </w:rPr>
              <w:t xml:space="preserve">0x01 </w:t>
            </w:r>
            <w:r>
              <w:rPr>
                <w:rFonts w:hint="eastAsia"/>
              </w:rPr>
              <w:t>——镜像</w:t>
            </w:r>
          </w:p>
        </w:tc>
      </w:tr>
      <w:tr w:rsidR="00977DA8">
        <w:trPr>
          <w:cantSplit/>
          <w:trHeight w:val="313"/>
        </w:trPr>
        <w:tc>
          <w:tcPr>
            <w:tcW w:w="2028" w:type="dxa"/>
          </w:tcPr>
          <w:p w:rsidR="00977DA8" w:rsidRDefault="00F05942">
            <w:pPr>
              <w:ind w:firstLineChars="0" w:firstLine="0"/>
              <w:rPr>
                <w:bCs/>
              </w:rPr>
            </w:pPr>
            <w:r>
              <w:rPr>
                <w:rFonts w:hint="eastAsia"/>
              </w:rPr>
              <w:t>OEAngle</w:t>
            </w:r>
          </w:p>
        </w:tc>
        <w:tc>
          <w:tcPr>
            <w:tcW w:w="1542" w:type="dxa"/>
          </w:tcPr>
          <w:p w:rsidR="00977DA8" w:rsidRDefault="00F05942">
            <w:pPr>
              <w:ind w:firstLineChars="0" w:firstLine="0"/>
            </w:pPr>
            <w:r>
              <w:rPr>
                <w:rFonts w:hint="eastAsia"/>
              </w:rPr>
              <w:t>1</w:t>
            </w:r>
          </w:p>
        </w:tc>
        <w:tc>
          <w:tcPr>
            <w:tcW w:w="1268" w:type="dxa"/>
          </w:tcPr>
          <w:p w:rsidR="00977DA8" w:rsidRDefault="00977DA8">
            <w:pPr>
              <w:ind w:firstLineChars="0" w:firstLine="0"/>
            </w:pPr>
          </w:p>
        </w:tc>
        <w:tc>
          <w:tcPr>
            <w:tcW w:w="4734" w:type="dxa"/>
          </w:tcPr>
          <w:p w:rsidR="00977DA8" w:rsidRDefault="00F05942">
            <w:pPr>
              <w:ind w:firstLineChars="0" w:firstLine="0"/>
            </w:pPr>
            <w:r>
              <w:rPr>
                <w:rFonts w:hint="eastAsia"/>
              </w:rPr>
              <w:t>OE</w:t>
            </w:r>
            <w:r>
              <w:rPr>
                <w:rFonts w:hint="eastAsia"/>
              </w:rPr>
              <w:t>提前角</w:t>
            </w:r>
          </w:p>
        </w:tc>
      </w:tr>
      <w:tr w:rsidR="00977DA8">
        <w:trPr>
          <w:cantSplit/>
          <w:trHeight w:val="313"/>
        </w:trPr>
        <w:tc>
          <w:tcPr>
            <w:tcW w:w="2028" w:type="dxa"/>
            <w:shd w:val="clear" w:color="auto" w:fill="D3DFEE"/>
          </w:tcPr>
          <w:p w:rsidR="00977DA8" w:rsidRDefault="00F05942">
            <w:pPr>
              <w:ind w:firstLineChars="0" w:firstLine="0"/>
              <w:rPr>
                <w:bCs/>
              </w:rPr>
            </w:pPr>
            <w:r>
              <w:rPr>
                <w:rFonts w:hint="eastAsia"/>
              </w:rPr>
              <w:t>ScanMode</w:t>
            </w:r>
          </w:p>
        </w:tc>
        <w:tc>
          <w:tcPr>
            <w:tcW w:w="1542" w:type="dxa"/>
            <w:shd w:val="clear" w:color="auto" w:fill="D3DFEE"/>
          </w:tcPr>
          <w:p w:rsidR="00977DA8" w:rsidRDefault="00F05942">
            <w:pPr>
              <w:ind w:firstLineChars="0" w:firstLine="0"/>
            </w:pPr>
            <w:r>
              <w:rPr>
                <w:rFonts w:hint="eastAsia"/>
              </w:rPr>
              <w:t>1</w:t>
            </w:r>
          </w:p>
        </w:tc>
        <w:tc>
          <w:tcPr>
            <w:tcW w:w="1268" w:type="dxa"/>
            <w:shd w:val="clear" w:color="auto" w:fill="D3DFEE"/>
          </w:tcPr>
          <w:p w:rsidR="00977DA8" w:rsidRDefault="00F05942">
            <w:pPr>
              <w:ind w:firstLineChars="0" w:firstLine="0"/>
            </w:pPr>
            <w:r>
              <w:t xml:space="preserve">0x10 </w:t>
            </w:r>
          </w:p>
        </w:tc>
        <w:tc>
          <w:tcPr>
            <w:tcW w:w="4734" w:type="dxa"/>
            <w:shd w:val="clear" w:color="auto" w:fill="D3DFEE"/>
          </w:tcPr>
          <w:p w:rsidR="00977DA8" w:rsidRDefault="00F05942">
            <w:pPr>
              <w:ind w:firstLineChars="0" w:firstLine="0"/>
            </w:pPr>
            <w:r>
              <w:rPr>
                <w:rFonts w:hint="eastAsia"/>
              </w:rPr>
              <w:t>几扫</w:t>
            </w:r>
          </w:p>
          <w:p w:rsidR="00977DA8" w:rsidRDefault="00F05942">
            <w:pPr>
              <w:ind w:firstLineChars="0" w:firstLine="0"/>
            </w:pPr>
            <w:r>
              <w:rPr>
                <w:rFonts w:hint="eastAsia"/>
              </w:rPr>
              <w:t xml:space="preserve">0x10 </w:t>
            </w:r>
            <w:r>
              <w:rPr>
                <w:rFonts w:hint="eastAsia"/>
              </w:rPr>
              <w:t>–</w:t>
            </w:r>
            <w:r>
              <w:rPr>
                <w:rFonts w:hint="eastAsia"/>
              </w:rPr>
              <w:t xml:space="preserve"> 1/16</w:t>
            </w:r>
            <w:r>
              <w:rPr>
                <w:rFonts w:hint="eastAsia"/>
              </w:rPr>
              <w:t>扫</w:t>
            </w:r>
          </w:p>
          <w:p w:rsidR="00977DA8" w:rsidRDefault="00F05942">
            <w:pPr>
              <w:ind w:firstLineChars="0" w:firstLine="0"/>
            </w:pPr>
            <w:r>
              <w:rPr>
                <w:rFonts w:hint="eastAsia"/>
              </w:rPr>
              <w:t xml:space="preserve">0x08 </w:t>
            </w:r>
            <w:r>
              <w:rPr>
                <w:rFonts w:hint="eastAsia"/>
              </w:rPr>
              <w:t>–</w:t>
            </w:r>
            <w:r>
              <w:rPr>
                <w:rFonts w:hint="eastAsia"/>
              </w:rPr>
              <w:t xml:space="preserve"> 1/8</w:t>
            </w:r>
            <w:r>
              <w:rPr>
                <w:rFonts w:hint="eastAsia"/>
              </w:rPr>
              <w:t>扫</w:t>
            </w:r>
          </w:p>
          <w:p w:rsidR="00977DA8" w:rsidRDefault="00F05942">
            <w:pPr>
              <w:ind w:firstLineChars="0" w:firstLine="0"/>
            </w:pPr>
            <w:r>
              <w:rPr>
                <w:rFonts w:hint="eastAsia"/>
              </w:rPr>
              <w:t xml:space="preserve">0x04 </w:t>
            </w:r>
            <w:r>
              <w:rPr>
                <w:rFonts w:hint="eastAsia"/>
              </w:rPr>
              <w:t>–</w:t>
            </w:r>
            <w:r>
              <w:rPr>
                <w:rFonts w:hint="eastAsia"/>
              </w:rPr>
              <w:t xml:space="preserve"> 1/4</w:t>
            </w:r>
            <w:r>
              <w:rPr>
                <w:rFonts w:hint="eastAsia"/>
              </w:rPr>
              <w:t>扫</w:t>
            </w:r>
          </w:p>
          <w:p w:rsidR="00977DA8" w:rsidRDefault="00F05942">
            <w:pPr>
              <w:ind w:firstLineChars="0" w:firstLine="0"/>
            </w:pPr>
            <w:r>
              <w:rPr>
                <w:rFonts w:hint="eastAsia"/>
              </w:rPr>
              <w:t xml:space="preserve">0x02 </w:t>
            </w:r>
            <w:r>
              <w:rPr>
                <w:rFonts w:hint="eastAsia"/>
              </w:rPr>
              <w:t>–</w:t>
            </w:r>
            <w:r>
              <w:rPr>
                <w:rFonts w:hint="eastAsia"/>
              </w:rPr>
              <w:t xml:space="preserve"> 1/2</w:t>
            </w:r>
            <w:r>
              <w:rPr>
                <w:rFonts w:hint="eastAsia"/>
              </w:rPr>
              <w:t>扫</w:t>
            </w:r>
          </w:p>
          <w:p w:rsidR="00977DA8" w:rsidRDefault="00F05942">
            <w:pPr>
              <w:ind w:firstLineChars="0" w:firstLine="0"/>
            </w:pPr>
            <w:r>
              <w:rPr>
                <w:rFonts w:hint="eastAsia"/>
              </w:rPr>
              <w:t xml:space="preserve">0x01 </w:t>
            </w:r>
            <w:r>
              <w:rPr>
                <w:rFonts w:hint="eastAsia"/>
              </w:rPr>
              <w:t>–</w:t>
            </w:r>
            <w:r>
              <w:rPr>
                <w:rFonts w:hint="eastAsia"/>
              </w:rPr>
              <w:t xml:space="preserve"> </w:t>
            </w:r>
            <w:r>
              <w:rPr>
                <w:rFonts w:hint="eastAsia"/>
              </w:rPr>
              <w:t>静态扫描</w:t>
            </w:r>
          </w:p>
        </w:tc>
      </w:tr>
      <w:tr w:rsidR="00977DA8">
        <w:trPr>
          <w:cantSplit/>
          <w:trHeight w:val="313"/>
        </w:trPr>
        <w:tc>
          <w:tcPr>
            <w:tcW w:w="2028" w:type="dxa"/>
          </w:tcPr>
          <w:p w:rsidR="00977DA8" w:rsidRDefault="00F05942">
            <w:pPr>
              <w:ind w:firstLineChars="0" w:firstLine="0"/>
              <w:rPr>
                <w:bCs/>
              </w:rPr>
            </w:pPr>
            <w:r>
              <w:rPr>
                <w:rFonts w:hint="eastAsia"/>
              </w:rPr>
              <w:t>ScanConfNum</w:t>
            </w:r>
          </w:p>
        </w:tc>
        <w:tc>
          <w:tcPr>
            <w:tcW w:w="1542" w:type="dxa"/>
            <w:shd w:val="clear" w:color="auto" w:fill="auto"/>
          </w:tcPr>
          <w:p w:rsidR="00977DA8" w:rsidRDefault="00F05942">
            <w:pPr>
              <w:ind w:firstLineChars="0" w:firstLine="0"/>
            </w:pPr>
            <w:r>
              <w:rPr>
                <w:rFonts w:hint="eastAsia"/>
              </w:rPr>
              <w:t>1</w:t>
            </w:r>
          </w:p>
        </w:tc>
        <w:tc>
          <w:tcPr>
            <w:tcW w:w="1268" w:type="dxa"/>
            <w:shd w:val="clear" w:color="auto" w:fill="auto"/>
          </w:tcPr>
          <w:p w:rsidR="00977DA8" w:rsidRDefault="00977DA8">
            <w:pPr>
              <w:ind w:firstLineChars="0" w:firstLine="0"/>
            </w:pPr>
          </w:p>
        </w:tc>
        <w:tc>
          <w:tcPr>
            <w:tcW w:w="4734" w:type="dxa"/>
            <w:shd w:val="clear" w:color="auto" w:fill="auto"/>
          </w:tcPr>
          <w:p w:rsidR="00977DA8" w:rsidRDefault="00F05942">
            <w:pPr>
              <w:ind w:firstLineChars="0" w:firstLine="0"/>
            </w:pPr>
            <w:r>
              <w:rPr>
                <w:rFonts w:hint="eastAsia"/>
              </w:rPr>
              <w:t>扫描配置编号</w:t>
            </w:r>
          </w:p>
          <w:p w:rsidR="00977DA8" w:rsidRDefault="00F05942">
            <w:pPr>
              <w:ind w:firstLineChars="0" w:firstLine="0"/>
            </w:pPr>
            <w:r>
              <w:rPr>
                <w:rFonts w:hint="eastAsia"/>
              </w:rPr>
              <w:t>上位机软件需要对扫描方式编号，以方便回读</w:t>
            </w:r>
          </w:p>
        </w:tc>
      </w:tr>
      <w:tr w:rsidR="00977DA8">
        <w:trPr>
          <w:cantSplit/>
          <w:trHeight w:val="313"/>
        </w:trPr>
        <w:tc>
          <w:tcPr>
            <w:tcW w:w="2028" w:type="dxa"/>
            <w:shd w:val="clear" w:color="auto" w:fill="D3DFEE"/>
          </w:tcPr>
          <w:p w:rsidR="00977DA8" w:rsidRDefault="00F05942">
            <w:pPr>
              <w:ind w:firstLineChars="0" w:firstLine="0"/>
              <w:rPr>
                <w:bCs/>
              </w:rPr>
            </w:pPr>
            <w:r>
              <w:rPr>
                <w:rFonts w:hint="eastAsia"/>
              </w:rPr>
              <w:t>LatticeMode</w:t>
            </w:r>
          </w:p>
        </w:tc>
        <w:tc>
          <w:tcPr>
            <w:tcW w:w="1542" w:type="dxa"/>
            <w:shd w:val="clear" w:color="auto" w:fill="D3DFEE"/>
          </w:tcPr>
          <w:p w:rsidR="00977DA8" w:rsidRDefault="00F05942">
            <w:pPr>
              <w:ind w:firstLineChars="0" w:firstLine="0"/>
            </w:pPr>
            <w:r>
              <w:rPr>
                <w:rFonts w:hint="eastAsia"/>
              </w:rPr>
              <w:t>1</w:t>
            </w:r>
          </w:p>
        </w:tc>
        <w:tc>
          <w:tcPr>
            <w:tcW w:w="1268" w:type="dxa"/>
            <w:shd w:val="clear" w:color="auto" w:fill="D3DFEE"/>
          </w:tcPr>
          <w:p w:rsidR="00977DA8" w:rsidRDefault="00F05942">
            <w:pPr>
              <w:ind w:firstLineChars="0" w:firstLine="0"/>
            </w:pPr>
            <w:r>
              <w:t xml:space="preserve">0x10 </w:t>
            </w:r>
          </w:p>
        </w:tc>
        <w:tc>
          <w:tcPr>
            <w:tcW w:w="4734" w:type="dxa"/>
            <w:shd w:val="clear" w:color="auto" w:fill="D3DFEE"/>
          </w:tcPr>
          <w:p w:rsidR="00977DA8" w:rsidRDefault="00F05942">
            <w:pPr>
              <w:ind w:firstLineChars="0" w:firstLine="0"/>
            </w:pPr>
            <w:r>
              <w:rPr>
                <w:rFonts w:hint="eastAsia"/>
              </w:rPr>
              <w:t>点阵模式</w:t>
            </w:r>
          </w:p>
          <w:p w:rsidR="00977DA8" w:rsidRDefault="00F05942">
            <w:pPr>
              <w:ind w:firstLineChars="0" w:firstLine="0"/>
            </w:pPr>
            <w:r>
              <w:rPr>
                <w:rFonts w:hint="eastAsia"/>
              </w:rPr>
              <w:t>0 R+G</w:t>
            </w:r>
            <w:r>
              <w:rPr>
                <w:rFonts w:hint="eastAsia"/>
              </w:rPr>
              <w:t>模式</w:t>
            </w:r>
          </w:p>
          <w:p w:rsidR="00977DA8" w:rsidRDefault="00F05942">
            <w:pPr>
              <w:ind w:firstLineChars="0" w:firstLine="0"/>
            </w:pPr>
            <w:r>
              <w:rPr>
                <w:rFonts w:hint="eastAsia"/>
              </w:rPr>
              <w:t>1 G+R</w:t>
            </w:r>
            <w:r>
              <w:rPr>
                <w:rFonts w:hint="eastAsia"/>
              </w:rPr>
              <w:t>模式</w:t>
            </w:r>
          </w:p>
        </w:tc>
      </w:tr>
      <w:tr w:rsidR="00977DA8">
        <w:trPr>
          <w:cantSplit/>
          <w:trHeight w:val="313"/>
        </w:trPr>
        <w:tc>
          <w:tcPr>
            <w:tcW w:w="2028" w:type="dxa"/>
          </w:tcPr>
          <w:p w:rsidR="00977DA8" w:rsidRDefault="00F05942">
            <w:pPr>
              <w:ind w:firstLineChars="0" w:firstLine="0"/>
              <w:rPr>
                <w:bCs/>
              </w:rPr>
            </w:pPr>
            <w:r>
              <w:rPr>
                <w:rFonts w:hint="eastAsia"/>
                <w:bCs/>
              </w:rPr>
              <w:t>Reserved</w:t>
            </w:r>
          </w:p>
        </w:tc>
        <w:tc>
          <w:tcPr>
            <w:tcW w:w="1542" w:type="dxa"/>
            <w:shd w:val="clear" w:color="auto" w:fill="auto"/>
          </w:tcPr>
          <w:p w:rsidR="00977DA8" w:rsidRDefault="00F05942">
            <w:pPr>
              <w:ind w:firstLineChars="0" w:firstLine="0"/>
            </w:pPr>
            <w:r>
              <w:rPr>
                <w:rFonts w:hint="eastAsia"/>
              </w:rPr>
              <w:t>7</w:t>
            </w:r>
          </w:p>
        </w:tc>
        <w:tc>
          <w:tcPr>
            <w:tcW w:w="1268" w:type="dxa"/>
            <w:shd w:val="clear" w:color="auto" w:fill="auto"/>
          </w:tcPr>
          <w:p w:rsidR="00977DA8" w:rsidRDefault="00977DA8">
            <w:pPr>
              <w:ind w:firstLineChars="0" w:firstLine="0"/>
            </w:pPr>
          </w:p>
        </w:tc>
        <w:tc>
          <w:tcPr>
            <w:tcW w:w="4734" w:type="dxa"/>
            <w:shd w:val="clear" w:color="auto" w:fill="auto"/>
          </w:tcPr>
          <w:p w:rsidR="00977DA8" w:rsidRDefault="00F05942">
            <w:pPr>
              <w:ind w:firstLineChars="0" w:firstLine="0"/>
            </w:pPr>
            <w:r>
              <w:rPr>
                <w:rFonts w:hint="eastAsia"/>
              </w:rPr>
              <w:t>保留字节</w:t>
            </w:r>
          </w:p>
        </w:tc>
      </w:tr>
    </w:tbl>
    <w:p w:rsidR="00977DA8" w:rsidRDefault="00F05942">
      <w:pPr>
        <w:pStyle w:val="2"/>
        <w:ind w:firstLine="100"/>
        <w:rPr>
          <w:i/>
          <w:sz w:val="20"/>
        </w:rPr>
      </w:pPr>
      <w:bookmarkStart w:id="119" w:name="_Toc501458093"/>
      <w:r>
        <w:rPr>
          <w:rFonts w:hint="eastAsia"/>
          <w:i/>
          <w:sz w:val="20"/>
        </w:rPr>
        <w:t>设置提示信息</w:t>
      </w:r>
      <w:bookmarkEnd w:id="119"/>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51"/>
        <w:gridCol w:w="1559"/>
        <w:gridCol w:w="1276"/>
        <w:gridCol w:w="4786"/>
      </w:tblGrid>
      <w:tr w:rsidR="00977DA8">
        <w:tc>
          <w:tcPr>
            <w:tcW w:w="1951"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参数</w:t>
            </w:r>
          </w:p>
        </w:tc>
        <w:tc>
          <w:tcPr>
            <w:tcW w:w="1559"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7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8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1951" w:type="dxa"/>
            <w:shd w:val="clear" w:color="auto" w:fill="D3DFEE"/>
          </w:tcPr>
          <w:p w:rsidR="00977DA8" w:rsidRDefault="00F05942">
            <w:pPr>
              <w:ind w:firstLineChars="0" w:firstLine="0"/>
              <w:rPr>
                <w:bCs/>
              </w:rPr>
            </w:pPr>
            <w:r>
              <w:rPr>
                <w:rFonts w:hint="eastAsia"/>
                <w:bCs/>
              </w:rPr>
              <w:t>CmdGroup</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w:t>
            </w:r>
            <w:r>
              <w:t>XA</w:t>
            </w:r>
            <w:r>
              <w:rPr>
                <w:rFonts w:hint="eastAsia"/>
              </w:rPr>
              <w:t>2</w:t>
            </w:r>
          </w:p>
        </w:tc>
        <w:tc>
          <w:tcPr>
            <w:tcW w:w="4786" w:type="dxa"/>
            <w:shd w:val="clear" w:color="auto" w:fill="D3DFEE"/>
          </w:tcPr>
          <w:p w:rsidR="00977DA8" w:rsidRDefault="00F05942">
            <w:pPr>
              <w:ind w:firstLineChars="0" w:firstLine="0"/>
            </w:pPr>
            <w:r>
              <w:rPr>
                <w:rFonts w:hint="eastAsia"/>
              </w:rPr>
              <w:t>命令分组编号</w:t>
            </w:r>
          </w:p>
        </w:tc>
      </w:tr>
      <w:tr w:rsidR="00977DA8">
        <w:tc>
          <w:tcPr>
            <w:tcW w:w="1951" w:type="dxa"/>
          </w:tcPr>
          <w:p w:rsidR="00977DA8" w:rsidRDefault="00F05942">
            <w:pPr>
              <w:ind w:firstLineChars="0" w:firstLine="0"/>
              <w:rPr>
                <w:bCs/>
              </w:rPr>
            </w:pPr>
            <w:r>
              <w:rPr>
                <w:rFonts w:hint="eastAsia"/>
                <w:bCs/>
              </w:rPr>
              <w:t>Cmd</w:t>
            </w:r>
          </w:p>
        </w:tc>
        <w:tc>
          <w:tcPr>
            <w:tcW w:w="1559" w:type="dxa"/>
          </w:tcPr>
          <w:p w:rsidR="00977DA8" w:rsidRDefault="00F05942">
            <w:pPr>
              <w:ind w:firstLineChars="0" w:firstLine="0"/>
            </w:pPr>
            <w:r>
              <w:rPr>
                <w:rFonts w:hint="eastAsia"/>
              </w:rPr>
              <w:t>1</w:t>
            </w:r>
          </w:p>
        </w:tc>
        <w:tc>
          <w:tcPr>
            <w:tcW w:w="1276" w:type="dxa"/>
          </w:tcPr>
          <w:p w:rsidR="00977DA8" w:rsidRDefault="00F05942">
            <w:pPr>
              <w:ind w:firstLineChars="0" w:firstLine="0"/>
            </w:pPr>
            <w:r>
              <w:t>0x</w:t>
            </w:r>
            <w:r>
              <w:rPr>
                <w:rFonts w:hint="eastAsia"/>
              </w:rPr>
              <w:t>0C</w:t>
            </w:r>
          </w:p>
        </w:tc>
        <w:tc>
          <w:tcPr>
            <w:tcW w:w="4786" w:type="dxa"/>
          </w:tcPr>
          <w:p w:rsidR="00977DA8" w:rsidRDefault="00F05942">
            <w:pPr>
              <w:ind w:firstLineChars="0" w:firstLine="0"/>
            </w:pPr>
            <w:r>
              <w:rPr>
                <w:rFonts w:hint="eastAsia"/>
              </w:rPr>
              <w:t>命令编号</w:t>
            </w:r>
          </w:p>
        </w:tc>
      </w:tr>
      <w:tr w:rsidR="00977DA8">
        <w:tc>
          <w:tcPr>
            <w:tcW w:w="1951" w:type="dxa"/>
            <w:shd w:val="clear" w:color="auto" w:fill="D3DFEE"/>
          </w:tcPr>
          <w:p w:rsidR="00977DA8" w:rsidRDefault="00F05942">
            <w:pPr>
              <w:ind w:firstLineChars="0" w:firstLine="0"/>
              <w:rPr>
                <w:bCs/>
              </w:rPr>
            </w:pPr>
            <w:r>
              <w:rPr>
                <w:rFonts w:hint="eastAsia"/>
                <w:bCs/>
              </w:rPr>
              <w:t>Response</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0x01</w:t>
            </w:r>
          </w:p>
        </w:tc>
        <w:tc>
          <w:tcPr>
            <w:tcW w:w="4786" w:type="dxa"/>
            <w:shd w:val="clear" w:color="auto" w:fill="D3DFEE"/>
          </w:tcPr>
          <w:p w:rsidR="00977DA8" w:rsidRDefault="00F05942">
            <w:pPr>
              <w:ind w:firstLineChars="0" w:firstLine="0"/>
            </w:pPr>
            <w:r>
              <w:rPr>
                <w:rFonts w:hint="eastAsia"/>
              </w:rPr>
              <w:t>是否要求控制器回复。</w:t>
            </w:r>
          </w:p>
          <w:p w:rsidR="00977DA8" w:rsidRDefault="00F05942">
            <w:pPr>
              <w:ind w:firstLineChars="0" w:firstLine="0"/>
            </w:pPr>
            <w:r>
              <w:rPr>
                <w:rFonts w:hint="eastAsia"/>
              </w:rPr>
              <w:t>0x01</w:t>
            </w:r>
            <w:r>
              <w:rPr>
                <w:rFonts w:hint="eastAsia"/>
              </w:rPr>
              <w:t>——控制器必须回复</w:t>
            </w:r>
          </w:p>
          <w:p w:rsidR="00977DA8" w:rsidRDefault="00F05942">
            <w:pPr>
              <w:ind w:firstLineChars="0" w:firstLine="0"/>
            </w:pPr>
            <w:r>
              <w:rPr>
                <w:rFonts w:hint="eastAsia"/>
              </w:rPr>
              <w:t>0x02</w:t>
            </w:r>
            <w:r>
              <w:rPr>
                <w:rFonts w:hint="eastAsia"/>
              </w:rPr>
              <w:t>——控制器不必回复</w:t>
            </w:r>
          </w:p>
        </w:tc>
      </w:tr>
      <w:tr w:rsidR="00977DA8">
        <w:tc>
          <w:tcPr>
            <w:tcW w:w="1951" w:type="dxa"/>
          </w:tcPr>
          <w:p w:rsidR="00977DA8" w:rsidRDefault="00F05942">
            <w:pPr>
              <w:ind w:firstLineChars="0" w:firstLine="0"/>
              <w:rPr>
                <w:bCs/>
              </w:rPr>
            </w:pPr>
            <w:r>
              <w:rPr>
                <w:rFonts w:hint="eastAsia"/>
                <w:bCs/>
              </w:rPr>
              <w:t>R</w:t>
            </w:r>
            <w:r>
              <w:rPr>
                <w:bCs/>
              </w:rPr>
              <w:t>eserve</w:t>
            </w:r>
            <w:r>
              <w:rPr>
                <w:rFonts w:hint="eastAsia"/>
                <w:bCs/>
              </w:rPr>
              <w:t>d</w:t>
            </w:r>
          </w:p>
        </w:tc>
        <w:tc>
          <w:tcPr>
            <w:tcW w:w="1559" w:type="dxa"/>
          </w:tcPr>
          <w:p w:rsidR="00977DA8" w:rsidRDefault="00F05942">
            <w:pPr>
              <w:ind w:firstLineChars="0" w:firstLine="0"/>
            </w:pPr>
            <w:r>
              <w:rPr>
                <w:rFonts w:hint="eastAsia"/>
              </w:rPr>
              <w:t>2</w:t>
            </w:r>
          </w:p>
        </w:tc>
        <w:tc>
          <w:tcPr>
            <w:tcW w:w="1276" w:type="dxa"/>
          </w:tcPr>
          <w:p w:rsidR="00977DA8" w:rsidRDefault="00F05942">
            <w:pPr>
              <w:ind w:firstLineChars="0" w:firstLine="0"/>
            </w:pPr>
            <w:r>
              <w:rPr>
                <w:rFonts w:hint="eastAsia"/>
              </w:rPr>
              <w:t>0</w:t>
            </w:r>
          </w:p>
        </w:tc>
        <w:tc>
          <w:tcPr>
            <w:tcW w:w="4786" w:type="dxa"/>
          </w:tcPr>
          <w:p w:rsidR="00977DA8" w:rsidRDefault="00F05942">
            <w:pPr>
              <w:ind w:firstLineChars="0" w:firstLine="0"/>
            </w:pPr>
            <w:r>
              <w:rPr>
                <w:rFonts w:hint="eastAsia"/>
              </w:rPr>
              <w:t>保留</w:t>
            </w:r>
          </w:p>
        </w:tc>
      </w:tr>
      <w:tr w:rsidR="00977DA8">
        <w:tc>
          <w:tcPr>
            <w:tcW w:w="1951" w:type="dxa"/>
            <w:shd w:val="clear" w:color="auto" w:fill="D3DFEE"/>
          </w:tcPr>
          <w:p w:rsidR="00977DA8" w:rsidRDefault="00F05942">
            <w:pPr>
              <w:ind w:firstLineChars="0" w:firstLine="0"/>
              <w:rPr>
                <w:bCs/>
              </w:rPr>
            </w:pPr>
            <w:r>
              <w:rPr>
                <w:rFonts w:hint="eastAsia"/>
                <w:bCs/>
              </w:rPr>
              <w:t>InfoNum</w:t>
            </w:r>
          </w:p>
        </w:tc>
        <w:tc>
          <w:tcPr>
            <w:tcW w:w="1559" w:type="dxa"/>
            <w:shd w:val="clear" w:color="auto" w:fill="D3DFEE"/>
          </w:tcPr>
          <w:p w:rsidR="00977DA8" w:rsidRDefault="00F05942">
            <w:pPr>
              <w:ind w:firstLineChars="0" w:firstLine="0"/>
            </w:pPr>
            <w:r>
              <w:rPr>
                <w:rFonts w:hint="eastAsia"/>
              </w:rPr>
              <w:t>2</w:t>
            </w:r>
          </w:p>
        </w:tc>
        <w:tc>
          <w:tcPr>
            <w:tcW w:w="1276" w:type="dxa"/>
            <w:shd w:val="clear" w:color="auto" w:fill="D3DFEE"/>
          </w:tcPr>
          <w:p w:rsidR="00977DA8" w:rsidRDefault="00977DA8">
            <w:pPr>
              <w:ind w:firstLineChars="0" w:firstLine="0"/>
            </w:pPr>
          </w:p>
        </w:tc>
        <w:tc>
          <w:tcPr>
            <w:tcW w:w="4786" w:type="dxa"/>
            <w:shd w:val="clear" w:color="auto" w:fill="D3DFEE"/>
          </w:tcPr>
          <w:p w:rsidR="00977DA8" w:rsidRDefault="00F05942">
            <w:pPr>
              <w:ind w:firstLineChars="0" w:firstLine="0"/>
            </w:pPr>
            <w:r>
              <w:rPr>
                <w:rFonts w:hint="eastAsia"/>
              </w:rPr>
              <w:t>提示信息个数</w:t>
            </w:r>
          </w:p>
        </w:tc>
      </w:tr>
      <w:tr w:rsidR="00977DA8">
        <w:tc>
          <w:tcPr>
            <w:tcW w:w="1951" w:type="dxa"/>
          </w:tcPr>
          <w:p w:rsidR="00977DA8" w:rsidRDefault="00F05942">
            <w:pPr>
              <w:ind w:firstLineChars="0" w:firstLine="0"/>
              <w:rPr>
                <w:bCs/>
              </w:rPr>
            </w:pPr>
            <w:r>
              <w:rPr>
                <w:rFonts w:hint="eastAsia"/>
                <w:bCs/>
              </w:rPr>
              <w:t>Info0Offset</w:t>
            </w:r>
          </w:p>
        </w:tc>
        <w:tc>
          <w:tcPr>
            <w:tcW w:w="1559" w:type="dxa"/>
          </w:tcPr>
          <w:p w:rsidR="00977DA8" w:rsidRDefault="00F05942">
            <w:pPr>
              <w:ind w:firstLineChars="0" w:firstLine="0"/>
            </w:pPr>
            <w:r>
              <w:rPr>
                <w:rFonts w:hint="eastAsia"/>
              </w:rPr>
              <w:t>4</w:t>
            </w:r>
          </w:p>
        </w:tc>
        <w:tc>
          <w:tcPr>
            <w:tcW w:w="1276" w:type="dxa"/>
          </w:tcPr>
          <w:p w:rsidR="00977DA8" w:rsidRDefault="00977DA8">
            <w:pPr>
              <w:ind w:firstLineChars="0" w:firstLine="0"/>
            </w:pPr>
          </w:p>
        </w:tc>
        <w:tc>
          <w:tcPr>
            <w:tcW w:w="4786" w:type="dxa"/>
          </w:tcPr>
          <w:p w:rsidR="00977DA8" w:rsidRDefault="00F05942">
            <w:pPr>
              <w:ind w:firstLineChars="0" w:firstLine="0"/>
            </w:pPr>
            <w:r>
              <w:rPr>
                <w:rFonts w:hint="eastAsia"/>
              </w:rPr>
              <w:t>第一个提示信息偏移量</w:t>
            </w:r>
          </w:p>
        </w:tc>
      </w:tr>
      <w:tr w:rsidR="00977DA8">
        <w:tc>
          <w:tcPr>
            <w:tcW w:w="9572" w:type="dxa"/>
            <w:gridSpan w:val="4"/>
            <w:shd w:val="clear" w:color="auto" w:fill="D3DFEE"/>
          </w:tcPr>
          <w:p w:rsidR="00977DA8" w:rsidRDefault="00F05942">
            <w:pPr>
              <w:ind w:firstLineChars="0" w:firstLine="0"/>
              <w:jc w:val="center"/>
            </w:pPr>
            <w:r>
              <w:rPr>
                <w:rFonts w:hint="eastAsia"/>
              </w:rPr>
              <w:t>......</w:t>
            </w:r>
          </w:p>
        </w:tc>
      </w:tr>
      <w:tr w:rsidR="00977DA8">
        <w:trPr>
          <w:trHeight w:val="214"/>
        </w:trPr>
        <w:tc>
          <w:tcPr>
            <w:tcW w:w="1951" w:type="dxa"/>
          </w:tcPr>
          <w:p w:rsidR="00977DA8" w:rsidRDefault="00F05942">
            <w:pPr>
              <w:ind w:firstLineChars="0" w:firstLine="0"/>
            </w:pPr>
            <w:r>
              <w:rPr>
                <w:rFonts w:hint="eastAsia"/>
              </w:rPr>
              <w:t>InfoN-1Offset</w:t>
            </w:r>
          </w:p>
        </w:tc>
        <w:tc>
          <w:tcPr>
            <w:tcW w:w="1559" w:type="dxa"/>
          </w:tcPr>
          <w:p w:rsidR="00977DA8" w:rsidRDefault="00F05942">
            <w:pPr>
              <w:ind w:firstLineChars="0" w:firstLine="0"/>
              <w:jc w:val="both"/>
            </w:pPr>
            <w:r>
              <w:rPr>
                <w:rFonts w:hint="eastAsia"/>
              </w:rPr>
              <w:t>4</w:t>
            </w:r>
          </w:p>
        </w:tc>
        <w:tc>
          <w:tcPr>
            <w:tcW w:w="1276" w:type="dxa"/>
          </w:tcPr>
          <w:p w:rsidR="00977DA8" w:rsidRDefault="00977DA8">
            <w:pPr>
              <w:ind w:firstLineChars="0" w:firstLine="0"/>
              <w:jc w:val="center"/>
            </w:pPr>
          </w:p>
        </w:tc>
        <w:tc>
          <w:tcPr>
            <w:tcW w:w="4786" w:type="dxa"/>
          </w:tcPr>
          <w:p w:rsidR="00977DA8" w:rsidRDefault="00F05942">
            <w:pPr>
              <w:ind w:firstLineChars="0" w:firstLine="0"/>
              <w:jc w:val="both"/>
            </w:pPr>
            <w:r>
              <w:rPr>
                <w:rFonts w:hint="eastAsia"/>
              </w:rPr>
              <w:t>第</w:t>
            </w:r>
            <w:r>
              <w:rPr>
                <w:rFonts w:hint="eastAsia"/>
              </w:rPr>
              <w:t>N-1</w:t>
            </w:r>
            <w:r>
              <w:rPr>
                <w:rFonts w:hint="eastAsia"/>
              </w:rPr>
              <w:t>个提示信息偏移量</w:t>
            </w:r>
          </w:p>
        </w:tc>
      </w:tr>
      <w:tr w:rsidR="00977DA8">
        <w:tc>
          <w:tcPr>
            <w:tcW w:w="1951" w:type="dxa"/>
            <w:shd w:val="clear" w:color="auto" w:fill="D3DFEE"/>
          </w:tcPr>
          <w:p w:rsidR="00977DA8" w:rsidRDefault="00F05942">
            <w:pPr>
              <w:ind w:firstLineChars="0" w:firstLine="0"/>
              <w:rPr>
                <w:bCs/>
              </w:rPr>
            </w:pPr>
            <w:r>
              <w:rPr>
                <w:rFonts w:hint="eastAsia"/>
                <w:bCs/>
              </w:rPr>
              <w:t>Info0Data</w:t>
            </w:r>
          </w:p>
        </w:tc>
        <w:tc>
          <w:tcPr>
            <w:tcW w:w="1559" w:type="dxa"/>
            <w:shd w:val="clear" w:color="auto" w:fill="D3DFEE"/>
          </w:tcPr>
          <w:p w:rsidR="00977DA8" w:rsidRDefault="00F05942">
            <w:pPr>
              <w:ind w:firstLineChars="0" w:firstLine="0"/>
            </w:pPr>
            <w:r>
              <w:rPr>
                <w:rFonts w:hint="eastAsia"/>
              </w:rPr>
              <w:t>N</w:t>
            </w:r>
          </w:p>
        </w:tc>
        <w:tc>
          <w:tcPr>
            <w:tcW w:w="1276" w:type="dxa"/>
            <w:shd w:val="clear" w:color="auto" w:fill="D3DFEE"/>
          </w:tcPr>
          <w:p w:rsidR="00977DA8" w:rsidRDefault="00977DA8">
            <w:pPr>
              <w:ind w:firstLineChars="0" w:firstLine="0"/>
            </w:pPr>
          </w:p>
        </w:tc>
        <w:tc>
          <w:tcPr>
            <w:tcW w:w="4786" w:type="dxa"/>
            <w:shd w:val="clear" w:color="auto" w:fill="D3DFEE"/>
          </w:tcPr>
          <w:p w:rsidR="00977DA8" w:rsidRDefault="00F05942">
            <w:pPr>
              <w:ind w:firstLineChars="0" w:firstLine="0"/>
            </w:pPr>
            <w:r>
              <w:rPr>
                <w:rFonts w:hint="eastAsia"/>
              </w:rPr>
              <w:t>第一个提示信息数据（数据格式如下表所示）</w:t>
            </w:r>
          </w:p>
        </w:tc>
      </w:tr>
      <w:tr w:rsidR="00977DA8">
        <w:tc>
          <w:tcPr>
            <w:tcW w:w="9572" w:type="dxa"/>
            <w:gridSpan w:val="4"/>
          </w:tcPr>
          <w:p w:rsidR="00977DA8" w:rsidRDefault="00F05942">
            <w:pPr>
              <w:ind w:firstLineChars="0" w:firstLine="0"/>
              <w:jc w:val="center"/>
            </w:pPr>
            <w:r>
              <w:rPr>
                <w:rFonts w:hint="eastAsia"/>
              </w:rPr>
              <w:t>......</w:t>
            </w:r>
          </w:p>
        </w:tc>
      </w:tr>
      <w:tr w:rsidR="00977DA8">
        <w:tc>
          <w:tcPr>
            <w:tcW w:w="1951" w:type="dxa"/>
            <w:shd w:val="clear" w:color="auto" w:fill="D3DFEE"/>
          </w:tcPr>
          <w:p w:rsidR="00977DA8" w:rsidRDefault="00F05942">
            <w:pPr>
              <w:ind w:firstLineChars="0" w:firstLine="0"/>
              <w:rPr>
                <w:bCs/>
              </w:rPr>
            </w:pPr>
            <w:r>
              <w:rPr>
                <w:rFonts w:hint="eastAsia"/>
                <w:bCs/>
              </w:rPr>
              <w:t>InfoN-1Data</w:t>
            </w:r>
          </w:p>
        </w:tc>
        <w:tc>
          <w:tcPr>
            <w:tcW w:w="1559" w:type="dxa"/>
            <w:shd w:val="clear" w:color="auto" w:fill="D3DFEE"/>
          </w:tcPr>
          <w:p w:rsidR="00977DA8" w:rsidRDefault="00F05942">
            <w:pPr>
              <w:ind w:firstLineChars="0" w:firstLine="0"/>
            </w:pPr>
            <w:r>
              <w:rPr>
                <w:rFonts w:hint="eastAsia"/>
              </w:rPr>
              <w:t>N</w:t>
            </w:r>
          </w:p>
        </w:tc>
        <w:tc>
          <w:tcPr>
            <w:tcW w:w="1276" w:type="dxa"/>
            <w:shd w:val="clear" w:color="auto" w:fill="D3DFEE"/>
          </w:tcPr>
          <w:p w:rsidR="00977DA8" w:rsidRDefault="00977DA8">
            <w:pPr>
              <w:ind w:firstLineChars="0" w:firstLine="0"/>
            </w:pPr>
          </w:p>
        </w:tc>
        <w:tc>
          <w:tcPr>
            <w:tcW w:w="4786" w:type="dxa"/>
            <w:shd w:val="clear" w:color="auto" w:fill="D3DFEE"/>
          </w:tcPr>
          <w:p w:rsidR="00977DA8" w:rsidRDefault="00F05942">
            <w:pPr>
              <w:ind w:firstLineChars="0" w:firstLine="0"/>
            </w:pPr>
            <w:r>
              <w:rPr>
                <w:rFonts w:hint="eastAsia"/>
              </w:rPr>
              <w:t>第</w:t>
            </w:r>
            <w:r>
              <w:rPr>
                <w:rFonts w:hint="eastAsia"/>
              </w:rPr>
              <w:t>N-1</w:t>
            </w:r>
            <w:r>
              <w:rPr>
                <w:rFonts w:hint="eastAsia"/>
              </w:rPr>
              <w:t>个提示信息数据（数据格式如下表所示）</w:t>
            </w:r>
          </w:p>
        </w:tc>
      </w:tr>
    </w:tbl>
    <w:p w:rsidR="00977DA8" w:rsidRDefault="00977DA8">
      <w:pPr>
        <w:ind w:firstLineChars="0" w:firstLine="0"/>
      </w:pPr>
    </w:p>
    <w:p w:rsidR="00977DA8" w:rsidRDefault="00F05942">
      <w:pPr>
        <w:ind w:firstLine="400"/>
      </w:pPr>
      <w:r>
        <w:rPr>
          <w:rFonts w:hint="eastAsia"/>
        </w:rPr>
        <w:t>返回值：</w:t>
      </w:r>
      <w:r>
        <w:rPr>
          <w:rFonts w:hint="eastAsia"/>
        </w:rPr>
        <w:t>ACK</w:t>
      </w:r>
      <w:r>
        <w:rPr>
          <w:rFonts w:hint="eastAsia"/>
        </w:rPr>
        <w:t>或</w:t>
      </w:r>
      <w:r>
        <w:rPr>
          <w:rFonts w:hint="eastAsia"/>
        </w:rPr>
        <w:t>NACK</w:t>
      </w:r>
      <w:r>
        <w:rPr>
          <w:rFonts w:hint="eastAsia"/>
        </w:rPr>
        <w:t>。</w:t>
      </w:r>
    </w:p>
    <w:p w:rsidR="00977DA8" w:rsidRDefault="00977DA8">
      <w:pPr>
        <w:ind w:firstLine="400"/>
      </w:pPr>
    </w:p>
    <w:p w:rsidR="00977DA8" w:rsidRDefault="00F05942">
      <w:pPr>
        <w:ind w:firstLineChars="0" w:firstLine="0"/>
      </w:pPr>
      <w:r>
        <w:rPr>
          <w:rFonts w:hint="eastAsia"/>
        </w:rPr>
        <w:lastRenderedPageBreak/>
        <w:t>数据格式</w:t>
      </w:r>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51"/>
        <w:gridCol w:w="1559"/>
        <w:gridCol w:w="6062"/>
      </w:tblGrid>
      <w:tr w:rsidR="00977DA8">
        <w:tc>
          <w:tcPr>
            <w:tcW w:w="1951"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c>
          <w:tcPr>
            <w:tcW w:w="1559"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6062" w:type="dxa"/>
            <w:tcBorders>
              <w:top w:val="single" w:sz="8" w:space="0" w:color="4F81BD"/>
              <w:left w:val="nil"/>
              <w:bottom w:val="single" w:sz="8" w:space="0" w:color="4F81BD"/>
              <w:right w:val="nil"/>
            </w:tcBorders>
          </w:tcPr>
          <w:p w:rsidR="00977DA8" w:rsidRDefault="00977DA8">
            <w:pPr>
              <w:ind w:firstLineChars="0" w:firstLine="0"/>
              <w:rPr>
                <w:bCs/>
              </w:rPr>
            </w:pPr>
          </w:p>
        </w:tc>
      </w:tr>
      <w:tr w:rsidR="00977DA8">
        <w:tc>
          <w:tcPr>
            <w:tcW w:w="1951" w:type="dxa"/>
            <w:shd w:val="clear" w:color="auto" w:fill="D3DFEE"/>
          </w:tcPr>
          <w:p w:rsidR="00977DA8" w:rsidRDefault="00F05942">
            <w:pPr>
              <w:ind w:firstLineChars="0" w:firstLine="0"/>
              <w:rPr>
                <w:bCs/>
              </w:rPr>
            </w:pPr>
            <w:r>
              <w:rPr>
                <w:rFonts w:hint="eastAsia"/>
                <w:bCs/>
              </w:rPr>
              <w:t>字节宽度</w:t>
            </w:r>
          </w:p>
        </w:tc>
        <w:tc>
          <w:tcPr>
            <w:tcW w:w="1559" w:type="dxa"/>
            <w:shd w:val="clear" w:color="auto" w:fill="D3DFEE"/>
          </w:tcPr>
          <w:p w:rsidR="00977DA8" w:rsidRDefault="00F05942">
            <w:pPr>
              <w:ind w:firstLineChars="0" w:firstLine="0"/>
            </w:pPr>
            <w:r>
              <w:rPr>
                <w:rFonts w:hint="eastAsia"/>
              </w:rPr>
              <w:t>1</w:t>
            </w:r>
          </w:p>
        </w:tc>
        <w:tc>
          <w:tcPr>
            <w:tcW w:w="6062" w:type="dxa"/>
            <w:shd w:val="clear" w:color="auto" w:fill="D3DFEE"/>
          </w:tcPr>
          <w:p w:rsidR="00977DA8" w:rsidRDefault="00F05942">
            <w:pPr>
              <w:ind w:firstLineChars="0" w:firstLine="0"/>
            </w:pPr>
            <w:r>
              <w:rPr>
                <w:rFonts w:hint="eastAsia"/>
              </w:rPr>
              <w:t>W</w:t>
            </w:r>
          </w:p>
        </w:tc>
      </w:tr>
      <w:tr w:rsidR="00977DA8">
        <w:tc>
          <w:tcPr>
            <w:tcW w:w="1951" w:type="dxa"/>
          </w:tcPr>
          <w:p w:rsidR="00977DA8" w:rsidRDefault="00F05942">
            <w:pPr>
              <w:ind w:firstLineChars="0" w:firstLine="0"/>
              <w:rPr>
                <w:bCs/>
              </w:rPr>
            </w:pPr>
            <w:r>
              <w:rPr>
                <w:rFonts w:hint="eastAsia"/>
                <w:bCs/>
              </w:rPr>
              <w:t>像素宽度</w:t>
            </w:r>
          </w:p>
        </w:tc>
        <w:tc>
          <w:tcPr>
            <w:tcW w:w="1559" w:type="dxa"/>
          </w:tcPr>
          <w:p w:rsidR="00977DA8" w:rsidRDefault="00F05942">
            <w:pPr>
              <w:ind w:firstLineChars="0" w:firstLine="0"/>
            </w:pPr>
            <w:r>
              <w:rPr>
                <w:rFonts w:hint="eastAsia"/>
              </w:rPr>
              <w:t>1</w:t>
            </w:r>
          </w:p>
        </w:tc>
        <w:tc>
          <w:tcPr>
            <w:tcW w:w="6062" w:type="dxa"/>
          </w:tcPr>
          <w:p w:rsidR="00977DA8" w:rsidRDefault="00977DA8">
            <w:pPr>
              <w:ind w:firstLineChars="0" w:firstLine="0"/>
            </w:pPr>
          </w:p>
        </w:tc>
      </w:tr>
      <w:tr w:rsidR="00977DA8">
        <w:tc>
          <w:tcPr>
            <w:tcW w:w="1951" w:type="dxa"/>
            <w:shd w:val="clear" w:color="auto" w:fill="D3DFEE"/>
          </w:tcPr>
          <w:p w:rsidR="00977DA8" w:rsidRDefault="00F05942">
            <w:pPr>
              <w:ind w:firstLineChars="0" w:firstLine="0"/>
              <w:rPr>
                <w:bCs/>
              </w:rPr>
            </w:pPr>
            <w:r>
              <w:rPr>
                <w:rFonts w:hint="eastAsia"/>
                <w:bCs/>
              </w:rPr>
              <w:t>像素高度</w:t>
            </w:r>
          </w:p>
        </w:tc>
        <w:tc>
          <w:tcPr>
            <w:tcW w:w="1559" w:type="dxa"/>
            <w:shd w:val="clear" w:color="auto" w:fill="D3DFEE"/>
          </w:tcPr>
          <w:p w:rsidR="00977DA8" w:rsidRDefault="00F05942">
            <w:pPr>
              <w:ind w:firstLineChars="0" w:firstLine="0"/>
            </w:pPr>
            <w:r>
              <w:rPr>
                <w:rFonts w:hint="eastAsia"/>
              </w:rPr>
              <w:t>1</w:t>
            </w:r>
          </w:p>
        </w:tc>
        <w:tc>
          <w:tcPr>
            <w:tcW w:w="6062" w:type="dxa"/>
            <w:shd w:val="clear" w:color="auto" w:fill="D3DFEE"/>
          </w:tcPr>
          <w:p w:rsidR="00977DA8" w:rsidRDefault="00F05942">
            <w:pPr>
              <w:ind w:firstLineChars="0" w:firstLine="0"/>
            </w:pPr>
            <w:r>
              <w:rPr>
                <w:rFonts w:hint="eastAsia"/>
              </w:rPr>
              <w:t>H</w:t>
            </w:r>
          </w:p>
        </w:tc>
      </w:tr>
      <w:tr w:rsidR="00977DA8">
        <w:tc>
          <w:tcPr>
            <w:tcW w:w="1951" w:type="dxa"/>
          </w:tcPr>
          <w:p w:rsidR="00977DA8" w:rsidRDefault="00F05942">
            <w:pPr>
              <w:ind w:firstLineChars="0" w:firstLine="0"/>
              <w:rPr>
                <w:bCs/>
              </w:rPr>
            </w:pPr>
            <w:r>
              <w:rPr>
                <w:rFonts w:hint="eastAsia"/>
                <w:bCs/>
              </w:rPr>
              <w:t>数据</w:t>
            </w:r>
          </w:p>
        </w:tc>
        <w:tc>
          <w:tcPr>
            <w:tcW w:w="1559" w:type="dxa"/>
          </w:tcPr>
          <w:p w:rsidR="00977DA8" w:rsidRDefault="00F05942">
            <w:pPr>
              <w:ind w:firstLineChars="0" w:firstLine="0"/>
            </w:pPr>
            <w:r>
              <w:rPr>
                <w:rFonts w:hint="eastAsia"/>
              </w:rPr>
              <w:t>W*H</w:t>
            </w:r>
          </w:p>
        </w:tc>
        <w:tc>
          <w:tcPr>
            <w:tcW w:w="6062" w:type="dxa"/>
          </w:tcPr>
          <w:p w:rsidR="00977DA8" w:rsidRDefault="00F05942">
            <w:pPr>
              <w:ind w:firstLineChars="0" w:firstLine="0"/>
            </w:pPr>
            <w:r>
              <w:rPr>
                <w:rFonts w:hint="eastAsia"/>
              </w:rPr>
              <w:t>1-0ff,0-on</w:t>
            </w:r>
          </w:p>
        </w:tc>
      </w:tr>
    </w:tbl>
    <w:p w:rsidR="00977DA8" w:rsidRDefault="00977DA8">
      <w:pPr>
        <w:ind w:firstLineChars="0" w:firstLine="0"/>
      </w:pPr>
      <w:bookmarkStart w:id="120" w:name="_附录2_CRC16校验算法"/>
      <w:bookmarkEnd w:id="120"/>
    </w:p>
    <w:p w:rsidR="00977DA8" w:rsidRDefault="00F05942">
      <w:pPr>
        <w:pStyle w:val="2"/>
        <w:ind w:firstLine="100"/>
        <w:rPr>
          <w:i/>
          <w:sz w:val="20"/>
        </w:rPr>
      </w:pPr>
      <w:bookmarkStart w:id="121" w:name="_Toc501458094"/>
      <w:r>
        <w:rPr>
          <w:rFonts w:hint="eastAsia"/>
          <w:i/>
          <w:sz w:val="20"/>
        </w:rPr>
        <w:t>删除提示信息</w:t>
      </w:r>
      <w:bookmarkEnd w:id="121"/>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51"/>
        <w:gridCol w:w="1559"/>
        <w:gridCol w:w="1276"/>
        <w:gridCol w:w="4786"/>
      </w:tblGrid>
      <w:tr w:rsidR="00977DA8">
        <w:tc>
          <w:tcPr>
            <w:tcW w:w="1951"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参数</w:t>
            </w:r>
          </w:p>
        </w:tc>
        <w:tc>
          <w:tcPr>
            <w:tcW w:w="1559"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7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8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1951" w:type="dxa"/>
            <w:shd w:val="clear" w:color="auto" w:fill="D3DFEE"/>
          </w:tcPr>
          <w:p w:rsidR="00977DA8" w:rsidRDefault="00F05942">
            <w:pPr>
              <w:ind w:firstLineChars="0" w:firstLine="0"/>
              <w:rPr>
                <w:bCs/>
              </w:rPr>
            </w:pPr>
            <w:r>
              <w:rPr>
                <w:rFonts w:hint="eastAsia"/>
                <w:bCs/>
              </w:rPr>
              <w:t>CmdGroup</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w:t>
            </w:r>
            <w:r>
              <w:t>XA</w:t>
            </w:r>
            <w:r>
              <w:rPr>
                <w:rFonts w:hint="eastAsia"/>
              </w:rPr>
              <w:t>2</w:t>
            </w:r>
          </w:p>
        </w:tc>
        <w:tc>
          <w:tcPr>
            <w:tcW w:w="4786" w:type="dxa"/>
            <w:shd w:val="clear" w:color="auto" w:fill="D3DFEE"/>
          </w:tcPr>
          <w:p w:rsidR="00977DA8" w:rsidRDefault="00F05942">
            <w:pPr>
              <w:ind w:firstLineChars="0" w:firstLine="0"/>
            </w:pPr>
            <w:r>
              <w:rPr>
                <w:rFonts w:hint="eastAsia"/>
              </w:rPr>
              <w:t>命令分组编号</w:t>
            </w:r>
          </w:p>
        </w:tc>
      </w:tr>
      <w:tr w:rsidR="00977DA8">
        <w:tc>
          <w:tcPr>
            <w:tcW w:w="1951" w:type="dxa"/>
          </w:tcPr>
          <w:p w:rsidR="00977DA8" w:rsidRDefault="00F05942">
            <w:pPr>
              <w:ind w:firstLineChars="0" w:firstLine="0"/>
              <w:rPr>
                <w:bCs/>
              </w:rPr>
            </w:pPr>
            <w:r>
              <w:rPr>
                <w:rFonts w:hint="eastAsia"/>
                <w:bCs/>
              </w:rPr>
              <w:t>Cmd</w:t>
            </w:r>
          </w:p>
        </w:tc>
        <w:tc>
          <w:tcPr>
            <w:tcW w:w="1559" w:type="dxa"/>
          </w:tcPr>
          <w:p w:rsidR="00977DA8" w:rsidRDefault="00F05942">
            <w:pPr>
              <w:ind w:firstLineChars="0" w:firstLine="0"/>
            </w:pPr>
            <w:r>
              <w:rPr>
                <w:rFonts w:hint="eastAsia"/>
              </w:rPr>
              <w:t>1</w:t>
            </w:r>
          </w:p>
        </w:tc>
        <w:tc>
          <w:tcPr>
            <w:tcW w:w="1276" w:type="dxa"/>
          </w:tcPr>
          <w:p w:rsidR="00977DA8" w:rsidRDefault="00F05942">
            <w:pPr>
              <w:ind w:firstLineChars="0" w:firstLine="0"/>
            </w:pPr>
            <w:r>
              <w:t>0x</w:t>
            </w:r>
            <w:r>
              <w:rPr>
                <w:rFonts w:hint="eastAsia"/>
              </w:rPr>
              <w:t>0D</w:t>
            </w:r>
          </w:p>
        </w:tc>
        <w:tc>
          <w:tcPr>
            <w:tcW w:w="4786" w:type="dxa"/>
          </w:tcPr>
          <w:p w:rsidR="00977DA8" w:rsidRDefault="00F05942">
            <w:pPr>
              <w:ind w:firstLineChars="0" w:firstLine="0"/>
            </w:pPr>
            <w:r>
              <w:rPr>
                <w:rFonts w:hint="eastAsia"/>
              </w:rPr>
              <w:t>命令编号</w:t>
            </w:r>
          </w:p>
        </w:tc>
      </w:tr>
      <w:tr w:rsidR="00977DA8">
        <w:tc>
          <w:tcPr>
            <w:tcW w:w="1951" w:type="dxa"/>
            <w:shd w:val="clear" w:color="auto" w:fill="D3DFEE"/>
          </w:tcPr>
          <w:p w:rsidR="00977DA8" w:rsidRDefault="00F05942">
            <w:pPr>
              <w:ind w:firstLineChars="0" w:firstLine="0"/>
              <w:rPr>
                <w:bCs/>
              </w:rPr>
            </w:pPr>
            <w:r>
              <w:rPr>
                <w:rFonts w:hint="eastAsia"/>
                <w:bCs/>
              </w:rPr>
              <w:t>Response</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0x01</w:t>
            </w:r>
          </w:p>
        </w:tc>
        <w:tc>
          <w:tcPr>
            <w:tcW w:w="4786" w:type="dxa"/>
            <w:shd w:val="clear" w:color="auto" w:fill="D3DFEE"/>
          </w:tcPr>
          <w:p w:rsidR="00977DA8" w:rsidRDefault="00F05942">
            <w:pPr>
              <w:ind w:firstLineChars="0" w:firstLine="0"/>
            </w:pPr>
            <w:r>
              <w:rPr>
                <w:rFonts w:hint="eastAsia"/>
              </w:rPr>
              <w:t>是否要求控制器回复。</w:t>
            </w:r>
          </w:p>
          <w:p w:rsidR="00977DA8" w:rsidRDefault="00F05942">
            <w:pPr>
              <w:ind w:firstLineChars="0" w:firstLine="0"/>
            </w:pPr>
            <w:r>
              <w:rPr>
                <w:rFonts w:hint="eastAsia"/>
              </w:rPr>
              <w:t>0x01</w:t>
            </w:r>
            <w:r>
              <w:rPr>
                <w:rFonts w:hint="eastAsia"/>
              </w:rPr>
              <w:t>——控制器必须回复</w:t>
            </w:r>
          </w:p>
          <w:p w:rsidR="00977DA8" w:rsidRDefault="00F05942">
            <w:pPr>
              <w:ind w:firstLineChars="0" w:firstLine="0"/>
            </w:pPr>
            <w:r>
              <w:rPr>
                <w:rFonts w:hint="eastAsia"/>
              </w:rPr>
              <w:t>0x02</w:t>
            </w:r>
            <w:r>
              <w:rPr>
                <w:rFonts w:hint="eastAsia"/>
              </w:rPr>
              <w:t>——控制器不必回复</w:t>
            </w:r>
          </w:p>
        </w:tc>
      </w:tr>
      <w:tr w:rsidR="00977DA8">
        <w:tc>
          <w:tcPr>
            <w:tcW w:w="1951" w:type="dxa"/>
          </w:tcPr>
          <w:p w:rsidR="00977DA8" w:rsidRDefault="00F05942">
            <w:pPr>
              <w:ind w:firstLineChars="0" w:firstLine="0"/>
              <w:rPr>
                <w:bCs/>
              </w:rPr>
            </w:pPr>
            <w:r>
              <w:rPr>
                <w:rFonts w:hint="eastAsia"/>
                <w:bCs/>
              </w:rPr>
              <w:t>R</w:t>
            </w:r>
            <w:r>
              <w:rPr>
                <w:bCs/>
              </w:rPr>
              <w:t>eserve</w:t>
            </w:r>
            <w:r>
              <w:rPr>
                <w:rFonts w:hint="eastAsia"/>
                <w:bCs/>
              </w:rPr>
              <w:t>d</w:t>
            </w:r>
          </w:p>
        </w:tc>
        <w:tc>
          <w:tcPr>
            <w:tcW w:w="1559" w:type="dxa"/>
          </w:tcPr>
          <w:p w:rsidR="00977DA8" w:rsidRDefault="00F05942">
            <w:pPr>
              <w:ind w:firstLineChars="0" w:firstLine="0"/>
            </w:pPr>
            <w:r>
              <w:rPr>
                <w:rFonts w:hint="eastAsia"/>
              </w:rPr>
              <w:t>2</w:t>
            </w:r>
          </w:p>
        </w:tc>
        <w:tc>
          <w:tcPr>
            <w:tcW w:w="1276" w:type="dxa"/>
          </w:tcPr>
          <w:p w:rsidR="00977DA8" w:rsidRDefault="00F05942">
            <w:pPr>
              <w:ind w:firstLineChars="0" w:firstLine="0"/>
            </w:pPr>
            <w:r>
              <w:rPr>
                <w:rFonts w:hint="eastAsia"/>
              </w:rPr>
              <w:t>0</w:t>
            </w:r>
          </w:p>
        </w:tc>
        <w:tc>
          <w:tcPr>
            <w:tcW w:w="4786" w:type="dxa"/>
          </w:tcPr>
          <w:p w:rsidR="00977DA8" w:rsidRDefault="00F05942">
            <w:pPr>
              <w:ind w:firstLineChars="0" w:firstLine="0"/>
            </w:pPr>
            <w:r>
              <w:rPr>
                <w:rFonts w:hint="eastAsia"/>
              </w:rPr>
              <w:t>保留</w:t>
            </w:r>
          </w:p>
        </w:tc>
      </w:tr>
      <w:tr w:rsidR="00977DA8">
        <w:tc>
          <w:tcPr>
            <w:tcW w:w="1951" w:type="dxa"/>
            <w:shd w:val="clear" w:color="auto" w:fill="D3DFEE"/>
          </w:tcPr>
          <w:p w:rsidR="00977DA8" w:rsidRDefault="00F05942">
            <w:pPr>
              <w:ind w:firstLineChars="0" w:firstLine="0"/>
              <w:rPr>
                <w:bCs/>
              </w:rPr>
            </w:pPr>
            <w:r>
              <w:rPr>
                <w:rFonts w:hint="eastAsia"/>
                <w:bCs/>
              </w:rPr>
              <w:t>DelInfoNum</w:t>
            </w:r>
          </w:p>
        </w:tc>
        <w:tc>
          <w:tcPr>
            <w:tcW w:w="1559" w:type="dxa"/>
            <w:shd w:val="clear" w:color="auto" w:fill="D3DFEE"/>
          </w:tcPr>
          <w:p w:rsidR="00977DA8" w:rsidRDefault="00F05942">
            <w:pPr>
              <w:ind w:firstLineChars="0" w:firstLine="0"/>
            </w:pPr>
            <w:r>
              <w:rPr>
                <w:rFonts w:hint="eastAsia"/>
              </w:rPr>
              <w:t>1</w:t>
            </w:r>
          </w:p>
        </w:tc>
        <w:tc>
          <w:tcPr>
            <w:tcW w:w="1276" w:type="dxa"/>
            <w:shd w:val="clear" w:color="auto" w:fill="D3DFEE"/>
          </w:tcPr>
          <w:p w:rsidR="00977DA8" w:rsidRDefault="00F05942">
            <w:pPr>
              <w:ind w:firstLineChars="0" w:firstLine="0"/>
            </w:pPr>
            <w:r>
              <w:rPr>
                <w:rFonts w:hint="eastAsia"/>
              </w:rPr>
              <w:t>1</w:t>
            </w:r>
          </w:p>
        </w:tc>
        <w:tc>
          <w:tcPr>
            <w:tcW w:w="4786" w:type="dxa"/>
            <w:shd w:val="clear" w:color="auto" w:fill="D3DFEE"/>
          </w:tcPr>
          <w:p w:rsidR="00977DA8" w:rsidRDefault="00F05942">
            <w:pPr>
              <w:ind w:firstLineChars="0" w:firstLine="0"/>
            </w:pPr>
            <w:r>
              <w:rPr>
                <w:rFonts w:hint="eastAsia"/>
              </w:rPr>
              <w:t>删除所有自定义提示信息</w:t>
            </w:r>
            <w:r>
              <w:rPr>
                <w:rFonts w:hint="eastAsia"/>
              </w:rPr>
              <w:t xml:space="preserve">   </w:t>
            </w:r>
          </w:p>
        </w:tc>
      </w:tr>
    </w:tbl>
    <w:p w:rsidR="00977DA8" w:rsidRDefault="00977DA8">
      <w:pPr>
        <w:ind w:firstLineChars="0" w:firstLine="0"/>
      </w:pPr>
    </w:p>
    <w:p w:rsidR="00977DA8" w:rsidRDefault="00F05942">
      <w:pPr>
        <w:ind w:firstLineChars="0" w:firstLine="0"/>
      </w:pPr>
      <w:r>
        <w:rPr>
          <w:rFonts w:hint="eastAsia"/>
        </w:rPr>
        <w:t>返回值：</w:t>
      </w:r>
      <w:r>
        <w:rPr>
          <w:rFonts w:hint="eastAsia"/>
        </w:rPr>
        <w:t>ACK</w:t>
      </w:r>
      <w:r>
        <w:rPr>
          <w:rFonts w:hint="eastAsia"/>
        </w:rPr>
        <w:t>或</w:t>
      </w:r>
      <w:r>
        <w:rPr>
          <w:rFonts w:hint="eastAsia"/>
        </w:rPr>
        <w:t>NACK</w:t>
      </w:r>
      <w:r>
        <w:rPr>
          <w:rFonts w:hint="eastAsia"/>
        </w:rPr>
        <w:t>。</w:t>
      </w:r>
    </w:p>
    <w:p w:rsidR="006C3814" w:rsidRPr="006C3814" w:rsidRDefault="006C3814" w:rsidP="006C3814">
      <w:pPr>
        <w:pStyle w:val="2"/>
      </w:pPr>
      <w:bookmarkStart w:id="122" w:name="_添加语音信息"/>
      <w:bookmarkStart w:id="123" w:name="_Toc501458095"/>
      <w:bookmarkEnd w:id="122"/>
      <w:r>
        <w:rPr>
          <w:rFonts w:hint="eastAsia"/>
        </w:rPr>
        <w:t>添加语音信息</w:t>
      </w:r>
      <w:bookmarkEnd w:id="123"/>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51"/>
        <w:gridCol w:w="1559"/>
        <w:gridCol w:w="1276"/>
        <w:gridCol w:w="4786"/>
      </w:tblGrid>
      <w:tr w:rsidR="006C3814" w:rsidTr="006C3814">
        <w:tc>
          <w:tcPr>
            <w:tcW w:w="1951" w:type="dxa"/>
            <w:tcBorders>
              <w:top w:val="single" w:sz="8" w:space="0" w:color="4F81BD"/>
              <w:left w:val="nil"/>
              <w:bottom w:val="single" w:sz="8" w:space="0" w:color="4F81BD"/>
              <w:right w:val="nil"/>
            </w:tcBorders>
          </w:tcPr>
          <w:p w:rsidR="006C3814" w:rsidRDefault="006C3814" w:rsidP="006C3814">
            <w:pPr>
              <w:ind w:firstLineChars="0" w:firstLine="0"/>
              <w:rPr>
                <w:bCs/>
              </w:rPr>
            </w:pPr>
            <w:r>
              <w:rPr>
                <w:rFonts w:hint="eastAsia"/>
                <w:bCs/>
              </w:rPr>
              <w:t>参数</w:t>
            </w:r>
          </w:p>
        </w:tc>
        <w:tc>
          <w:tcPr>
            <w:tcW w:w="1559" w:type="dxa"/>
            <w:tcBorders>
              <w:top w:val="single" w:sz="8" w:space="0" w:color="4F81BD"/>
              <w:left w:val="nil"/>
              <w:bottom w:val="single" w:sz="8" w:space="0" w:color="4F81BD"/>
              <w:right w:val="nil"/>
            </w:tcBorders>
          </w:tcPr>
          <w:p w:rsidR="006C3814" w:rsidRDefault="006C3814" w:rsidP="006C3814">
            <w:pPr>
              <w:ind w:firstLineChars="0" w:firstLine="0"/>
              <w:rPr>
                <w:bCs/>
              </w:rPr>
            </w:pPr>
            <w:r>
              <w:rPr>
                <w:rFonts w:hint="eastAsia"/>
                <w:bCs/>
              </w:rPr>
              <w:t>数据长度</w:t>
            </w:r>
          </w:p>
        </w:tc>
        <w:tc>
          <w:tcPr>
            <w:tcW w:w="1276" w:type="dxa"/>
            <w:tcBorders>
              <w:top w:val="single" w:sz="8" w:space="0" w:color="4F81BD"/>
              <w:left w:val="nil"/>
              <w:bottom w:val="single" w:sz="8" w:space="0" w:color="4F81BD"/>
              <w:right w:val="nil"/>
            </w:tcBorders>
          </w:tcPr>
          <w:p w:rsidR="006C3814" w:rsidRDefault="006C3814" w:rsidP="006C3814">
            <w:pPr>
              <w:ind w:firstLineChars="0" w:firstLine="0"/>
              <w:rPr>
                <w:bCs/>
              </w:rPr>
            </w:pPr>
            <w:r>
              <w:rPr>
                <w:rFonts w:hint="eastAsia"/>
                <w:bCs/>
              </w:rPr>
              <w:t>默认值</w:t>
            </w:r>
          </w:p>
        </w:tc>
        <w:tc>
          <w:tcPr>
            <w:tcW w:w="4786" w:type="dxa"/>
            <w:tcBorders>
              <w:top w:val="single" w:sz="8" w:space="0" w:color="4F81BD"/>
              <w:left w:val="nil"/>
              <w:bottom w:val="single" w:sz="8" w:space="0" w:color="4F81BD"/>
              <w:right w:val="nil"/>
            </w:tcBorders>
          </w:tcPr>
          <w:p w:rsidR="006C3814" w:rsidRDefault="006C3814" w:rsidP="006C3814">
            <w:pPr>
              <w:ind w:firstLineChars="0" w:firstLine="0"/>
              <w:rPr>
                <w:bCs/>
              </w:rPr>
            </w:pPr>
            <w:r>
              <w:rPr>
                <w:rFonts w:hint="eastAsia"/>
                <w:bCs/>
              </w:rPr>
              <w:t>描述</w:t>
            </w:r>
          </w:p>
        </w:tc>
      </w:tr>
      <w:tr w:rsidR="006C3814" w:rsidTr="006C3814">
        <w:tc>
          <w:tcPr>
            <w:tcW w:w="1951" w:type="dxa"/>
            <w:shd w:val="clear" w:color="auto" w:fill="D3DFEE"/>
          </w:tcPr>
          <w:p w:rsidR="006C3814" w:rsidRDefault="006C3814" w:rsidP="006C3814">
            <w:pPr>
              <w:ind w:firstLineChars="0" w:firstLine="0"/>
              <w:rPr>
                <w:bCs/>
              </w:rPr>
            </w:pPr>
            <w:r>
              <w:rPr>
                <w:rFonts w:hint="eastAsia"/>
                <w:bCs/>
              </w:rPr>
              <w:t>CmdGroup</w:t>
            </w:r>
          </w:p>
        </w:tc>
        <w:tc>
          <w:tcPr>
            <w:tcW w:w="1559" w:type="dxa"/>
            <w:shd w:val="clear" w:color="auto" w:fill="D3DFEE"/>
          </w:tcPr>
          <w:p w:rsidR="006C3814" w:rsidRDefault="006C3814" w:rsidP="006C3814">
            <w:pPr>
              <w:ind w:firstLineChars="0" w:firstLine="0"/>
            </w:pPr>
            <w:r>
              <w:rPr>
                <w:rFonts w:hint="eastAsia"/>
              </w:rPr>
              <w:t>1</w:t>
            </w:r>
          </w:p>
        </w:tc>
        <w:tc>
          <w:tcPr>
            <w:tcW w:w="1276" w:type="dxa"/>
            <w:shd w:val="clear" w:color="auto" w:fill="D3DFEE"/>
          </w:tcPr>
          <w:p w:rsidR="006C3814" w:rsidRDefault="006C3814" w:rsidP="006C3814">
            <w:pPr>
              <w:ind w:firstLineChars="0" w:firstLine="0"/>
            </w:pPr>
            <w:r>
              <w:rPr>
                <w:rFonts w:hint="eastAsia"/>
              </w:rPr>
              <w:t>0</w:t>
            </w:r>
            <w:r>
              <w:t>XA</w:t>
            </w:r>
            <w:r>
              <w:rPr>
                <w:rFonts w:hint="eastAsia"/>
              </w:rPr>
              <w:t>2</w:t>
            </w:r>
          </w:p>
        </w:tc>
        <w:tc>
          <w:tcPr>
            <w:tcW w:w="4786" w:type="dxa"/>
            <w:shd w:val="clear" w:color="auto" w:fill="D3DFEE"/>
          </w:tcPr>
          <w:p w:rsidR="006C3814" w:rsidRDefault="006C3814" w:rsidP="006C3814">
            <w:pPr>
              <w:ind w:firstLineChars="0" w:firstLine="0"/>
            </w:pPr>
            <w:r>
              <w:rPr>
                <w:rFonts w:hint="eastAsia"/>
              </w:rPr>
              <w:t>命令分组编号</w:t>
            </w:r>
          </w:p>
        </w:tc>
      </w:tr>
      <w:tr w:rsidR="006C3814" w:rsidTr="006C3814">
        <w:tc>
          <w:tcPr>
            <w:tcW w:w="1951" w:type="dxa"/>
          </w:tcPr>
          <w:p w:rsidR="006C3814" w:rsidRDefault="006C3814" w:rsidP="006C3814">
            <w:pPr>
              <w:ind w:firstLineChars="0" w:firstLine="0"/>
              <w:rPr>
                <w:bCs/>
              </w:rPr>
            </w:pPr>
            <w:r>
              <w:rPr>
                <w:rFonts w:hint="eastAsia"/>
                <w:bCs/>
              </w:rPr>
              <w:t>Cmd</w:t>
            </w:r>
          </w:p>
        </w:tc>
        <w:tc>
          <w:tcPr>
            <w:tcW w:w="1559" w:type="dxa"/>
          </w:tcPr>
          <w:p w:rsidR="006C3814" w:rsidRDefault="006C3814" w:rsidP="006C3814">
            <w:pPr>
              <w:ind w:firstLineChars="0" w:firstLine="0"/>
            </w:pPr>
            <w:r>
              <w:rPr>
                <w:rFonts w:hint="eastAsia"/>
              </w:rPr>
              <w:t>1</w:t>
            </w:r>
          </w:p>
        </w:tc>
        <w:tc>
          <w:tcPr>
            <w:tcW w:w="1276" w:type="dxa"/>
          </w:tcPr>
          <w:p w:rsidR="006C3814" w:rsidRDefault="006C3814" w:rsidP="006C3814">
            <w:pPr>
              <w:ind w:firstLineChars="0" w:firstLine="0"/>
            </w:pPr>
            <w:r>
              <w:t>0x</w:t>
            </w:r>
            <w:r>
              <w:rPr>
                <w:rFonts w:hint="eastAsia"/>
              </w:rPr>
              <w:t>0</w:t>
            </w:r>
            <w:r>
              <w:t>E</w:t>
            </w:r>
          </w:p>
        </w:tc>
        <w:tc>
          <w:tcPr>
            <w:tcW w:w="4786" w:type="dxa"/>
          </w:tcPr>
          <w:p w:rsidR="006C3814" w:rsidRDefault="006C3814" w:rsidP="006C3814">
            <w:pPr>
              <w:ind w:firstLineChars="0" w:firstLine="0"/>
            </w:pPr>
            <w:r>
              <w:rPr>
                <w:rFonts w:hint="eastAsia"/>
              </w:rPr>
              <w:t>命令编号</w:t>
            </w:r>
          </w:p>
        </w:tc>
      </w:tr>
      <w:tr w:rsidR="006C3814" w:rsidTr="006C3814">
        <w:tc>
          <w:tcPr>
            <w:tcW w:w="1951" w:type="dxa"/>
            <w:shd w:val="clear" w:color="auto" w:fill="D3DFEE"/>
          </w:tcPr>
          <w:p w:rsidR="006C3814" w:rsidRDefault="006C3814" w:rsidP="006C3814">
            <w:pPr>
              <w:ind w:firstLineChars="0" w:firstLine="0"/>
              <w:rPr>
                <w:bCs/>
              </w:rPr>
            </w:pPr>
            <w:r>
              <w:rPr>
                <w:rFonts w:hint="eastAsia"/>
                <w:bCs/>
              </w:rPr>
              <w:t>Response</w:t>
            </w:r>
          </w:p>
        </w:tc>
        <w:tc>
          <w:tcPr>
            <w:tcW w:w="1559" w:type="dxa"/>
            <w:shd w:val="clear" w:color="auto" w:fill="D3DFEE"/>
          </w:tcPr>
          <w:p w:rsidR="006C3814" w:rsidRDefault="006C3814" w:rsidP="006C3814">
            <w:pPr>
              <w:ind w:firstLineChars="0" w:firstLine="0"/>
            </w:pPr>
            <w:r>
              <w:rPr>
                <w:rFonts w:hint="eastAsia"/>
              </w:rPr>
              <w:t>1</w:t>
            </w:r>
          </w:p>
        </w:tc>
        <w:tc>
          <w:tcPr>
            <w:tcW w:w="1276" w:type="dxa"/>
            <w:shd w:val="clear" w:color="auto" w:fill="D3DFEE"/>
          </w:tcPr>
          <w:p w:rsidR="006C3814" w:rsidRDefault="006C3814" w:rsidP="006C3814">
            <w:pPr>
              <w:ind w:firstLineChars="0" w:firstLine="0"/>
            </w:pPr>
            <w:r>
              <w:rPr>
                <w:rFonts w:hint="eastAsia"/>
              </w:rPr>
              <w:t>0x01</w:t>
            </w:r>
          </w:p>
        </w:tc>
        <w:tc>
          <w:tcPr>
            <w:tcW w:w="4786" w:type="dxa"/>
            <w:shd w:val="clear" w:color="auto" w:fill="D3DFEE"/>
          </w:tcPr>
          <w:p w:rsidR="006C3814" w:rsidRDefault="006C3814" w:rsidP="006C3814">
            <w:pPr>
              <w:ind w:firstLineChars="0" w:firstLine="0"/>
            </w:pPr>
            <w:r>
              <w:rPr>
                <w:rFonts w:hint="eastAsia"/>
              </w:rPr>
              <w:t>是否要求控制器回复。</w:t>
            </w:r>
          </w:p>
          <w:p w:rsidR="006C3814" w:rsidRDefault="006C3814" w:rsidP="006C3814">
            <w:pPr>
              <w:ind w:firstLineChars="0" w:firstLine="0"/>
            </w:pPr>
            <w:r>
              <w:rPr>
                <w:rFonts w:hint="eastAsia"/>
              </w:rPr>
              <w:t>0x01</w:t>
            </w:r>
            <w:r>
              <w:rPr>
                <w:rFonts w:hint="eastAsia"/>
              </w:rPr>
              <w:t>——控制器必须回复</w:t>
            </w:r>
          </w:p>
          <w:p w:rsidR="006C3814" w:rsidRDefault="006C3814" w:rsidP="006C3814">
            <w:pPr>
              <w:ind w:firstLineChars="0" w:firstLine="0"/>
            </w:pPr>
            <w:r>
              <w:rPr>
                <w:rFonts w:hint="eastAsia"/>
              </w:rPr>
              <w:t>0x02</w:t>
            </w:r>
            <w:r>
              <w:rPr>
                <w:rFonts w:hint="eastAsia"/>
              </w:rPr>
              <w:t>——控制器不必回复</w:t>
            </w:r>
          </w:p>
        </w:tc>
      </w:tr>
      <w:tr w:rsidR="00D57CDE" w:rsidTr="006C3814">
        <w:tc>
          <w:tcPr>
            <w:tcW w:w="1951" w:type="dxa"/>
            <w:shd w:val="clear" w:color="auto" w:fill="D3DFEE"/>
          </w:tcPr>
          <w:p w:rsidR="00D57CDE" w:rsidRDefault="00D57CDE" w:rsidP="00D57CDE">
            <w:pPr>
              <w:ind w:firstLineChars="0" w:firstLine="0"/>
              <w:rPr>
                <w:bCs/>
              </w:rPr>
            </w:pPr>
            <w:r>
              <w:rPr>
                <w:rFonts w:hint="eastAsia"/>
                <w:bCs/>
              </w:rPr>
              <w:t>R</w:t>
            </w:r>
            <w:r>
              <w:rPr>
                <w:bCs/>
              </w:rPr>
              <w:t>eserve</w:t>
            </w:r>
            <w:r>
              <w:rPr>
                <w:rFonts w:hint="eastAsia"/>
                <w:bCs/>
              </w:rPr>
              <w:t>d</w:t>
            </w:r>
          </w:p>
        </w:tc>
        <w:tc>
          <w:tcPr>
            <w:tcW w:w="1559" w:type="dxa"/>
            <w:shd w:val="clear" w:color="auto" w:fill="D3DFEE"/>
          </w:tcPr>
          <w:p w:rsidR="00D57CDE" w:rsidRDefault="00D57CDE" w:rsidP="00D57CDE">
            <w:pPr>
              <w:ind w:firstLineChars="0" w:firstLine="0"/>
            </w:pPr>
            <w:r>
              <w:rPr>
                <w:rFonts w:hint="eastAsia"/>
              </w:rPr>
              <w:t>8</w:t>
            </w:r>
          </w:p>
        </w:tc>
        <w:tc>
          <w:tcPr>
            <w:tcW w:w="1276" w:type="dxa"/>
            <w:shd w:val="clear" w:color="auto" w:fill="D3DFEE"/>
          </w:tcPr>
          <w:p w:rsidR="00D57CDE" w:rsidRDefault="00D57CDE" w:rsidP="00D57CDE">
            <w:pPr>
              <w:ind w:firstLineChars="0" w:firstLine="0"/>
            </w:pPr>
            <w:r>
              <w:t>0X00</w:t>
            </w:r>
          </w:p>
        </w:tc>
        <w:tc>
          <w:tcPr>
            <w:tcW w:w="4786" w:type="dxa"/>
            <w:shd w:val="clear" w:color="auto" w:fill="D3DFEE"/>
          </w:tcPr>
          <w:p w:rsidR="00D57CDE" w:rsidRDefault="00D57CDE" w:rsidP="00D57CDE">
            <w:pPr>
              <w:ind w:firstLineChars="0" w:firstLine="0"/>
            </w:pPr>
            <w:r>
              <w:rPr>
                <w:rFonts w:hint="eastAsia"/>
              </w:rPr>
              <w:t>保留</w:t>
            </w:r>
          </w:p>
        </w:tc>
      </w:tr>
      <w:tr w:rsidR="00D57CDE" w:rsidTr="00124DA8">
        <w:tc>
          <w:tcPr>
            <w:tcW w:w="1951" w:type="dxa"/>
            <w:shd w:val="clear" w:color="auto" w:fill="FFFFFF"/>
          </w:tcPr>
          <w:p w:rsidR="00D57CDE" w:rsidRDefault="00D57CDE" w:rsidP="00D57CDE">
            <w:pPr>
              <w:ind w:firstLineChars="0" w:firstLine="0"/>
              <w:rPr>
                <w:bCs/>
              </w:rPr>
            </w:pPr>
            <w:r w:rsidRPr="009B7EA6">
              <w:rPr>
                <w:bCs/>
              </w:rPr>
              <w:t>StoreFlag</w:t>
            </w:r>
          </w:p>
        </w:tc>
        <w:tc>
          <w:tcPr>
            <w:tcW w:w="1559" w:type="dxa"/>
            <w:shd w:val="clear" w:color="auto" w:fill="FFFFFF"/>
          </w:tcPr>
          <w:p w:rsidR="00D57CDE" w:rsidRPr="006C3814" w:rsidRDefault="00D57CDE" w:rsidP="00D57CDE">
            <w:pPr>
              <w:ind w:firstLineChars="0" w:firstLine="0"/>
              <w:rPr>
                <w:bCs/>
              </w:rPr>
            </w:pPr>
            <w:r w:rsidRPr="009B7EA6">
              <w:rPr>
                <w:bCs/>
              </w:rPr>
              <w:t>1</w:t>
            </w:r>
          </w:p>
        </w:tc>
        <w:tc>
          <w:tcPr>
            <w:tcW w:w="1276" w:type="dxa"/>
            <w:shd w:val="clear" w:color="auto" w:fill="FFFFFF"/>
          </w:tcPr>
          <w:p w:rsidR="00D57CDE" w:rsidRPr="006C3814" w:rsidRDefault="00D57CDE" w:rsidP="00D57CDE">
            <w:pPr>
              <w:ind w:firstLineChars="0" w:firstLine="0"/>
              <w:rPr>
                <w:bCs/>
              </w:rPr>
            </w:pPr>
            <w:r w:rsidRPr="00E421C8">
              <w:rPr>
                <w:bCs/>
              </w:rPr>
              <w:t>0x01</w:t>
            </w:r>
          </w:p>
        </w:tc>
        <w:tc>
          <w:tcPr>
            <w:tcW w:w="4786" w:type="dxa"/>
            <w:shd w:val="clear" w:color="auto" w:fill="FFFFFF"/>
          </w:tcPr>
          <w:p w:rsidR="00D57CDE" w:rsidRDefault="00D57CDE" w:rsidP="00D57CDE">
            <w:pPr>
              <w:ind w:firstLineChars="0" w:firstLine="0"/>
              <w:rPr>
                <w:bCs/>
              </w:rPr>
            </w:pPr>
            <w:r w:rsidRPr="00E421C8">
              <w:rPr>
                <w:rFonts w:hint="eastAsia"/>
                <w:bCs/>
              </w:rPr>
              <w:t>该值为</w:t>
            </w:r>
            <w:r w:rsidRPr="00E421C8">
              <w:rPr>
                <w:rFonts w:hint="eastAsia"/>
                <w:bCs/>
              </w:rPr>
              <w:t xml:space="preserve"> 1 </w:t>
            </w:r>
            <w:r w:rsidRPr="00E421C8">
              <w:rPr>
                <w:rFonts w:hint="eastAsia"/>
                <w:bCs/>
              </w:rPr>
              <w:t>表示需要存储到</w:t>
            </w:r>
            <w:r w:rsidRPr="00E421C8">
              <w:rPr>
                <w:rFonts w:hint="eastAsia"/>
                <w:bCs/>
              </w:rPr>
              <w:t xml:space="preserve"> FLASH </w:t>
            </w:r>
            <w:r w:rsidRPr="00E421C8">
              <w:rPr>
                <w:rFonts w:hint="eastAsia"/>
                <w:bCs/>
              </w:rPr>
              <w:t>中，掉电信息不丢失</w:t>
            </w:r>
          </w:p>
          <w:p w:rsidR="00D57CDE" w:rsidRPr="006C3814" w:rsidRDefault="00D57CDE" w:rsidP="00D57CDE">
            <w:pPr>
              <w:ind w:firstLineChars="0" w:firstLine="0"/>
              <w:rPr>
                <w:bCs/>
              </w:rPr>
            </w:pPr>
            <w:r w:rsidRPr="00E421C8">
              <w:rPr>
                <w:rFonts w:hint="eastAsia"/>
                <w:bCs/>
              </w:rPr>
              <w:t>该值为</w:t>
            </w:r>
            <w:r w:rsidRPr="00E421C8">
              <w:rPr>
                <w:rFonts w:hint="eastAsia"/>
                <w:bCs/>
              </w:rPr>
              <w:t xml:space="preserve"> 0 </w:t>
            </w:r>
            <w:r w:rsidRPr="00E421C8">
              <w:rPr>
                <w:rFonts w:hint="eastAsia"/>
                <w:bCs/>
              </w:rPr>
              <w:t>表示不需要存储到</w:t>
            </w:r>
            <w:r w:rsidRPr="00E421C8">
              <w:rPr>
                <w:rFonts w:hint="eastAsia"/>
                <w:bCs/>
              </w:rPr>
              <w:t xml:space="preserve"> FLASH </w:t>
            </w:r>
            <w:r w:rsidRPr="00E421C8">
              <w:rPr>
                <w:rFonts w:hint="eastAsia"/>
                <w:bCs/>
              </w:rPr>
              <w:t>中，掉电信息丢失</w:t>
            </w:r>
          </w:p>
        </w:tc>
      </w:tr>
      <w:tr w:rsidR="00D57CDE" w:rsidTr="006C3814">
        <w:tc>
          <w:tcPr>
            <w:tcW w:w="1951" w:type="dxa"/>
          </w:tcPr>
          <w:p w:rsidR="00D57CDE" w:rsidRDefault="00D57CDE" w:rsidP="00D57CDE">
            <w:pPr>
              <w:ind w:firstLineChars="0" w:firstLine="0"/>
              <w:rPr>
                <w:bCs/>
              </w:rPr>
            </w:pPr>
            <w:r w:rsidRPr="00E421C8">
              <w:rPr>
                <w:bCs/>
              </w:rPr>
              <w:t>SoundPerson</w:t>
            </w:r>
          </w:p>
        </w:tc>
        <w:tc>
          <w:tcPr>
            <w:tcW w:w="1559" w:type="dxa"/>
          </w:tcPr>
          <w:p w:rsidR="00D57CDE" w:rsidRDefault="00D57CDE" w:rsidP="00D57CDE">
            <w:pPr>
              <w:ind w:firstLineChars="0" w:firstLine="0"/>
            </w:pPr>
            <w:r w:rsidRPr="00E421C8">
              <w:t>1</w:t>
            </w:r>
          </w:p>
        </w:tc>
        <w:tc>
          <w:tcPr>
            <w:tcW w:w="1276" w:type="dxa"/>
          </w:tcPr>
          <w:p w:rsidR="00D57CDE" w:rsidRDefault="00D57CDE" w:rsidP="00D57CDE">
            <w:pPr>
              <w:ind w:firstLineChars="0" w:firstLine="0"/>
            </w:pPr>
            <w:r>
              <w:rPr>
                <w:rFonts w:hint="eastAsia"/>
              </w:rPr>
              <w:t>0X00</w:t>
            </w:r>
          </w:p>
        </w:tc>
        <w:tc>
          <w:tcPr>
            <w:tcW w:w="4786" w:type="dxa"/>
          </w:tcPr>
          <w:p w:rsidR="00D57CDE" w:rsidRDefault="00D57CDE" w:rsidP="00D57CDE">
            <w:pPr>
              <w:ind w:firstLineChars="0" w:firstLine="0"/>
            </w:pPr>
            <w:r>
              <w:rPr>
                <w:rFonts w:hint="eastAsia"/>
              </w:rPr>
              <w:t>发音人</w:t>
            </w:r>
            <w:r>
              <w:rPr>
                <w:rFonts w:hint="eastAsia"/>
              </w:rPr>
              <w:t xml:space="preserve"> </w:t>
            </w:r>
          </w:p>
          <w:p w:rsidR="00D57CDE" w:rsidRDefault="00D57CDE" w:rsidP="00D57CDE">
            <w:pPr>
              <w:ind w:firstLineChars="0" w:firstLine="0"/>
            </w:pPr>
            <w:r>
              <w:rPr>
                <w:rFonts w:hint="eastAsia"/>
              </w:rPr>
              <w:t>该值范围是</w:t>
            </w:r>
            <w:r>
              <w:rPr>
                <w:rFonts w:hint="eastAsia"/>
              </w:rPr>
              <w:t xml:space="preserve"> 0-5</w:t>
            </w:r>
            <w:r>
              <w:rPr>
                <w:rFonts w:hint="eastAsia"/>
              </w:rPr>
              <w:t>，共</w:t>
            </w:r>
            <w:r>
              <w:rPr>
                <w:rFonts w:hint="eastAsia"/>
              </w:rPr>
              <w:t xml:space="preserve"> 6 </w:t>
            </w:r>
            <w:r>
              <w:rPr>
                <w:rFonts w:hint="eastAsia"/>
              </w:rPr>
              <w:t>种选择</w:t>
            </w:r>
            <w:r>
              <w:rPr>
                <w:rFonts w:hint="eastAsia"/>
              </w:rPr>
              <w:t xml:space="preserve"> </w:t>
            </w:r>
          </w:p>
          <w:p w:rsidR="00D57CDE" w:rsidRDefault="00D57CDE" w:rsidP="00D57CDE">
            <w:pPr>
              <w:ind w:firstLineChars="0" w:firstLine="0"/>
            </w:pPr>
            <w:r>
              <w:rPr>
                <w:rFonts w:hint="eastAsia"/>
              </w:rPr>
              <w:t>该值默认为</w:t>
            </w:r>
            <w:r>
              <w:rPr>
                <w:rFonts w:hint="eastAsia"/>
              </w:rPr>
              <w:t xml:space="preserve"> 0</w:t>
            </w:r>
          </w:p>
        </w:tc>
      </w:tr>
      <w:tr w:rsidR="00D57CDE" w:rsidTr="006C3814">
        <w:tc>
          <w:tcPr>
            <w:tcW w:w="1951" w:type="dxa"/>
            <w:shd w:val="clear" w:color="auto" w:fill="D3DFEE"/>
          </w:tcPr>
          <w:p w:rsidR="00D57CDE" w:rsidRDefault="00D57CDE" w:rsidP="00D57CDE">
            <w:pPr>
              <w:ind w:firstLineChars="0" w:firstLine="0"/>
              <w:rPr>
                <w:bCs/>
              </w:rPr>
            </w:pPr>
            <w:r w:rsidRPr="00E421C8">
              <w:rPr>
                <w:bCs/>
              </w:rPr>
              <w:t>SoundVolum</w:t>
            </w:r>
          </w:p>
        </w:tc>
        <w:tc>
          <w:tcPr>
            <w:tcW w:w="1559" w:type="dxa"/>
            <w:shd w:val="clear" w:color="auto" w:fill="D3DFEE"/>
          </w:tcPr>
          <w:p w:rsidR="00D57CDE" w:rsidRDefault="00D57CDE" w:rsidP="00D57CDE">
            <w:pPr>
              <w:ind w:firstLineChars="0" w:firstLine="0"/>
            </w:pPr>
            <w:r>
              <w:rPr>
                <w:rFonts w:hint="eastAsia"/>
              </w:rPr>
              <w:t>1</w:t>
            </w:r>
          </w:p>
        </w:tc>
        <w:tc>
          <w:tcPr>
            <w:tcW w:w="1276" w:type="dxa"/>
            <w:shd w:val="clear" w:color="auto" w:fill="D3DFEE"/>
          </w:tcPr>
          <w:p w:rsidR="00D57CDE" w:rsidRDefault="00D57CDE" w:rsidP="00D57CDE">
            <w:pPr>
              <w:ind w:firstLineChars="0" w:firstLine="0"/>
            </w:pPr>
            <w:r>
              <w:t>0X05</w:t>
            </w:r>
          </w:p>
        </w:tc>
        <w:tc>
          <w:tcPr>
            <w:tcW w:w="4786" w:type="dxa"/>
            <w:shd w:val="clear" w:color="auto" w:fill="D3DFEE"/>
          </w:tcPr>
          <w:p w:rsidR="00D57CDE" w:rsidRDefault="00D57CDE" w:rsidP="00D57CDE">
            <w:pPr>
              <w:ind w:firstLineChars="0" w:firstLine="0"/>
            </w:pPr>
            <w:r>
              <w:rPr>
                <w:rFonts w:hint="eastAsia"/>
              </w:rPr>
              <w:t>音量</w:t>
            </w:r>
            <w:r>
              <w:rPr>
                <w:rFonts w:hint="eastAsia"/>
              </w:rPr>
              <w:t xml:space="preserve"> </w:t>
            </w:r>
          </w:p>
          <w:p w:rsidR="00D57CDE" w:rsidRDefault="00D57CDE" w:rsidP="00D57CDE">
            <w:pPr>
              <w:ind w:firstLineChars="0" w:firstLine="0"/>
            </w:pPr>
            <w:r>
              <w:rPr>
                <w:rFonts w:hint="eastAsia"/>
              </w:rPr>
              <w:t>该值范围是</w:t>
            </w:r>
            <w:r>
              <w:rPr>
                <w:rFonts w:hint="eastAsia"/>
              </w:rPr>
              <w:t xml:space="preserve"> 0~10</w:t>
            </w:r>
            <w:r>
              <w:rPr>
                <w:rFonts w:hint="eastAsia"/>
              </w:rPr>
              <w:t>，共</w:t>
            </w:r>
            <w:r>
              <w:rPr>
                <w:rFonts w:hint="eastAsia"/>
              </w:rPr>
              <w:t xml:space="preserve"> 11 </w:t>
            </w:r>
            <w:r>
              <w:rPr>
                <w:rFonts w:hint="eastAsia"/>
              </w:rPr>
              <w:t>种，</w:t>
            </w:r>
            <w:r>
              <w:rPr>
                <w:rFonts w:hint="eastAsia"/>
              </w:rPr>
              <w:t xml:space="preserve">0 </w:t>
            </w:r>
            <w:r>
              <w:rPr>
                <w:rFonts w:hint="eastAsia"/>
              </w:rPr>
              <w:t>表示静音</w:t>
            </w:r>
            <w:r>
              <w:rPr>
                <w:rFonts w:hint="eastAsia"/>
              </w:rPr>
              <w:t xml:space="preserve">  </w:t>
            </w:r>
          </w:p>
          <w:p w:rsidR="00D57CDE" w:rsidRDefault="00D57CDE" w:rsidP="00D57CDE">
            <w:pPr>
              <w:ind w:firstLineChars="0" w:firstLine="0"/>
            </w:pPr>
            <w:r w:rsidRPr="00E421C8">
              <w:rPr>
                <w:rFonts w:hint="eastAsia"/>
              </w:rPr>
              <w:t>该值默认为</w:t>
            </w:r>
            <w:r w:rsidRPr="00E421C8">
              <w:rPr>
                <w:rFonts w:hint="eastAsia"/>
              </w:rPr>
              <w:t xml:space="preserve"> 5</w:t>
            </w:r>
          </w:p>
        </w:tc>
      </w:tr>
      <w:tr w:rsidR="00D57CDE" w:rsidTr="00124DA8">
        <w:tc>
          <w:tcPr>
            <w:tcW w:w="1951" w:type="dxa"/>
            <w:shd w:val="clear" w:color="auto" w:fill="FFFFFF"/>
          </w:tcPr>
          <w:p w:rsidR="00D57CDE" w:rsidRPr="00E421C8" w:rsidRDefault="00D57CDE" w:rsidP="00D57CDE">
            <w:pPr>
              <w:ind w:firstLineChars="0" w:firstLine="0"/>
              <w:rPr>
                <w:bCs/>
              </w:rPr>
            </w:pPr>
            <w:r w:rsidRPr="00E421C8">
              <w:rPr>
                <w:bCs/>
              </w:rPr>
              <w:t>SoundSpeed</w:t>
            </w:r>
          </w:p>
        </w:tc>
        <w:tc>
          <w:tcPr>
            <w:tcW w:w="1559" w:type="dxa"/>
            <w:shd w:val="clear" w:color="auto" w:fill="FFFFFF"/>
          </w:tcPr>
          <w:p w:rsidR="00D57CDE" w:rsidRDefault="00D57CDE" w:rsidP="00D57CDE">
            <w:pPr>
              <w:ind w:firstLineChars="0" w:firstLine="0"/>
            </w:pPr>
            <w:r>
              <w:rPr>
                <w:rFonts w:hint="eastAsia"/>
              </w:rPr>
              <w:t>1</w:t>
            </w:r>
          </w:p>
        </w:tc>
        <w:tc>
          <w:tcPr>
            <w:tcW w:w="1276" w:type="dxa"/>
            <w:shd w:val="clear" w:color="auto" w:fill="FFFFFF"/>
          </w:tcPr>
          <w:p w:rsidR="00D57CDE" w:rsidRDefault="00D57CDE" w:rsidP="00D57CDE">
            <w:pPr>
              <w:ind w:firstLineChars="0" w:firstLine="0"/>
            </w:pPr>
            <w:r>
              <w:rPr>
                <w:rFonts w:hint="eastAsia"/>
              </w:rPr>
              <w:t>0X05</w:t>
            </w:r>
          </w:p>
        </w:tc>
        <w:tc>
          <w:tcPr>
            <w:tcW w:w="4786" w:type="dxa"/>
            <w:shd w:val="clear" w:color="auto" w:fill="FFFFFF"/>
          </w:tcPr>
          <w:p w:rsidR="00D57CDE" w:rsidRDefault="00D57CDE" w:rsidP="00D57CDE">
            <w:pPr>
              <w:ind w:firstLineChars="0" w:firstLine="0"/>
            </w:pPr>
            <w:r>
              <w:rPr>
                <w:rFonts w:hint="eastAsia"/>
              </w:rPr>
              <w:t>语速</w:t>
            </w:r>
            <w:r>
              <w:rPr>
                <w:rFonts w:hint="eastAsia"/>
              </w:rPr>
              <w:t xml:space="preserve"> </w:t>
            </w:r>
          </w:p>
          <w:p w:rsidR="00D57CDE" w:rsidRDefault="00D57CDE" w:rsidP="00D57CDE">
            <w:pPr>
              <w:ind w:firstLineChars="0" w:firstLine="0"/>
            </w:pPr>
            <w:r>
              <w:rPr>
                <w:rFonts w:hint="eastAsia"/>
              </w:rPr>
              <w:t>该值范围是</w:t>
            </w:r>
            <w:r>
              <w:rPr>
                <w:rFonts w:hint="eastAsia"/>
              </w:rPr>
              <w:t xml:space="preserve"> 0~10</w:t>
            </w:r>
            <w:r>
              <w:rPr>
                <w:rFonts w:hint="eastAsia"/>
              </w:rPr>
              <w:t>，共</w:t>
            </w:r>
            <w:r>
              <w:rPr>
                <w:rFonts w:hint="eastAsia"/>
              </w:rPr>
              <w:t xml:space="preserve"> 11 </w:t>
            </w:r>
            <w:r>
              <w:rPr>
                <w:rFonts w:hint="eastAsia"/>
              </w:rPr>
              <w:t>种</w:t>
            </w:r>
            <w:r>
              <w:rPr>
                <w:rFonts w:hint="eastAsia"/>
              </w:rPr>
              <w:t xml:space="preserve"> </w:t>
            </w:r>
          </w:p>
          <w:p w:rsidR="00D57CDE" w:rsidRDefault="00D57CDE" w:rsidP="00D57CDE">
            <w:pPr>
              <w:ind w:firstLineChars="0" w:firstLine="0"/>
            </w:pPr>
            <w:r>
              <w:rPr>
                <w:rFonts w:hint="eastAsia"/>
              </w:rPr>
              <w:t>该值默认为</w:t>
            </w:r>
            <w:r>
              <w:rPr>
                <w:rFonts w:hint="eastAsia"/>
              </w:rPr>
              <w:t xml:space="preserve"> 5</w:t>
            </w:r>
          </w:p>
        </w:tc>
      </w:tr>
      <w:tr w:rsidR="00D57CDE" w:rsidTr="006C3814">
        <w:tc>
          <w:tcPr>
            <w:tcW w:w="1951" w:type="dxa"/>
            <w:shd w:val="clear" w:color="auto" w:fill="D3DFEE"/>
          </w:tcPr>
          <w:p w:rsidR="00D57CDE" w:rsidRPr="00E421C8" w:rsidRDefault="00D57CDE" w:rsidP="00D57CDE">
            <w:pPr>
              <w:ind w:firstLineChars="0" w:firstLine="0"/>
              <w:rPr>
                <w:bCs/>
              </w:rPr>
            </w:pPr>
            <w:r w:rsidRPr="00E421C8">
              <w:rPr>
                <w:bCs/>
              </w:rPr>
              <w:t>SoundDataMode</w:t>
            </w:r>
          </w:p>
        </w:tc>
        <w:tc>
          <w:tcPr>
            <w:tcW w:w="1559" w:type="dxa"/>
            <w:shd w:val="clear" w:color="auto" w:fill="D3DFEE"/>
          </w:tcPr>
          <w:p w:rsidR="00D57CDE" w:rsidRDefault="00D57CDE" w:rsidP="00D57CDE">
            <w:pPr>
              <w:ind w:firstLineChars="0" w:firstLine="0"/>
            </w:pPr>
            <w:r>
              <w:rPr>
                <w:rFonts w:hint="eastAsia"/>
              </w:rPr>
              <w:t>1</w:t>
            </w:r>
          </w:p>
        </w:tc>
        <w:tc>
          <w:tcPr>
            <w:tcW w:w="1276" w:type="dxa"/>
            <w:shd w:val="clear" w:color="auto" w:fill="D3DFEE"/>
          </w:tcPr>
          <w:p w:rsidR="00D57CDE" w:rsidRDefault="00D57CDE" w:rsidP="00D57CDE">
            <w:pPr>
              <w:ind w:firstLineChars="0" w:firstLine="0"/>
            </w:pPr>
            <w:r>
              <w:rPr>
                <w:rFonts w:hint="eastAsia"/>
              </w:rPr>
              <w:t>0X00</w:t>
            </w:r>
          </w:p>
        </w:tc>
        <w:tc>
          <w:tcPr>
            <w:tcW w:w="4786" w:type="dxa"/>
            <w:shd w:val="clear" w:color="auto" w:fill="D3DFEE"/>
          </w:tcPr>
          <w:p w:rsidR="00D57CDE" w:rsidRDefault="00D57CDE" w:rsidP="00D57CDE">
            <w:pPr>
              <w:ind w:firstLineChars="0" w:firstLine="0"/>
            </w:pPr>
            <w:r w:rsidRPr="00E421C8">
              <w:rPr>
                <w:rFonts w:hint="eastAsia"/>
              </w:rPr>
              <w:t xml:space="preserve">SoundData </w:t>
            </w:r>
            <w:r w:rsidRPr="00E421C8">
              <w:rPr>
                <w:rFonts w:hint="eastAsia"/>
              </w:rPr>
              <w:t>的编码格式：</w:t>
            </w:r>
            <w:r w:rsidRPr="00E421C8">
              <w:rPr>
                <w:rFonts w:hint="eastAsia"/>
              </w:rPr>
              <w:t xml:space="preserve"> </w:t>
            </w:r>
          </w:p>
          <w:p w:rsidR="00D57CDE" w:rsidRDefault="00D57CDE" w:rsidP="00D57CDE">
            <w:pPr>
              <w:ind w:firstLineChars="0" w:firstLine="0"/>
            </w:pPr>
            <w:r w:rsidRPr="00E421C8">
              <w:rPr>
                <w:rFonts w:hint="eastAsia"/>
              </w:rPr>
              <w:t>该值意义如下：</w:t>
            </w:r>
          </w:p>
          <w:p w:rsidR="00D57CDE" w:rsidRDefault="00D57CDE" w:rsidP="00D57CDE">
            <w:pPr>
              <w:ind w:firstLineChars="0" w:firstLine="0"/>
            </w:pPr>
            <w:r>
              <w:rPr>
                <w:rFonts w:hint="eastAsia"/>
              </w:rPr>
              <w:t>0X00    GB2312</w:t>
            </w:r>
          </w:p>
          <w:p w:rsidR="00D57CDE" w:rsidRDefault="00D57CDE" w:rsidP="00D57CDE">
            <w:pPr>
              <w:ind w:firstLineChars="0" w:firstLine="0"/>
            </w:pPr>
            <w:r>
              <w:t>0X01   GBK</w:t>
            </w:r>
          </w:p>
          <w:p w:rsidR="00D57CDE" w:rsidRDefault="00D57CDE" w:rsidP="00D57CDE">
            <w:pPr>
              <w:ind w:firstLineChars="0" w:firstLine="0"/>
            </w:pPr>
            <w:r>
              <w:t>0X02  BIG5</w:t>
            </w:r>
          </w:p>
          <w:p w:rsidR="00D57CDE" w:rsidRDefault="00D57CDE" w:rsidP="00D57CDE">
            <w:pPr>
              <w:ind w:firstLineChars="0" w:firstLine="0"/>
            </w:pPr>
            <w:r>
              <w:lastRenderedPageBreak/>
              <w:t>0X03  UNICODE</w:t>
            </w:r>
          </w:p>
        </w:tc>
      </w:tr>
      <w:tr w:rsidR="00D57CDE" w:rsidTr="00124DA8">
        <w:tc>
          <w:tcPr>
            <w:tcW w:w="1951" w:type="dxa"/>
            <w:shd w:val="clear" w:color="auto" w:fill="FFFFFF"/>
          </w:tcPr>
          <w:p w:rsidR="00D57CDE" w:rsidRPr="00E421C8" w:rsidRDefault="00D57CDE" w:rsidP="00D57CDE">
            <w:pPr>
              <w:ind w:firstLineChars="0" w:firstLine="0"/>
              <w:rPr>
                <w:bCs/>
              </w:rPr>
            </w:pPr>
            <w:r w:rsidRPr="00292722">
              <w:rPr>
                <w:bCs/>
              </w:rPr>
              <w:lastRenderedPageBreak/>
              <w:t>SoundReplayTimes</w:t>
            </w:r>
          </w:p>
        </w:tc>
        <w:tc>
          <w:tcPr>
            <w:tcW w:w="1559" w:type="dxa"/>
            <w:shd w:val="clear" w:color="auto" w:fill="FFFFFF"/>
          </w:tcPr>
          <w:p w:rsidR="00D57CDE" w:rsidRDefault="00D57CDE" w:rsidP="00D57CDE">
            <w:pPr>
              <w:ind w:firstLineChars="0" w:firstLine="0"/>
            </w:pPr>
            <w:r>
              <w:rPr>
                <w:rFonts w:hint="eastAsia"/>
              </w:rPr>
              <w:t>4</w:t>
            </w:r>
          </w:p>
        </w:tc>
        <w:tc>
          <w:tcPr>
            <w:tcW w:w="1276" w:type="dxa"/>
            <w:shd w:val="clear" w:color="auto" w:fill="FFFFFF"/>
          </w:tcPr>
          <w:p w:rsidR="00D57CDE" w:rsidRDefault="00D57CDE" w:rsidP="00D57CDE">
            <w:pPr>
              <w:ind w:firstLineChars="0" w:firstLine="0"/>
            </w:pPr>
            <w:r>
              <w:rPr>
                <w:rFonts w:hint="eastAsia"/>
              </w:rPr>
              <w:t>0X00000000</w:t>
            </w:r>
          </w:p>
        </w:tc>
        <w:tc>
          <w:tcPr>
            <w:tcW w:w="4786" w:type="dxa"/>
            <w:shd w:val="clear" w:color="auto" w:fill="FFFFFF"/>
          </w:tcPr>
          <w:p w:rsidR="00D57CDE" w:rsidRDefault="00D57CDE" w:rsidP="00D57CDE">
            <w:pPr>
              <w:ind w:firstLineChars="0" w:firstLine="0"/>
            </w:pPr>
            <w:r>
              <w:rPr>
                <w:rFonts w:hint="eastAsia"/>
              </w:rPr>
              <w:t>重播次数</w:t>
            </w:r>
            <w:r>
              <w:rPr>
                <w:rFonts w:hint="eastAsia"/>
              </w:rPr>
              <w:t xml:space="preserve"> </w:t>
            </w:r>
          </w:p>
          <w:p w:rsidR="00D57CDE" w:rsidRDefault="00D57CDE" w:rsidP="00D57CDE">
            <w:pPr>
              <w:ind w:firstLineChars="0" w:firstLine="0"/>
            </w:pPr>
            <w:r>
              <w:rPr>
                <w:rFonts w:hint="eastAsia"/>
              </w:rPr>
              <w:t>该值为</w:t>
            </w:r>
            <w:r>
              <w:rPr>
                <w:rFonts w:hint="eastAsia"/>
              </w:rPr>
              <w:t xml:space="preserve"> 0</w:t>
            </w:r>
            <w:r>
              <w:rPr>
                <w:rFonts w:hint="eastAsia"/>
              </w:rPr>
              <w:t>，表示播放</w:t>
            </w:r>
            <w:r>
              <w:rPr>
                <w:rFonts w:hint="eastAsia"/>
              </w:rPr>
              <w:t xml:space="preserve"> 1 </w:t>
            </w:r>
            <w:r>
              <w:rPr>
                <w:rFonts w:hint="eastAsia"/>
              </w:rPr>
              <w:t>次</w:t>
            </w:r>
            <w:r>
              <w:rPr>
                <w:rFonts w:hint="eastAsia"/>
              </w:rPr>
              <w:t xml:space="preserve"> </w:t>
            </w:r>
          </w:p>
          <w:p w:rsidR="00D57CDE" w:rsidRDefault="00D57CDE" w:rsidP="00D57CDE">
            <w:pPr>
              <w:ind w:firstLineChars="0" w:firstLine="0"/>
            </w:pPr>
            <w:r>
              <w:rPr>
                <w:rFonts w:hint="eastAsia"/>
              </w:rPr>
              <w:t>该值为</w:t>
            </w:r>
            <w:r>
              <w:rPr>
                <w:rFonts w:hint="eastAsia"/>
              </w:rPr>
              <w:t xml:space="preserve"> 1</w:t>
            </w:r>
            <w:r>
              <w:rPr>
                <w:rFonts w:hint="eastAsia"/>
              </w:rPr>
              <w:t>，表示播放</w:t>
            </w:r>
            <w:r>
              <w:rPr>
                <w:rFonts w:hint="eastAsia"/>
              </w:rPr>
              <w:t xml:space="preserve"> 2 </w:t>
            </w:r>
            <w:r>
              <w:rPr>
                <w:rFonts w:hint="eastAsia"/>
              </w:rPr>
              <w:t>次</w:t>
            </w:r>
          </w:p>
          <w:p w:rsidR="00D57CDE" w:rsidRDefault="00D57CDE" w:rsidP="00D57CDE">
            <w:pPr>
              <w:ind w:firstLineChars="0" w:firstLine="0"/>
            </w:pPr>
            <w:r w:rsidRPr="00292722">
              <w:t>......</w:t>
            </w:r>
          </w:p>
          <w:p w:rsidR="00D57CDE" w:rsidRPr="00E421C8" w:rsidRDefault="00D57CDE" w:rsidP="00D57CDE">
            <w:pPr>
              <w:ind w:firstLineChars="0" w:firstLine="0"/>
            </w:pPr>
            <w:r w:rsidRPr="00292722">
              <w:rPr>
                <w:rFonts w:hint="eastAsia"/>
              </w:rPr>
              <w:t>该值为</w:t>
            </w:r>
            <w:r w:rsidRPr="00292722">
              <w:rPr>
                <w:rFonts w:hint="eastAsia"/>
              </w:rPr>
              <w:t xml:space="preserve"> 0xffffffff</w:t>
            </w:r>
            <w:r w:rsidRPr="00292722">
              <w:rPr>
                <w:rFonts w:hint="eastAsia"/>
              </w:rPr>
              <w:t>，表示播放无限次</w:t>
            </w:r>
            <w:r w:rsidRPr="00292722">
              <w:rPr>
                <w:rFonts w:hint="eastAsia"/>
              </w:rPr>
              <w:t xml:space="preserve"> </w:t>
            </w:r>
            <w:r w:rsidRPr="00292722">
              <w:rPr>
                <w:rFonts w:hint="eastAsia"/>
              </w:rPr>
              <w:t>该值默认为</w:t>
            </w:r>
            <w:r w:rsidRPr="00292722">
              <w:rPr>
                <w:rFonts w:hint="eastAsia"/>
              </w:rPr>
              <w:t xml:space="preserve"> 0</w:t>
            </w:r>
          </w:p>
        </w:tc>
      </w:tr>
      <w:tr w:rsidR="00D57CDE" w:rsidTr="006C3814">
        <w:tc>
          <w:tcPr>
            <w:tcW w:w="1951" w:type="dxa"/>
            <w:shd w:val="clear" w:color="auto" w:fill="D3DFEE"/>
          </w:tcPr>
          <w:p w:rsidR="00D57CDE" w:rsidRPr="00292722" w:rsidRDefault="00D57CDE" w:rsidP="00D57CDE">
            <w:pPr>
              <w:ind w:firstLineChars="0" w:firstLine="0"/>
              <w:rPr>
                <w:bCs/>
              </w:rPr>
            </w:pPr>
            <w:r w:rsidRPr="00292722">
              <w:rPr>
                <w:bCs/>
              </w:rPr>
              <w:t>SoundReplayDelay</w:t>
            </w:r>
          </w:p>
        </w:tc>
        <w:tc>
          <w:tcPr>
            <w:tcW w:w="1559" w:type="dxa"/>
            <w:shd w:val="clear" w:color="auto" w:fill="D3DFEE"/>
          </w:tcPr>
          <w:p w:rsidR="00D57CDE" w:rsidRDefault="00D57CDE" w:rsidP="00D57CDE">
            <w:pPr>
              <w:ind w:firstLineChars="0" w:firstLine="0"/>
            </w:pPr>
            <w:r>
              <w:rPr>
                <w:rFonts w:hint="eastAsia"/>
              </w:rPr>
              <w:t>4</w:t>
            </w:r>
          </w:p>
        </w:tc>
        <w:tc>
          <w:tcPr>
            <w:tcW w:w="1276" w:type="dxa"/>
            <w:shd w:val="clear" w:color="auto" w:fill="D3DFEE"/>
          </w:tcPr>
          <w:p w:rsidR="00D57CDE" w:rsidRDefault="00D57CDE" w:rsidP="00D57CDE">
            <w:pPr>
              <w:ind w:firstLineChars="0" w:firstLine="0"/>
            </w:pPr>
            <w:r>
              <w:rPr>
                <w:rFonts w:hint="eastAsia"/>
              </w:rPr>
              <w:t>0X00000000</w:t>
            </w:r>
          </w:p>
        </w:tc>
        <w:tc>
          <w:tcPr>
            <w:tcW w:w="4786" w:type="dxa"/>
            <w:shd w:val="clear" w:color="auto" w:fill="D3DFEE"/>
          </w:tcPr>
          <w:p w:rsidR="00D57CDE" w:rsidRDefault="00D57CDE" w:rsidP="00D57CDE">
            <w:pPr>
              <w:ind w:firstLineChars="0" w:firstLine="0"/>
            </w:pPr>
            <w:r>
              <w:rPr>
                <w:rFonts w:hint="eastAsia"/>
              </w:rPr>
              <w:t>重播时间间隔</w:t>
            </w:r>
            <w:r>
              <w:rPr>
                <w:rFonts w:hint="eastAsia"/>
              </w:rPr>
              <w:t xml:space="preserve"> </w:t>
            </w:r>
          </w:p>
          <w:p w:rsidR="00D57CDE" w:rsidRDefault="00D57CDE" w:rsidP="00D57CDE">
            <w:pPr>
              <w:ind w:firstLineChars="0" w:firstLine="0"/>
            </w:pPr>
            <w:r>
              <w:rPr>
                <w:rFonts w:hint="eastAsia"/>
              </w:rPr>
              <w:t>该值表示两次播放语音的时间间隔，单位为</w:t>
            </w:r>
            <w:r>
              <w:rPr>
                <w:rFonts w:hint="eastAsia"/>
              </w:rPr>
              <w:t xml:space="preserve"> 10ms </w:t>
            </w:r>
          </w:p>
          <w:p w:rsidR="00D57CDE" w:rsidRDefault="00D57CDE" w:rsidP="00D57CDE">
            <w:pPr>
              <w:ind w:firstLineChars="0" w:firstLine="0"/>
            </w:pPr>
            <w:r>
              <w:rPr>
                <w:rFonts w:hint="eastAsia"/>
              </w:rPr>
              <w:t>该值默认为</w:t>
            </w:r>
            <w:r>
              <w:rPr>
                <w:rFonts w:hint="eastAsia"/>
              </w:rPr>
              <w:t xml:space="preserve"> 0</w:t>
            </w:r>
          </w:p>
        </w:tc>
      </w:tr>
      <w:tr w:rsidR="00D57CDE" w:rsidTr="00124DA8">
        <w:tc>
          <w:tcPr>
            <w:tcW w:w="1951" w:type="dxa"/>
            <w:shd w:val="clear" w:color="auto" w:fill="FFFFFF"/>
          </w:tcPr>
          <w:p w:rsidR="00D57CDE" w:rsidRPr="00292722" w:rsidRDefault="00D57CDE" w:rsidP="00D57CDE">
            <w:pPr>
              <w:ind w:firstLineChars="0" w:firstLine="0"/>
              <w:rPr>
                <w:bCs/>
              </w:rPr>
            </w:pPr>
            <w:r w:rsidRPr="00292722">
              <w:rPr>
                <w:bCs/>
              </w:rPr>
              <w:t>SoundReservedParaLen</w:t>
            </w:r>
          </w:p>
        </w:tc>
        <w:tc>
          <w:tcPr>
            <w:tcW w:w="1559" w:type="dxa"/>
            <w:shd w:val="clear" w:color="auto" w:fill="FFFFFF"/>
          </w:tcPr>
          <w:p w:rsidR="00D57CDE" w:rsidRPr="00580F8F" w:rsidRDefault="00D57CDE" w:rsidP="00D57CDE">
            <w:pPr>
              <w:ind w:firstLineChars="0" w:firstLine="0"/>
              <w:rPr>
                <w:bCs/>
              </w:rPr>
            </w:pPr>
            <w:r w:rsidRPr="00580F8F">
              <w:rPr>
                <w:rFonts w:hint="eastAsia"/>
                <w:bCs/>
              </w:rPr>
              <w:t>1</w:t>
            </w:r>
          </w:p>
        </w:tc>
        <w:tc>
          <w:tcPr>
            <w:tcW w:w="1276" w:type="dxa"/>
            <w:shd w:val="clear" w:color="auto" w:fill="FFFFFF"/>
          </w:tcPr>
          <w:p w:rsidR="00D57CDE" w:rsidRPr="00580F8F" w:rsidRDefault="00D57CDE" w:rsidP="00D57CDE">
            <w:pPr>
              <w:ind w:firstLineChars="0" w:firstLine="0"/>
              <w:rPr>
                <w:bCs/>
              </w:rPr>
            </w:pPr>
            <w:r w:rsidRPr="00580F8F">
              <w:rPr>
                <w:rFonts w:hint="eastAsia"/>
                <w:bCs/>
              </w:rPr>
              <w:t>0X00</w:t>
            </w:r>
          </w:p>
        </w:tc>
        <w:tc>
          <w:tcPr>
            <w:tcW w:w="4786" w:type="dxa"/>
            <w:shd w:val="clear" w:color="auto" w:fill="FFFFFF"/>
          </w:tcPr>
          <w:p w:rsidR="00D57CDE" w:rsidRPr="00580F8F" w:rsidRDefault="00D57CDE" w:rsidP="00D57CDE">
            <w:pPr>
              <w:ind w:firstLineChars="0" w:firstLine="0"/>
              <w:rPr>
                <w:bCs/>
              </w:rPr>
            </w:pPr>
            <w:r w:rsidRPr="00580F8F">
              <w:rPr>
                <w:rFonts w:hint="eastAsia"/>
                <w:bCs/>
              </w:rPr>
              <w:t>语音参数保留参数长度</w:t>
            </w:r>
          </w:p>
        </w:tc>
      </w:tr>
      <w:tr w:rsidR="00D57CDE" w:rsidTr="00124DA8">
        <w:tc>
          <w:tcPr>
            <w:tcW w:w="1951" w:type="dxa"/>
            <w:shd w:val="clear" w:color="auto" w:fill="FFFFFF"/>
          </w:tcPr>
          <w:p w:rsidR="00D57CDE" w:rsidRPr="00292722" w:rsidRDefault="00D57CDE" w:rsidP="00D57CDE">
            <w:pPr>
              <w:ind w:firstLineChars="0" w:firstLine="0"/>
              <w:rPr>
                <w:bCs/>
              </w:rPr>
            </w:pPr>
            <w:r w:rsidRPr="00292722">
              <w:rPr>
                <w:bCs/>
              </w:rPr>
              <w:t>SoundReservedPara</w:t>
            </w:r>
          </w:p>
        </w:tc>
        <w:tc>
          <w:tcPr>
            <w:tcW w:w="1559" w:type="dxa"/>
            <w:shd w:val="clear" w:color="auto" w:fill="FFFFFF"/>
          </w:tcPr>
          <w:p w:rsidR="00D57CDE" w:rsidRPr="00580F8F" w:rsidRDefault="00D57CDE" w:rsidP="00D57CDE">
            <w:pPr>
              <w:ind w:firstLineChars="0" w:firstLine="0"/>
              <w:rPr>
                <w:bCs/>
              </w:rPr>
            </w:pPr>
            <w:r w:rsidRPr="00580F8F">
              <w:rPr>
                <w:rFonts w:hint="eastAsia"/>
                <w:bCs/>
              </w:rPr>
              <w:t>N</w:t>
            </w:r>
          </w:p>
        </w:tc>
        <w:tc>
          <w:tcPr>
            <w:tcW w:w="1276" w:type="dxa"/>
            <w:shd w:val="clear" w:color="auto" w:fill="FFFFFF"/>
          </w:tcPr>
          <w:p w:rsidR="00D57CDE" w:rsidRPr="00580F8F" w:rsidRDefault="00D57CDE" w:rsidP="00D57CDE">
            <w:pPr>
              <w:ind w:firstLineChars="0" w:firstLine="0"/>
              <w:rPr>
                <w:bCs/>
              </w:rPr>
            </w:pPr>
          </w:p>
        </w:tc>
        <w:tc>
          <w:tcPr>
            <w:tcW w:w="4786" w:type="dxa"/>
            <w:shd w:val="clear" w:color="auto" w:fill="FFFFFF"/>
          </w:tcPr>
          <w:p w:rsidR="00D57CDE" w:rsidRPr="00580F8F" w:rsidRDefault="00D57CDE" w:rsidP="00D57CDE">
            <w:pPr>
              <w:ind w:firstLineChars="0" w:firstLine="0"/>
              <w:rPr>
                <w:bCs/>
              </w:rPr>
            </w:pPr>
            <w:r w:rsidRPr="00580F8F">
              <w:rPr>
                <w:rFonts w:hint="eastAsia"/>
                <w:bCs/>
              </w:rPr>
              <w:t>语音参数保留参数</w:t>
            </w:r>
            <w:r w:rsidRPr="00580F8F">
              <w:rPr>
                <w:rFonts w:hint="eastAsia"/>
                <w:bCs/>
              </w:rPr>
              <w:t xml:space="preserve"> </w:t>
            </w:r>
          </w:p>
          <w:p w:rsidR="00D57CDE" w:rsidRPr="00580F8F" w:rsidRDefault="00D57CDE" w:rsidP="00D57CDE">
            <w:pPr>
              <w:ind w:firstLineChars="0" w:firstLine="0"/>
              <w:rPr>
                <w:bCs/>
              </w:rPr>
            </w:pPr>
            <w:r w:rsidRPr="00580F8F">
              <w:rPr>
                <w:rFonts w:hint="eastAsia"/>
                <w:bCs/>
              </w:rPr>
              <w:t>当</w:t>
            </w:r>
            <w:r w:rsidRPr="00580F8F">
              <w:rPr>
                <w:rFonts w:hint="eastAsia"/>
                <w:bCs/>
              </w:rPr>
              <w:t xml:space="preserve"> SoundReservedParaLen </w:t>
            </w:r>
            <w:r w:rsidRPr="00580F8F">
              <w:rPr>
                <w:rFonts w:hint="eastAsia"/>
                <w:bCs/>
              </w:rPr>
              <w:t>为</w:t>
            </w:r>
            <w:r w:rsidRPr="00580F8F">
              <w:rPr>
                <w:rFonts w:hint="eastAsia"/>
                <w:bCs/>
              </w:rPr>
              <w:t xml:space="preserve"> 0 </w:t>
            </w:r>
            <w:r w:rsidRPr="00580F8F">
              <w:rPr>
                <w:rFonts w:hint="eastAsia"/>
                <w:bCs/>
              </w:rPr>
              <w:t>时不发送该部分参数</w:t>
            </w:r>
          </w:p>
        </w:tc>
      </w:tr>
      <w:tr w:rsidR="00D57CDE" w:rsidTr="006C3814">
        <w:tc>
          <w:tcPr>
            <w:tcW w:w="1951" w:type="dxa"/>
            <w:shd w:val="clear" w:color="auto" w:fill="D3DFEE"/>
          </w:tcPr>
          <w:p w:rsidR="00D57CDE" w:rsidRPr="00292722" w:rsidRDefault="00D57CDE" w:rsidP="00D57CDE">
            <w:pPr>
              <w:ind w:firstLineChars="0" w:firstLine="0"/>
              <w:rPr>
                <w:bCs/>
              </w:rPr>
            </w:pPr>
            <w:r w:rsidRPr="00292722">
              <w:rPr>
                <w:bCs/>
              </w:rPr>
              <w:t>SoundDataLen</w:t>
            </w:r>
          </w:p>
        </w:tc>
        <w:tc>
          <w:tcPr>
            <w:tcW w:w="1559" w:type="dxa"/>
            <w:shd w:val="clear" w:color="auto" w:fill="D3DFEE"/>
          </w:tcPr>
          <w:p w:rsidR="00D57CDE" w:rsidRDefault="00D57CDE" w:rsidP="00D57CDE">
            <w:pPr>
              <w:ind w:firstLineChars="0" w:firstLine="0"/>
            </w:pPr>
            <w:r>
              <w:rPr>
                <w:rFonts w:hint="eastAsia"/>
              </w:rPr>
              <w:t>4</w:t>
            </w:r>
          </w:p>
        </w:tc>
        <w:tc>
          <w:tcPr>
            <w:tcW w:w="1276" w:type="dxa"/>
            <w:shd w:val="clear" w:color="auto" w:fill="D3DFEE"/>
          </w:tcPr>
          <w:p w:rsidR="00D57CDE" w:rsidRDefault="00D57CDE" w:rsidP="00D57CDE">
            <w:pPr>
              <w:ind w:firstLineChars="0" w:firstLine="0"/>
            </w:pPr>
          </w:p>
        </w:tc>
        <w:tc>
          <w:tcPr>
            <w:tcW w:w="4786" w:type="dxa"/>
            <w:shd w:val="clear" w:color="auto" w:fill="D3DFEE"/>
          </w:tcPr>
          <w:p w:rsidR="00D57CDE" w:rsidRDefault="00D57CDE" w:rsidP="00D57CDE">
            <w:pPr>
              <w:ind w:firstLineChars="0" w:firstLine="0"/>
            </w:pPr>
            <w:r w:rsidRPr="00292722">
              <w:rPr>
                <w:rFonts w:hint="eastAsia"/>
              </w:rPr>
              <w:t>语音数据长度</w:t>
            </w:r>
          </w:p>
        </w:tc>
      </w:tr>
      <w:tr w:rsidR="00D57CDE" w:rsidTr="006C3814">
        <w:tc>
          <w:tcPr>
            <w:tcW w:w="1951" w:type="dxa"/>
            <w:shd w:val="clear" w:color="auto" w:fill="D3DFEE"/>
          </w:tcPr>
          <w:p w:rsidR="00D57CDE" w:rsidRPr="00292722" w:rsidRDefault="00D57CDE" w:rsidP="00D57CDE">
            <w:pPr>
              <w:ind w:firstLineChars="0" w:firstLine="0"/>
              <w:rPr>
                <w:bCs/>
              </w:rPr>
            </w:pPr>
            <w:r w:rsidRPr="00292722">
              <w:rPr>
                <w:bCs/>
              </w:rPr>
              <w:t>SoundData</w:t>
            </w:r>
          </w:p>
        </w:tc>
        <w:tc>
          <w:tcPr>
            <w:tcW w:w="1559" w:type="dxa"/>
            <w:shd w:val="clear" w:color="auto" w:fill="D3DFEE"/>
          </w:tcPr>
          <w:p w:rsidR="00D57CDE" w:rsidRDefault="00D57CDE" w:rsidP="00D57CDE">
            <w:pPr>
              <w:ind w:firstLineChars="0" w:firstLine="0"/>
            </w:pPr>
            <w:r>
              <w:rPr>
                <w:rFonts w:hint="eastAsia"/>
              </w:rPr>
              <w:t>N</w:t>
            </w:r>
          </w:p>
        </w:tc>
        <w:tc>
          <w:tcPr>
            <w:tcW w:w="1276" w:type="dxa"/>
            <w:shd w:val="clear" w:color="auto" w:fill="D3DFEE"/>
          </w:tcPr>
          <w:p w:rsidR="00D57CDE" w:rsidRDefault="00D57CDE" w:rsidP="00D57CDE">
            <w:pPr>
              <w:ind w:firstLineChars="0" w:firstLine="0"/>
            </w:pPr>
          </w:p>
        </w:tc>
        <w:tc>
          <w:tcPr>
            <w:tcW w:w="4786" w:type="dxa"/>
            <w:shd w:val="clear" w:color="auto" w:fill="D3DFEE"/>
          </w:tcPr>
          <w:p w:rsidR="00D57CDE" w:rsidRDefault="00D57CDE" w:rsidP="00D57CDE">
            <w:pPr>
              <w:ind w:firstLineChars="0" w:firstLine="0"/>
            </w:pPr>
            <w:r w:rsidRPr="00292722">
              <w:rPr>
                <w:rFonts w:hint="eastAsia"/>
              </w:rPr>
              <w:t>语音数据</w:t>
            </w:r>
          </w:p>
        </w:tc>
      </w:tr>
    </w:tbl>
    <w:p w:rsidR="006C3814" w:rsidRDefault="006C3814" w:rsidP="006C3814">
      <w:pPr>
        <w:ind w:firstLineChars="0" w:firstLine="0"/>
      </w:pPr>
    </w:p>
    <w:p w:rsidR="006C3814" w:rsidRDefault="006C3814" w:rsidP="006C3814">
      <w:pPr>
        <w:ind w:firstLineChars="0" w:firstLine="0"/>
      </w:pPr>
      <w:r>
        <w:rPr>
          <w:rFonts w:hint="eastAsia"/>
        </w:rPr>
        <w:t>返回值：</w:t>
      </w:r>
      <w:r>
        <w:rPr>
          <w:rFonts w:hint="eastAsia"/>
        </w:rPr>
        <w:t>ACK</w:t>
      </w:r>
      <w:r>
        <w:rPr>
          <w:rFonts w:hint="eastAsia"/>
        </w:rPr>
        <w:t>或</w:t>
      </w:r>
      <w:r>
        <w:rPr>
          <w:rFonts w:hint="eastAsia"/>
        </w:rPr>
        <w:t>NACK</w:t>
      </w:r>
      <w:r>
        <w:rPr>
          <w:rFonts w:hint="eastAsia"/>
        </w:rPr>
        <w:t>。</w:t>
      </w:r>
    </w:p>
    <w:p w:rsidR="00EB59C1" w:rsidRDefault="00EB59C1" w:rsidP="006C3814">
      <w:pPr>
        <w:ind w:firstLineChars="0" w:firstLine="0"/>
      </w:pPr>
    </w:p>
    <w:p w:rsidR="00292722" w:rsidRDefault="00292722" w:rsidP="006C3814">
      <w:pPr>
        <w:ind w:firstLineChars="0" w:firstLine="0"/>
      </w:pPr>
      <w:r w:rsidRPr="00292722">
        <w:rPr>
          <w:rFonts w:hint="eastAsia"/>
        </w:rPr>
        <w:t>注意：</w:t>
      </w:r>
      <w:r>
        <w:rPr>
          <w:rFonts w:hint="eastAsia"/>
        </w:rPr>
        <w:t>该命令</w:t>
      </w:r>
      <w:r w:rsidRPr="00292722">
        <w:rPr>
          <w:rFonts w:hint="eastAsia"/>
        </w:rPr>
        <w:t>对所有节目均有效，主要适用于所有节目均需要播放相同的语音信息情况下，客户不需要对每个节目重复设置语音信息；或者客户发送临时语音信息，便于频繁更新语音信息。播放某个节目时，如果该节目内有语音区，同时</w:t>
      </w:r>
      <w:r>
        <w:rPr>
          <w:rFonts w:hint="eastAsia"/>
        </w:rPr>
        <w:t>又发送了该命令</w:t>
      </w:r>
      <w:r w:rsidRPr="00292722">
        <w:rPr>
          <w:rFonts w:hint="eastAsia"/>
        </w:rPr>
        <w:t>，则以</w:t>
      </w:r>
      <w:r>
        <w:rPr>
          <w:rFonts w:hint="eastAsia"/>
        </w:rPr>
        <w:t>该命令</w:t>
      </w:r>
      <w:r w:rsidRPr="00292722">
        <w:rPr>
          <w:rFonts w:hint="eastAsia"/>
        </w:rPr>
        <w:t>为准进行播放，也就是说，</w:t>
      </w:r>
      <w:r>
        <w:rPr>
          <w:rFonts w:hint="eastAsia"/>
        </w:rPr>
        <w:t>该命令</w:t>
      </w:r>
      <w:r w:rsidRPr="00292722">
        <w:rPr>
          <w:rFonts w:hint="eastAsia"/>
        </w:rPr>
        <w:t>的优先级高于节目自带语音信息。</w:t>
      </w:r>
    </w:p>
    <w:p w:rsidR="00292722" w:rsidRDefault="00292722" w:rsidP="006C3814">
      <w:pPr>
        <w:ind w:firstLineChars="0" w:firstLine="0"/>
        <w:sectPr w:rsidR="00292722">
          <w:pgSz w:w="12240" w:h="15840"/>
          <w:pgMar w:top="1440" w:right="1608" w:bottom="1440" w:left="1276" w:header="720" w:footer="720" w:gutter="0"/>
          <w:cols w:space="720"/>
          <w:docGrid w:type="lines" w:linePitch="360"/>
        </w:sectPr>
      </w:pPr>
    </w:p>
    <w:p w:rsidR="006C3814" w:rsidRPr="006C3814" w:rsidRDefault="006C3814">
      <w:pPr>
        <w:ind w:firstLineChars="0" w:firstLine="0"/>
        <w:sectPr w:rsidR="006C3814" w:rsidRPr="006C3814">
          <w:pgSz w:w="12240" w:h="15840"/>
          <w:pgMar w:top="1440" w:right="1608" w:bottom="1440" w:left="1276" w:header="720" w:footer="720" w:gutter="0"/>
          <w:cols w:space="720"/>
          <w:docGrid w:type="lines" w:linePitch="360"/>
        </w:sectPr>
      </w:pPr>
    </w:p>
    <w:p w:rsidR="00977DA8" w:rsidRDefault="00F05942">
      <w:pPr>
        <w:pStyle w:val="1"/>
        <w:rPr>
          <w:sz w:val="22"/>
          <w:szCs w:val="22"/>
        </w:rPr>
      </w:pPr>
      <w:bookmarkStart w:id="124" w:name="_节目文件格式定义_1"/>
      <w:bookmarkStart w:id="125" w:name="_Toc501458096"/>
      <w:bookmarkStart w:id="126" w:name="_节目文件格式定义"/>
      <w:bookmarkEnd w:id="124"/>
      <w:r>
        <w:rPr>
          <w:rFonts w:hint="eastAsia"/>
          <w:sz w:val="22"/>
          <w:szCs w:val="22"/>
        </w:rPr>
        <w:lastRenderedPageBreak/>
        <w:t>节目文件格式定义</w:t>
      </w:r>
      <w:bookmarkEnd w:id="125"/>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2028"/>
        <w:gridCol w:w="1542"/>
        <w:gridCol w:w="1268"/>
        <w:gridCol w:w="4734"/>
      </w:tblGrid>
      <w:tr w:rsidR="00977DA8">
        <w:tc>
          <w:tcPr>
            <w:tcW w:w="2028" w:type="dxa"/>
            <w:tcBorders>
              <w:top w:val="single" w:sz="8" w:space="0" w:color="4F81BD"/>
              <w:left w:val="nil"/>
              <w:bottom w:val="single" w:sz="8" w:space="0" w:color="4F81BD"/>
              <w:right w:val="nil"/>
            </w:tcBorders>
          </w:tcPr>
          <w:bookmarkEnd w:id="126"/>
          <w:p w:rsidR="00977DA8" w:rsidRDefault="00F05942">
            <w:pPr>
              <w:ind w:firstLineChars="0" w:firstLine="0"/>
              <w:rPr>
                <w:bCs/>
              </w:rPr>
            </w:pPr>
            <w:r>
              <w:rPr>
                <w:rFonts w:hint="eastAsia"/>
                <w:bCs/>
              </w:rPr>
              <w:t>参数</w:t>
            </w:r>
          </w:p>
        </w:tc>
        <w:tc>
          <w:tcPr>
            <w:tcW w:w="1542"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68"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34"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2028" w:type="dxa"/>
            <w:shd w:val="clear" w:color="auto" w:fill="D3DFEE"/>
          </w:tcPr>
          <w:p w:rsidR="00977DA8" w:rsidRDefault="00F05942">
            <w:pPr>
              <w:ind w:firstLineChars="0" w:firstLine="0"/>
              <w:rPr>
                <w:bCs/>
              </w:rPr>
            </w:pPr>
            <w:r>
              <w:rPr>
                <w:rFonts w:hint="eastAsia"/>
                <w:bCs/>
              </w:rPr>
              <w:t>FileType</w:t>
            </w:r>
          </w:p>
        </w:tc>
        <w:tc>
          <w:tcPr>
            <w:tcW w:w="1542" w:type="dxa"/>
            <w:shd w:val="clear" w:color="auto" w:fill="D3DFEE"/>
          </w:tcPr>
          <w:p w:rsidR="00977DA8" w:rsidRDefault="00F05942">
            <w:pPr>
              <w:ind w:firstLineChars="0" w:firstLine="0"/>
            </w:pPr>
            <w:r>
              <w:rPr>
                <w:rFonts w:hint="eastAsia"/>
              </w:rPr>
              <w:t>1</w:t>
            </w:r>
          </w:p>
        </w:tc>
        <w:tc>
          <w:tcPr>
            <w:tcW w:w="1268" w:type="dxa"/>
            <w:shd w:val="clear" w:color="auto" w:fill="D3DFEE"/>
          </w:tcPr>
          <w:p w:rsidR="00977DA8" w:rsidRDefault="00F05942">
            <w:pPr>
              <w:ind w:firstLineChars="0" w:firstLine="0"/>
            </w:pPr>
            <w:r>
              <w:rPr>
                <w:rFonts w:hint="eastAsia"/>
              </w:rPr>
              <w:t>0x00</w:t>
            </w:r>
          </w:p>
        </w:tc>
        <w:tc>
          <w:tcPr>
            <w:tcW w:w="4734" w:type="dxa"/>
            <w:shd w:val="clear" w:color="auto" w:fill="D3DFEE"/>
          </w:tcPr>
          <w:p w:rsidR="00977DA8" w:rsidRDefault="00F05942">
            <w:pPr>
              <w:ind w:firstLineChars="0" w:firstLine="0"/>
            </w:pPr>
            <w:r>
              <w:rPr>
                <w:rFonts w:hint="eastAsia"/>
              </w:rPr>
              <w:t>文件类型</w:t>
            </w:r>
          </w:p>
        </w:tc>
      </w:tr>
      <w:tr w:rsidR="00977DA8">
        <w:tc>
          <w:tcPr>
            <w:tcW w:w="2028" w:type="dxa"/>
          </w:tcPr>
          <w:p w:rsidR="00977DA8" w:rsidRDefault="00F05942">
            <w:pPr>
              <w:ind w:firstLineChars="0" w:firstLine="0"/>
              <w:rPr>
                <w:bCs/>
              </w:rPr>
            </w:pPr>
            <w:r>
              <w:rPr>
                <w:bCs/>
              </w:rPr>
              <w:t>F</w:t>
            </w:r>
            <w:r>
              <w:rPr>
                <w:rFonts w:hint="eastAsia"/>
                <w:bCs/>
              </w:rPr>
              <w:t>ileName</w:t>
            </w:r>
          </w:p>
        </w:tc>
        <w:tc>
          <w:tcPr>
            <w:tcW w:w="1542" w:type="dxa"/>
          </w:tcPr>
          <w:p w:rsidR="00977DA8" w:rsidRDefault="00F05942">
            <w:pPr>
              <w:ind w:firstLineChars="0" w:firstLine="0"/>
            </w:pPr>
            <w:r>
              <w:rPr>
                <w:rFonts w:hint="eastAsia"/>
              </w:rPr>
              <w:t>4</w:t>
            </w:r>
          </w:p>
        </w:tc>
        <w:tc>
          <w:tcPr>
            <w:tcW w:w="1268" w:type="dxa"/>
          </w:tcPr>
          <w:p w:rsidR="00977DA8" w:rsidRDefault="00F05942">
            <w:pPr>
              <w:ind w:firstLineChars="0" w:firstLine="0"/>
            </w:pPr>
            <w:r>
              <w:rPr>
                <w:rFonts w:hint="eastAsia"/>
              </w:rPr>
              <w:t>PXXX</w:t>
            </w:r>
          </w:p>
        </w:tc>
        <w:tc>
          <w:tcPr>
            <w:tcW w:w="4734" w:type="dxa"/>
          </w:tcPr>
          <w:p w:rsidR="00977DA8" w:rsidRDefault="00F05942">
            <w:pPr>
              <w:ind w:firstLineChars="0" w:firstLine="0"/>
            </w:pPr>
            <w:r>
              <w:rPr>
                <w:rFonts w:hint="eastAsia"/>
              </w:rPr>
              <w:t>文件名</w:t>
            </w:r>
          </w:p>
          <w:p w:rsidR="00977DA8" w:rsidRDefault="00F05942">
            <w:pPr>
              <w:ind w:firstLineChars="0" w:firstLine="0"/>
            </w:pPr>
            <w:r>
              <w:rPr>
                <w:rFonts w:hint="eastAsia"/>
              </w:rPr>
              <w:t>XXX</w:t>
            </w:r>
            <w:r>
              <w:rPr>
                <w:rFonts w:hint="eastAsia"/>
              </w:rPr>
              <w:t>为文件编号，</w:t>
            </w:r>
            <w:r>
              <w:rPr>
                <w:rFonts w:hint="eastAsia"/>
              </w:rPr>
              <w:t>ASCII</w:t>
            </w:r>
            <w:r>
              <w:rPr>
                <w:rFonts w:hint="eastAsia"/>
              </w:rPr>
              <w:t>码表示</w:t>
            </w:r>
          </w:p>
          <w:p w:rsidR="00977DA8" w:rsidRDefault="00F05942">
            <w:pPr>
              <w:ind w:firstLineChars="0" w:firstLine="0"/>
            </w:pPr>
            <w:r>
              <w:rPr>
                <w:rFonts w:hint="eastAsia"/>
              </w:rPr>
              <w:t>文件名为字符串，发送按顺序发送，如“</w:t>
            </w:r>
            <w:r>
              <w:rPr>
                <w:rFonts w:hint="eastAsia"/>
              </w:rPr>
              <w:t>P123</w:t>
            </w:r>
            <w:r>
              <w:rPr>
                <w:rFonts w:hint="eastAsia"/>
              </w:rPr>
              <w:t>”则先发送‘</w:t>
            </w:r>
            <w:r>
              <w:rPr>
                <w:rFonts w:hint="eastAsia"/>
              </w:rPr>
              <w:t>P</w:t>
            </w:r>
            <w:r>
              <w:rPr>
                <w:rFonts w:hint="eastAsia"/>
              </w:rPr>
              <w:t>’，最后发送‘</w:t>
            </w:r>
            <w:r>
              <w:rPr>
                <w:rFonts w:hint="eastAsia"/>
              </w:rPr>
              <w:t>3</w:t>
            </w:r>
            <w:r>
              <w:rPr>
                <w:rFonts w:hint="eastAsia"/>
              </w:rPr>
              <w:t>’。</w:t>
            </w:r>
          </w:p>
          <w:p w:rsidR="00977DA8" w:rsidRDefault="00F05942">
            <w:pPr>
              <w:ind w:firstLineChars="0" w:firstLine="0"/>
              <w:rPr>
                <w:rFonts w:cs="Arial"/>
                <w:color w:val="FF0000"/>
              </w:rPr>
            </w:pPr>
            <w:r>
              <w:rPr>
                <w:rFonts w:cs="Arial" w:hint="eastAsia"/>
                <w:color w:val="FF0000"/>
              </w:rPr>
              <w:t>开机</w:t>
            </w:r>
            <w:r>
              <w:rPr>
                <w:rFonts w:cs="Arial" w:hint="eastAsia"/>
                <w:color w:val="FF0000"/>
              </w:rPr>
              <w:t>LOGO</w:t>
            </w:r>
            <w:r>
              <w:rPr>
                <w:rFonts w:cs="Arial" w:hint="eastAsia"/>
                <w:color w:val="FF0000"/>
              </w:rPr>
              <w:t>文件名为“</w:t>
            </w:r>
            <w:r>
              <w:rPr>
                <w:rFonts w:cs="Arial" w:hint="eastAsia"/>
                <w:color w:val="FF0000"/>
              </w:rPr>
              <w:t>LOGO</w:t>
            </w:r>
            <w:r>
              <w:rPr>
                <w:rFonts w:cs="Arial" w:hint="eastAsia"/>
                <w:color w:val="FF0000"/>
              </w:rPr>
              <w:t>”。</w:t>
            </w:r>
          </w:p>
        </w:tc>
      </w:tr>
      <w:tr w:rsidR="00977DA8">
        <w:tc>
          <w:tcPr>
            <w:tcW w:w="2028" w:type="dxa"/>
            <w:shd w:val="clear" w:color="auto" w:fill="D3DFEE"/>
          </w:tcPr>
          <w:p w:rsidR="00977DA8" w:rsidRDefault="00F05942">
            <w:pPr>
              <w:ind w:firstLineChars="0" w:firstLine="0"/>
              <w:rPr>
                <w:bCs/>
              </w:rPr>
            </w:pPr>
            <w:r>
              <w:rPr>
                <w:rFonts w:hint="eastAsia"/>
                <w:bCs/>
              </w:rPr>
              <w:t>FileLen</w:t>
            </w:r>
          </w:p>
        </w:tc>
        <w:tc>
          <w:tcPr>
            <w:tcW w:w="1542" w:type="dxa"/>
            <w:shd w:val="clear" w:color="auto" w:fill="D3DFEE"/>
          </w:tcPr>
          <w:p w:rsidR="00977DA8" w:rsidRDefault="00F05942">
            <w:pPr>
              <w:ind w:firstLineChars="0" w:firstLine="0"/>
            </w:pPr>
            <w:r>
              <w:rPr>
                <w:rFonts w:hint="eastAsia"/>
              </w:rPr>
              <w:t>4</w:t>
            </w:r>
          </w:p>
        </w:tc>
        <w:tc>
          <w:tcPr>
            <w:tcW w:w="1268" w:type="dxa"/>
            <w:shd w:val="clear" w:color="auto" w:fill="D3DFEE"/>
          </w:tcPr>
          <w:p w:rsidR="00977DA8" w:rsidRDefault="00977DA8">
            <w:pPr>
              <w:ind w:firstLineChars="0" w:firstLine="0"/>
            </w:pPr>
          </w:p>
        </w:tc>
        <w:tc>
          <w:tcPr>
            <w:tcW w:w="4734" w:type="dxa"/>
            <w:shd w:val="clear" w:color="auto" w:fill="D3DFEE"/>
          </w:tcPr>
          <w:p w:rsidR="00977DA8" w:rsidRDefault="00F05942">
            <w:pPr>
              <w:ind w:firstLineChars="0" w:firstLine="0"/>
            </w:pPr>
            <w:r>
              <w:rPr>
                <w:rFonts w:hint="eastAsia"/>
              </w:rPr>
              <w:t>文件长度</w:t>
            </w:r>
          </w:p>
        </w:tc>
      </w:tr>
      <w:tr w:rsidR="00977DA8">
        <w:tc>
          <w:tcPr>
            <w:tcW w:w="2028" w:type="dxa"/>
          </w:tcPr>
          <w:p w:rsidR="00977DA8" w:rsidRDefault="00F05942">
            <w:pPr>
              <w:ind w:firstLineChars="0" w:firstLine="0"/>
              <w:rPr>
                <w:bCs/>
              </w:rPr>
            </w:pPr>
            <w:r>
              <w:rPr>
                <w:rFonts w:hint="eastAsia"/>
                <w:bCs/>
              </w:rPr>
              <w:t>Priority</w:t>
            </w:r>
          </w:p>
        </w:tc>
        <w:tc>
          <w:tcPr>
            <w:tcW w:w="1542" w:type="dxa"/>
          </w:tcPr>
          <w:p w:rsidR="00977DA8" w:rsidRDefault="00F05942">
            <w:pPr>
              <w:ind w:firstLineChars="0" w:firstLine="0"/>
            </w:pPr>
            <w:r>
              <w:rPr>
                <w:rFonts w:hint="eastAsia"/>
              </w:rPr>
              <w:t>1</w:t>
            </w:r>
          </w:p>
        </w:tc>
        <w:tc>
          <w:tcPr>
            <w:tcW w:w="1268" w:type="dxa"/>
          </w:tcPr>
          <w:p w:rsidR="00977DA8" w:rsidRDefault="00F05942">
            <w:pPr>
              <w:ind w:firstLineChars="0" w:firstLine="0"/>
            </w:pPr>
            <w:r>
              <w:rPr>
                <w:rFonts w:hint="eastAsia"/>
              </w:rPr>
              <w:t>0x00</w:t>
            </w:r>
          </w:p>
        </w:tc>
        <w:tc>
          <w:tcPr>
            <w:tcW w:w="4734" w:type="dxa"/>
          </w:tcPr>
          <w:p w:rsidR="00977DA8" w:rsidRDefault="00F05942">
            <w:pPr>
              <w:ind w:firstLineChars="0" w:firstLine="0"/>
            </w:pPr>
            <w:r>
              <w:rPr>
                <w:rFonts w:hint="eastAsia"/>
              </w:rPr>
              <w:t>节目播放优先级</w:t>
            </w:r>
          </w:p>
        </w:tc>
      </w:tr>
      <w:tr w:rsidR="00977DA8">
        <w:tc>
          <w:tcPr>
            <w:tcW w:w="2028" w:type="dxa"/>
            <w:shd w:val="clear" w:color="auto" w:fill="D3DFEE"/>
          </w:tcPr>
          <w:p w:rsidR="00977DA8" w:rsidRDefault="00F05942">
            <w:pPr>
              <w:ind w:firstLineChars="0" w:firstLine="0"/>
              <w:rPr>
                <w:bCs/>
              </w:rPr>
            </w:pPr>
            <w:r>
              <w:rPr>
                <w:bCs/>
              </w:rPr>
              <w:t>D</w:t>
            </w:r>
            <w:r>
              <w:rPr>
                <w:rFonts w:hint="eastAsia"/>
                <w:bCs/>
              </w:rPr>
              <w:t>isplayType</w:t>
            </w:r>
          </w:p>
        </w:tc>
        <w:tc>
          <w:tcPr>
            <w:tcW w:w="1542" w:type="dxa"/>
            <w:shd w:val="clear" w:color="auto" w:fill="D3DFEE"/>
          </w:tcPr>
          <w:p w:rsidR="00977DA8" w:rsidRDefault="00F05942">
            <w:pPr>
              <w:ind w:firstLineChars="0" w:firstLine="0"/>
            </w:pPr>
            <w:r>
              <w:rPr>
                <w:rFonts w:hint="eastAsia"/>
              </w:rPr>
              <w:t>2</w:t>
            </w:r>
          </w:p>
        </w:tc>
        <w:tc>
          <w:tcPr>
            <w:tcW w:w="1268" w:type="dxa"/>
            <w:shd w:val="clear" w:color="auto" w:fill="D3DFEE"/>
          </w:tcPr>
          <w:p w:rsidR="00977DA8" w:rsidRDefault="00977DA8">
            <w:pPr>
              <w:ind w:firstLineChars="0" w:firstLine="0"/>
            </w:pPr>
          </w:p>
        </w:tc>
        <w:tc>
          <w:tcPr>
            <w:tcW w:w="4734" w:type="dxa"/>
            <w:shd w:val="clear" w:color="auto" w:fill="D3DFEE"/>
          </w:tcPr>
          <w:p w:rsidR="00977DA8" w:rsidRDefault="00F05942">
            <w:pPr>
              <w:ind w:firstLineChars="0" w:firstLine="0"/>
            </w:pPr>
            <w:r>
              <w:rPr>
                <w:rFonts w:hint="eastAsia"/>
              </w:rPr>
              <w:t>节目播放方式</w:t>
            </w:r>
          </w:p>
          <w:p w:rsidR="00977DA8" w:rsidRDefault="00F05942">
            <w:pPr>
              <w:ind w:firstLineChars="0" w:firstLine="0"/>
            </w:pPr>
            <w:r>
              <w:rPr>
                <w:rFonts w:hint="eastAsia"/>
              </w:rPr>
              <w:t>0</w:t>
            </w:r>
            <w:r>
              <w:rPr>
                <w:rFonts w:hint="eastAsia"/>
              </w:rPr>
              <w:t>——顺序播放</w:t>
            </w:r>
          </w:p>
          <w:p w:rsidR="00977DA8" w:rsidRDefault="00F05942">
            <w:pPr>
              <w:ind w:firstLineChars="0" w:firstLine="0"/>
            </w:pPr>
            <w:r>
              <w:rPr>
                <w:rFonts w:hint="eastAsia"/>
              </w:rPr>
              <w:t>其他——定长播放的时间，单位为秒</w:t>
            </w:r>
          </w:p>
        </w:tc>
      </w:tr>
      <w:tr w:rsidR="00977DA8">
        <w:tc>
          <w:tcPr>
            <w:tcW w:w="2028" w:type="dxa"/>
          </w:tcPr>
          <w:p w:rsidR="00977DA8" w:rsidRDefault="00F05942">
            <w:pPr>
              <w:ind w:firstLineChars="0" w:firstLine="0"/>
              <w:rPr>
                <w:bCs/>
              </w:rPr>
            </w:pPr>
            <w:r>
              <w:rPr>
                <w:rFonts w:hint="eastAsia"/>
                <w:bCs/>
              </w:rPr>
              <w:t>PlayTimes</w:t>
            </w:r>
          </w:p>
        </w:tc>
        <w:tc>
          <w:tcPr>
            <w:tcW w:w="1542" w:type="dxa"/>
          </w:tcPr>
          <w:p w:rsidR="00977DA8" w:rsidRDefault="00F05942">
            <w:pPr>
              <w:ind w:firstLineChars="0" w:firstLine="0"/>
            </w:pPr>
            <w:r>
              <w:rPr>
                <w:rFonts w:hint="eastAsia"/>
              </w:rPr>
              <w:t>1</w:t>
            </w:r>
          </w:p>
        </w:tc>
        <w:tc>
          <w:tcPr>
            <w:tcW w:w="1268" w:type="dxa"/>
          </w:tcPr>
          <w:p w:rsidR="00977DA8" w:rsidRDefault="00977DA8">
            <w:pPr>
              <w:ind w:firstLineChars="0" w:firstLine="0"/>
            </w:pPr>
          </w:p>
        </w:tc>
        <w:tc>
          <w:tcPr>
            <w:tcW w:w="4734" w:type="dxa"/>
          </w:tcPr>
          <w:p w:rsidR="00977DA8" w:rsidRDefault="00F05942">
            <w:pPr>
              <w:pStyle w:val="Default"/>
            </w:pPr>
            <w:r>
              <w:rPr>
                <w:rFonts w:hint="eastAsia"/>
                <w:sz w:val="20"/>
                <w:szCs w:val="20"/>
              </w:rPr>
              <w:t>节目重复播放次数</w:t>
            </w:r>
          </w:p>
        </w:tc>
      </w:tr>
      <w:tr w:rsidR="00977DA8">
        <w:tc>
          <w:tcPr>
            <w:tcW w:w="2028" w:type="dxa"/>
            <w:shd w:val="clear" w:color="auto" w:fill="D3DFEE"/>
          </w:tcPr>
          <w:p w:rsidR="00977DA8" w:rsidRDefault="00F05942">
            <w:pPr>
              <w:ind w:firstLineChars="0" w:firstLine="0"/>
              <w:rPr>
                <w:bCs/>
                <w:color w:val="auto"/>
              </w:rPr>
            </w:pPr>
            <w:r>
              <w:rPr>
                <w:rFonts w:hint="eastAsia"/>
                <w:bCs/>
                <w:color w:val="auto"/>
              </w:rPr>
              <w:t>Program</w:t>
            </w:r>
            <w:r>
              <w:rPr>
                <w:rFonts w:hint="eastAsia"/>
                <w:color w:val="auto"/>
              </w:rPr>
              <w:t>Life</w:t>
            </w:r>
          </w:p>
        </w:tc>
        <w:tc>
          <w:tcPr>
            <w:tcW w:w="1542" w:type="dxa"/>
            <w:shd w:val="clear" w:color="auto" w:fill="D3DFEE"/>
          </w:tcPr>
          <w:p w:rsidR="00977DA8" w:rsidRDefault="00F05942">
            <w:pPr>
              <w:ind w:firstLineChars="0" w:firstLine="0"/>
              <w:rPr>
                <w:color w:val="auto"/>
              </w:rPr>
            </w:pPr>
            <w:r>
              <w:rPr>
                <w:rFonts w:hint="eastAsia"/>
                <w:color w:val="auto"/>
              </w:rPr>
              <w:t>8</w:t>
            </w:r>
          </w:p>
        </w:tc>
        <w:tc>
          <w:tcPr>
            <w:tcW w:w="1268" w:type="dxa"/>
            <w:shd w:val="clear" w:color="auto" w:fill="D3DFEE"/>
          </w:tcPr>
          <w:p w:rsidR="00977DA8" w:rsidRDefault="00977DA8">
            <w:pPr>
              <w:ind w:firstLineChars="0" w:firstLine="0"/>
              <w:rPr>
                <w:color w:val="auto"/>
              </w:rPr>
            </w:pPr>
          </w:p>
        </w:tc>
        <w:tc>
          <w:tcPr>
            <w:tcW w:w="4734" w:type="dxa"/>
            <w:shd w:val="clear" w:color="auto" w:fill="D3DFEE"/>
          </w:tcPr>
          <w:p w:rsidR="00977DA8" w:rsidRDefault="00F05942">
            <w:pPr>
              <w:ind w:firstLineChars="0" w:firstLine="0"/>
              <w:rPr>
                <w:color w:val="auto"/>
              </w:rPr>
            </w:pPr>
            <w:r>
              <w:rPr>
                <w:rFonts w:hint="eastAsia"/>
                <w:color w:val="auto"/>
              </w:rPr>
              <w:t>节目生命周期，发送顺序为：</w:t>
            </w:r>
          </w:p>
          <w:p w:rsidR="00977DA8" w:rsidRDefault="00F05942">
            <w:pPr>
              <w:ind w:firstLineChars="0" w:firstLine="0"/>
              <w:rPr>
                <w:color w:val="auto"/>
              </w:rPr>
            </w:pPr>
            <w:r>
              <w:rPr>
                <w:rFonts w:hint="eastAsia"/>
                <w:color w:val="auto"/>
              </w:rPr>
              <w:t>起始年</w:t>
            </w:r>
            <w:r>
              <w:rPr>
                <w:rFonts w:hint="eastAsia"/>
                <w:color w:val="auto"/>
              </w:rPr>
              <w:t>(2)+</w:t>
            </w:r>
            <w:r>
              <w:rPr>
                <w:rFonts w:hint="eastAsia"/>
                <w:color w:val="auto"/>
              </w:rPr>
              <w:t>起始月</w:t>
            </w:r>
            <w:r>
              <w:rPr>
                <w:rFonts w:hint="eastAsia"/>
                <w:color w:val="auto"/>
              </w:rPr>
              <w:t>(1)+</w:t>
            </w:r>
            <w:r>
              <w:rPr>
                <w:rFonts w:hint="eastAsia"/>
                <w:color w:val="auto"/>
              </w:rPr>
              <w:t>起始日</w:t>
            </w:r>
            <w:r>
              <w:rPr>
                <w:rFonts w:hint="eastAsia"/>
                <w:color w:val="auto"/>
              </w:rPr>
              <w:t xml:space="preserve">(1)+ </w:t>
            </w:r>
            <w:r>
              <w:rPr>
                <w:rFonts w:hint="eastAsia"/>
                <w:color w:val="auto"/>
              </w:rPr>
              <w:t>结束年</w:t>
            </w:r>
            <w:r>
              <w:rPr>
                <w:rFonts w:hint="eastAsia"/>
                <w:color w:val="auto"/>
              </w:rPr>
              <w:t>(2)+</w:t>
            </w:r>
            <w:r>
              <w:rPr>
                <w:rFonts w:hint="eastAsia"/>
                <w:color w:val="auto"/>
              </w:rPr>
              <w:t>结束月</w:t>
            </w:r>
            <w:r>
              <w:rPr>
                <w:rFonts w:hint="eastAsia"/>
                <w:color w:val="auto"/>
              </w:rPr>
              <w:t>(1)+</w:t>
            </w:r>
            <w:r>
              <w:rPr>
                <w:rFonts w:hint="eastAsia"/>
                <w:color w:val="auto"/>
              </w:rPr>
              <w:t>结束日</w:t>
            </w:r>
            <w:r>
              <w:rPr>
                <w:rFonts w:hint="eastAsia"/>
                <w:color w:val="auto"/>
              </w:rPr>
              <w:t>(1)</w:t>
            </w:r>
          </w:p>
          <w:p w:rsidR="00977DA8" w:rsidRDefault="00F05942">
            <w:pPr>
              <w:ind w:firstLineChars="0" w:firstLine="0"/>
              <w:rPr>
                <w:color w:val="auto"/>
              </w:rPr>
            </w:pPr>
            <w:r>
              <w:rPr>
                <w:rFonts w:hint="eastAsia"/>
                <w:color w:val="auto"/>
              </w:rPr>
              <w:t>注：</w:t>
            </w:r>
          </w:p>
          <w:p w:rsidR="00977DA8" w:rsidRDefault="00F05942">
            <w:pPr>
              <w:pStyle w:val="14"/>
              <w:numPr>
                <w:ilvl w:val="0"/>
                <w:numId w:val="18"/>
              </w:numPr>
              <w:ind w:firstLineChars="0"/>
              <w:rPr>
                <w:color w:val="auto"/>
              </w:rPr>
            </w:pPr>
            <w:r>
              <w:rPr>
                <w:rFonts w:hint="eastAsia"/>
                <w:color w:val="auto"/>
              </w:rPr>
              <w:t>时间均采用</w:t>
            </w:r>
            <w:r>
              <w:rPr>
                <w:rFonts w:hint="eastAsia"/>
                <w:color w:val="auto"/>
              </w:rPr>
              <w:t>BCD</w:t>
            </w:r>
            <w:r>
              <w:rPr>
                <w:rFonts w:hint="eastAsia"/>
                <w:color w:val="auto"/>
              </w:rPr>
              <w:t>码的方式</w:t>
            </w:r>
          </w:p>
          <w:p w:rsidR="00977DA8" w:rsidRDefault="00F05942">
            <w:pPr>
              <w:pStyle w:val="14"/>
              <w:numPr>
                <w:ilvl w:val="0"/>
                <w:numId w:val="18"/>
              </w:numPr>
              <w:ind w:firstLineChars="0"/>
              <w:rPr>
                <w:color w:val="auto"/>
              </w:rPr>
            </w:pPr>
            <w:r>
              <w:rPr>
                <w:rFonts w:hint="eastAsia"/>
                <w:color w:val="auto"/>
              </w:rPr>
              <w:t>年范围为</w:t>
            </w:r>
            <w:r>
              <w:rPr>
                <w:rFonts w:hint="eastAsia"/>
                <w:color w:val="auto"/>
              </w:rPr>
              <w:t>0x1900</w:t>
            </w:r>
            <w:r>
              <w:rPr>
                <w:rFonts w:hint="eastAsia"/>
                <w:color w:val="auto"/>
              </w:rPr>
              <w:t>—</w:t>
            </w:r>
            <w:r>
              <w:rPr>
                <w:rFonts w:hint="eastAsia"/>
                <w:color w:val="auto"/>
              </w:rPr>
              <w:t>0x2099</w:t>
            </w:r>
            <w:r>
              <w:rPr>
                <w:rFonts w:hint="eastAsia"/>
                <w:color w:val="auto"/>
              </w:rPr>
              <w:t>，</w:t>
            </w:r>
            <w:r>
              <w:rPr>
                <w:rFonts w:hint="eastAsia"/>
                <w:color w:val="auto"/>
              </w:rPr>
              <w:t>0xffff</w:t>
            </w:r>
            <w:r>
              <w:rPr>
                <w:rFonts w:hint="eastAsia"/>
                <w:color w:val="auto"/>
              </w:rPr>
              <w:t>为永久有效，先发送</w:t>
            </w:r>
            <w:r>
              <w:rPr>
                <w:rFonts w:hint="eastAsia"/>
                <w:color w:val="auto"/>
              </w:rPr>
              <w:t>LSB</w:t>
            </w:r>
            <w:r>
              <w:rPr>
                <w:rFonts w:hint="eastAsia"/>
                <w:color w:val="auto"/>
              </w:rPr>
              <w:t>，后发送</w:t>
            </w:r>
            <w:r>
              <w:rPr>
                <w:rFonts w:hint="eastAsia"/>
                <w:color w:val="auto"/>
              </w:rPr>
              <w:t>MSB</w:t>
            </w:r>
          </w:p>
        </w:tc>
      </w:tr>
      <w:tr w:rsidR="00977DA8">
        <w:tc>
          <w:tcPr>
            <w:tcW w:w="2028" w:type="dxa"/>
          </w:tcPr>
          <w:p w:rsidR="00977DA8" w:rsidRDefault="00F05942">
            <w:pPr>
              <w:ind w:firstLineChars="0" w:firstLine="0"/>
              <w:rPr>
                <w:bCs/>
                <w:color w:val="auto"/>
              </w:rPr>
            </w:pPr>
            <w:r>
              <w:rPr>
                <w:rFonts w:hint="eastAsia"/>
                <w:bCs/>
                <w:color w:val="auto"/>
              </w:rPr>
              <w:t>ProgramWeek</w:t>
            </w:r>
          </w:p>
        </w:tc>
        <w:tc>
          <w:tcPr>
            <w:tcW w:w="1542" w:type="dxa"/>
          </w:tcPr>
          <w:p w:rsidR="00977DA8" w:rsidRDefault="00F05942">
            <w:pPr>
              <w:ind w:firstLineChars="0" w:firstLine="0"/>
              <w:rPr>
                <w:color w:val="auto"/>
              </w:rPr>
            </w:pPr>
            <w:r>
              <w:rPr>
                <w:rFonts w:hint="eastAsia"/>
                <w:color w:val="auto"/>
              </w:rPr>
              <w:t>1</w:t>
            </w:r>
          </w:p>
        </w:tc>
        <w:tc>
          <w:tcPr>
            <w:tcW w:w="1268" w:type="dxa"/>
          </w:tcPr>
          <w:p w:rsidR="00977DA8" w:rsidRDefault="00977DA8">
            <w:pPr>
              <w:ind w:firstLineChars="0" w:firstLine="0"/>
              <w:rPr>
                <w:color w:val="auto"/>
              </w:rPr>
            </w:pPr>
          </w:p>
        </w:tc>
        <w:tc>
          <w:tcPr>
            <w:tcW w:w="4734" w:type="dxa"/>
          </w:tcPr>
          <w:p w:rsidR="00977DA8" w:rsidRDefault="00F05942">
            <w:pPr>
              <w:ind w:firstLineChars="0" w:firstLine="0"/>
              <w:rPr>
                <w:color w:val="auto"/>
              </w:rPr>
            </w:pPr>
            <w:r>
              <w:rPr>
                <w:rFonts w:hint="eastAsia"/>
                <w:color w:val="auto"/>
              </w:rPr>
              <w:t>节目的星期属性</w:t>
            </w:r>
          </w:p>
          <w:p w:rsidR="00977DA8" w:rsidRDefault="00F05942">
            <w:pPr>
              <w:pStyle w:val="14"/>
              <w:numPr>
                <w:ilvl w:val="0"/>
                <w:numId w:val="19"/>
              </w:numPr>
              <w:ind w:firstLineChars="0"/>
              <w:rPr>
                <w:color w:val="auto"/>
              </w:rPr>
            </w:pPr>
            <w:r>
              <w:rPr>
                <w:color w:val="auto"/>
              </w:rPr>
              <w:t xml:space="preserve">Bit0 </w:t>
            </w:r>
            <w:r>
              <w:rPr>
                <w:rFonts w:hint="eastAsia"/>
                <w:color w:val="auto"/>
              </w:rPr>
              <w:t>为</w:t>
            </w:r>
            <w:r>
              <w:rPr>
                <w:color w:val="auto"/>
              </w:rPr>
              <w:t>1</w:t>
            </w:r>
            <w:r>
              <w:rPr>
                <w:rFonts w:hint="eastAsia"/>
                <w:color w:val="auto"/>
              </w:rPr>
              <w:t>表示一周中的每一天都播放。</w:t>
            </w:r>
          </w:p>
          <w:p w:rsidR="00977DA8" w:rsidRDefault="00F05942">
            <w:pPr>
              <w:pStyle w:val="14"/>
              <w:numPr>
                <w:ilvl w:val="0"/>
                <w:numId w:val="19"/>
              </w:numPr>
              <w:ind w:firstLineChars="0"/>
              <w:rPr>
                <w:color w:val="auto"/>
              </w:rPr>
            </w:pPr>
            <w:r>
              <w:rPr>
                <w:color w:val="auto"/>
              </w:rPr>
              <w:t>Bit0</w:t>
            </w:r>
            <w:r>
              <w:rPr>
                <w:rFonts w:hint="eastAsia"/>
                <w:color w:val="auto"/>
              </w:rPr>
              <w:t>为</w:t>
            </w:r>
            <w:r>
              <w:rPr>
                <w:color w:val="auto"/>
              </w:rPr>
              <w:t>0</w:t>
            </w:r>
            <w:r>
              <w:rPr>
                <w:rFonts w:hint="eastAsia"/>
                <w:color w:val="auto"/>
              </w:rPr>
              <w:t>时，需判断</w:t>
            </w:r>
            <w:r>
              <w:rPr>
                <w:color w:val="auto"/>
              </w:rPr>
              <w:t>bit1-bit7</w:t>
            </w:r>
            <w:r>
              <w:rPr>
                <w:rFonts w:hint="eastAsia"/>
                <w:color w:val="auto"/>
              </w:rPr>
              <w:t>的来决定每天播放，</w:t>
            </w:r>
            <w:r>
              <w:rPr>
                <w:color w:val="auto"/>
              </w:rPr>
              <w:t>bit1-bit7</w:t>
            </w:r>
            <w:r>
              <w:rPr>
                <w:rFonts w:hint="eastAsia"/>
                <w:color w:val="auto"/>
              </w:rPr>
              <w:t>依次表示周一到周日。</w:t>
            </w:r>
          </w:p>
          <w:p w:rsidR="00977DA8" w:rsidRDefault="00F05942">
            <w:pPr>
              <w:pStyle w:val="14"/>
              <w:numPr>
                <w:ilvl w:val="0"/>
                <w:numId w:val="19"/>
              </w:numPr>
              <w:ind w:firstLineChars="0"/>
              <w:rPr>
                <w:color w:val="auto"/>
              </w:rPr>
            </w:pPr>
            <w:r>
              <w:rPr>
                <w:rFonts w:hint="eastAsia"/>
                <w:color w:val="auto"/>
              </w:rPr>
              <w:t>比特为</w:t>
            </w:r>
            <w:r>
              <w:rPr>
                <w:rFonts w:hint="eastAsia"/>
                <w:color w:val="auto"/>
              </w:rPr>
              <w:t>0</w:t>
            </w:r>
            <w:r>
              <w:rPr>
                <w:rFonts w:hint="eastAsia"/>
                <w:color w:val="auto"/>
              </w:rPr>
              <w:t>表示禁止播放，为</w:t>
            </w:r>
            <w:r>
              <w:rPr>
                <w:rFonts w:hint="eastAsia"/>
                <w:color w:val="auto"/>
              </w:rPr>
              <w:t>1</w:t>
            </w:r>
            <w:r>
              <w:rPr>
                <w:rFonts w:hint="eastAsia"/>
                <w:color w:val="auto"/>
              </w:rPr>
              <w:t>表示播放。</w:t>
            </w:r>
          </w:p>
        </w:tc>
      </w:tr>
      <w:tr w:rsidR="00977DA8">
        <w:tc>
          <w:tcPr>
            <w:tcW w:w="2028" w:type="dxa"/>
            <w:shd w:val="clear" w:color="auto" w:fill="D3DFEE"/>
          </w:tcPr>
          <w:p w:rsidR="00977DA8" w:rsidRDefault="00F05942">
            <w:pPr>
              <w:ind w:firstLineChars="0" w:firstLine="0"/>
              <w:rPr>
                <w:bCs/>
              </w:rPr>
            </w:pPr>
            <w:r>
              <w:rPr>
                <w:rFonts w:hint="eastAsia"/>
                <w:bCs/>
              </w:rPr>
              <w:t>ProgramTime</w:t>
            </w:r>
          </w:p>
        </w:tc>
        <w:tc>
          <w:tcPr>
            <w:tcW w:w="1542" w:type="dxa"/>
            <w:shd w:val="clear" w:color="auto" w:fill="D3DFEE"/>
          </w:tcPr>
          <w:p w:rsidR="00977DA8" w:rsidRDefault="00F05942">
            <w:pPr>
              <w:ind w:firstLineChars="0" w:firstLine="0"/>
            </w:pPr>
            <w:r>
              <w:rPr>
                <w:rFonts w:hint="eastAsia"/>
              </w:rPr>
              <w:t>1</w:t>
            </w:r>
          </w:p>
        </w:tc>
        <w:tc>
          <w:tcPr>
            <w:tcW w:w="1268" w:type="dxa"/>
            <w:shd w:val="clear" w:color="auto" w:fill="D3DFEE"/>
          </w:tcPr>
          <w:p w:rsidR="00977DA8" w:rsidRDefault="00977DA8">
            <w:pPr>
              <w:ind w:firstLineChars="0" w:firstLine="0"/>
            </w:pPr>
          </w:p>
        </w:tc>
        <w:tc>
          <w:tcPr>
            <w:tcW w:w="4734" w:type="dxa"/>
            <w:shd w:val="clear" w:color="auto" w:fill="D3DFEE"/>
          </w:tcPr>
          <w:p w:rsidR="00977DA8" w:rsidRDefault="00F05942">
            <w:pPr>
              <w:ind w:firstLineChars="0" w:firstLine="0"/>
            </w:pPr>
            <w:r>
              <w:rPr>
                <w:rFonts w:hint="eastAsia"/>
              </w:rPr>
              <w:t>定时节目位</w:t>
            </w:r>
            <w:r>
              <w:rPr>
                <w:rFonts w:hint="eastAsia"/>
              </w:rPr>
              <w:t xml:space="preserve">   0 </w:t>
            </w:r>
            <w:r>
              <w:rPr>
                <w:rFonts w:hint="eastAsia"/>
              </w:rPr>
              <w:t>非定时</w:t>
            </w:r>
          </w:p>
          <w:p w:rsidR="00977DA8" w:rsidRDefault="00F05942">
            <w:pPr>
              <w:ind w:firstLineChars="0" w:firstLine="0"/>
            </w:pPr>
            <w:r>
              <w:rPr>
                <w:rFonts w:hint="eastAsia"/>
              </w:rPr>
              <w:t>注：为</w:t>
            </w:r>
            <w:r>
              <w:rPr>
                <w:rFonts w:hint="eastAsia"/>
              </w:rPr>
              <w:t>0</w:t>
            </w:r>
            <w:r>
              <w:rPr>
                <w:rFonts w:hint="eastAsia"/>
              </w:rPr>
              <w:t>时则播放时段组数设置为</w:t>
            </w:r>
            <w:r>
              <w:rPr>
                <w:rFonts w:hint="eastAsia"/>
              </w:rPr>
              <w:t>0</w:t>
            </w:r>
          </w:p>
        </w:tc>
      </w:tr>
      <w:tr w:rsidR="00977DA8">
        <w:tc>
          <w:tcPr>
            <w:tcW w:w="2028" w:type="dxa"/>
            <w:shd w:val="clear" w:color="auto" w:fill="auto"/>
          </w:tcPr>
          <w:p w:rsidR="00977DA8" w:rsidRDefault="00F05942">
            <w:pPr>
              <w:spacing w:after="240"/>
              <w:ind w:firstLineChars="0" w:firstLine="0"/>
              <w:rPr>
                <w:bCs/>
              </w:rPr>
            </w:pPr>
            <w:r>
              <w:rPr>
                <w:rFonts w:hint="eastAsia"/>
                <w:bCs/>
              </w:rPr>
              <w:t>PlayPeriodGrpNum</w:t>
            </w:r>
          </w:p>
        </w:tc>
        <w:tc>
          <w:tcPr>
            <w:tcW w:w="1542" w:type="dxa"/>
            <w:shd w:val="clear" w:color="auto" w:fill="auto"/>
          </w:tcPr>
          <w:p w:rsidR="00977DA8" w:rsidRDefault="00F05942">
            <w:pPr>
              <w:ind w:firstLineChars="0" w:firstLine="0"/>
            </w:pPr>
            <w:r>
              <w:rPr>
                <w:rFonts w:hint="eastAsia"/>
              </w:rPr>
              <w:t>1</w:t>
            </w:r>
          </w:p>
        </w:tc>
        <w:tc>
          <w:tcPr>
            <w:tcW w:w="1268" w:type="dxa"/>
            <w:shd w:val="clear" w:color="auto" w:fill="auto"/>
          </w:tcPr>
          <w:p w:rsidR="00977DA8" w:rsidRDefault="00977DA8">
            <w:pPr>
              <w:ind w:firstLineChars="0" w:firstLine="0"/>
            </w:pPr>
          </w:p>
        </w:tc>
        <w:tc>
          <w:tcPr>
            <w:tcW w:w="4734" w:type="dxa"/>
            <w:shd w:val="clear" w:color="auto" w:fill="auto"/>
          </w:tcPr>
          <w:p w:rsidR="00977DA8" w:rsidRDefault="00F05942">
            <w:pPr>
              <w:ind w:firstLineChars="0" w:firstLine="0"/>
            </w:pPr>
            <w:r>
              <w:rPr>
                <w:rFonts w:hint="eastAsia"/>
              </w:rPr>
              <w:t>节目播放时段组数</w:t>
            </w:r>
          </w:p>
          <w:p w:rsidR="00977DA8" w:rsidRDefault="00F05942">
            <w:pPr>
              <w:ind w:firstLineChars="0" w:firstLine="0"/>
            </w:pPr>
            <w:r>
              <w:rPr>
                <w:rFonts w:hint="eastAsia"/>
              </w:rPr>
              <w:t>最多支持一组当为</w:t>
            </w:r>
            <w:r>
              <w:rPr>
                <w:rFonts w:hint="eastAsia"/>
              </w:rPr>
              <w:t>0</w:t>
            </w:r>
            <w:r>
              <w:rPr>
                <w:rFonts w:hint="eastAsia"/>
              </w:rPr>
              <w:t>时</w:t>
            </w:r>
            <w:r>
              <w:rPr>
                <w:rFonts w:hint="eastAsia"/>
                <w:bCs/>
                <w:color w:val="auto"/>
              </w:rPr>
              <w:t>PlayPeriodSetting</w:t>
            </w:r>
            <w:r>
              <w:rPr>
                <w:rFonts w:hint="eastAsia"/>
                <w:b/>
              </w:rPr>
              <w:t>不发送</w:t>
            </w:r>
          </w:p>
        </w:tc>
      </w:tr>
      <w:tr w:rsidR="00977DA8">
        <w:tc>
          <w:tcPr>
            <w:tcW w:w="2028" w:type="dxa"/>
            <w:shd w:val="clear" w:color="auto" w:fill="D3DFEE"/>
          </w:tcPr>
          <w:p w:rsidR="00977DA8" w:rsidRDefault="00F05942">
            <w:pPr>
              <w:ind w:firstLineChars="0" w:firstLine="0"/>
              <w:rPr>
                <w:bCs/>
                <w:color w:val="auto"/>
              </w:rPr>
            </w:pPr>
            <w:r>
              <w:rPr>
                <w:rFonts w:hint="eastAsia"/>
                <w:bCs/>
                <w:color w:val="auto"/>
              </w:rPr>
              <w:t>PlayPeriodSetting0</w:t>
            </w:r>
          </w:p>
        </w:tc>
        <w:tc>
          <w:tcPr>
            <w:tcW w:w="1542" w:type="dxa"/>
            <w:shd w:val="clear" w:color="auto" w:fill="D3DFEE"/>
          </w:tcPr>
          <w:p w:rsidR="00977DA8" w:rsidRDefault="00F05942">
            <w:pPr>
              <w:ind w:firstLineChars="0" w:firstLine="0"/>
              <w:rPr>
                <w:color w:val="auto"/>
              </w:rPr>
            </w:pPr>
            <w:r>
              <w:rPr>
                <w:rFonts w:hint="eastAsia"/>
                <w:color w:val="auto"/>
              </w:rPr>
              <w:t>6</w:t>
            </w:r>
          </w:p>
        </w:tc>
        <w:tc>
          <w:tcPr>
            <w:tcW w:w="1268" w:type="dxa"/>
            <w:shd w:val="clear" w:color="auto" w:fill="D3DFEE"/>
          </w:tcPr>
          <w:p w:rsidR="00977DA8" w:rsidRDefault="00977DA8">
            <w:pPr>
              <w:ind w:firstLineChars="0" w:firstLine="0"/>
              <w:rPr>
                <w:color w:val="auto"/>
              </w:rPr>
            </w:pPr>
          </w:p>
        </w:tc>
        <w:tc>
          <w:tcPr>
            <w:tcW w:w="4734" w:type="dxa"/>
            <w:shd w:val="clear" w:color="auto" w:fill="D3DFEE"/>
          </w:tcPr>
          <w:p w:rsidR="00977DA8" w:rsidRDefault="00F05942">
            <w:pPr>
              <w:pStyle w:val="14"/>
              <w:ind w:firstLineChars="0" w:firstLine="0"/>
            </w:pPr>
            <w:r>
              <w:rPr>
                <w:rFonts w:hint="eastAsia"/>
              </w:rPr>
              <w:t>播放组</w:t>
            </w:r>
            <w:r>
              <w:rPr>
                <w:rFonts w:hint="eastAsia"/>
              </w:rPr>
              <w:t>0</w:t>
            </w:r>
            <w:r>
              <w:rPr>
                <w:rFonts w:hint="eastAsia"/>
              </w:rPr>
              <w:t>，发送顺序为：</w:t>
            </w:r>
          </w:p>
          <w:p w:rsidR="00977DA8" w:rsidRDefault="00F05942">
            <w:pPr>
              <w:pStyle w:val="14"/>
              <w:ind w:firstLineChars="0" w:firstLine="0"/>
            </w:pPr>
            <w:r>
              <w:rPr>
                <w:rFonts w:hint="eastAsia"/>
              </w:rPr>
              <w:t>起始小时</w:t>
            </w:r>
            <w:r>
              <w:rPr>
                <w:rFonts w:hint="eastAsia"/>
              </w:rPr>
              <w:t>(1)+</w:t>
            </w:r>
            <w:r>
              <w:rPr>
                <w:rFonts w:hint="eastAsia"/>
              </w:rPr>
              <w:t>起始分钟</w:t>
            </w:r>
            <w:r>
              <w:rPr>
                <w:rFonts w:hint="eastAsia"/>
              </w:rPr>
              <w:t>(1)+</w:t>
            </w:r>
            <w:r>
              <w:rPr>
                <w:rFonts w:hint="eastAsia"/>
              </w:rPr>
              <w:t>起始秒</w:t>
            </w:r>
            <w:r>
              <w:rPr>
                <w:rFonts w:hint="eastAsia"/>
              </w:rPr>
              <w:t>(1)+</w:t>
            </w:r>
            <w:r>
              <w:rPr>
                <w:rFonts w:hint="eastAsia"/>
              </w:rPr>
              <w:t>结束小时</w:t>
            </w:r>
            <w:r>
              <w:rPr>
                <w:rFonts w:hint="eastAsia"/>
              </w:rPr>
              <w:t>(1)+</w:t>
            </w:r>
            <w:r>
              <w:rPr>
                <w:rFonts w:hint="eastAsia"/>
              </w:rPr>
              <w:t>结束分钟</w:t>
            </w:r>
            <w:r>
              <w:rPr>
                <w:rFonts w:hint="eastAsia"/>
              </w:rPr>
              <w:t>(1)+</w:t>
            </w:r>
            <w:r>
              <w:rPr>
                <w:rFonts w:hint="eastAsia"/>
              </w:rPr>
              <w:t>结束秒</w:t>
            </w:r>
            <w:r>
              <w:rPr>
                <w:rFonts w:hint="eastAsia"/>
              </w:rPr>
              <w:t>(1)</w:t>
            </w:r>
          </w:p>
        </w:tc>
      </w:tr>
      <w:tr w:rsidR="00977DA8">
        <w:trPr>
          <w:cantSplit/>
          <w:trHeight w:val="313"/>
        </w:trPr>
        <w:tc>
          <w:tcPr>
            <w:tcW w:w="2028" w:type="dxa"/>
          </w:tcPr>
          <w:p w:rsidR="00977DA8" w:rsidRDefault="00F05942">
            <w:pPr>
              <w:ind w:firstLineChars="0" w:firstLine="0"/>
              <w:rPr>
                <w:bCs/>
              </w:rPr>
            </w:pPr>
            <w:r>
              <w:rPr>
                <w:bCs/>
              </w:rPr>
              <w:t>A</w:t>
            </w:r>
            <w:r>
              <w:rPr>
                <w:rFonts w:hint="eastAsia"/>
                <w:bCs/>
              </w:rPr>
              <w:t>reaNum</w:t>
            </w:r>
          </w:p>
        </w:tc>
        <w:tc>
          <w:tcPr>
            <w:tcW w:w="1542" w:type="dxa"/>
          </w:tcPr>
          <w:p w:rsidR="00977DA8" w:rsidRDefault="00F05942">
            <w:pPr>
              <w:ind w:firstLineChars="0" w:firstLine="0"/>
            </w:pPr>
            <w:r>
              <w:rPr>
                <w:rFonts w:hint="eastAsia"/>
              </w:rPr>
              <w:t>1</w:t>
            </w:r>
          </w:p>
        </w:tc>
        <w:tc>
          <w:tcPr>
            <w:tcW w:w="1268" w:type="dxa"/>
          </w:tcPr>
          <w:p w:rsidR="00977DA8" w:rsidRDefault="00977DA8">
            <w:pPr>
              <w:ind w:firstLineChars="0" w:firstLine="0"/>
            </w:pPr>
          </w:p>
        </w:tc>
        <w:tc>
          <w:tcPr>
            <w:tcW w:w="4734" w:type="dxa"/>
          </w:tcPr>
          <w:p w:rsidR="00977DA8" w:rsidRDefault="00F05942">
            <w:pPr>
              <w:ind w:firstLineChars="0" w:firstLine="0"/>
            </w:pPr>
            <w:r>
              <w:rPr>
                <w:rFonts w:hint="eastAsia"/>
              </w:rPr>
              <w:t>区域个数</w:t>
            </w:r>
          </w:p>
        </w:tc>
      </w:tr>
      <w:tr w:rsidR="00977DA8">
        <w:trPr>
          <w:cantSplit/>
          <w:trHeight w:val="313"/>
        </w:trPr>
        <w:tc>
          <w:tcPr>
            <w:tcW w:w="2028" w:type="dxa"/>
            <w:shd w:val="clear" w:color="auto" w:fill="D3DFEE"/>
          </w:tcPr>
          <w:p w:rsidR="00977DA8" w:rsidRDefault="00F05942">
            <w:pPr>
              <w:ind w:firstLineChars="0" w:firstLine="0"/>
              <w:rPr>
                <w:bCs/>
              </w:rPr>
            </w:pPr>
            <w:r>
              <w:rPr>
                <w:rFonts w:hint="eastAsia"/>
                <w:bCs/>
              </w:rPr>
              <w:t>A</w:t>
            </w:r>
            <w:r>
              <w:rPr>
                <w:bCs/>
              </w:rPr>
              <w:t>r</w:t>
            </w:r>
            <w:r>
              <w:rPr>
                <w:rFonts w:hint="eastAsia"/>
                <w:bCs/>
              </w:rPr>
              <w:t>eaDataLen0</w:t>
            </w:r>
          </w:p>
        </w:tc>
        <w:tc>
          <w:tcPr>
            <w:tcW w:w="1542" w:type="dxa"/>
            <w:shd w:val="clear" w:color="auto" w:fill="D3DFEE"/>
          </w:tcPr>
          <w:p w:rsidR="00977DA8" w:rsidRDefault="00F05942">
            <w:pPr>
              <w:ind w:firstLineChars="0" w:firstLine="0"/>
            </w:pPr>
            <w:r>
              <w:rPr>
                <w:rFonts w:hint="eastAsia"/>
              </w:rPr>
              <w:t>4</w:t>
            </w:r>
          </w:p>
        </w:tc>
        <w:tc>
          <w:tcPr>
            <w:tcW w:w="1268" w:type="dxa"/>
            <w:shd w:val="clear" w:color="auto" w:fill="D3DFEE"/>
          </w:tcPr>
          <w:p w:rsidR="00977DA8" w:rsidRDefault="00977DA8">
            <w:pPr>
              <w:ind w:firstLineChars="0" w:firstLine="0"/>
            </w:pPr>
          </w:p>
        </w:tc>
        <w:tc>
          <w:tcPr>
            <w:tcW w:w="4734" w:type="dxa"/>
            <w:shd w:val="clear" w:color="auto" w:fill="D3DFEE"/>
          </w:tcPr>
          <w:p w:rsidR="00977DA8" w:rsidRDefault="00F05942">
            <w:pPr>
              <w:ind w:firstLineChars="0" w:firstLine="0"/>
            </w:pPr>
            <w:r>
              <w:rPr>
                <w:rFonts w:hint="eastAsia"/>
              </w:rPr>
              <w:t>区域</w:t>
            </w:r>
            <w:r>
              <w:rPr>
                <w:rFonts w:hint="eastAsia"/>
              </w:rPr>
              <w:t>0</w:t>
            </w:r>
            <w:r>
              <w:rPr>
                <w:rFonts w:hint="eastAsia"/>
              </w:rPr>
              <w:t>数据长度</w:t>
            </w:r>
          </w:p>
        </w:tc>
      </w:tr>
      <w:tr w:rsidR="00977DA8">
        <w:trPr>
          <w:cantSplit/>
          <w:trHeight w:val="313"/>
        </w:trPr>
        <w:tc>
          <w:tcPr>
            <w:tcW w:w="2028" w:type="dxa"/>
          </w:tcPr>
          <w:p w:rsidR="00977DA8" w:rsidRDefault="00F05942">
            <w:pPr>
              <w:ind w:firstLineChars="0" w:firstLine="0"/>
              <w:rPr>
                <w:bCs/>
              </w:rPr>
            </w:pPr>
            <w:r>
              <w:rPr>
                <w:rFonts w:hint="eastAsia"/>
                <w:bCs/>
              </w:rPr>
              <w:t>AreaData0</w:t>
            </w:r>
          </w:p>
        </w:tc>
        <w:tc>
          <w:tcPr>
            <w:tcW w:w="1542" w:type="dxa"/>
          </w:tcPr>
          <w:p w:rsidR="00977DA8" w:rsidRDefault="00F05942">
            <w:pPr>
              <w:ind w:firstLineChars="0" w:firstLine="0"/>
            </w:pPr>
            <w:r>
              <w:rPr>
                <w:rFonts w:hint="eastAsia"/>
              </w:rPr>
              <w:t>N</w:t>
            </w:r>
          </w:p>
        </w:tc>
        <w:tc>
          <w:tcPr>
            <w:tcW w:w="1268" w:type="dxa"/>
          </w:tcPr>
          <w:p w:rsidR="00977DA8" w:rsidRDefault="00977DA8">
            <w:pPr>
              <w:ind w:firstLineChars="0" w:firstLine="0"/>
            </w:pPr>
          </w:p>
        </w:tc>
        <w:tc>
          <w:tcPr>
            <w:tcW w:w="4734" w:type="dxa"/>
          </w:tcPr>
          <w:p w:rsidR="00977DA8" w:rsidRDefault="00F05942">
            <w:pPr>
              <w:ind w:firstLineChars="0" w:firstLine="0"/>
            </w:pPr>
            <w:r>
              <w:rPr>
                <w:rFonts w:hint="eastAsia"/>
              </w:rPr>
              <w:t>区域</w:t>
            </w:r>
            <w:r>
              <w:rPr>
                <w:rFonts w:hint="eastAsia"/>
              </w:rPr>
              <w:t>0</w:t>
            </w:r>
            <w:r>
              <w:rPr>
                <w:rFonts w:hint="eastAsia"/>
              </w:rPr>
              <w:t>数据，其数据格式请参考</w:t>
            </w:r>
            <w:hyperlink w:anchor="_区域数据格式_1" w:history="1">
              <w:r>
                <w:rPr>
                  <w:rStyle w:val="ae"/>
                  <w:rFonts w:hint="eastAsia"/>
                </w:rPr>
                <w:t>区域数据格式</w:t>
              </w:r>
            </w:hyperlink>
            <w:r>
              <w:rPr>
                <w:rFonts w:hint="eastAsia"/>
              </w:rPr>
              <w:t>（</w:t>
            </w:r>
            <w:r>
              <w:rPr>
                <w:rFonts w:hint="eastAsia"/>
              </w:rPr>
              <w:t>9.1</w:t>
            </w:r>
            <w:r>
              <w:rPr>
                <w:rFonts w:hint="eastAsia"/>
              </w:rPr>
              <w:t>节）</w:t>
            </w:r>
          </w:p>
        </w:tc>
      </w:tr>
      <w:tr w:rsidR="00977DA8">
        <w:trPr>
          <w:cantSplit/>
          <w:trHeight w:val="653"/>
        </w:trPr>
        <w:tc>
          <w:tcPr>
            <w:tcW w:w="2028" w:type="dxa"/>
            <w:shd w:val="clear" w:color="auto" w:fill="D3DFEE"/>
            <w:textDirection w:val="btLr"/>
          </w:tcPr>
          <w:p w:rsidR="00977DA8" w:rsidRDefault="00F05942">
            <w:pPr>
              <w:ind w:left="113" w:right="113" w:firstLineChars="0" w:firstLine="0"/>
              <w:rPr>
                <w:bCs/>
              </w:rPr>
            </w:pPr>
            <w:r>
              <w:rPr>
                <w:rFonts w:hint="eastAsia"/>
                <w:bCs/>
              </w:rPr>
              <w:t>……</w:t>
            </w:r>
          </w:p>
        </w:tc>
        <w:tc>
          <w:tcPr>
            <w:tcW w:w="1542" w:type="dxa"/>
            <w:shd w:val="clear" w:color="auto" w:fill="D3DFEE"/>
            <w:textDirection w:val="btLr"/>
          </w:tcPr>
          <w:p w:rsidR="00977DA8" w:rsidRDefault="00F05942">
            <w:pPr>
              <w:ind w:left="113" w:right="113" w:firstLineChars="0" w:firstLine="0"/>
            </w:pPr>
            <w:r>
              <w:rPr>
                <w:rFonts w:hint="eastAsia"/>
              </w:rPr>
              <w:t>……</w:t>
            </w:r>
          </w:p>
        </w:tc>
        <w:tc>
          <w:tcPr>
            <w:tcW w:w="1268" w:type="dxa"/>
            <w:shd w:val="clear" w:color="auto" w:fill="D3DFEE"/>
            <w:textDirection w:val="btLr"/>
          </w:tcPr>
          <w:p w:rsidR="00977DA8" w:rsidRDefault="00F05942">
            <w:pPr>
              <w:ind w:left="113" w:right="113" w:firstLineChars="0" w:firstLine="0"/>
            </w:pPr>
            <w:r>
              <w:rPr>
                <w:rFonts w:hint="eastAsia"/>
              </w:rPr>
              <w:t>……</w:t>
            </w:r>
          </w:p>
        </w:tc>
        <w:tc>
          <w:tcPr>
            <w:tcW w:w="4734" w:type="dxa"/>
            <w:shd w:val="clear" w:color="auto" w:fill="D3DFEE"/>
            <w:textDirection w:val="btLr"/>
          </w:tcPr>
          <w:p w:rsidR="00977DA8" w:rsidRDefault="00F05942">
            <w:pPr>
              <w:ind w:left="113" w:right="113" w:firstLineChars="0" w:firstLine="0"/>
            </w:pPr>
            <w:r>
              <w:rPr>
                <w:rFonts w:hint="eastAsia"/>
              </w:rPr>
              <w:t>……</w:t>
            </w:r>
          </w:p>
        </w:tc>
      </w:tr>
      <w:tr w:rsidR="00977DA8">
        <w:trPr>
          <w:cantSplit/>
          <w:trHeight w:val="313"/>
        </w:trPr>
        <w:tc>
          <w:tcPr>
            <w:tcW w:w="2028" w:type="dxa"/>
          </w:tcPr>
          <w:p w:rsidR="00977DA8" w:rsidRDefault="00F05942">
            <w:pPr>
              <w:ind w:firstLineChars="0" w:firstLine="0"/>
              <w:rPr>
                <w:bCs/>
              </w:rPr>
            </w:pPr>
            <w:r>
              <w:rPr>
                <w:rFonts w:hint="eastAsia"/>
                <w:bCs/>
              </w:rPr>
              <w:t>A</w:t>
            </w:r>
            <w:r>
              <w:rPr>
                <w:bCs/>
              </w:rPr>
              <w:t>r</w:t>
            </w:r>
            <w:r>
              <w:rPr>
                <w:rFonts w:hint="eastAsia"/>
                <w:bCs/>
              </w:rPr>
              <w:t>eaDataLenN</w:t>
            </w:r>
          </w:p>
        </w:tc>
        <w:tc>
          <w:tcPr>
            <w:tcW w:w="1542" w:type="dxa"/>
          </w:tcPr>
          <w:p w:rsidR="00977DA8" w:rsidRDefault="00F05942">
            <w:pPr>
              <w:ind w:firstLineChars="0" w:firstLine="0"/>
            </w:pPr>
            <w:r>
              <w:rPr>
                <w:rFonts w:hint="eastAsia"/>
              </w:rPr>
              <w:t>4</w:t>
            </w:r>
          </w:p>
        </w:tc>
        <w:tc>
          <w:tcPr>
            <w:tcW w:w="1268" w:type="dxa"/>
          </w:tcPr>
          <w:p w:rsidR="00977DA8" w:rsidRDefault="00977DA8">
            <w:pPr>
              <w:ind w:firstLineChars="0" w:firstLine="0"/>
            </w:pPr>
          </w:p>
        </w:tc>
        <w:tc>
          <w:tcPr>
            <w:tcW w:w="4734" w:type="dxa"/>
          </w:tcPr>
          <w:p w:rsidR="00977DA8" w:rsidRDefault="00F05942">
            <w:pPr>
              <w:ind w:firstLineChars="0" w:firstLine="0"/>
            </w:pPr>
            <w:r>
              <w:rPr>
                <w:rFonts w:hint="eastAsia"/>
              </w:rPr>
              <w:t>区域</w:t>
            </w:r>
            <w:r>
              <w:rPr>
                <w:rFonts w:hint="eastAsia"/>
              </w:rPr>
              <w:t>N</w:t>
            </w:r>
            <w:r>
              <w:rPr>
                <w:rFonts w:hint="eastAsia"/>
              </w:rPr>
              <w:t>数据长度</w:t>
            </w:r>
          </w:p>
        </w:tc>
      </w:tr>
      <w:tr w:rsidR="00977DA8">
        <w:trPr>
          <w:cantSplit/>
          <w:trHeight w:val="313"/>
        </w:trPr>
        <w:tc>
          <w:tcPr>
            <w:tcW w:w="2028" w:type="dxa"/>
            <w:shd w:val="clear" w:color="auto" w:fill="D3DFEE"/>
          </w:tcPr>
          <w:p w:rsidR="00977DA8" w:rsidRDefault="00F05942">
            <w:pPr>
              <w:ind w:firstLineChars="0" w:firstLine="0"/>
              <w:rPr>
                <w:bCs/>
              </w:rPr>
            </w:pPr>
            <w:r>
              <w:rPr>
                <w:rFonts w:hint="eastAsia"/>
                <w:bCs/>
              </w:rPr>
              <w:t>AreaDataN</w:t>
            </w:r>
          </w:p>
        </w:tc>
        <w:tc>
          <w:tcPr>
            <w:tcW w:w="1542" w:type="dxa"/>
            <w:shd w:val="clear" w:color="auto" w:fill="D3DFEE"/>
          </w:tcPr>
          <w:p w:rsidR="00977DA8" w:rsidRDefault="00F05942">
            <w:pPr>
              <w:ind w:firstLineChars="0" w:firstLine="0"/>
            </w:pPr>
            <w:r>
              <w:rPr>
                <w:rFonts w:hint="eastAsia"/>
              </w:rPr>
              <w:t>N</w:t>
            </w:r>
          </w:p>
        </w:tc>
        <w:tc>
          <w:tcPr>
            <w:tcW w:w="1268" w:type="dxa"/>
            <w:shd w:val="clear" w:color="auto" w:fill="D3DFEE"/>
          </w:tcPr>
          <w:p w:rsidR="00977DA8" w:rsidRDefault="00977DA8">
            <w:pPr>
              <w:ind w:firstLineChars="0" w:firstLine="0"/>
            </w:pPr>
          </w:p>
        </w:tc>
        <w:tc>
          <w:tcPr>
            <w:tcW w:w="4734" w:type="dxa"/>
            <w:shd w:val="clear" w:color="auto" w:fill="D3DFEE"/>
          </w:tcPr>
          <w:p w:rsidR="00977DA8" w:rsidRDefault="00F05942">
            <w:pPr>
              <w:ind w:firstLineChars="0" w:firstLine="0"/>
            </w:pPr>
            <w:r>
              <w:rPr>
                <w:rFonts w:hint="eastAsia"/>
              </w:rPr>
              <w:t>区域</w:t>
            </w:r>
            <w:r>
              <w:rPr>
                <w:rFonts w:hint="eastAsia"/>
              </w:rPr>
              <w:t>N</w:t>
            </w:r>
            <w:r>
              <w:rPr>
                <w:rFonts w:hint="eastAsia"/>
              </w:rPr>
              <w:t>数据，其数据格式请参考</w:t>
            </w:r>
            <w:hyperlink w:anchor="_区域数据格式_1" w:history="1">
              <w:r>
                <w:rPr>
                  <w:rStyle w:val="ae"/>
                  <w:rFonts w:hint="eastAsia"/>
                </w:rPr>
                <w:t>区域数据格式</w:t>
              </w:r>
            </w:hyperlink>
            <w:r>
              <w:rPr>
                <w:rFonts w:hint="eastAsia"/>
              </w:rPr>
              <w:t>（</w:t>
            </w:r>
            <w:r>
              <w:rPr>
                <w:rFonts w:hint="eastAsia"/>
              </w:rPr>
              <w:t>9.1</w:t>
            </w:r>
            <w:r>
              <w:rPr>
                <w:rFonts w:hint="eastAsia"/>
              </w:rPr>
              <w:t>节）</w:t>
            </w:r>
          </w:p>
        </w:tc>
      </w:tr>
      <w:tr w:rsidR="00977DA8">
        <w:trPr>
          <w:cantSplit/>
          <w:trHeight w:val="313"/>
        </w:trPr>
        <w:tc>
          <w:tcPr>
            <w:tcW w:w="2028" w:type="dxa"/>
          </w:tcPr>
          <w:p w:rsidR="00977DA8" w:rsidRDefault="00F05942">
            <w:pPr>
              <w:ind w:firstLineChars="0" w:firstLine="0"/>
              <w:rPr>
                <w:bCs/>
              </w:rPr>
            </w:pPr>
            <w:r>
              <w:rPr>
                <w:rFonts w:hint="eastAsia"/>
                <w:bCs/>
              </w:rPr>
              <w:t>CHK</w:t>
            </w:r>
          </w:p>
        </w:tc>
        <w:tc>
          <w:tcPr>
            <w:tcW w:w="1542" w:type="dxa"/>
          </w:tcPr>
          <w:p w:rsidR="00977DA8" w:rsidRDefault="00F05942">
            <w:pPr>
              <w:ind w:firstLineChars="0" w:firstLine="0"/>
            </w:pPr>
            <w:r>
              <w:rPr>
                <w:rFonts w:hint="eastAsia"/>
              </w:rPr>
              <w:t>2</w:t>
            </w:r>
          </w:p>
        </w:tc>
        <w:tc>
          <w:tcPr>
            <w:tcW w:w="1268" w:type="dxa"/>
          </w:tcPr>
          <w:p w:rsidR="00977DA8" w:rsidRDefault="00977DA8">
            <w:pPr>
              <w:ind w:firstLineChars="0" w:firstLine="0"/>
            </w:pPr>
          </w:p>
        </w:tc>
        <w:tc>
          <w:tcPr>
            <w:tcW w:w="4734" w:type="dxa"/>
          </w:tcPr>
          <w:p w:rsidR="00977DA8" w:rsidRDefault="00F05942">
            <w:pPr>
              <w:ind w:firstLineChars="0" w:firstLine="0"/>
            </w:pPr>
            <w:r>
              <w:rPr>
                <w:rFonts w:hint="eastAsia"/>
              </w:rPr>
              <w:t>整个节目文件的</w:t>
            </w:r>
            <w:r>
              <w:rPr>
                <w:rFonts w:hint="eastAsia"/>
              </w:rPr>
              <w:t>CRC16</w:t>
            </w:r>
            <w:r>
              <w:rPr>
                <w:rFonts w:hint="eastAsia"/>
              </w:rPr>
              <w:t>校验值（从</w:t>
            </w:r>
            <w:r>
              <w:rPr>
                <w:rFonts w:hint="eastAsia"/>
                <w:bCs/>
              </w:rPr>
              <w:t>FileType</w:t>
            </w:r>
            <w:r>
              <w:rPr>
                <w:rFonts w:hint="eastAsia"/>
                <w:bCs/>
              </w:rPr>
              <w:t>到</w:t>
            </w:r>
            <w:r>
              <w:rPr>
                <w:rFonts w:hint="eastAsia"/>
                <w:bCs/>
              </w:rPr>
              <w:t>AreaDataN</w:t>
            </w:r>
            <w:r>
              <w:rPr>
                <w:rFonts w:hint="eastAsia"/>
              </w:rPr>
              <w:t>），此校验值不可被忽略。</w:t>
            </w:r>
          </w:p>
        </w:tc>
      </w:tr>
    </w:tbl>
    <w:p w:rsidR="00977DA8" w:rsidRDefault="00977DA8">
      <w:pPr>
        <w:ind w:firstLine="400"/>
      </w:pPr>
      <w:bookmarkStart w:id="127" w:name="_区域数据格式_2"/>
      <w:bookmarkStart w:id="128" w:name="_区域数据格式_1"/>
      <w:bookmarkEnd w:id="127"/>
      <w:bookmarkEnd w:id="128"/>
    </w:p>
    <w:p w:rsidR="00977DA8" w:rsidRDefault="00977DA8">
      <w:pPr>
        <w:ind w:firstLine="400"/>
      </w:pPr>
    </w:p>
    <w:p w:rsidR="00977DA8" w:rsidRDefault="00F05942">
      <w:pPr>
        <w:pStyle w:val="2"/>
        <w:ind w:firstLine="100"/>
        <w:rPr>
          <w:i/>
          <w:sz w:val="20"/>
        </w:rPr>
      </w:pPr>
      <w:bookmarkStart w:id="129" w:name="_区域数据格式_3"/>
      <w:bookmarkStart w:id="130" w:name="_Toc501458097"/>
      <w:bookmarkEnd w:id="129"/>
      <w:r>
        <w:rPr>
          <w:rFonts w:hint="eastAsia"/>
          <w:i/>
          <w:sz w:val="20"/>
        </w:rPr>
        <w:lastRenderedPageBreak/>
        <w:t>区域数据格式</w:t>
      </w:r>
      <w:bookmarkStart w:id="131" w:name="_图文/字幕区"/>
      <w:bookmarkStart w:id="132" w:name="_图文区数据格式"/>
      <w:bookmarkStart w:id="133" w:name="_区域数据格式"/>
      <w:bookmarkEnd w:id="130"/>
      <w:bookmarkEnd w:id="131"/>
      <w:bookmarkEnd w:id="132"/>
      <w:bookmarkEnd w:id="133"/>
    </w:p>
    <w:tbl>
      <w:tblPr>
        <w:tblW w:w="9572" w:type="dxa"/>
        <w:tblBorders>
          <w:top w:val="single" w:sz="8" w:space="0" w:color="4F81BD"/>
          <w:bottom w:val="single" w:sz="8" w:space="0" w:color="4F81BD"/>
        </w:tblBorders>
        <w:tblLayout w:type="fixed"/>
        <w:tblLook w:val="04A0" w:firstRow="1" w:lastRow="0" w:firstColumn="1" w:lastColumn="0" w:noHBand="0" w:noVBand="1"/>
      </w:tblPr>
      <w:tblGrid>
        <w:gridCol w:w="2083"/>
        <w:gridCol w:w="1612"/>
        <w:gridCol w:w="1248"/>
        <w:gridCol w:w="4629"/>
      </w:tblGrid>
      <w:tr w:rsidR="00977DA8">
        <w:tc>
          <w:tcPr>
            <w:tcW w:w="2083" w:type="dxa"/>
            <w:tcBorders>
              <w:top w:val="single" w:sz="8" w:space="0" w:color="4F81BD"/>
              <w:left w:val="nil"/>
              <w:bottom w:val="single" w:sz="8" w:space="0" w:color="4F81BD"/>
              <w:right w:val="nil"/>
            </w:tcBorders>
          </w:tcPr>
          <w:p w:rsidR="00977DA8" w:rsidRDefault="00F05942">
            <w:pPr>
              <w:ind w:firstLineChars="0" w:firstLine="0"/>
              <w:rPr>
                <w:b/>
                <w:bCs/>
              </w:rPr>
            </w:pPr>
            <w:r>
              <w:rPr>
                <w:rFonts w:hint="eastAsia"/>
                <w:b/>
                <w:bCs/>
              </w:rPr>
              <w:t>参数</w:t>
            </w:r>
          </w:p>
        </w:tc>
        <w:tc>
          <w:tcPr>
            <w:tcW w:w="1612" w:type="dxa"/>
            <w:tcBorders>
              <w:top w:val="single" w:sz="8" w:space="0" w:color="4F81BD"/>
              <w:left w:val="nil"/>
              <w:bottom w:val="single" w:sz="8" w:space="0" w:color="4F81BD"/>
              <w:right w:val="nil"/>
            </w:tcBorders>
          </w:tcPr>
          <w:p w:rsidR="00977DA8" w:rsidRDefault="00F05942">
            <w:pPr>
              <w:ind w:firstLineChars="0" w:firstLine="0"/>
              <w:rPr>
                <w:b/>
                <w:bCs/>
              </w:rPr>
            </w:pPr>
            <w:r>
              <w:rPr>
                <w:rFonts w:hint="eastAsia"/>
                <w:b/>
                <w:bCs/>
              </w:rPr>
              <w:t>数据长度</w:t>
            </w:r>
          </w:p>
        </w:tc>
        <w:tc>
          <w:tcPr>
            <w:tcW w:w="1248" w:type="dxa"/>
            <w:tcBorders>
              <w:top w:val="single" w:sz="8" w:space="0" w:color="4F81BD"/>
              <w:left w:val="nil"/>
              <w:bottom w:val="single" w:sz="8" w:space="0" w:color="4F81BD"/>
              <w:right w:val="nil"/>
            </w:tcBorders>
          </w:tcPr>
          <w:p w:rsidR="00977DA8" w:rsidRDefault="00F05942">
            <w:pPr>
              <w:ind w:firstLineChars="0" w:firstLine="0"/>
              <w:rPr>
                <w:b/>
                <w:bCs/>
              </w:rPr>
            </w:pPr>
            <w:r>
              <w:rPr>
                <w:rFonts w:hint="eastAsia"/>
                <w:b/>
                <w:bCs/>
              </w:rPr>
              <w:t>默认值</w:t>
            </w:r>
          </w:p>
        </w:tc>
        <w:tc>
          <w:tcPr>
            <w:tcW w:w="4629" w:type="dxa"/>
            <w:tcBorders>
              <w:top w:val="single" w:sz="8" w:space="0" w:color="4F81BD"/>
              <w:left w:val="nil"/>
              <w:bottom w:val="single" w:sz="8" w:space="0" w:color="4F81BD"/>
              <w:right w:val="nil"/>
            </w:tcBorders>
          </w:tcPr>
          <w:p w:rsidR="00977DA8" w:rsidRDefault="00F05942">
            <w:pPr>
              <w:ind w:firstLineChars="0" w:firstLine="0"/>
              <w:rPr>
                <w:b/>
                <w:bCs/>
              </w:rPr>
            </w:pPr>
            <w:r>
              <w:rPr>
                <w:rFonts w:hint="eastAsia"/>
                <w:b/>
                <w:bCs/>
              </w:rPr>
              <w:t>描述</w:t>
            </w:r>
          </w:p>
        </w:tc>
      </w:tr>
      <w:tr w:rsidR="00977DA8">
        <w:tc>
          <w:tcPr>
            <w:tcW w:w="2083" w:type="dxa"/>
            <w:tcBorders>
              <w:left w:val="nil"/>
              <w:right w:val="nil"/>
            </w:tcBorders>
            <w:shd w:val="clear" w:color="auto" w:fill="D3DFEE"/>
          </w:tcPr>
          <w:p w:rsidR="00977DA8" w:rsidRDefault="00F05942">
            <w:pPr>
              <w:ind w:firstLineChars="0" w:firstLine="0"/>
              <w:rPr>
                <w:b/>
                <w:bCs/>
              </w:rPr>
            </w:pPr>
            <w:r>
              <w:rPr>
                <w:b/>
                <w:bCs/>
              </w:rPr>
              <w:t>A</w:t>
            </w:r>
            <w:r>
              <w:rPr>
                <w:rFonts w:hint="eastAsia"/>
                <w:b/>
                <w:bCs/>
              </w:rPr>
              <w:t>reaType</w:t>
            </w:r>
          </w:p>
        </w:tc>
        <w:tc>
          <w:tcPr>
            <w:tcW w:w="1612" w:type="dxa"/>
            <w:tcBorders>
              <w:left w:val="nil"/>
              <w:right w:val="nil"/>
            </w:tcBorders>
            <w:shd w:val="clear" w:color="auto" w:fill="D3DFEE"/>
          </w:tcPr>
          <w:p w:rsidR="00977DA8" w:rsidRDefault="00F05942">
            <w:pPr>
              <w:ind w:firstLineChars="0" w:firstLine="0"/>
            </w:pPr>
            <w:r>
              <w:rPr>
                <w:rFonts w:hint="eastAsia"/>
              </w:rPr>
              <w:t>1</w:t>
            </w:r>
          </w:p>
        </w:tc>
        <w:tc>
          <w:tcPr>
            <w:tcW w:w="1248" w:type="dxa"/>
            <w:tcBorders>
              <w:left w:val="nil"/>
              <w:right w:val="nil"/>
            </w:tcBorders>
            <w:shd w:val="clear" w:color="auto" w:fill="D3DFEE"/>
          </w:tcPr>
          <w:p w:rsidR="00977DA8" w:rsidRDefault="00F05942">
            <w:pPr>
              <w:ind w:firstLineChars="0" w:firstLine="0"/>
            </w:pPr>
            <w:r>
              <w:rPr>
                <w:rFonts w:hint="eastAsia"/>
              </w:rPr>
              <w:t>0x00</w:t>
            </w:r>
          </w:p>
        </w:tc>
        <w:tc>
          <w:tcPr>
            <w:tcW w:w="4629" w:type="dxa"/>
            <w:tcBorders>
              <w:left w:val="nil"/>
              <w:right w:val="nil"/>
            </w:tcBorders>
            <w:shd w:val="clear" w:color="auto" w:fill="D3DFEE"/>
          </w:tcPr>
          <w:p w:rsidR="00977DA8" w:rsidRDefault="00F05942">
            <w:pPr>
              <w:ind w:firstLineChars="0" w:firstLine="0"/>
            </w:pPr>
            <w:r>
              <w:rPr>
                <w:rFonts w:hint="eastAsia"/>
              </w:rPr>
              <w:t>区域类型</w:t>
            </w:r>
          </w:p>
        </w:tc>
      </w:tr>
      <w:tr w:rsidR="00977DA8">
        <w:tc>
          <w:tcPr>
            <w:tcW w:w="2083" w:type="dxa"/>
          </w:tcPr>
          <w:p w:rsidR="00977DA8" w:rsidRDefault="00F05942">
            <w:pPr>
              <w:ind w:firstLineChars="0" w:firstLine="0"/>
              <w:rPr>
                <w:b/>
                <w:bCs/>
              </w:rPr>
            </w:pPr>
            <w:r>
              <w:rPr>
                <w:rFonts w:hint="eastAsia"/>
                <w:b/>
                <w:bCs/>
              </w:rPr>
              <w:t>AreaX</w:t>
            </w:r>
          </w:p>
        </w:tc>
        <w:tc>
          <w:tcPr>
            <w:tcW w:w="1612" w:type="dxa"/>
          </w:tcPr>
          <w:p w:rsidR="00977DA8" w:rsidRDefault="00F05942">
            <w:pPr>
              <w:ind w:firstLineChars="0" w:firstLine="0"/>
            </w:pPr>
            <w:r>
              <w:rPr>
                <w:rFonts w:hint="eastAsia"/>
              </w:rPr>
              <w:t>2</w:t>
            </w:r>
          </w:p>
        </w:tc>
        <w:tc>
          <w:tcPr>
            <w:tcW w:w="1248" w:type="dxa"/>
          </w:tcPr>
          <w:p w:rsidR="00977DA8" w:rsidRDefault="00977DA8">
            <w:pPr>
              <w:ind w:firstLineChars="0" w:firstLine="0"/>
            </w:pPr>
          </w:p>
        </w:tc>
        <w:tc>
          <w:tcPr>
            <w:tcW w:w="4629" w:type="dxa"/>
          </w:tcPr>
          <w:p w:rsidR="00977DA8" w:rsidRDefault="00F05942">
            <w:pPr>
              <w:ind w:firstLineChars="0" w:firstLine="0"/>
            </w:pPr>
            <w:r>
              <w:rPr>
                <w:rFonts w:hint="eastAsia"/>
              </w:rPr>
              <w:t>区域</w:t>
            </w:r>
            <w:r>
              <w:rPr>
                <w:rFonts w:hint="eastAsia"/>
              </w:rPr>
              <w:t>X</w:t>
            </w:r>
            <w:r>
              <w:rPr>
                <w:rFonts w:hint="eastAsia"/>
              </w:rPr>
              <w:t>坐标，默认以字节</w:t>
            </w:r>
            <w:r>
              <w:rPr>
                <w:rFonts w:hint="eastAsia"/>
              </w:rPr>
              <w:t>(8</w:t>
            </w:r>
            <w:r>
              <w:rPr>
                <w:rFonts w:hint="eastAsia"/>
              </w:rPr>
              <w:t>个像素点</w:t>
            </w:r>
            <w:r>
              <w:rPr>
                <w:rFonts w:hint="eastAsia"/>
              </w:rPr>
              <w:t>)</w:t>
            </w:r>
            <w:r>
              <w:rPr>
                <w:rFonts w:hint="eastAsia"/>
              </w:rPr>
              <w:t>为单位</w:t>
            </w:r>
          </w:p>
          <w:p w:rsidR="00977DA8" w:rsidRDefault="00F05942">
            <w:pPr>
              <w:ind w:firstLineChars="0" w:firstLine="0"/>
            </w:pPr>
            <w:r>
              <w:rPr>
                <w:rFonts w:hint="eastAsia"/>
              </w:rPr>
              <w:t>高字节最高位为</w:t>
            </w:r>
            <w:r>
              <w:rPr>
                <w:rFonts w:hint="eastAsia"/>
              </w:rPr>
              <w:t>1</w:t>
            </w:r>
            <w:r>
              <w:rPr>
                <w:rFonts w:hint="eastAsia"/>
              </w:rPr>
              <w:t>时，表示以像素点为单位</w:t>
            </w:r>
          </w:p>
        </w:tc>
      </w:tr>
      <w:tr w:rsidR="00977DA8">
        <w:tc>
          <w:tcPr>
            <w:tcW w:w="2083" w:type="dxa"/>
            <w:tcBorders>
              <w:left w:val="nil"/>
              <w:right w:val="nil"/>
            </w:tcBorders>
            <w:shd w:val="clear" w:color="auto" w:fill="D3DFEE"/>
          </w:tcPr>
          <w:p w:rsidR="00977DA8" w:rsidRDefault="00F05942">
            <w:pPr>
              <w:ind w:firstLineChars="0" w:firstLine="0"/>
              <w:rPr>
                <w:b/>
                <w:bCs/>
              </w:rPr>
            </w:pPr>
            <w:r>
              <w:rPr>
                <w:rFonts w:hint="eastAsia"/>
                <w:b/>
                <w:bCs/>
              </w:rPr>
              <w:t>AreaY</w:t>
            </w:r>
          </w:p>
        </w:tc>
        <w:tc>
          <w:tcPr>
            <w:tcW w:w="1612" w:type="dxa"/>
            <w:tcBorders>
              <w:left w:val="nil"/>
              <w:right w:val="nil"/>
            </w:tcBorders>
            <w:shd w:val="clear" w:color="auto" w:fill="D3DFEE"/>
          </w:tcPr>
          <w:p w:rsidR="00977DA8" w:rsidRDefault="00F05942">
            <w:pPr>
              <w:ind w:firstLineChars="0" w:firstLine="0"/>
            </w:pPr>
            <w:r>
              <w:rPr>
                <w:rFonts w:hint="eastAsia"/>
              </w:rPr>
              <w:t>2</w:t>
            </w:r>
          </w:p>
        </w:tc>
        <w:tc>
          <w:tcPr>
            <w:tcW w:w="1248" w:type="dxa"/>
            <w:tcBorders>
              <w:left w:val="nil"/>
              <w:right w:val="nil"/>
            </w:tcBorders>
            <w:shd w:val="clear" w:color="auto" w:fill="D3DFEE"/>
          </w:tcPr>
          <w:p w:rsidR="00977DA8" w:rsidRDefault="00977DA8">
            <w:pPr>
              <w:ind w:firstLineChars="0" w:firstLine="0"/>
            </w:pPr>
          </w:p>
        </w:tc>
        <w:tc>
          <w:tcPr>
            <w:tcW w:w="4629" w:type="dxa"/>
            <w:tcBorders>
              <w:left w:val="nil"/>
              <w:right w:val="nil"/>
            </w:tcBorders>
            <w:shd w:val="clear" w:color="auto" w:fill="D3DFEE"/>
          </w:tcPr>
          <w:p w:rsidR="00977DA8" w:rsidRDefault="00F05942">
            <w:pPr>
              <w:ind w:firstLineChars="0" w:firstLine="0"/>
            </w:pPr>
            <w:r>
              <w:rPr>
                <w:rFonts w:hint="eastAsia"/>
              </w:rPr>
              <w:t>区域</w:t>
            </w:r>
            <w:r>
              <w:rPr>
                <w:rFonts w:hint="eastAsia"/>
              </w:rPr>
              <w:t>Y</w:t>
            </w:r>
            <w:r>
              <w:rPr>
                <w:rFonts w:hint="eastAsia"/>
              </w:rPr>
              <w:t>坐标，以像素点为单位</w:t>
            </w:r>
          </w:p>
        </w:tc>
      </w:tr>
      <w:tr w:rsidR="00977DA8">
        <w:tc>
          <w:tcPr>
            <w:tcW w:w="2083" w:type="dxa"/>
          </w:tcPr>
          <w:p w:rsidR="00977DA8" w:rsidRDefault="00F05942">
            <w:pPr>
              <w:ind w:firstLineChars="0" w:firstLine="0"/>
              <w:rPr>
                <w:b/>
                <w:bCs/>
              </w:rPr>
            </w:pPr>
            <w:r>
              <w:rPr>
                <w:rFonts w:hint="eastAsia"/>
                <w:b/>
                <w:bCs/>
              </w:rPr>
              <w:t>AreaWidth</w:t>
            </w:r>
          </w:p>
        </w:tc>
        <w:tc>
          <w:tcPr>
            <w:tcW w:w="1612" w:type="dxa"/>
          </w:tcPr>
          <w:p w:rsidR="00977DA8" w:rsidRDefault="00F05942">
            <w:pPr>
              <w:ind w:firstLineChars="0" w:firstLine="0"/>
            </w:pPr>
            <w:r>
              <w:rPr>
                <w:rFonts w:hint="eastAsia"/>
              </w:rPr>
              <w:t>2</w:t>
            </w:r>
          </w:p>
        </w:tc>
        <w:tc>
          <w:tcPr>
            <w:tcW w:w="1248" w:type="dxa"/>
          </w:tcPr>
          <w:p w:rsidR="00977DA8" w:rsidRDefault="00977DA8">
            <w:pPr>
              <w:ind w:firstLineChars="0" w:firstLine="0"/>
            </w:pPr>
          </w:p>
        </w:tc>
        <w:tc>
          <w:tcPr>
            <w:tcW w:w="4629" w:type="dxa"/>
          </w:tcPr>
          <w:p w:rsidR="00977DA8" w:rsidRDefault="00F05942">
            <w:pPr>
              <w:ind w:firstLineChars="0" w:firstLine="0"/>
            </w:pPr>
            <w:r>
              <w:rPr>
                <w:rFonts w:hint="eastAsia"/>
              </w:rPr>
              <w:t>区域宽度，默认以字节</w:t>
            </w:r>
            <w:r>
              <w:rPr>
                <w:rFonts w:hint="eastAsia"/>
              </w:rPr>
              <w:t>(8</w:t>
            </w:r>
            <w:r>
              <w:rPr>
                <w:rFonts w:hint="eastAsia"/>
              </w:rPr>
              <w:t>个像素点</w:t>
            </w:r>
            <w:r>
              <w:rPr>
                <w:rFonts w:hint="eastAsia"/>
              </w:rPr>
              <w:t>)</w:t>
            </w:r>
            <w:r>
              <w:rPr>
                <w:rFonts w:hint="eastAsia"/>
              </w:rPr>
              <w:t>为单位</w:t>
            </w:r>
          </w:p>
          <w:p w:rsidR="00977DA8" w:rsidRDefault="00F05942">
            <w:pPr>
              <w:ind w:firstLineChars="0" w:firstLine="0"/>
            </w:pPr>
            <w:r>
              <w:rPr>
                <w:rFonts w:hint="eastAsia"/>
              </w:rPr>
              <w:t>高字节高位为</w:t>
            </w:r>
            <w:r>
              <w:rPr>
                <w:rFonts w:hint="eastAsia"/>
              </w:rPr>
              <w:t>1</w:t>
            </w:r>
            <w:r>
              <w:rPr>
                <w:rFonts w:hint="eastAsia"/>
              </w:rPr>
              <w:t>时，表示以像素点为单位</w:t>
            </w:r>
          </w:p>
        </w:tc>
      </w:tr>
      <w:tr w:rsidR="00977DA8">
        <w:tc>
          <w:tcPr>
            <w:tcW w:w="2083" w:type="dxa"/>
            <w:tcBorders>
              <w:left w:val="nil"/>
              <w:right w:val="nil"/>
            </w:tcBorders>
            <w:shd w:val="clear" w:color="auto" w:fill="D3DFEE"/>
          </w:tcPr>
          <w:p w:rsidR="00977DA8" w:rsidRDefault="00F05942">
            <w:pPr>
              <w:ind w:firstLineChars="0" w:firstLine="0"/>
              <w:rPr>
                <w:b/>
                <w:bCs/>
              </w:rPr>
            </w:pPr>
            <w:r>
              <w:rPr>
                <w:rFonts w:hint="eastAsia"/>
                <w:b/>
                <w:bCs/>
              </w:rPr>
              <w:t>AreaHeight</w:t>
            </w:r>
          </w:p>
        </w:tc>
        <w:tc>
          <w:tcPr>
            <w:tcW w:w="1612" w:type="dxa"/>
            <w:tcBorders>
              <w:left w:val="nil"/>
              <w:right w:val="nil"/>
            </w:tcBorders>
            <w:shd w:val="clear" w:color="auto" w:fill="D3DFEE"/>
          </w:tcPr>
          <w:p w:rsidR="00977DA8" w:rsidRDefault="00F05942">
            <w:pPr>
              <w:ind w:firstLineChars="0" w:firstLine="0"/>
            </w:pPr>
            <w:r>
              <w:rPr>
                <w:rFonts w:hint="eastAsia"/>
              </w:rPr>
              <w:t>2</w:t>
            </w:r>
          </w:p>
        </w:tc>
        <w:tc>
          <w:tcPr>
            <w:tcW w:w="1248" w:type="dxa"/>
            <w:tcBorders>
              <w:left w:val="nil"/>
              <w:right w:val="nil"/>
            </w:tcBorders>
            <w:shd w:val="clear" w:color="auto" w:fill="D3DFEE"/>
          </w:tcPr>
          <w:p w:rsidR="00977DA8" w:rsidRDefault="00977DA8">
            <w:pPr>
              <w:ind w:firstLineChars="0" w:firstLine="0"/>
            </w:pPr>
          </w:p>
        </w:tc>
        <w:tc>
          <w:tcPr>
            <w:tcW w:w="4629" w:type="dxa"/>
            <w:tcBorders>
              <w:left w:val="nil"/>
              <w:right w:val="nil"/>
            </w:tcBorders>
            <w:shd w:val="clear" w:color="auto" w:fill="D3DFEE"/>
          </w:tcPr>
          <w:p w:rsidR="00977DA8" w:rsidRDefault="00F05942">
            <w:pPr>
              <w:ind w:firstLineChars="0" w:firstLine="0"/>
            </w:pPr>
            <w:r>
              <w:rPr>
                <w:rFonts w:hint="eastAsia"/>
              </w:rPr>
              <w:t>区域高度，以像素点为单位</w:t>
            </w:r>
          </w:p>
        </w:tc>
      </w:tr>
      <w:tr w:rsidR="00977DA8">
        <w:tc>
          <w:tcPr>
            <w:tcW w:w="2083" w:type="dxa"/>
          </w:tcPr>
          <w:p w:rsidR="00977DA8" w:rsidRDefault="00F05942">
            <w:pPr>
              <w:ind w:firstLineChars="0" w:firstLine="0"/>
              <w:rPr>
                <w:b/>
                <w:bCs/>
              </w:rPr>
            </w:pPr>
            <w:r>
              <w:rPr>
                <w:b/>
                <w:bCs/>
              </w:rPr>
              <w:t>D</w:t>
            </w:r>
            <w:r>
              <w:rPr>
                <w:rFonts w:hint="eastAsia"/>
                <w:b/>
                <w:bCs/>
              </w:rPr>
              <w:t>ynamicAreaLoc</w:t>
            </w:r>
          </w:p>
        </w:tc>
        <w:tc>
          <w:tcPr>
            <w:tcW w:w="1612" w:type="dxa"/>
          </w:tcPr>
          <w:p w:rsidR="00977DA8" w:rsidRDefault="00F05942">
            <w:pPr>
              <w:ind w:firstLineChars="0" w:firstLine="0"/>
            </w:pPr>
            <w:r>
              <w:rPr>
                <w:rFonts w:hint="eastAsia"/>
              </w:rPr>
              <w:t>1</w:t>
            </w:r>
          </w:p>
        </w:tc>
        <w:tc>
          <w:tcPr>
            <w:tcW w:w="1248" w:type="dxa"/>
          </w:tcPr>
          <w:p w:rsidR="00977DA8" w:rsidRDefault="00F05942">
            <w:pPr>
              <w:ind w:firstLineChars="0" w:firstLine="0"/>
            </w:pPr>
            <w:r>
              <w:rPr>
                <w:rFonts w:hint="eastAsia"/>
              </w:rPr>
              <w:t>0xFF</w:t>
            </w:r>
          </w:p>
        </w:tc>
        <w:tc>
          <w:tcPr>
            <w:tcW w:w="4629" w:type="dxa"/>
          </w:tcPr>
          <w:p w:rsidR="00977DA8" w:rsidRDefault="00F05942">
            <w:pPr>
              <w:ind w:firstLineChars="0" w:firstLine="0"/>
            </w:pPr>
            <w:r>
              <w:rPr>
                <w:rFonts w:hint="eastAsia"/>
              </w:rPr>
              <w:t>动态区域编号</w:t>
            </w:r>
          </w:p>
          <w:p w:rsidR="00977DA8" w:rsidRDefault="00F05942">
            <w:pPr>
              <w:ind w:firstLineChars="0" w:firstLine="0"/>
            </w:pPr>
            <w:r>
              <w:rPr>
                <w:rFonts w:hint="eastAsia"/>
              </w:rPr>
              <w:t>注意：该参数只对动态区有效，其他区域为默认值，动态区必须统一编号，编号从</w:t>
            </w:r>
            <w:r>
              <w:rPr>
                <w:rFonts w:hint="eastAsia"/>
              </w:rPr>
              <w:t>0</w:t>
            </w:r>
            <w:r>
              <w:rPr>
                <w:rFonts w:hint="eastAsia"/>
              </w:rPr>
              <w:t>开始递增。</w:t>
            </w:r>
          </w:p>
        </w:tc>
      </w:tr>
      <w:tr w:rsidR="00977DA8">
        <w:tc>
          <w:tcPr>
            <w:tcW w:w="2083" w:type="dxa"/>
            <w:tcBorders>
              <w:left w:val="nil"/>
              <w:right w:val="nil"/>
            </w:tcBorders>
            <w:shd w:val="clear" w:color="auto" w:fill="D3DFEE"/>
          </w:tcPr>
          <w:p w:rsidR="00977DA8" w:rsidRDefault="00F05942">
            <w:pPr>
              <w:ind w:firstLineChars="0" w:firstLine="0"/>
              <w:rPr>
                <w:b/>
                <w:bCs/>
              </w:rPr>
            </w:pPr>
            <w:r>
              <w:rPr>
                <w:b/>
                <w:bCs/>
              </w:rPr>
              <w:t>Lines_sizes</w:t>
            </w:r>
          </w:p>
        </w:tc>
        <w:tc>
          <w:tcPr>
            <w:tcW w:w="1612" w:type="dxa"/>
            <w:tcBorders>
              <w:left w:val="nil"/>
              <w:right w:val="nil"/>
            </w:tcBorders>
            <w:shd w:val="clear" w:color="auto" w:fill="D3DFEE"/>
          </w:tcPr>
          <w:p w:rsidR="00977DA8" w:rsidRDefault="00F05942">
            <w:pPr>
              <w:ind w:firstLineChars="0" w:firstLine="0"/>
            </w:pPr>
            <w:r>
              <w:rPr>
                <w:rFonts w:hint="eastAsia"/>
              </w:rPr>
              <w:t>1</w:t>
            </w:r>
          </w:p>
        </w:tc>
        <w:tc>
          <w:tcPr>
            <w:tcW w:w="1248" w:type="dxa"/>
            <w:tcBorders>
              <w:left w:val="nil"/>
              <w:right w:val="nil"/>
            </w:tcBorders>
            <w:shd w:val="clear" w:color="auto" w:fill="D3DFEE"/>
          </w:tcPr>
          <w:p w:rsidR="00977DA8" w:rsidRDefault="00977DA8">
            <w:pPr>
              <w:ind w:firstLineChars="0" w:firstLine="0"/>
            </w:pPr>
          </w:p>
        </w:tc>
        <w:tc>
          <w:tcPr>
            <w:tcW w:w="4629" w:type="dxa"/>
            <w:tcBorders>
              <w:left w:val="nil"/>
              <w:right w:val="nil"/>
            </w:tcBorders>
            <w:shd w:val="clear" w:color="auto" w:fill="D3DFEE"/>
          </w:tcPr>
          <w:p w:rsidR="00977DA8" w:rsidRDefault="00F05942">
            <w:pPr>
              <w:ind w:firstLineChars="0" w:firstLine="0"/>
            </w:pPr>
            <w:r>
              <w:rPr>
                <w:rFonts w:hint="eastAsia"/>
              </w:rPr>
              <w:t>行间距</w:t>
            </w:r>
          </w:p>
        </w:tc>
      </w:tr>
      <w:tr w:rsidR="00977DA8">
        <w:tc>
          <w:tcPr>
            <w:tcW w:w="2083" w:type="dxa"/>
          </w:tcPr>
          <w:p w:rsidR="00977DA8" w:rsidRDefault="00F05942">
            <w:pPr>
              <w:ind w:firstLineChars="0" w:firstLine="0"/>
              <w:rPr>
                <w:b/>
                <w:bCs/>
              </w:rPr>
            </w:pPr>
            <w:r>
              <w:rPr>
                <w:rFonts w:hint="eastAsia"/>
                <w:b/>
                <w:bCs/>
              </w:rPr>
              <w:t>RunMode</w:t>
            </w:r>
          </w:p>
        </w:tc>
        <w:tc>
          <w:tcPr>
            <w:tcW w:w="1612" w:type="dxa"/>
          </w:tcPr>
          <w:p w:rsidR="00977DA8" w:rsidRDefault="00F05942">
            <w:pPr>
              <w:ind w:firstLineChars="0" w:firstLine="0"/>
            </w:pPr>
            <w:r>
              <w:rPr>
                <w:rFonts w:hint="eastAsia"/>
              </w:rPr>
              <w:t>1</w:t>
            </w:r>
          </w:p>
        </w:tc>
        <w:tc>
          <w:tcPr>
            <w:tcW w:w="1248" w:type="dxa"/>
          </w:tcPr>
          <w:p w:rsidR="00977DA8" w:rsidRDefault="00977DA8">
            <w:pPr>
              <w:ind w:firstLineChars="0" w:firstLine="0"/>
            </w:pPr>
          </w:p>
        </w:tc>
        <w:tc>
          <w:tcPr>
            <w:tcW w:w="4629" w:type="dxa"/>
          </w:tcPr>
          <w:p w:rsidR="005D3A6B" w:rsidRDefault="005D3A6B" w:rsidP="005D3A6B">
            <w:pPr>
              <w:ind w:firstLineChars="0" w:firstLine="0"/>
            </w:pPr>
            <w:r>
              <w:rPr>
                <w:rFonts w:hint="eastAsia"/>
              </w:rPr>
              <w:t>动态区运行模式</w:t>
            </w:r>
          </w:p>
          <w:p w:rsidR="005D3A6B" w:rsidRDefault="005D3A6B" w:rsidP="005D3A6B">
            <w:pPr>
              <w:ind w:firstLineChars="0" w:firstLine="0"/>
            </w:pPr>
            <w:r>
              <w:rPr>
                <w:rFonts w:hint="eastAsia"/>
              </w:rPr>
              <w:t>0</w:t>
            </w:r>
            <w:r>
              <w:rPr>
                <w:rFonts w:hint="eastAsia"/>
              </w:rPr>
              <w:t>—动态区数据循环显示。</w:t>
            </w:r>
          </w:p>
          <w:p w:rsidR="005D3A6B" w:rsidRDefault="005D3A6B" w:rsidP="005D3A6B">
            <w:pPr>
              <w:ind w:firstLineChars="0" w:firstLine="0"/>
            </w:pPr>
            <w:r>
              <w:rPr>
                <w:rFonts w:hint="eastAsia"/>
              </w:rPr>
              <w:t>1</w:t>
            </w:r>
            <w:r>
              <w:rPr>
                <w:rFonts w:hint="eastAsia"/>
              </w:rPr>
              <w:t>—动态区数据显示完成后静止显示最后一页数据。</w:t>
            </w:r>
          </w:p>
          <w:p w:rsidR="005D3A6B" w:rsidRDefault="005D3A6B" w:rsidP="005D3A6B">
            <w:pPr>
              <w:ind w:firstLineChars="0" w:firstLine="0"/>
            </w:pPr>
            <w:r>
              <w:rPr>
                <w:rFonts w:hint="eastAsia"/>
              </w:rPr>
              <w:t>2</w:t>
            </w:r>
            <w:r>
              <w:rPr>
                <w:rFonts w:hint="eastAsia"/>
              </w:rPr>
              <w:t>—动态区数据循环显示，超过设定时间后数据仍未更新时不再显示</w:t>
            </w:r>
          </w:p>
          <w:p w:rsidR="005D3A6B" w:rsidRDefault="005D3A6B" w:rsidP="005D3A6B">
            <w:pPr>
              <w:ind w:firstLineChars="0" w:firstLine="0"/>
            </w:pPr>
            <w:r>
              <w:rPr>
                <w:rFonts w:hint="eastAsia"/>
              </w:rPr>
              <w:t>3</w:t>
            </w:r>
            <w:r>
              <w:rPr>
                <w:rFonts w:hint="eastAsia"/>
              </w:rPr>
              <w:t>—动态区数据循环显示，超过设定时间后数据仍未更新时显示</w:t>
            </w:r>
            <w:r>
              <w:rPr>
                <w:rFonts w:hint="eastAsia"/>
              </w:rPr>
              <w:t xml:space="preserve"> Logo</w:t>
            </w:r>
            <w:r>
              <w:rPr>
                <w:rFonts w:hint="eastAsia"/>
              </w:rPr>
              <w:t>信息</w:t>
            </w:r>
            <w:r>
              <w:rPr>
                <w:rFonts w:hint="eastAsia"/>
              </w:rPr>
              <w:t>,Logo</w:t>
            </w:r>
            <w:r>
              <w:rPr>
                <w:rFonts w:hint="eastAsia"/>
              </w:rPr>
              <w:t>信息即为动态区域的最后一页信息</w:t>
            </w:r>
          </w:p>
          <w:p w:rsidR="00977DA8" w:rsidRDefault="005D3A6B" w:rsidP="005D3A6B">
            <w:pPr>
              <w:pStyle w:val="14"/>
              <w:ind w:firstLineChars="0" w:firstLine="0"/>
            </w:pPr>
            <w:r>
              <w:rPr>
                <w:rFonts w:hint="eastAsia"/>
              </w:rPr>
              <w:t>4</w:t>
            </w:r>
            <w:r>
              <w:rPr>
                <w:rFonts w:hint="eastAsia"/>
              </w:rPr>
              <w:t>—动态区数据顺序显示，显示完最后一页后就不再显示</w:t>
            </w:r>
          </w:p>
          <w:p w:rsidR="00890143" w:rsidRPr="00890143" w:rsidRDefault="00890143" w:rsidP="00890143">
            <w:pPr>
              <w:ind w:firstLineChars="0" w:firstLine="0"/>
              <w:rPr>
                <w:color w:val="FF0000"/>
              </w:rPr>
            </w:pPr>
            <w:r w:rsidRPr="00890143">
              <w:rPr>
                <w:rFonts w:hint="eastAsia"/>
                <w:color w:val="FF0000"/>
              </w:rPr>
              <w:t>5</w:t>
            </w:r>
            <w:r w:rsidRPr="00890143">
              <w:rPr>
                <w:rFonts w:hint="eastAsia"/>
                <w:color w:val="FF0000"/>
              </w:rPr>
              <w:t>—动态区数据顺序显示，超过设定次数后数据仍未更新时不再显示</w:t>
            </w:r>
          </w:p>
        </w:tc>
      </w:tr>
      <w:tr w:rsidR="00977DA8">
        <w:tc>
          <w:tcPr>
            <w:tcW w:w="2083" w:type="dxa"/>
            <w:tcBorders>
              <w:left w:val="nil"/>
              <w:bottom w:val="nil"/>
              <w:right w:val="nil"/>
            </w:tcBorders>
            <w:shd w:val="clear" w:color="auto" w:fill="D3DFEE"/>
          </w:tcPr>
          <w:p w:rsidR="00977DA8" w:rsidRDefault="00F05942">
            <w:pPr>
              <w:ind w:firstLineChars="0" w:firstLine="0"/>
              <w:rPr>
                <w:b/>
                <w:bCs/>
              </w:rPr>
            </w:pPr>
            <w:r>
              <w:rPr>
                <w:rFonts w:hint="eastAsia"/>
                <w:b/>
                <w:bCs/>
              </w:rPr>
              <w:t>Timeout</w:t>
            </w:r>
          </w:p>
        </w:tc>
        <w:tc>
          <w:tcPr>
            <w:tcW w:w="1612" w:type="dxa"/>
            <w:tcBorders>
              <w:left w:val="nil"/>
              <w:bottom w:val="nil"/>
              <w:right w:val="nil"/>
            </w:tcBorders>
            <w:shd w:val="clear" w:color="auto" w:fill="D3DFEE"/>
          </w:tcPr>
          <w:p w:rsidR="00977DA8" w:rsidRDefault="00F05942">
            <w:pPr>
              <w:ind w:firstLineChars="0" w:firstLine="0"/>
            </w:pPr>
            <w:r>
              <w:rPr>
                <w:rFonts w:hint="eastAsia"/>
              </w:rPr>
              <w:t>2</w:t>
            </w:r>
          </w:p>
        </w:tc>
        <w:tc>
          <w:tcPr>
            <w:tcW w:w="1248" w:type="dxa"/>
            <w:tcBorders>
              <w:left w:val="nil"/>
              <w:bottom w:val="nil"/>
              <w:right w:val="nil"/>
            </w:tcBorders>
            <w:shd w:val="clear" w:color="auto" w:fill="D3DFEE"/>
          </w:tcPr>
          <w:p w:rsidR="00977DA8" w:rsidRDefault="00977DA8">
            <w:pPr>
              <w:ind w:firstLineChars="0" w:firstLine="0"/>
            </w:pPr>
          </w:p>
        </w:tc>
        <w:tc>
          <w:tcPr>
            <w:tcW w:w="4629" w:type="dxa"/>
            <w:tcBorders>
              <w:left w:val="nil"/>
              <w:bottom w:val="nil"/>
              <w:right w:val="nil"/>
            </w:tcBorders>
            <w:shd w:val="clear" w:color="auto" w:fill="D3DFEE"/>
          </w:tcPr>
          <w:p w:rsidR="00977DA8" w:rsidRDefault="00F05942">
            <w:pPr>
              <w:ind w:firstLineChars="0" w:firstLine="0"/>
            </w:pPr>
            <w:r>
              <w:rPr>
                <w:rFonts w:hint="eastAsia"/>
              </w:rPr>
              <w:t>动态区数据超时时间，单位为秒</w:t>
            </w:r>
            <w:r w:rsidR="00890143">
              <w:rPr>
                <w:rFonts w:hint="eastAsia"/>
              </w:rPr>
              <w:t>/</w:t>
            </w:r>
            <w:r w:rsidR="00890143">
              <w:rPr>
                <w:rFonts w:hint="eastAsia"/>
              </w:rPr>
              <w:t>次数（若</w:t>
            </w:r>
            <w:r w:rsidR="00890143" w:rsidRPr="00890143">
              <w:rPr>
                <w:rFonts w:hint="eastAsia"/>
                <w:b/>
                <w:bCs/>
                <w:color w:val="FF0000"/>
              </w:rPr>
              <w:t>RunMode=</w:t>
            </w:r>
            <w:r w:rsidR="00890143">
              <w:rPr>
                <w:rFonts w:hint="eastAsia"/>
                <w:b/>
                <w:bCs/>
                <w:color w:val="FF0000"/>
              </w:rPr>
              <w:t>5</w:t>
            </w:r>
            <w:r w:rsidR="00890143" w:rsidRPr="00890143">
              <w:rPr>
                <w:rFonts w:hint="eastAsia"/>
                <w:b/>
                <w:bCs/>
                <w:color w:val="FF0000"/>
              </w:rPr>
              <w:t>，则表示更新次数</w:t>
            </w:r>
            <w:r w:rsidR="00890143">
              <w:rPr>
                <w:rFonts w:hint="eastAsia"/>
              </w:rPr>
              <w:t>）</w:t>
            </w:r>
          </w:p>
        </w:tc>
      </w:tr>
      <w:tr w:rsidR="00977DA8">
        <w:tc>
          <w:tcPr>
            <w:tcW w:w="2083" w:type="dxa"/>
            <w:tcBorders>
              <w:top w:val="nil"/>
              <w:left w:val="nil"/>
              <w:bottom w:val="nil"/>
              <w:right w:val="nil"/>
            </w:tcBorders>
            <w:shd w:val="clear" w:color="auto" w:fill="FFFFFF"/>
          </w:tcPr>
          <w:p w:rsidR="00977DA8" w:rsidRDefault="00F05942">
            <w:pPr>
              <w:ind w:firstLineChars="0" w:firstLine="0"/>
              <w:rPr>
                <w:b/>
                <w:bCs/>
              </w:rPr>
            </w:pPr>
            <w:r>
              <w:rPr>
                <w:rFonts w:hint="eastAsia"/>
                <w:b/>
                <w:bCs/>
              </w:rPr>
              <w:t>SoundMode</w:t>
            </w:r>
          </w:p>
          <w:p w:rsidR="00977DA8" w:rsidRDefault="00F05942">
            <w:pPr>
              <w:ind w:firstLineChars="0" w:firstLine="0"/>
              <w:rPr>
                <w:b/>
                <w:bCs/>
              </w:rPr>
            </w:pPr>
            <w:r>
              <w:rPr>
                <w:rFonts w:hint="eastAsia"/>
                <w:b/>
                <w:bCs/>
              </w:rPr>
              <w:t>(</w:t>
            </w:r>
            <w:r>
              <w:rPr>
                <w:rFonts w:hint="eastAsia"/>
                <w:b/>
                <w:bCs/>
              </w:rPr>
              <w:t>仅</w:t>
            </w:r>
            <w:r>
              <w:rPr>
                <w:rFonts w:hint="eastAsia"/>
                <w:b/>
                <w:bCs/>
              </w:rPr>
              <w:t>5K1Q-YY</w:t>
            </w:r>
            <w:r>
              <w:rPr>
                <w:rFonts w:hint="eastAsia"/>
                <w:b/>
                <w:bCs/>
              </w:rPr>
              <w:t>有效</w:t>
            </w:r>
            <w:r>
              <w:rPr>
                <w:rFonts w:hint="eastAsia"/>
                <w:b/>
                <w:bCs/>
              </w:rPr>
              <w:t>)</w:t>
            </w:r>
          </w:p>
        </w:tc>
        <w:tc>
          <w:tcPr>
            <w:tcW w:w="1612" w:type="dxa"/>
            <w:tcBorders>
              <w:top w:val="nil"/>
              <w:left w:val="nil"/>
              <w:bottom w:val="nil"/>
              <w:right w:val="nil"/>
            </w:tcBorders>
            <w:shd w:val="clear" w:color="auto" w:fill="FFFFFF"/>
          </w:tcPr>
          <w:p w:rsidR="00977DA8" w:rsidRDefault="00F05942">
            <w:pPr>
              <w:ind w:firstLineChars="0" w:firstLine="0"/>
            </w:pPr>
            <w:r>
              <w:rPr>
                <w:rFonts w:hint="eastAsia"/>
              </w:rPr>
              <w:t>1</w:t>
            </w:r>
          </w:p>
        </w:tc>
        <w:tc>
          <w:tcPr>
            <w:tcW w:w="1248" w:type="dxa"/>
            <w:tcBorders>
              <w:top w:val="nil"/>
              <w:left w:val="nil"/>
              <w:bottom w:val="nil"/>
              <w:right w:val="nil"/>
            </w:tcBorders>
            <w:shd w:val="clear" w:color="auto" w:fill="FFFFFF"/>
          </w:tcPr>
          <w:p w:rsidR="00977DA8" w:rsidRDefault="00977DA8">
            <w:pPr>
              <w:ind w:firstLineChars="0" w:firstLine="0"/>
            </w:pPr>
          </w:p>
        </w:tc>
        <w:tc>
          <w:tcPr>
            <w:tcW w:w="4629" w:type="dxa"/>
            <w:tcBorders>
              <w:top w:val="nil"/>
              <w:left w:val="nil"/>
              <w:bottom w:val="nil"/>
              <w:right w:val="nil"/>
            </w:tcBorders>
            <w:shd w:val="clear" w:color="auto" w:fill="FFFFFF"/>
          </w:tcPr>
          <w:p w:rsidR="00977DA8" w:rsidRDefault="00F05942">
            <w:pPr>
              <w:ind w:firstLineChars="0" w:firstLine="0"/>
            </w:pPr>
            <w:r>
              <w:rPr>
                <w:rFonts w:hint="eastAsia"/>
              </w:rPr>
              <w:t>是否使能语音播放</w:t>
            </w:r>
          </w:p>
          <w:p w:rsidR="00977DA8" w:rsidRDefault="00F05942">
            <w:pPr>
              <w:ind w:firstLineChars="0" w:firstLine="0"/>
            </w:pPr>
            <w:r>
              <w:rPr>
                <w:rFonts w:hint="eastAsia"/>
              </w:rPr>
              <w:t>0</w:t>
            </w:r>
            <w:r>
              <w:rPr>
                <w:rFonts w:hint="eastAsia"/>
              </w:rPr>
              <w:t>表示不使能语音</w:t>
            </w:r>
          </w:p>
          <w:p w:rsidR="00977DA8" w:rsidRDefault="00F05942">
            <w:pPr>
              <w:ind w:firstLineChars="0" w:firstLine="0"/>
            </w:pPr>
            <w:r>
              <w:rPr>
                <w:rFonts w:hint="eastAsia"/>
              </w:rPr>
              <w:t>1</w:t>
            </w:r>
            <w:r>
              <w:rPr>
                <w:rFonts w:hint="eastAsia"/>
              </w:rPr>
              <w:t>表示播放下文中</w:t>
            </w:r>
            <w:r>
              <w:rPr>
                <w:rFonts w:hint="eastAsia"/>
                <w:b/>
              </w:rPr>
              <w:t>Data</w:t>
            </w:r>
            <w:r>
              <w:rPr>
                <w:rFonts w:hint="eastAsia"/>
              </w:rPr>
              <w:t>部分内容</w:t>
            </w:r>
          </w:p>
          <w:p w:rsidR="00977DA8" w:rsidRDefault="00F05942">
            <w:pPr>
              <w:ind w:firstLineChars="0" w:firstLine="0"/>
            </w:pPr>
            <w:r>
              <w:rPr>
                <w:rFonts w:hint="eastAsia"/>
              </w:rPr>
              <w:t>2</w:t>
            </w:r>
            <w:r>
              <w:rPr>
                <w:rFonts w:hint="eastAsia"/>
              </w:rPr>
              <w:t>表示播放下文中</w:t>
            </w:r>
            <w:r>
              <w:rPr>
                <w:rFonts w:hint="eastAsia"/>
                <w:b/>
                <w:bCs/>
              </w:rPr>
              <w:t>SoundData</w:t>
            </w:r>
            <w:r>
              <w:rPr>
                <w:rFonts w:hint="eastAsia"/>
                <w:bCs/>
              </w:rPr>
              <w:t>部分内容</w:t>
            </w:r>
          </w:p>
        </w:tc>
      </w:tr>
      <w:tr w:rsidR="00977DA8">
        <w:tc>
          <w:tcPr>
            <w:tcW w:w="2083" w:type="dxa"/>
            <w:tcBorders>
              <w:top w:val="nil"/>
              <w:left w:val="nil"/>
              <w:bottom w:val="nil"/>
              <w:right w:val="nil"/>
            </w:tcBorders>
            <w:shd w:val="clear" w:color="auto" w:fill="DBE5F1"/>
          </w:tcPr>
          <w:p w:rsidR="00977DA8" w:rsidRDefault="00F05942">
            <w:pPr>
              <w:ind w:firstLineChars="0" w:firstLine="0"/>
              <w:rPr>
                <w:b/>
                <w:bCs/>
              </w:rPr>
            </w:pPr>
            <w:r>
              <w:rPr>
                <w:rFonts w:hint="eastAsia"/>
                <w:b/>
                <w:bCs/>
              </w:rPr>
              <w:t>SoundPerson/RepeatTimes</w:t>
            </w:r>
          </w:p>
          <w:p w:rsidR="00977DA8" w:rsidRDefault="00F05942">
            <w:pPr>
              <w:ind w:firstLineChars="0" w:firstLine="0"/>
              <w:rPr>
                <w:b/>
                <w:bCs/>
              </w:rPr>
            </w:pPr>
            <w:r>
              <w:rPr>
                <w:rFonts w:hint="eastAsia"/>
                <w:b/>
                <w:bCs/>
              </w:rPr>
              <w:t>(</w:t>
            </w:r>
            <w:r>
              <w:rPr>
                <w:rFonts w:hint="eastAsia"/>
                <w:b/>
                <w:bCs/>
              </w:rPr>
              <w:t>仅</w:t>
            </w:r>
            <w:r>
              <w:rPr>
                <w:rFonts w:hint="eastAsia"/>
                <w:b/>
                <w:bCs/>
              </w:rPr>
              <w:t>5K1Q-YY</w:t>
            </w:r>
            <w:r>
              <w:rPr>
                <w:rFonts w:hint="eastAsia"/>
                <w:b/>
                <w:bCs/>
              </w:rPr>
              <w:t>有效</w:t>
            </w:r>
            <w:r>
              <w:rPr>
                <w:rFonts w:hint="eastAsia"/>
                <w:b/>
                <w:bCs/>
              </w:rPr>
              <w:t>)</w:t>
            </w:r>
          </w:p>
        </w:tc>
        <w:tc>
          <w:tcPr>
            <w:tcW w:w="1612" w:type="dxa"/>
            <w:tcBorders>
              <w:top w:val="nil"/>
              <w:left w:val="nil"/>
              <w:bottom w:val="nil"/>
              <w:right w:val="nil"/>
            </w:tcBorders>
            <w:shd w:val="clear" w:color="auto" w:fill="DBE5F1"/>
          </w:tcPr>
          <w:p w:rsidR="00977DA8" w:rsidRDefault="00F05942">
            <w:pPr>
              <w:ind w:firstLineChars="0" w:firstLine="0"/>
            </w:pPr>
            <w:r>
              <w:rPr>
                <w:rFonts w:hint="eastAsia"/>
              </w:rPr>
              <w:t>1</w:t>
            </w:r>
          </w:p>
        </w:tc>
        <w:tc>
          <w:tcPr>
            <w:tcW w:w="1248" w:type="dxa"/>
            <w:tcBorders>
              <w:top w:val="nil"/>
              <w:left w:val="nil"/>
              <w:bottom w:val="nil"/>
              <w:right w:val="nil"/>
            </w:tcBorders>
            <w:shd w:val="clear" w:color="auto" w:fill="DBE5F1"/>
          </w:tcPr>
          <w:p w:rsidR="00977DA8" w:rsidRDefault="00F05942">
            <w:pPr>
              <w:ind w:firstLineChars="0" w:firstLine="0"/>
            </w:pPr>
            <w:r>
              <w:rPr>
                <w:rFonts w:hint="eastAsia"/>
              </w:rPr>
              <w:t>0</w:t>
            </w:r>
          </w:p>
        </w:tc>
        <w:tc>
          <w:tcPr>
            <w:tcW w:w="4629" w:type="dxa"/>
            <w:tcBorders>
              <w:top w:val="nil"/>
              <w:left w:val="nil"/>
              <w:bottom w:val="nil"/>
              <w:right w:val="nil"/>
            </w:tcBorders>
            <w:shd w:val="clear" w:color="auto" w:fill="DBE5F1"/>
          </w:tcPr>
          <w:p w:rsidR="00977DA8" w:rsidRDefault="00F05942">
            <w:pPr>
              <w:ind w:firstLineChars="0" w:firstLine="0"/>
            </w:pPr>
            <w:bookmarkStart w:id="134" w:name="语音播放次数"/>
            <w:r>
              <w:t>B</w:t>
            </w:r>
            <w:r>
              <w:rPr>
                <w:rFonts w:hint="eastAsia"/>
              </w:rPr>
              <w:t>it0-</w:t>
            </w:r>
            <w:r>
              <w:t xml:space="preserve"> B</w:t>
            </w:r>
            <w:r>
              <w:rPr>
                <w:rFonts w:hint="eastAsia"/>
              </w:rPr>
              <w:t>it3</w:t>
            </w:r>
            <w:r>
              <w:rPr>
                <w:rFonts w:hint="eastAsia"/>
              </w:rPr>
              <w:t>发音人，</w:t>
            </w:r>
            <w:r>
              <w:rPr>
                <w:rFonts w:hint="eastAsia"/>
              </w:rPr>
              <w:t>0~5</w:t>
            </w:r>
            <w:r>
              <w:rPr>
                <w:rFonts w:hint="eastAsia"/>
              </w:rPr>
              <w:t>，共</w:t>
            </w:r>
            <w:r>
              <w:rPr>
                <w:rFonts w:hint="eastAsia"/>
              </w:rPr>
              <w:t>6</w:t>
            </w:r>
            <w:r>
              <w:rPr>
                <w:rFonts w:hint="eastAsia"/>
              </w:rPr>
              <w:t>种。</w:t>
            </w:r>
          </w:p>
          <w:p w:rsidR="00977DA8" w:rsidRDefault="00F05942">
            <w:pPr>
              <w:ind w:firstLineChars="0" w:firstLine="0"/>
            </w:pPr>
            <w:r>
              <w:t>B</w:t>
            </w:r>
            <w:r>
              <w:rPr>
                <w:rFonts w:hint="eastAsia"/>
              </w:rPr>
              <w:t>it4-</w:t>
            </w:r>
            <w:r>
              <w:t xml:space="preserve"> B</w:t>
            </w:r>
            <w:r>
              <w:rPr>
                <w:rFonts w:hint="eastAsia"/>
              </w:rPr>
              <w:t>it7</w:t>
            </w:r>
            <w:r>
              <w:rPr>
                <w:rFonts w:hint="eastAsia"/>
              </w:rPr>
              <w:t>播放次数，</w:t>
            </w:r>
            <w:r>
              <w:rPr>
                <w:rFonts w:hint="eastAsia"/>
              </w:rPr>
              <w:t>0~15</w:t>
            </w:r>
            <w:r>
              <w:rPr>
                <w:rFonts w:hint="eastAsia"/>
              </w:rPr>
              <w:t>，共</w:t>
            </w:r>
            <w:r>
              <w:rPr>
                <w:rFonts w:hint="eastAsia"/>
              </w:rPr>
              <w:t>16</w:t>
            </w:r>
            <w:r>
              <w:rPr>
                <w:rFonts w:hint="eastAsia"/>
              </w:rPr>
              <w:t>种。</w:t>
            </w:r>
          </w:p>
          <w:p w:rsidR="00977DA8" w:rsidRDefault="00F05942">
            <w:pPr>
              <w:ind w:firstLineChars="0" w:firstLine="0"/>
            </w:pPr>
            <w:r>
              <w:rPr>
                <w:rFonts w:hint="eastAsia"/>
              </w:rPr>
              <w:t>当</w:t>
            </w:r>
            <w:r>
              <w:rPr>
                <w:rFonts w:hint="eastAsia"/>
              </w:rPr>
              <w:t>SoundMode</w:t>
            </w:r>
            <w:r>
              <w:rPr>
                <w:rFonts w:hint="eastAsia"/>
              </w:rPr>
              <w:t>不为</w:t>
            </w:r>
            <w:r>
              <w:rPr>
                <w:rFonts w:hint="eastAsia"/>
              </w:rPr>
              <w:t>0</w:t>
            </w:r>
            <w:r>
              <w:rPr>
                <w:rFonts w:hint="eastAsia"/>
              </w:rPr>
              <w:t>时才发送该字节，否则不发送</w:t>
            </w:r>
            <w:bookmarkEnd w:id="134"/>
          </w:p>
        </w:tc>
      </w:tr>
      <w:tr w:rsidR="00977DA8">
        <w:tc>
          <w:tcPr>
            <w:tcW w:w="2083" w:type="dxa"/>
            <w:tcBorders>
              <w:top w:val="nil"/>
              <w:left w:val="nil"/>
              <w:bottom w:val="nil"/>
              <w:right w:val="nil"/>
            </w:tcBorders>
            <w:shd w:val="clear" w:color="auto" w:fill="FFFFFF"/>
          </w:tcPr>
          <w:p w:rsidR="00977DA8" w:rsidRDefault="00F05942">
            <w:pPr>
              <w:ind w:firstLineChars="0" w:firstLine="0"/>
              <w:rPr>
                <w:b/>
                <w:bCs/>
              </w:rPr>
            </w:pPr>
            <w:r>
              <w:rPr>
                <w:rFonts w:hint="eastAsia"/>
                <w:b/>
                <w:bCs/>
              </w:rPr>
              <w:t>SoundVolume</w:t>
            </w:r>
          </w:p>
          <w:p w:rsidR="00977DA8" w:rsidRDefault="00F05942">
            <w:pPr>
              <w:ind w:firstLineChars="0" w:firstLine="0"/>
              <w:rPr>
                <w:b/>
                <w:bCs/>
              </w:rPr>
            </w:pPr>
            <w:r>
              <w:rPr>
                <w:rFonts w:hint="eastAsia"/>
                <w:b/>
                <w:bCs/>
              </w:rPr>
              <w:t>(</w:t>
            </w:r>
            <w:r>
              <w:rPr>
                <w:rFonts w:hint="eastAsia"/>
                <w:b/>
                <w:bCs/>
              </w:rPr>
              <w:t>仅</w:t>
            </w:r>
            <w:r>
              <w:rPr>
                <w:rFonts w:hint="eastAsia"/>
                <w:b/>
                <w:bCs/>
              </w:rPr>
              <w:t>5K1Q-YY</w:t>
            </w:r>
            <w:r>
              <w:rPr>
                <w:rFonts w:hint="eastAsia"/>
                <w:b/>
                <w:bCs/>
              </w:rPr>
              <w:t>有效</w:t>
            </w:r>
            <w:r>
              <w:rPr>
                <w:rFonts w:hint="eastAsia"/>
                <w:b/>
                <w:bCs/>
              </w:rPr>
              <w:t>)</w:t>
            </w:r>
          </w:p>
        </w:tc>
        <w:tc>
          <w:tcPr>
            <w:tcW w:w="1612" w:type="dxa"/>
            <w:tcBorders>
              <w:top w:val="nil"/>
              <w:left w:val="nil"/>
              <w:bottom w:val="nil"/>
              <w:right w:val="nil"/>
            </w:tcBorders>
            <w:shd w:val="clear" w:color="auto" w:fill="FFFFFF"/>
          </w:tcPr>
          <w:p w:rsidR="00977DA8" w:rsidRDefault="00F05942">
            <w:pPr>
              <w:ind w:firstLineChars="0" w:firstLine="0"/>
            </w:pPr>
            <w:r>
              <w:rPr>
                <w:rFonts w:hint="eastAsia"/>
              </w:rPr>
              <w:t>1</w:t>
            </w:r>
          </w:p>
        </w:tc>
        <w:tc>
          <w:tcPr>
            <w:tcW w:w="1248" w:type="dxa"/>
            <w:tcBorders>
              <w:top w:val="nil"/>
              <w:left w:val="nil"/>
              <w:bottom w:val="nil"/>
              <w:right w:val="nil"/>
            </w:tcBorders>
            <w:shd w:val="clear" w:color="auto" w:fill="FFFFFF"/>
          </w:tcPr>
          <w:p w:rsidR="00977DA8" w:rsidRDefault="00F05942">
            <w:pPr>
              <w:ind w:firstLineChars="0" w:firstLine="0"/>
            </w:pPr>
            <w:r>
              <w:rPr>
                <w:rFonts w:hint="eastAsia"/>
              </w:rPr>
              <w:t>5</w:t>
            </w:r>
          </w:p>
        </w:tc>
        <w:tc>
          <w:tcPr>
            <w:tcW w:w="4629" w:type="dxa"/>
            <w:tcBorders>
              <w:top w:val="nil"/>
              <w:left w:val="nil"/>
              <w:bottom w:val="nil"/>
              <w:right w:val="nil"/>
            </w:tcBorders>
            <w:shd w:val="clear" w:color="auto" w:fill="FFFFFF"/>
          </w:tcPr>
          <w:p w:rsidR="00977DA8" w:rsidRDefault="00F05942">
            <w:pPr>
              <w:ind w:firstLineChars="0" w:firstLine="0"/>
            </w:pPr>
            <w:r>
              <w:rPr>
                <w:rFonts w:hint="eastAsia"/>
              </w:rPr>
              <w:t>音量，</w:t>
            </w:r>
            <w:r>
              <w:rPr>
                <w:rFonts w:hint="eastAsia"/>
              </w:rPr>
              <w:t>0~10</w:t>
            </w:r>
            <w:r>
              <w:rPr>
                <w:rFonts w:hint="eastAsia"/>
              </w:rPr>
              <w:t>，共</w:t>
            </w:r>
            <w:r>
              <w:rPr>
                <w:rFonts w:hint="eastAsia"/>
              </w:rPr>
              <w:t>11</w:t>
            </w:r>
            <w:r>
              <w:rPr>
                <w:rFonts w:hint="eastAsia"/>
              </w:rPr>
              <w:t>种，</w:t>
            </w:r>
            <w:r>
              <w:rPr>
                <w:rFonts w:hint="eastAsia"/>
              </w:rPr>
              <w:t>0</w:t>
            </w:r>
            <w:r>
              <w:rPr>
                <w:rFonts w:hint="eastAsia"/>
              </w:rPr>
              <w:t>表示静音。当</w:t>
            </w:r>
            <w:r>
              <w:rPr>
                <w:rFonts w:hint="eastAsia"/>
              </w:rPr>
              <w:t>SoundMode</w:t>
            </w:r>
            <w:r>
              <w:rPr>
                <w:rFonts w:hint="eastAsia"/>
              </w:rPr>
              <w:t>不为</w:t>
            </w:r>
            <w:r>
              <w:rPr>
                <w:rFonts w:hint="eastAsia"/>
              </w:rPr>
              <w:t>0</w:t>
            </w:r>
            <w:r>
              <w:rPr>
                <w:rFonts w:hint="eastAsia"/>
              </w:rPr>
              <w:t>时才发送该字节，否则不发送</w:t>
            </w:r>
          </w:p>
        </w:tc>
      </w:tr>
      <w:tr w:rsidR="00977DA8">
        <w:tc>
          <w:tcPr>
            <w:tcW w:w="2083" w:type="dxa"/>
            <w:tcBorders>
              <w:top w:val="nil"/>
              <w:left w:val="nil"/>
              <w:bottom w:val="nil"/>
              <w:right w:val="nil"/>
            </w:tcBorders>
            <w:shd w:val="clear" w:color="auto" w:fill="DBE5F1"/>
          </w:tcPr>
          <w:p w:rsidR="00977DA8" w:rsidRDefault="00F05942">
            <w:pPr>
              <w:ind w:firstLineChars="0" w:firstLine="0"/>
              <w:rPr>
                <w:b/>
                <w:bCs/>
              </w:rPr>
            </w:pPr>
            <w:r>
              <w:rPr>
                <w:rFonts w:hint="eastAsia"/>
                <w:b/>
                <w:bCs/>
              </w:rPr>
              <w:t>SoundSpeed</w:t>
            </w:r>
          </w:p>
          <w:p w:rsidR="00977DA8" w:rsidRDefault="00F05942">
            <w:pPr>
              <w:ind w:firstLineChars="0" w:firstLine="0"/>
              <w:rPr>
                <w:b/>
                <w:bCs/>
              </w:rPr>
            </w:pPr>
            <w:r>
              <w:rPr>
                <w:rFonts w:hint="eastAsia"/>
                <w:b/>
                <w:bCs/>
              </w:rPr>
              <w:t>(</w:t>
            </w:r>
            <w:r>
              <w:rPr>
                <w:rFonts w:hint="eastAsia"/>
                <w:b/>
                <w:bCs/>
              </w:rPr>
              <w:t>仅</w:t>
            </w:r>
            <w:r>
              <w:rPr>
                <w:rFonts w:hint="eastAsia"/>
                <w:b/>
                <w:bCs/>
              </w:rPr>
              <w:t>5K1Q-YY</w:t>
            </w:r>
            <w:r>
              <w:rPr>
                <w:rFonts w:hint="eastAsia"/>
                <w:b/>
                <w:bCs/>
              </w:rPr>
              <w:t>有效</w:t>
            </w:r>
            <w:r>
              <w:rPr>
                <w:rFonts w:hint="eastAsia"/>
                <w:b/>
                <w:bCs/>
              </w:rPr>
              <w:t>)</w:t>
            </w:r>
          </w:p>
        </w:tc>
        <w:tc>
          <w:tcPr>
            <w:tcW w:w="1612" w:type="dxa"/>
            <w:tcBorders>
              <w:top w:val="nil"/>
              <w:left w:val="nil"/>
              <w:bottom w:val="nil"/>
              <w:right w:val="nil"/>
            </w:tcBorders>
            <w:shd w:val="clear" w:color="auto" w:fill="DBE5F1"/>
          </w:tcPr>
          <w:p w:rsidR="00977DA8" w:rsidRDefault="00F05942">
            <w:pPr>
              <w:ind w:firstLineChars="0" w:firstLine="0"/>
            </w:pPr>
            <w:r>
              <w:rPr>
                <w:rFonts w:hint="eastAsia"/>
              </w:rPr>
              <w:t>1</w:t>
            </w:r>
          </w:p>
        </w:tc>
        <w:tc>
          <w:tcPr>
            <w:tcW w:w="1248" w:type="dxa"/>
            <w:tcBorders>
              <w:top w:val="nil"/>
              <w:left w:val="nil"/>
              <w:bottom w:val="nil"/>
              <w:right w:val="nil"/>
            </w:tcBorders>
            <w:shd w:val="clear" w:color="auto" w:fill="DBE5F1"/>
          </w:tcPr>
          <w:p w:rsidR="00977DA8" w:rsidRDefault="00F05942">
            <w:pPr>
              <w:ind w:firstLineChars="0" w:firstLine="0"/>
            </w:pPr>
            <w:r>
              <w:rPr>
                <w:rFonts w:hint="eastAsia"/>
              </w:rPr>
              <w:t>5</w:t>
            </w:r>
          </w:p>
        </w:tc>
        <w:tc>
          <w:tcPr>
            <w:tcW w:w="4629" w:type="dxa"/>
            <w:tcBorders>
              <w:top w:val="nil"/>
              <w:left w:val="nil"/>
              <w:bottom w:val="nil"/>
              <w:right w:val="nil"/>
            </w:tcBorders>
            <w:shd w:val="clear" w:color="auto" w:fill="DBE5F1"/>
          </w:tcPr>
          <w:p w:rsidR="00977DA8" w:rsidRDefault="00F05942">
            <w:pPr>
              <w:ind w:firstLineChars="0" w:firstLine="0"/>
            </w:pPr>
            <w:r>
              <w:rPr>
                <w:rFonts w:hint="eastAsia"/>
              </w:rPr>
              <w:t>语速，</w:t>
            </w:r>
            <w:r>
              <w:rPr>
                <w:rFonts w:hint="eastAsia"/>
              </w:rPr>
              <w:t>0~10</w:t>
            </w:r>
            <w:r>
              <w:rPr>
                <w:rFonts w:hint="eastAsia"/>
              </w:rPr>
              <w:t>，共</w:t>
            </w:r>
            <w:r>
              <w:rPr>
                <w:rFonts w:hint="eastAsia"/>
              </w:rPr>
              <w:t>10</w:t>
            </w:r>
            <w:r>
              <w:rPr>
                <w:rFonts w:hint="eastAsia"/>
              </w:rPr>
              <w:t>种。当</w:t>
            </w:r>
            <w:r>
              <w:rPr>
                <w:rFonts w:hint="eastAsia"/>
              </w:rPr>
              <w:t>SoundMode</w:t>
            </w:r>
            <w:r>
              <w:rPr>
                <w:rFonts w:hint="eastAsia"/>
              </w:rPr>
              <w:t>不为</w:t>
            </w:r>
            <w:r>
              <w:rPr>
                <w:rFonts w:hint="eastAsia"/>
              </w:rPr>
              <w:t>0</w:t>
            </w:r>
            <w:r>
              <w:rPr>
                <w:rFonts w:hint="eastAsia"/>
              </w:rPr>
              <w:t>时才发送该字节，否则不发送</w:t>
            </w:r>
          </w:p>
        </w:tc>
      </w:tr>
      <w:tr w:rsidR="00977DA8">
        <w:tc>
          <w:tcPr>
            <w:tcW w:w="2083" w:type="dxa"/>
            <w:tcBorders>
              <w:top w:val="nil"/>
              <w:left w:val="nil"/>
              <w:bottom w:val="nil"/>
              <w:right w:val="nil"/>
            </w:tcBorders>
            <w:shd w:val="clear" w:color="auto" w:fill="FFFFFF"/>
          </w:tcPr>
          <w:p w:rsidR="00977DA8" w:rsidRDefault="00F05942">
            <w:pPr>
              <w:ind w:firstLineChars="0" w:firstLine="0"/>
              <w:rPr>
                <w:b/>
                <w:bCs/>
              </w:rPr>
            </w:pPr>
            <w:r>
              <w:rPr>
                <w:rFonts w:hint="eastAsia"/>
                <w:b/>
                <w:bCs/>
              </w:rPr>
              <w:t>SoundDataLen</w:t>
            </w:r>
          </w:p>
          <w:p w:rsidR="00977DA8" w:rsidRDefault="00F05942">
            <w:pPr>
              <w:ind w:firstLineChars="0" w:firstLine="0"/>
              <w:rPr>
                <w:b/>
                <w:bCs/>
              </w:rPr>
            </w:pPr>
            <w:r>
              <w:rPr>
                <w:rFonts w:hint="eastAsia"/>
                <w:b/>
                <w:bCs/>
              </w:rPr>
              <w:t>(</w:t>
            </w:r>
            <w:r>
              <w:rPr>
                <w:rFonts w:hint="eastAsia"/>
                <w:b/>
                <w:bCs/>
              </w:rPr>
              <w:t>仅</w:t>
            </w:r>
            <w:r>
              <w:rPr>
                <w:rFonts w:hint="eastAsia"/>
                <w:b/>
                <w:bCs/>
              </w:rPr>
              <w:t>5K1Q-YY</w:t>
            </w:r>
            <w:r>
              <w:rPr>
                <w:rFonts w:hint="eastAsia"/>
                <w:b/>
                <w:bCs/>
              </w:rPr>
              <w:t>有效</w:t>
            </w:r>
            <w:r>
              <w:rPr>
                <w:rFonts w:hint="eastAsia"/>
                <w:b/>
                <w:bCs/>
              </w:rPr>
              <w:t>)</w:t>
            </w:r>
          </w:p>
        </w:tc>
        <w:tc>
          <w:tcPr>
            <w:tcW w:w="1612" w:type="dxa"/>
            <w:tcBorders>
              <w:top w:val="nil"/>
              <w:left w:val="nil"/>
              <w:bottom w:val="nil"/>
              <w:right w:val="nil"/>
            </w:tcBorders>
            <w:shd w:val="clear" w:color="auto" w:fill="FFFFFF"/>
          </w:tcPr>
          <w:p w:rsidR="00977DA8" w:rsidRDefault="00F05942">
            <w:pPr>
              <w:ind w:firstLineChars="0" w:firstLine="0"/>
            </w:pPr>
            <w:r>
              <w:rPr>
                <w:rFonts w:hint="eastAsia"/>
              </w:rPr>
              <w:t>4</w:t>
            </w:r>
          </w:p>
        </w:tc>
        <w:tc>
          <w:tcPr>
            <w:tcW w:w="1248" w:type="dxa"/>
            <w:tcBorders>
              <w:top w:val="nil"/>
              <w:left w:val="nil"/>
              <w:bottom w:val="nil"/>
              <w:right w:val="nil"/>
            </w:tcBorders>
            <w:shd w:val="clear" w:color="auto" w:fill="FFFFFF"/>
          </w:tcPr>
          <w:p w:rsidR="00977DA8" w:rsidRDefault="00977DA8">
            <w:pPr>
              <w:ind w:firstLineChars="0" w:firstLine="0"/>
            </w:pPr>
          </w:p>
        </w:tc>
        <w:tc>
          <w:tcPr>
            <w:tcW w:w="4629" w:type="dxa"/>
            <w:tcBorders>
              <w:top w:val="nil"/>
              <w:left w:val="nil"/>
              <w:bottom w:val="nil"/>
              <w:right w:val="nil"/>
            </w:tcBorders>
            <w:shd w:val="clear" w:color="auto" w:fill="FFFFFF"/>
          </w:tcPr>
          <w:p w:rsidR="00977DA8" w:rsidRDefault="00F05942">
            <w:pPr>
              <w:ind w:firstLineChars="0" w:firstLine="0"/>
            </w:pPr>
            <w:r>
              <w:rPr>
                <w:rFonts w:hint="eastAsia"/>
              </w:rPr>
              <w:t>当</w:t>
            </w:r>
            <w:r>
              <w:rPr>
                <w:rFonts w:hint="eastAsia"/>
              </w:rPr>
              <w:t>SoundMode</w:t>
            </w:r>
            <w:r>
              <w:rPr>
                <w:rFonts w:hint="eastAsia"/>
              </w:rPr>
              <w:t>为</w:t>
            </w:r>
            <w:r>
              <w:rPr>
                <w:rFonts w:hint="eastAsia"/>
              </w:rPr>
              <w:t>2</w:t>
            </w:r>
            <w:r>
              <w:rPr>
                <w:rFonts w:hint="eastAsia"/>
              </w:rPr>
              <w:t>时，才发送该部分内容。</w:t>
            </w:r>
          </w:p>
          <w:p w:rsidR="00977DA8" w:rsidRDefault="00F05942">
            <w:pPr>
              <w:ind w:firstLineChars="0" w:firstLine="0"/>
            </w:pPr>
            <w:r>
              <w:rPr>
                <w:rFonts w:hint="eastAsia"/>
              </w:rPr>
              <w:t>表示</w:t>
            </w:r>
            <w:r>
              <w:rPr>
                <w:rFonts w:hint="eastAsia"/>
                <w:b/>
                <w:bCs/>
              </w:rPr>
              <w:t>SoundData</w:t>
            </w:r>
            <w:r>
              <w:rPr>
                <w:rFonts w:hint="eastAsia"/>
                <w:bCs/>
              </w:rPr>
              <w:t>部分数据长度</w:t>
            </w:r>
          </w:p>
        </w:tc>
      </w:tr>
      <w:tr w:rsidR="00977DA8">
        <w:tc>
          <w:tcPr>
            <w:tcW w:w="2083" w:type="dxa"/>
            <w:tcBorders>
              <w:top w:val="nil"/>
              <w:left w:val="nil"/>
              <w:bottom w:val="nil"/>
              <w:right w:val="nil"/>
            </w:tcBorders>
            <w:shd w:val="clear" w:color="auto" w:fill="DBE5F1"/>
          </w:tcPr>
          <w:p w:rsidR="00977DA8" w:rsidRDefault="00F05942">
            <w:pPr>
              <w:ind w:firstLineChars="0" w:firstLine="0"/>
              <w:rPr>
                <w:b/>
                <w:bCs/>
              </w:rPr>
            </w:pPr>
            <w:r>
              <w:rPr>
                <w:rFonts w:hint="eastAsia"/>
                <w:b/>
                <w:bCs/>
              </w:rPr>
              <w:t>SoundData</w:t>
            </w:r>
          </w:p>
          <w:p w:rsidR="00977DA8" w:rsidRDefault="00F05942">
            <w:pPr>
              <w:ind w:firstLineChars="0" w:firstLine="0"/>
              <w:rPr>
                <w:b/>
                <w:bCs/>
              </w:rPr>
            </w:pPr>
            <w:r>
              <w:rPr>
                <w:rFonts w:hint="eastAsia"/>
                <w:b/>
                <w:bCs/>
              </w:rPr>
              <w:t>(</w:t>
            </w:r>
            <w:r>
              <w:rPr>
                <w:rFonts w:hint="eastAsia"/>
                <w:b/>
                <w:bCs/>
              </w:rPr>
              <w:t>仅</w:t>
            </w:r>
            <w:r>
              <w:rPr>
                <w:rFonts w:hint="eastAsia"/>
                <w:b/>
                <w:bCs/>
              </w:rPr>
              <w:t>5K1Q-YY</w:t>
            </w:r>
            <w:r>
              <w:rPr>
                <w:rFonts w:hint="eastAsia"/>
                <w:b/>
                <w:bCs/>
              </w:rPr>
              <w:t>有效</w:t>
            </w:r>
            <w:r>
              <w:rPr>
                <w:rFonts w:hint="eastAsia"/>
                <w:b/>
                <w:bCs/>
              </w:rPr>
              <w:t>)</w:t>
            </w:r>
          </w:p>
        </w:tc>
        <w:tc>
          <w:tcPr>
            <w:tcW w:w="1612" w:type="dxa"/>
            <w:tcBorders>
              <w:top w:val="nil"/>
              <w:left w:val="nil"/>
              <w:bottom w:val="nil"/>
              <w:right w:val="nil"/>
            </w:tcBorders>
            <w:shd w:val="clear" w:color="auto" w:fill="DBE5F1"/>
          </w:tcPr>
          <w:p w:rsidR="00977DA8" w:rsidRDefault="00F05942">
            <w:pPr>
              <w:ind w:firstLineChars="0" w:firstLine="0"/>
            </w:pPr>
            <w:r>
              <w:rPr>
                <w:rFonts w:hint="eastAsia"/>
              </w:rPr>
              <w:t>N</w:t>
            </w:r>
          </w:p>
        </w:tc>
        <w:tc>
          <w:tcPr>
            <w:tcW w:w="1248" w:type="dxa"/>
            <w:tcBorders>
              <w:top w:val="nil"/>
              <w:left w:val="nil"/>
              <w:bottom w:val="nil"/>
              <w:right w:val="nil"/>
            </w:tcBorders>
            <w:shd w:val="clear" w:color="auto" w:fill="DBE5F1"/>
          </w:tcPr>
          <w:p w:rsidR="00977DA8" w:rsidRDefault="00977DA8">
            <w:pPr>
              <w:ind w:firstLineChars="0" w:firstLine="0"/>
            </w:pPr>
          </w:p>
        </w:tc>
        <w:tc>
          <w:tcPr>
            <w:tcW w:w="4629" w:type="dxa"/>
            <w:tcBorders>
              <w:top w:val="nil"/>
              <w:left w:val="nil"/>
              <w:bottom w:val="nil"/>
              <w:right w:val="nil"/>
            </w:tcBorders>
            <w:shd w:val="clear" w:color="auto" w:fill="DBE5F1"/>
          </w:tcPr>
          <w:p w:rsidR="00977DA8" w:rsidRDefault="00F05942">
            <w:pPr>
              <w:ind w:firstLineChars="0" w:firstLine="0"/>
            </w:pPr>
            <w:r>
              <w:rPr>
                <w:rFonts w:hint="eastAsia"/>
              </w:rPr>
              <w:t>当</w:t>
            </w:r>
            <w:r>
              <w:rPr>
                <w:rFonts w:hint="eastAsia"/>
              </w:rPr>
              <w:t>SoundMode</w:t>
            </w:r>
            <w:r>
              <w:rPr>
                <w:rFonts w:hint="eastAsia"/>
              </w:rPr>
              <w:t>为</w:t>
            </w:r>
            <w:r>
              <w:rPr>
                <w:rFonts w:hint="eastAsia"/>
              </w:rPr>
              <w:t>2</w:t>
            </w:r>
            <w:r>
              <w:rPr>
                <w:rFonts w:hint="eastAsia"/>
              </w:rPr>
              <w:t>时，才发送该部分内容，否则不发送，具体格式请参考下文中</w:t>
            </w:r>
            <w:r>
              <w:rPr>
                <w:rFonts w:hint="eastAsia"/>
                <w:b/>
              </w:rPr>
              <w:t>Data</w:t>
            </w:r>
            <w:r>
              <w:rPr>
                <w:rFonts w:hint="eastAsia"/>
              </w:rPr>
              <w:t>的格式</w:t>
            </w:r>
          </w:p>
        </w:tc>
      </w:tr>
      <w:tr w:rsidR="00977DA8">
        <w:tc>
          <w:tcPr>
            <w:tcW w:w="2083" w:type="dxa"/>
            <w:tcBorders>
              <w:top w:val="nil"/>
              <w:bottom w:val="nil"/>
            </w:tcBorders>
            <w:shd w:val="clear" w:color="auto" w:fill="FFFFFF"/>
          </w:tcPr>
          <w:p w:rsidR="00977DA8" w:rsidRDefault="00387703">
            <w:pPr>
              <w:ind w:firstLineChars="0" w:firstLine="0"/>
              <w:rPr>
                <w:b/>
                <w:bCs/>
              </w:rPr>
            </w:pPr>
            <w:r>
              <w:rPr>
                <w:rFonts w:hint="eastAsia"/>
                <w:b/>
                <w:bCs/>
              </w:rPr>
              <w:t>Text</w:t>
            </w:r>
            <w:r>
              <w:rPr>
                <w:b/>
                <w:bCs/>
              </w:rPr>
              <w:t>Alignment</w:t>
            </w:r>
          </w:p>
        </w:tc>
        <w:tc>
          <w:tcPr>
            <w:tcW w:w="1612" w:type="dxa"/>
            <w:tcBorders>
              <w:top w:val="nil"/>
              <w:bottom w:val="nil"/>
            </w:tcBorders>
            <w:shd w:val="clear" w:color="auto" w:fill="FFFFFF"/>
          </w:tcPr>
          <w:p w:rsidR="00977DA8" w:rsidRDefault="00387703">
            <w:pPr>
              <w:ind w:firstLineChars="0" w:firstLine="0"/>
            </w:pPr>
            <w:r>
              <w:t>1</w:t>
            </w:r>
          </w:p>
        </w:tc>
        <w:tc>
          <w:tcPr>
            <w:tcW w:w="1248" w:type="dxa"/>
            <w:tcBorders>
              <w:top w:val="nil"/>
              <w:bottom w:val="nil"/>
            </w:tcBorders>
            <w:shd w:val="clear" w:color="auto" w:fill="FFFFFF"/>
          </w:tcPr>
          <w:p w:rsidR="00977DA8" w:rsidRDefault="00F05942">
            <w:pPr>
              <w:ind w:firstLineChars="0" w:firstLine="0"/>
            </w:pPr>
            <w:r>
              <w:rPr>
                <w:rFonts w:hint="eastAsia"/>
              </w:rPr>
              <w:t>0x0</w:t>
            </w:r>
            <w:r w:rsidR="00387703">
              <w:t>A</w:t>
            </w:r>
          </w:p>
        </w:tc>
        <w:tc>
          <w:tcPr>
            <w:tcW w:w="4629" w:type="dxa"/>
            <w:tcBorders>
              <w:top w:val="nil"/>
              <w:bottom w:val="nil"/>
            </w:tcBorders>
            <w:shd w:val="clear" w:color="auto" w:fill="FFFFFF"/>
          </w:tcPr>
          <w:p w:rsidR="00977DA8" w:rsidRDefault="00387703">
            <w:pPr>
              <w:ind w:firstLineChars="0" w:firstLine="0"/>
            </w:pPr>
            <w:r>
              <w:rPr>
                <w:rFonts w:hint="eastAsia"/>
              </w:rPr>
              <w:t>字体对齐方式</w:t>
            </w:r>
          </w:p>
          <w:p w:rsidR="00387703" w:rsidRDefault="00387703">
            <w:pPr>
              <w:ind w:firstLineChars="0" w:firstLine="0"/>
            </w:pPr>
            <w:r>
              <w:rPr>
                <w:rFonts w:hint="eastAsia"/>
              </w:rPr>
              <w:t>行（上下左右）字对齐方式</w:t>
            </w:r>
          </w:p>
          <w:p w:rsidR="00387703" w:rsidRDefault="00387703">
            <w:pPr>
              <w:ind w:firstLineChars="0" w:firstLine="0"/>
            </w:pPr>
            <w:r>
              <w:rPr>
                <w:rFonts w:hint="eastAsia"/>
              </w:rPr>
              <w:t>Bit</w:t>
            </w:r>
            <w:r>
              <w:t>1 Bit0</w:t>
            </w:r>
          </w:p>
          <w:p w:rsidR="00387703" w:rsidRDefault="00387703" w:rsidP="00387703">
            <w:pPr>
              <w:numPr>
                <w:ilvl w:val="0"/>
                <w:numId w:val="22"/>
              </w:numPr>
              <w:ind w:firstLineChars="0"/>
            </w:pPr>
            <w:r>
              <w:t xml:space="preserve">0  </w:t>
            </w:r>
            <w:r>
              <w:rPr>
                <w:rFonts w:hint="eastAsia"/>
              </w:rPr>
              <w:t>----</w:t>
            </w:r>
            <w:r>
              <w:rPr>
                <w:rFonts w:hint="eastAsia"/>
              </w:rPr>
              <w:t>左对齐（左右</w:t>
            </w:r>
            <w:r>
              <w:rPr>
                <w:rFonts w:hint="eastAsia"/>
              </w:rPr>
              <w:t xml:space="preserve"> </w:t>
            </w:r>
            <w:r>
              <w:rPr>
                <w:rFonts w:hint="eastAsia"/>
              </w:rPr>
              <w:t>默认）</w:t>
            </w:r>
          </w:p>
          <w:p w:rsidR="00387703" w:rsidRDefault="00387703" w:rsidP="00387703">
            <w:pPr>
              <w:numPr>
                <w:ilvl w:val="0"/>
                <w:numId w:val="25"/>
              </w:numPr>
              <w:ind w:firstLineChars="0"/>
            </w:pPr>
            <w:r>
              <w:rPr>
                <w:rFonts w:hint="eastAsia"/>
              </w:rPr>
              <w:t>1</w:t>
            </w:r>
            <w:r>
              <w:t xml:space="preserve">  </w:t>
            </w:r>
            <w:r>
              <w:rPr>
                <w:rFonts w:hint="eastAsia"/>
              </w:rPr>
              <w:t>----</w:t>
            </w:r>
            <w:r>
              <w:rPr>
                <w:rFonts w:hint="eastAsia"/>
              </w:rPr>
              <w:t>右对齐（左右）</w:t>
            </w:r>
          </w:p>
          <w:p w:rsidR="00387703" w:rsidRDefault="00387703" w:rsidP="00387703">
            <w:pPr>
              <w:ind w:firstLineChars="0" w:firstLine="0"/>
            </w:pPr>
            <w:r>
              <w:rPr>
                <w:rFonts w:hint="eastAsia"/>
              </w:rPr>
              <w:lastRenderedPageBreak/>
              <w:t>1</w:t>
            </w:r>
            <w:r>
              <w:t xml:space="preserve">      0  </w:t>
            </w:r>
            <w:r>
              <w:rPr>
                <w:rFonts w:hint="eastAsia"/>
              </w:rPr>
              <w:t>----</w:t>
            </w:r>
            <w:r>
              <w:rPr>
                <w:rFonts w:hint="eastAsia"/>
              </w:rPr>
              <w:t>居中对齐（左右）</w:t>
            </w:r>
          </w:p>
          <w:p w:rsidR="00387703" w:rsidRDefault="00387703" w:rsidP="00387703">
            <w:pPr>
              <w:ind w:firstLineChars="0" w:firstLine="0"/>
            </w:pPr>
            <w:r>
              <w:rPr>
                <w:rFonts w:hint="eastAsia"/>
              </w:rPr>
              <w:t>Bit3</w:t>
            </w:r>
            <w:r>
              <w:t xml:space="preserve">  Bit</w:t>
            </w:r>
            <w:r>
              <w:rPr>
                <w:rFonts w:hint="eastAsia"/>
              </w:rPr>
              <w:t>2</w:t>
            </w:r>
          </w:p>
          <w:p w:rsidR="00387703" w:rsidRDefault="00387703" w:rsidP="00387703">
            <w:pPr>
              <w:numPr>
                <w:ilvl w:val="0"/>
                <w:numId w:val="26"/>
              </w:numPr>
              <w:ind w:firstLineChars="0"/>
            </w:pPr>
            <w:r>
              <w:t xml:space="preserve">    0  </w:t>
            </w:r>
            <w:r>
              <w:rPr>
                <w:rFonts w:hint="eastAsia"/>
              </w:rPr>
              <w:t>----</w:t>
            </w:r>
            <w:r>
              <w:rPr>
                <w:rFonts w:hint="eastAsia"/>
              </w:rPr>
              <w:t>上对齐（上下</w:t>
            </w:r>
            <w:r>
              <w:rPr>
                <w:rFonts w:hint="eastAsia"/>
              </w:rPr>
              <w:t xml:space="preserve"> </w:t>
            </w:r>
            <w:r>
              <w:rPr>
                <w:rFonts w:hint="eastAsia"/>
              </w:rPr>
              <w:t>默认）</w:t>
            </w:r>
          </w:p>
          <w:p w:rsidR="00387703" w:rsidRDefault="00387703" w:rsidP="00387703">
            <w:pPr>
              <w:ind w:firstLineChars="0" w:firstLine="0"/>
            </w:pPr>
            <w:r>
              <w:rPr>
                <w:rFonts w:hint="eastAsia"/>
              </w:rPr>
              <w:t>0</w:t>
            </w:r>
            <w:r>
              <w:t xml:space="preserve">         </w:t>
            </w:r>
            <w:r>
              <w:rPr>
                <w:rFonts w:hint="eastAsia"/>
              </w:rPr>
              <w:t>1</w:t>
            </w:r>
            <w:r>
              <w:t xml:space="preserve">  </w:t>
            </w:r>
            <w:r>
              <w:rPr>
                <w:rFonts w:hint="eastAsia"/>
              </w:rPr>
              <w:t>----</w:t>
            </w:r>
            <w:r>
              <w:rPr>
                <w:rFonts w:hint="eastAsia"/>
              </w:rPr>
              <w:t>下对齐（上下）</w:t>
            </w:r>
          </w:p>
          <w:p w:rsidR="00387703" w:rsidRDefault="00387703" w:rsidP="00C73131">
            <w:pPr>
              <w:ind w:firstLineChars="0" w:firstLine="0"/>
            </w:pPr>
            <w:r>
              <w:rPr>
                <w:rFonts w:hint="eastAsia"/>
              </w:rPr>
              <w:t>1</w:t>
            </w:r>
            <w:r>
              <w:t xml:space="preserve">         0  </w:t>
            </w:r>
            <w:r>
              <w:rPr>
                <w:rFonts w:hint="eastAsia"/>
              </w:rPr>
              <w:t>----</w:t>
            </w:r>
            <w:r>
              <w:rPr>
                <w:rFonts w:hint="eastAsia"/>
              </w:rPr>
              <w:t>居中对齐（上下）</w:t>
            </w:r>
          </w:p>
        </w:tc>
      </w:tr>
      <w:tr w:rsidR="00C73131">
        <w:tc>
          <w:tcPr>
            <w:tcW w:w="2083" w:type="dxa"/>
            <w:tcBorders>
              <w:top w:val="nil"/>
              <w:bottom w:val="nil"/>
            </w:tcBorders>
            <w:shd w:val="clear" w:color="auto" w:fill="FFFFFF"/>
          </w:tcPr>
          <w:p w:rsidR="00C73131" w:rsidRPr="00BC3EC4" w:rsidRDefault="00C73131">
            <w:pPr>
              <w:ind w:firstLineChars="0" w:firstLine="0"/>
              <w:rPr>
                <w:b/>
                <w:bCs/>
              </w:rPr>
            </w:pPr>
            <w:r w:rsidRPr="00BC3EC4">
              <w:rPr>
                <w:rFonts w:hint="eastAsia"/>
                <w:b/>
                <w:bCs/>
              </w:rPr>
              <w:lastRenderedPageBreak/>
              <w:t>Text</w:t>
            </w:r>
            <w:r w:rsidRPr="00BC3EC4">
              <w:rPr>
                <w:b/>
                <w:bCs/>
              </w:rPr>
              <w:t>CharSpace</w:t>
            </w:r>
          </w:p>
        </w:tc>
        <w:tc>
          <w:tcPr>
            <w:tcW w:w="1612" w:type="dxa"/>
            <w:tcBorders>
              <w:top w:val="nil"/>
              <w:bottom w:val="nil"/>
            </w:tcBorders>
            <w:shd w:val="clear" w:color="auto" w:fill="FFFFFF"/>
          </w:tcPr>
          <w:p w:rsidR="00C73131" w:rsidRPr="00C73131" w:rsidRDefault="00C73131">
            <w:pPr>
              <w:ind w:firstLineChars="0" w:firstLine="0"/>
              <w:rPr>
                <w:bCs/>
              </w:rPr>
            </w:pPr>
            <w:r w:rsidRPr="00C73131">
              <w:rPr>
                <w:rFonts w:hint="eastAsia"/>
                <w:bCs/>
              </w:rPr>
              <w:t>1</w:t>
            </w:r>
          </w:p>
        </w:tc>
        <w:tc>
          <w:tcPr>
            <w:tcW w:w="1248" w:type="dxa"/>
            <w:tcBorders>
              <w:top w:val="nil"/>
              <w:bottom w:val="nil"/>
            </w:tcBorders>
            <w:shd w:val="clear" w:color="auto" w:fill="FFFFFF"/>
          </w:tcPr>
          <w:p w:rsidR="00C73131" w:rsidRPr="00C73131" w:rsidRDefault="00C73131">
            <w:pPr>
              <w:ind w:firstLineChars="0" w:firstLine="0"/>
              <w:rPr>
                <w:b/>
                <w:bCs/>
              </w:rPr>
            </w:pPr>
          </w:p>
        </w:tc>
        <w:tc>
          <w:tcPr>
            <w:tcW w:w="4629" w:type="dxa"/>
            <w:tcBorders>
              <w:top w:val="nil"/>
              <w:bottom w:val="nil"/>
            </w:tcBorders>
            <w:shd w:val="clear" w:color="auto" w:fill="FFFFFF"/>
          </w:tcPr>
          <w:p w:rsidR="00C73131" w:rsidRPr="00C73131" w:rsidRDefault="00C73131">
            <w:pPr>
              <w:ind w:firstLineChars="0" w:firstLine="0"/>
              <w:rPr>
                <w:bCs/>
              </w:rPr>
            </w:pPr>
            <w:r w:rsidRPr="00C73131">
              <w:rPr>
                <w:rFonts w:hint="eastAsia"/>
                <w:bCs/>
              </w:rPr>
              <w:t>字间距</w:t>
            </w:r>
            <w:r>
              <w:rPr>
                <w:rFonts w:hint="eastAsia"/>
                <w:bCs/>
              </w:rPr>
              <w:t>（以像素为单位）</w:t>
            </w:r>
          </w:p>
        </w:tc>
      </w:tr>
      <w:tr w:rsidR="00977DA8">
        <w:tc>
          <w:tcPr>
            <w:tcW w:w="2083" w:type="dxa"/>
            <w:tcBorders>
              <w:top w:val="nil"/>
              <w:left w:val="nil"/>
              <w:bottom w:val="nil"/>
              <w:right w:val="nil"/>
            </w:tcBorders>
            <w:shd w:val="clear" w:color="auto" w:fill="DBE5F1"/>
          </w:tcPr>
          <w:p w:rsidR="00977DA8" w:rsidRPr="00BC3EC4" w:rsidRDefault="00F05942">
            <w:pPr>
              <w:ind w:firstLineChars="0" w:firstLine="0"/>
              <w:rPr>
                <w:b/>
                <w:bCs/>
              </w:rPr>
            </w:pPr>
            <w:r w:rsidRPr="00BC3EC4">
              <w:rPr>
                <w:rFonts w:hint="eastAsia"/>
                <w:b/>
                <w:bCs/>
              </w:rPr>
              <w:t>SingleLine</w:t>
            </w:r>
          </w:p>
        </w:tc>
        <w:tc>
          <w:tcPr>
            <w:tcW w:w="1612" w:type="dxa"/>
            <w:tcBorders>
              <w:top w:val="nil"/>
              <w:left w:val="nil"/>
              <w:bottom w:val="nil"/>
              <w:right w:val="nil"/>
            </w:tcBorders>
            <w:shd w:val="clear" w:color="auto" w:fill="DBE5F1"/>
          </w:tcPr>
          <w:p w:rsidR="00977DA8" w:rsidRDefault="00F05942">
            <w:pPr>
              <w:ind w:firstLineChars="0" w:firstLine="0"/>
            </w:pPr>
            <w:r>
              <w:rPr>
                <w:rFonts w:hint="eastAsia"/>
              </w:rPr>
              <w:t>1</w:t>
            </w:r>
          </w:p>
        </w:tc>
        <w:tc>
          <w:tcPr>
            <w:tcW w:w="1248" w:type="dxa"/>
            <w:tcBorders>
              <w:top w:val="nil"/>
              <w:left w:val="nil"/>
              <w:bottom w:val="nil"/>
              <w:right w:val="nil"/>
            </w:tcBorders>
            <w:shd w:val="clear" w:color="auto" w:fill="DBE5F1"/>
          </w:tcPr>
          <w:p w:rsidR="00977DA8" w:rsidRDefault="00F05942">
            <w:pPr>
              <w:ind w:firstLineChars="0" w:firstLine="0"/>
            </w:pPr>
            <w:r>
              <w:rPr>
                <w:rFonts w:hint="eastAsia"/>
              </w:rPr>
              <w:t>0x02</w:t>
            </w:r>
          </w:p>
        </w:tc>
        <w:tc>
          <w:tcPr>
            <w:tcW w:w="4629" w:type="dxa"/>
            <w:tcBorders>
              <w:top w:val="nil"/>
              <w:left w:val="nil"/>
              <w:bottom w:val="nil"/>
              <w:right w:val="nil"/>
            </w:tcBorders>
            <w:shd w:val="clear" w:color="auto" w:fill="DBE5F1"/>
          </w:tcPr>
          <w:p w:rsidR="00977DA8" w:rsidRDefault="00F05942">
            <w:pPr>
              <w:ind w:firstLineChars="0" w:firstLine="0"/>
            </w:pPr>
            <w:r>
              <w:rPr>
                <w:rFonts w:hint="eastAsia"/>
              </w:rPr>
              <w:t>是否单行显示</w:t>
            </w:r>
          </w:p>
          <w:p w:rsidR="00977DA8" w:rsidRDefault="00F05942">
            <w:pPr>
              <w:ind w:firstLineChars="0" w:firstLine="0"/>
            </w:pPr>
            <w:r>
              <w:rPr>
                <w:rFonts w:hint="eastAsia"/>
              </w:rPr>
              <w:t>0x01</w:t>
            </w:r>
            <w:r>
              <w:rPr>
                <w:rFonts w:hint="eastAsia"/>
              </w:rPr>
              <w:t>——单行显示</w:t>
            </w:r>
          </w:p>
          <w:p w:rsidR="00977DA8" w:rsidRDefault="00F05942">
            <w:pPr>
              <w:ind w:firstLineChars="0" w:firstLine="0"/>
            </w:pPr>
            <w:r>
              <w:rPr>
                <w:rFonts w:hint="eastAsia"/>
              </w:rPr>
              <w:t>0x02</w:t>
            </w:r>
            <w:r>
              <w:rPr>
                <w:rFonts w:hint="eastAsia"/>
              </w:rPr>
              <w:t>——多行显示</w:t>
            </w:r>
          </w:p>
        </w:tc>
      </w:tr>
      <w:tr w:rsidR="00977DA8">
        <w:tc>
          <w:tcPr>
            <w:tcW w:w="2083" w:type="dxa"/>
            <w:tcBorders>
              <w:top w:val="nil"/>
              <w:bottom w:val="nil"/>
            </w:tcBorders>
            <w:shd w:val="clear" w:color="auto" w:fill="FFFFFF"/>
          </w:tcPr>
          <w:p w:rsidR="00977DA8" w:rsidRPr="00BC3EC4" w:rsidRDefault="00F05942">
            <w:pPr>
              <w:ind w:firstLineChars="0" w:firstLine="0"/>
              <w:rPr>
                <w:b/>
                <w:bCs/>
              </w:rPr>
            </w:pPr>
            <w:r w:rsidRPr="00BC3EC4">
              <w:rPr>
                <w:b/>
                <w:bCs/>
              </w:rPr>
              <w:t>N</w:t>
            </w:r>
            <w:r w:rsidRPr="00BC3EC4">
              <w:rPr>
                <w:rFonts w:hint="eastAsia"/>
                <w:b/>
                <w:bCs/>
              </w:rPr>
              <w:t>ewLine</w:t>
            </w:r>
          </w:p>
        </w:tc>
        <w:tc>
          <w:tcPr>
            <w:tcW w:w="1612" w:type="dxa"/>
            <w:tcBorders>
              <w:top w:val="nil"/>
              <w:bottom w:val="nil"/>
            </w:tcBorders>
            <w:shd w:val="clear" w:color="auto" w:fill="FFFFFF"/>
          </w:tcPr>
          <w:p w:rsidR="00977DA8" w:rsidRDefault="00F05942">
            <w:pPr>
              <w:ind w:firstLineChars="0" w:firstLine="0"/>
            </w:pPr>
            <w:r>
              <w:rPr>
                <w:rFonts w:hint="eastAsia"/>
              </w:rPr>
              <w:t>1</w:t>
            </w:r>
          </w:p>
        </w:tc>
        <w:tc>
          <w:tcPr>
            <w:tcW w:w="1248" w:type="dxa"/>
            <w:tcBorders>
              <w:top w:val="nil"/>
              <w:bottom w:val="nil"/>
            </w:tcBorders>
            <w:shd w:val="clear" w:color="auto" w:fill="FFFFFF"/>
          </w:tcPr>
          <w:p w:rsidR="00977DA8" w:rsidRDefault="00977DA8">
            <w:pPr>
              <w:ind w:firstLineChars="0" w:firstLine="0"/>
            </w:pPr>
          </w:p>
        </w:tc>
        <w:tc>
          <w:tcPr>
            <w:tcW w:w="4629" w:type="dxa"/>
            <w:tcBorders>
              <w:top w:val="nil"/>
              <w:bottom w:val="nil"/>
            </w:tcBorders>
            <w:shd w:val="clear" w:color="auto" w:fill="FFFFFF"/>
          </w:tcPr>
          <w:p w:rsidR="00977DA8" w:rsidRDefault="00F05942">
            <w:pPr>
              <w:ind w:firstLineChars="0" w:firstLine="0"/>
            </w:pPr>
            <w:r>
              <w:rPr>
                <w:rFonts w:hint="eastAsia"/>
              </w:rPr>
              <w:t>是否自动换行</w:t>
            </w:r>
          </w:p>
          <w:p w:rsidR="00977DA8" w:rsidRDefault="00F05942">
            <w:pPr>
              <w:ind w:firstLineChars="0" w:firstLine="0"/>
            </w:pPr>
            <w:r>
              <w:rPr>
                <w:rFonts w:hint="eastAsia"/>
              </w:rPr>
              <w:t>0x01</w:t>
            </w:r>
            <w:r>
              <w:rPr>
                <w:rFonts w:hint="eastAsia"/>
              </w:rPr>
              <w:t>——不自动换行，显示数据在换行时必须插入换行符</w:t>
            </w:r>
          </w:p>
          <w:p w:rsidR="00977DA8" w:rsidRDefault="00F05942">
            <w:pPr>
              <w:ind w:firstLineChars="0" w:firstLine="0"/>
            </w:pPr>
            <w:r>
              <w:rPr>
                <w:rFonts w:hint="eastAsia"/>
              </w:rPr>
              <w:t>0x02</w:t>
            </w:r>
            <w:r>
              <w:rPr>
                <w:rFonts w:hint="eastAsia"/>
              </w:rPr>
              <w:t>——自动换行，显示内容不需要换行符，但是只能使用统一的中文字体和英文字体</w:t>
            </w:r>
          </w:p>
        </w:tc>
      </w:tr>
      <w:tr w:rsidR="00977DA8">
        <w:tc>
          <w:tcPr>
            <w:tcW w:w="2083" w:type="dxa"/>
            <w:tcBorders>
              <w:top w:val="nil"/>
              <w:left w:val="nil"/>
              <w:bottom w:val="nil"/>
              <w:right w:val="nil"/>
            </w:tcBorders>
            <w:shd w:val="clear" w:color="auto" w:fill="DBE5F1"/>
          </w:tcPr>
          <w:p w:rsidR="00977DA8" w:rsidRDefault="00F05942">
            <w:pPr>
              <w:ind w:firstLineChars="0" w:firstLine="0"/>
              <w:rPr>
                <w:b/>
                <w:bCs/>
              </w:rPr>
            </w:pPr>
            <w:r>
              <w:rPr>
                <w:rFonts w:hint="eastAsia"/>
                <w:b/>
                <w:bCs/>
              </w:rPr>
              <w:t>DisplayMode</w:t>
            </w:r>
          </w:p>
        </w:tc>
        <w:tc>
          <w:tcPr>
            <w:tcW w:w="1612" w:type="dxa"/>
            <w:tcBorders>
              <w:top w:val="nil"/>
              <w:left w:val="nil"/>
              <w:bottom w:val="nil"/>
              <w:right w:val="nil"/>
            </w:tcBorders>
            <w:shd w:val="clear" w:color="auto" w:fill="DBE5F1"/>
          </w:tcPr>
          <w:p w:rsidR="00977DA8" w:rsidRDefault="00F05942">
            <w:pPr>
              <w:ind w:firstLineChars="0" w:firstLine="0"/>
            </w:pPr>
            <w:r>
              <w:rPr>
                <w:rFonts w:hint="eastAsia"/>
              </w:rPr>
              <w:t>1</w:t>
            </w:r>
          </w:p>
        </w:tc>
        <w:tc>
          <w:tcPr>
            <w:tcW w:w="1248" w:type="dxa"/>
            <w:tcBorders>
              <w:top w:val="nil"/>
              <w:left w:val="nil"/>
              <w:bottom w:val="nil"/>
              <w:right w:val="nil"/>
            </w:tcBorders>
            <w:shd w:val="clear" w:color="auto" w:fill="DBE5F1"/>
          </w:tcPr>
          <w:p w:rsidR="00977DA8" w:rsidRDefault="00977DA8">
            <w:pPr>
              <w:ind w:firstLineChars="0" w:firstLine="0"/>
            </w:pPr>
          </w:p>
        </w:tc>
        <w:tc>
          <w:tcPr>
            <w:tcW w:w="4629" w:type="dxa"/>
            <w:tcBorders>
              <w:top w:val="nil"/>
              <w:left w:val="nil"/>
              <w:bottom w:val="nil"/>
              <w:right w:val="nil"/>
            </w:tcBorders>
            <w:shd w:val="clear" w:color="auto" w:fill="DBE5F1"/>
          </w:tcPr>
          <w:p w:rsidR="00977DA8" w:rsidRDefault="00F05942">
            <w:pPr>
              <w:ind w:firstLineChars="0" w:firstLine="0"/>
            </w:pPr>
            <w:r>
              <w:rPr>
                <w:rFonts w:hint="eastAsia"/>
              </w:rPr>
              <w:t>显示方式，其定义如下：</w:t>
            </w:r>
          </w:p>
          <w:p w:rsidR="00977DA8" w:rsidRDefault="00F05942">
            <w:pPr>
              <w:ind w:firstLineChars="0" w:firstLine="0"/>
            </w:pPr>
            <w:r>
              <w:rPr>
                <w:rFonts w:hint="eastAsia"/>
              </w:rPr>
              <w:t>0x01</w:t>
            </w:r>
            <w:r>
              <w:rPr>
                <w:rFonts w:hint="eastAsia"/>
              </w:rPr>
              <w:t>——静止显示</w:t>
            </w:r>
          </w:p>
          <w:p w:rsidR="00977DA8" w:rsidRDefault="00F05942">
            <w:pPr>
              <w:ind w:firstLineChars="0" w:firstLine="0"/>
            </w:pPr>
            <w:r>
              <w:rPr>
                <w:rFonts w:hint="eastAsia"/>
              </w:rPr>
              <w:t>0x02</w:t>
            </w:r>
            <w:r>
              <w:rPr>
                <w:rFonts w:hint="eastAsia"/>
              </w:rPr>
              <w:t>——快速打出</w:t>
            </w:r>
          </w:p>
          <w:p w:rsidR="00977DA8" w:rsidRDefault="00F05942">
            <w:pPr>
              <w:ind w:firstLineChars="0" w:firstLine="0"/>
            </w:pPr>
            <w:r>
              <w:rPr>
                <w:rFonts w:hint="eastAsia"/>
              </w:rPr>
              <w:t>0x03</w:t>
            </w:r>
            <w:r>
              <w:rPr>
                <w:rFonts w:hint="eastAsia"/>
              </w:rPr>
              <w:t>——向左移动</w:t>
            </w:r>
          </w:p>
          <w:p w:rsidR="00977DA8" w:rsidRDefault="00F05942">
            <w:pPr>
              <w:ind w:firstLineChars="0" w:firstLine="0"/>
            </w:pPr>
            <w:r>
              <w:rPr>
                <w:rFonts w:hint="eastAsia"/>
              </w:rPr>
              <w:t>0x04</w:t>
            </w:r>
            <w:r>
              <w:rPr>
                <w:rFonts w:hint="eastAsia"/>
              </w:rPr>
              <w:t>——向右移动</w:t>
            </w:r>
          </w:p>
          <w:p w:rsidR="00977DA8" w:rsidRDefault="00F05942">
            <w:pPr>
              <w:ind w:firstLineChars="0" w:firstLine="0"/>
            </w:pPr>
            <w:r>
              <w:rPr>
                <w:rFonts w:hint="eastAsia"/>
              </w:rPr>
              <w:t>0x05</w:t>
            </w:r>
            <w:r>
              <w:rPr>
                <w:rFonts w:hint="eastAsia"/>
              </w:rPr>
              <w:t>——向上移动</w:t>
            </w:r>
          </w:p>
          <w:p w:rsidR="00977DA8" w:rsidRDefault="00F05942">
            <w:pPr>
              <w:ind w:firstLineChars="0" w:firstLine="0"/>
            </w:pPr>
            <w:r>
              <w:rPr>
                <w:rFonts w:hint="eastAsia"/>
              </w:rPr>
              <w:t>0x06</w:t>
            </w:r>
            <w:r>
              <w:rPr>
                <w:rFonts w:hint="eastAsia"/>
              </w:rPr>
              <w:t>——向下移动</w:t>
            </w:r>
          </w:p>
        </w:tc>
      </w:tr>
      <w:tr w:rsidR="00977DA8">
        <w:tc>
          <w:tcPr>
            <w:tcW w:w="2083" w:type="dxa"/>
            <w:tcBorders>
              <w:top w:val="nil"/>
              <w:bottom w:val="nil"/>
            </w:tcBorders>
            <w:shd w:val="clear" w:color="auto" w:fill="FFFFFF"/>
          </w:tcPr>
          <w:p w:rsidR="00977DA8" w:rsidRDefault="00F05942">
            <w:pPr>
              <w:ind w:firstLineChars="0" w:firstLine="0"/>
              <w:rPr>
                <w:b/>
                <w:bCs/>
              </w:rPr>
            </w:pPr>
            <w:r>
              <w:rPr>
                <w:rFonts w:hint="eastAsia"/>
                <w:b/>
                <w:bCs/>
              </w:rPr>
              <w:t>ExitMode</w:t>
            </w:r>
          </w:p>
        </w:tc>
        <w:tc>
          <w:tcPr>
            <w:tcW w:w="1612" w:type="dxa"/>
            <w:tcBorders>
              <w:top w:val="nil"/>
              <w:bottom w:val="nil"/>
            </w:tcBorders>
            <w:shd w:val="clear" w:color="auto" w:fill="FFFFFF"/>
          </w:tcPr>
          <w:p w:rsidR="00977DA8" w:rsidRDefault="00F05942">
            <w:pPr>
              <w:ind w:firstLineChars="0" w:firstLine="0"/>
            </w:pPr>
            <w:r>
              <w:rPr>
                <w:rFonts w:hint="eastAsia"/>
              </w:rPr>
              <w:t>1</w:t>
            </w:r>
          </w:p>
        </w:tc>
        <w:tc>
          <w:tcPr>
            <w:tcW w:w="1248" w:type="dxa"/>
            <w:tcBorders>
              <w:top w:val="nil"/>
              <w:bottom w:val="nil"/>
            </w:tcBorders>
            <w:shd w:val="clear" w:color="auto" w:fill="FFFFFF"/>
          </w:tcPr>
          <w:p w:rsidR="00977DA8" w:rsidRDefault="00F05942">
            <w:pPr>
              <w:ind w:firstLineChars="0" w:firstLine="0"/>
            </w:pPr>
            <w:r>
              <w:rPr>
                <w:rFonts w:hint="eastAsia"/>
              </w:rPr>
              <w:t>0x00</w:t>
            </w:r>
          </w:p>
        </w:tc>
        <w:tc>
          <w:tcPr>
            <w:tcW w:w="4629" w:type="dxa"/>
            <w:tcBorders>
              <w:top w:val="nil"/>
              <w:bottom w:val="nil"/>
            </w:tcBorders>
            <w:shd w:val="clear" w:color="auto" w:fill="FFFFFF"/>
          </w:tcPr>
          <w:p w:rsidR="00977DA8" w:rsidRDefault="00F05942">
            <w:pPr>
              <w:ind w:firstLineChars="0" w:firstLine="0"/>
            </w:pPr>
            <w:r>
              <w:rPr>
                <w:rFonts w:hint="eastAsia"/>
              </w:rPr>
              <w:t>退出方式</w:t>
            </w:r>
          </w:p>
        </w:tc>
      </w:tr>
      <w:tr w:rsidR="00977DA8">
        <w:trPr>
          <w:trHeight w:val="1134"/>
        </w:trPr>
        <w:tc>
          <w:tcPr>
            <w:tcW w:w="2083" w:type="dxa"/>
            <w:tcBorders>
              <w:top w:val="nil"/>
              <w:left w:val="nil"/>
              <w:bottom w:val="nil"/>
              <w:right w:val="nil"/>
            </w:tcBorders>
            <w:shd w:val="clear" w:color="auto" w:fill="DBE5F1"/>
          </w:tcPr>
          <w:p w:rsidR="00977DA8" w:rsidRDefault="00F05942">
            <w:pPr>
              <w:ind w:firstLineChars="0" w:firstLine="0"/>
              <w:rPr>
                <w:b/>
                <w:bCs/>
              </w:rPr>
            </w:pPr>
            <w:r>
              <w:rPr>
                <w:b/>
                <w:bCs/>
              </w:rPr>
              <w:t>S</w:t>
            </w:r>
            <w:r>
              <w:rPr>
                <w:rFonts w:hint="eastAsia"/>
                <w:b/>
                <w:bCs/>
              </w:rPr>
              <w:t>peed</w:t>
            </w:r>
          </w:p>
        </w:tc>
        <w:tc>
          <w:tcPr>
            <w:tcW w:w="1612" w:type="dxa"/>
            <w:tcBorders>
              <w:top w:val="nil"/>
              <w:left w:val="nil"/>
              <w:bottom w:val="nil"/>
              <w:right w:val="nil"/>
            </w:tcBorders>
            <w:shd w:val="clear" w:color="auto" w:fill="DBE5F1"/>
          </w:tcPr>
          <w:p w:rsidR="00977DA8" w:rsidRDefault="00F05942">
            <w:pPr>
              <w:ind w:firstLineChars="0" w:firstLine="0"/>
            </w:pPr>
            <w:r>
              <w:rPr>
                <w:rFonts w:hint="eastAsia"/>
              </w:rPr>
              <w:t>1</w:t>
            </w:r>
          </w:p>
        </w:tc>
        <w:tc>
          <w:tcPr>
            <w:tcW w:w="1248" w:type="dxa"/>
            <w:tcBorders>
              <w:top w:val="nil"/>
              <w:left w:val="nil"/>
              <w:bottom w:val="nil"/>
              <w:right w:val="nil"/>
            </w:tcBorders>
            <w:shd w:val="clear" w:color="auto" w:fill="DBE5F1"/>
          </w:tcPr>
          <w:p w:rsidR="00977DA8" w:rsidRDefault="00977DA8">
            <w:pPr>
              <w:ind w:firstLineChars="0" w:firstLine="0"/>
            </w:pPr>
          </w:p>
        </w:tc>
        <w:tc>
          <w:tcPr>
            <w:tcW w:w="4629" w:type="dxa"/>
            <w:tcBorders>
              <w:top w:val="nil"/>
              <w:left w:val="nil"/>
              <w:bottom w:val="nil"/>
              <w:right w:val="nil"/>
            </w:tcBorders>
            <w:shd w:val="clear" w:color="auto" w:fill="DBE5F1"/>
          </w:tcPr>
          <w:p w:rsidR="00977DA8" w:rsidRDefault="00F05942">
            <w:pPr>
              <w:ind w:firstLineChars="0" w:firstLine="0"/>
            </w:pPr>
            <w:r>
              <w:rPr>
                <w:rFonts w:hint="eastAsia"/>
              </w:rPr>
              <w:t>显示速度，定义如下：</w:t>
            </w:r>
          </w:p>
          <w:p w:rsidR="00977DA8" w:rsidRDefault="00F05942">
            <w:pPr>
              <w:ind w:firstLineChars="0" w:firstLine="0"/>
            </w:pPr>
            <w:r>
              <w:rPr>
                <w:rFonts w:hint="eastAsia"/>
              </w:rPr>
              <w:t>0x00</w:t>
            </w:r>
            <w:r>
              <w:rPr>
                <w:rFonts w:hint="eastAsia"/>
              </w:rPr>
              <w:t>——最快</w:t>
            </w:r>
          </w:p>
          <w:p w:rsidR="00977DA8" w:rsidRDefault="00F05942">
            <w:pPr>
              <w:ind w:firstLineChars="0" w:firstLine="0"/>
            </w:pPr>
            <w:r>
              <w:rPr>
                <w:rFonts w:hint="eastAsia"/>
              </w:rPr>
              <w:t>0x01</w:t>
            </w:r>
            <w:r>
              <w:rPr>
                <w:rFonts w:hint="eastAsia"/>
              </w:rPr>
              <w:t>——</w:t>
            </w:r>
          </w:p>
          <w:p w:rsidR="00977DA8" w:rsidRDefault="00F05942">
            <w:pPr>
              <w:ind w:firstLineChars="0" w:firstLine="0"/>
            </w:pPr>
            <w:r>
              <w:rPr>
                <w:rFonts w:hint="eastAsia"/>
              </w:rPr>
              <w:t>……</w:t>
            </w:r>
          </w:p>
          <w:p w:rsidR="00977DA8" w:rsidRDefault="00F05942">
            <w:pPr>
              <w:ind w:firstLineChars="0" w:firstLine="0"/>
            </w:pPr>
            <w:r>
              <w:rPr>
                <w:rFonts w:hint="eastAsia"/>
              </w:rPr>
              <w:t>0x17</w:t>
            </w:r>
            <w:r>
              <w:rPr>
                <w:rFonts w:hint="eastAsia"/>
              </w:rPr>
              <w:t>——</w:t>
            </w:r>
          </w:p>
          <w:p w:rsidR="00977DA8" w:rsidRDefault="00F05942">
            <w:pPr>
              <w:ind w:firstLineChars="0" w:firstLine="0"/>
            </w:pPr>
            <w:r>
              <w:rPr>
                <w:rFonts w:hint="eastAsia"/>
              </w:rPr>
              <w:t xml:space="preserve">0x18 </w:t>
            </w:r>
            <w:r>
              <w:rPr>
                <w:rFonts w:hint="eastAsia"/>
              </w:rPr>
              <w:t>——最慢</w:t>
            </w:r>
          </w:p>
        </w:tc>
      </w:tr>
      <w:tr w:rsidR="00977DA8">
        <w:tc>
          <w:tcPr>
            <w:tcW w:w="2083" w:type="dxa"/>
            <w:tcBorders>
              <w:top w:val="nil"/>
              <w:bottom w:val="nil"/>
            </w:tcBorders>
            <w:shd w:val="clear" w:color="auto" w:fill="FFFFFF"/>
          </w:tcPr>
          <w:p w:rsidR="00977DA8" w:rsidRDefault="00F05942">
            <w:pPr>
              <w:ind w:firstLineChars="0" w:firstLine="0"/>
              <w:rPr>
                <w:b/>
                <w:bCs/>
              </w:rPr>
            </w:pPr>
            <w:r>
              <w:rPr>
                <w:b/>
                <w:bCs/>
              </w:rPr>
              <w:t>S</w:t>
            </w:r>
            <w:r>
              <w:rPr>
                <w:rFonts w:hint="eastAsia"/>
                <w:b/>
                <w:bCs/>
              </w:rPr>
              <w:t>tayTime</w:t>
            </w:r>
          </w:p>
        </w:tc>
        <w:tc>
          <w:tcPr>
            <w:tcW w:w="1612" w:type="dxa"/>
            <w:tcBorders>
              <w:top w:val="nil"/>
              <w:bottom w:val="nil"/>
            </w:tcBorders>
            <w:shd w:val="clear" w:color="auto" w:fill="FFFFFF"/>
          </w:tcPr>
          <w:p w:rsidR="00977DA8" w:rsidRDefault="00F05942">
            <w:pPr>
              <w:ind w:firstLineChars="0" w:firstLine="0"/>
            </w:pPr>
            <w:r>
              <w:rPr>
                <w:rFonts w:hint="eastAsia"/>
              </w:rPr>
              <w:t>1</w:t>
            </w:r>
          </w:p>
        </w:tc>
        <w:tc>
          <w:tcPr>
            <w:tcW w:w="1248" w:type="dxa"/>
            <w:tcBorders>
              <w:top w:val="nil"/>
              <w:bottom w:val="nil"/>
            </w:tcBorders>
            <w:shd w:val="clear" w:color="auto" w:fill="FFFFFF"/>
          </w:tcPr>
          <w:p w:rsidR="00977DA8" w:rsidRDefault="00977DA8">
            <w:pPr>
              <w:ind w:firstLineChars="0" w:firstLine="0"/>
            </w:pPr>
          </w:p>
        </w:tc>
        <w:tc>
          <w:tcPr>
            <w:tcW w:w="4629" w:type="dxa"/>
            <w:tcBorders>
              <w:top w:val="nil"/>
              <w:bottom w:val="nil"/>
            </w:tcBorders>
            <w:shd w:val="clear" w:color="auto" w:fill="FFFFFF"/>
          </w:tcPr>
          <w:p w:rsidR="00977DA8" w:rsidRDefault="00F05942">
            <w:pPr>
              <w:ind w:firstLineChars="0" w:firstLine="0"/>
            </w:pPr>
            <w:r>
              <w:rPr>
                <w:rFonts w:hint="eastAsia"/>
              </w:rPr>
              <w:t>显示特技停留时间，单位为</w:t>
            </w:r>
            <w:r>
              <w:rPr>
                <w:rFonts w:hint="eastAsia"/>
              </w:rPr>
              <w:t>0.5s</w:t>
            </w:r>
          </w:p>
        </w:tc>
      </w:tr>
      <w:tr w:rsidR="00977DA8">
        <w:tc>
          <w:tcPr>
            <w:tcW w:w="2083" w:type="dxa"/>
            <w:tcBorders>
              <w:top w:val="nil"/>
              <w:left w:val="nil"/>
              <w:bottom w:val="nil"/>
              <w:right w:val="nil"/>
            </w:tcBorders>
            <w:shd w:val="clear" w:color="auto" w:fill="DBE5F1"/>
          </w:tcPr>
          <w:p w:rsidR="00977DA8" w:rsidRDefault="00F05942">
            <w:pPr>
              <w:ind w:firstLineChars="0" w:firstLine="0"/>
              <w:rPr>
                <w:b/>
                <w:bCs/>
              </w:rPr>
            </w:pPr>
            <w:r>
              <w:rPr>
                <w:b/>
                <w:bCs/>
              </w:rPr>
              <w:t>D</w:t>
            </w:r>
            <w:r>
              <w:rPr>
                <w:rFonts w:hint="eastAsia"/>
                <w:b/>
                <w:bCs/>
              </w:rPr>
              <w:t>ataLen</w:t>
            </w:r>
          </w:p>
        </w:tc>
        <w:tc>
          <w:tcPr>
            <w:tcW w:w="1612" w:type="dxa"/>
            <w:tcBorders>
              <w:top w:val="nil"/>
              <w:left w:val="nil"/>
              <w:bottom w:val="nil"/>
              <w:right w:val="nil"/>
            </w:tcBorders>
            <w:shd w:val="clear" w:color="auto" w:fill="DBE5F1"/>
          </w:tcPr>
          <w:p w:rsidR="00977DA8" w:rsidRDefault="00F05942">
            <w:pPr>
              <w:ind w:firstLineChars="0" w:firstLine="0"/>
            </w:pPr>
            <w:r>
              <w:rPr>
                <w:rFonts w:hint="eastAsia"/>
              </w:rPr>
              <w:t>4</w:t>
            </w:r>
          </w:p>
        </w:tc>
        <w:tc>
          <w:tcPr>
            <w:tcW w:w="1248" w:type="dxa"/>
            <w:tcBorders>
              <w:top w:val="nil"/>
              <w:left w:val="nil"/>
              <w:bottom w:val="nil"/>
              <w:right w:val="nil"/>
            </w:tcBorders>
            <w:shd w:val="clear" w:color="auto" w:fill="DBE5F1"/>
          </w:tcPr>
          <w:p w:rsidR="00977DA8" w:rsidRDefault="00977DA8">
            <w:pPr>
              <w:ind w:firstLineChars="0" w:firstLine="0"/>
            </w:pPr>
          </w:p>
        </w:tc>
        <w:tc>
          <w:tcPr>
            <w:tcW w:w="4629" w:type="dxa"/>
            <w:tcBorders>
              <w:top w:val="nil"/>
              <w:left w:val="nil"/>
              <w:bottom w:val="nil"/>
              <w:right w:val="nil"/>
            </w:tcBorders>
            <w:shd w:val="clear" w:color="auto" w:fill="DBE5F1"/>
          </w:tcPr>
          <w:p w:rsidR="00977DA8" w:rsidRDefault="00F05942">
            <w:pPr>
              <w:ind w:firstLineChars="0" w:firstLine="0"/>
            </w:pPr>
            <w:r>
              <w:rPr>
                <w:rFonts w:hint="eastAsia"/>
              </w:rPr>
              <w:t>数据长度（包括换行，颜色等转义参数）</w:t>
            </w:r>
          </w:p>
        </w:tc>
      </w:tr>
      <w:tr w:rsidR="00977DA8">
        <w:tc>
          <w:tcPr>
            <w:tcW w:w="2083" w:type="dxa"/>
            <w:tcBorders>
              <w:top w:val="nil"/>
              <w:bottom w:val="single" w:sz="8" w:space="0" w:color="4F81BD"/>
            </w:tcBorders>
            <w:shd w:val="clear" w:color="auto" w:fill="FFFFFF"/>
          </w:tcPr>
          <w:p w:rsidR="00977DA8" w:rsidRDefault="00F05942">
            <w:pPr>
              <w:ind w:firstLineChars="0" w:firstLine="0"/>
              <w:rPr>
                <w:b/>
                <w:bCs/>
              </w:rPr>
            </w:pPr>
            <w:r>
              <w:rPr>
                <w:rFonts w:hint="eastAsia"/>
                <w:b/>
                <w:bCs/>
              </w:rPr>
              <w:t>Data</w:t>
            </w:r>
          </w:p>
        </w:tc>
        <w:tc>
          <w:tcPr>
            <w:tcW w:w="1612" w:type="dxa"/>
            <w:tcBorders>
              <w:top w:val="nil"/>
              <w:bottom w:val="single" w:sz="8" w:space="0" w:color="4F81BD"/>
            </w:tcBorders>
            <w:shd w:val="clear" w:color="auto" w:fill="FFFFFF"/>
          </w:tcPr>
          <w:p w:rsidR="00977DA8" w:rsidRDefault="00F05942">
            <w:pPr>
              <w:ind w:firstLineChars="0" w:firstLine="0"/>
            </w:pPr>
            <w:r>
              <w:rPr>
                <w:rFonts w:hint="eastAsia"/>
              </w:rPr>
              <w:t>N</w:t>
            </w:r>
          </w:p>
        </w:tc>
        <w:tc>
          <w:tcPr>
            <w:tcW w:w="1248" w:type="dxa"/>
            <w:tcBorders>
              <w:top w:val="nil"/>
              <w:bottom w:val="single" w:sz="8" w:space="0" w:color="4F81BD"/>
            </w:tcBorders>
            <w:shd w:val="clear" w:color="auto" w:fill="FFFFFF"/>
          </w:tcPr>
          <w:p w:rsidR="00977DA8" w:rsidRDefault="00977DA8">
            <w:pPr>
              <w:ind w:firstLineChars="0" w:firstLine="0"/>
            </w:pPr>
          </w:p>
        </w:tc>
        <w:tc>
          <w:tcPr>
            <w:tcW w:w="4629" w:type="dxa"/>
            <w:tcBorders>
              <w:top w:val="nil"/>
              <w:bottom w:val="single" w:sz="8" w:space="0" w:color="4F81BD"/>
            </w:tcBorders>
            <w:shd w:val="clear" w:color="auto" w:fill="FFFFFF"/>
          </w:tcPr>
          <w:p w:rsidR="00977DA8" w:rsidRDefault="00F05942">
            <w:pPr>
              <w:ind w:firstLineChars="0" w:firstLine="0"/>
            </w:pPr>
            <w:r>
              <w:rPr>
                <w:rFonts w:hint="eastAsia"/>
              </w:rPr>
              <w:t>显示数据，即用户需显示的内容，包括所有特殊字符（请参考“</w:t>
            </w:r>
            <w:hyperlink w:anchor="_图文区内容编辑_1" w:history="1">
              <w:r>
                <w:rPr>
                  <w:rStyle w:val="ad"/>
                  <w:rFonts w:hint="eastAsia"/>
                </w:rPr>
                <w:t>图文区内容编辑</w:t>
              </w:r>
            </w:hyperlink>
            <w:r>
              <w:rPr>
                <w:rFonts w:hint="eastAsia"/>
              </w:rPr>
              <w:t>”一章）</w:t>
            </w:r>
          </w:p>
        </w:tc>
      </w:tr>
    </w:tbl>
    <w:p w:rsidR="00977DA8" w:rsidRDefault="00977DA8">
      <w:pPr>
        <w:ind w:firstLineChars="0" w:firstLine="0"/>
        <w:rPr>
          <w:rFonts w:eastAsia="黑体"/>
          <w:sz w:val="22"/>
        </w:rPr>
      </w:pPr>
    </w:p>
    <w:p w:rsidR="00977DA8" w:rsidRDefault="00F05942">
      <w:pPr>
        <w:pStyle w:val="2"/>
        <w:ind w:firstLine="100"/>
        <w:rPr>
          <w:i/>
          <w:sz w:val="20"/>
        </w:rPr>
      </w:pPr>
      <w:bookmarkStart w:id="135" w:name="_Toc501458098"/>
      <w:r>
        <w:rPr>
          <w:rFonts w:hint="eastAsia"/>
          <w:i/>
          <w:sz w:val="20"/>
        </w:rPr>
        <w:t>动态区应用实例分析</w:t>
      </w:r>
      <w:bookmarkEnd w:id="135"/>
    </w:p>
    <w:p w:rsidR="00977DA8" w:rsidRDefault="00F05942">
      <w:pPr>
        <w:ind w:firstLine="400"/>
      </w:pPr>
      <w:r>
        <w:rPr>
          <w:rFonts w:hint="eastAsia"/>
        </w:rPr>
        <w:t>此实例使用</w:t>
      </w:r>
      <w:r>
        <w:rPr>
          <w:rFonts w:hint="eastAsia"/>
        </w:rPr>
        <w:t>8.2</w:t>
      </w:r>
      <w:r>
        <w:rPr>
          <w:rFonts w:hint="eastAsia"/>
        </w:rPr>
        <w:t>节的实例数据</w:t>
      </w:r>
    </w:p>
    <w:p w:rsidR="00977DA8" w:rsidRDefault="00F05942">
      <w:pPr>
        <w:ind w:firstLine="400"/>
      </w:pPr>
      <w:r>
        <w:t>A5 A5 A5 A5 A5 A5 A5 A5</w:t>
      </w:r>
      <w:r>
        <w:sym w:font="Wingdings" w:char="F0E0"/>
      </w:r>
      <w:r>
        <w:rPr>
          <w:rFonts w:hint="eastAsia"/>
        </w:rPr>
        <w:t>帧头（</w:t>
      </w:r>
      <w:r>
        <w:rPr>
          <w:rFonts w:hint="eastAsia"/>
        </w:rPr>
        <w:t>8</w:t>
      </w:r>
      <w:r>
        <w:rPr>
          <w:rFonts w:hint="eastAsia"/>
        </w:rPr>
        <w:t>字节</w:t>
      </w:r>
      <w:r>
        <w:rPr>
          <w:rFonts w:hint="eastAsia"/>
        </w:rPr>
        <w:t>A5</w:t>
      </w:r>
      <w:r>
        <w:rPr>
          <w:rFonts w:hint="eastAsia"/>
        </w:rPr>
        <w:t>）</w:t>
      </w:r>
    </w:p>
    <w:p w:rsidR="00977DA8" w:rsidRDefault="00F05942">
      <w:pPr>
        <w:ind w:firstLine="400"/>
      </w:pPr>
      <w:r>
        <w:t xml:space="preserve"> 01 00 00 80 00 00 00 00 00 00 FE 02 32 00 </w:t>
      </w:r>
      <w:r>
        <w:sym w:font="Wingdings" w:char="F0E0"/>
      </w:r>
      <w:r>
        <w:rPr>
          <w:rFonts w:hint="eastAsia"/>
        </w:rPr>
        <w:t>包头（</w:t>
      </w:r>
      <w:r>
        <w:rPr>
          <w:rFonts w:hint="eastAsia"/>
        </w:rPr>
        <w:t>14</w:t>
      </w:r>
      <w:r>
        <w:rPr>
          <w:rFonts w:hint="eastAsia"/>
        </w:rPr>
        <w:t>字节）</w:t>
      </w:r>
    </w:p>
    <w:p w:rsidR="00977DA8" w:rsidRDefault="00F05942">
      <w:pPr>
        <w:ind w:firstLine="400"/>
      </w:pPr>
      <w:r>
        <w:t>A3 06</w:t>
      </w:r>
      <w:r>
        <w:sym w:font="Wingdings" w:char="F0E0"/>
      </w:r>
      <w:r>
        <w:rPr>
          <w:rFonts w:hint="eastAsia"/>
        </w:rPr>
        <w:t>“发送实时显示信息”命令</w:t>
      </w:r>
    </w:p>
    <w:p w:rsidR="00977DA8" w:rsidRDefault="00F05942">
      <w:pPr>
        <w:ind w:firstLine="400"/>
      </w:pPr>
      <w:r>
        <w:t xml:space="preserve"> 01 </w:t>
      </w:r>
      <w:r>
        <w:sym w:font="Wingdings" w:char="F0E0"/>
      </w:r>
      <w:r>
        <w:rPr>
          <w:rFonts w:hint="eastAsia"/>
        </w:rPr>
        <w:t>控制器回复标志</w:t>
      </w:r>
    </w:p>
    <w:p w:rsidR="00977DA8" w:rsidRDefault="00F05942">
      <w:pPr>
        <w:ind w:firstLine="400"/>
      </w:pPr>
      <w:r>
        <w:t>2D 00</w:t>
      </w:r>
      <w:r>
        <w:sym w:font="Wingdings" w:char="F0E0"/>
      </w:r>
      <w:r>
        <w:rPr>
          <w:rFonts w:hint="eastAsia"/>
        </w:rPr>
        <w:t>保留字节（此值未使用）</w:t>
      </w:r>
    </w:p>
    <w:p w:rsidR="00977DA8" w:rsidRDefault="00F05942">
      <w:pPr>
        <w:ind w:leftChars="200" w:left="4200" w:hangingChars="1900" w:hanging="3800"/>
      </w:pPr>
      <w:r>
        <w:t xml:space="preserve"> 00</w:t>
      </w:r>
      <w:r>
        <w:sym w:font="Wingdings" w:char="F0E0"/>
      </w:r>
      <w:r>
        <w:rPr>
          <w:rFonts w:hint="eastAsia"/>
        </w:rPr>
        <w:t>要删除的区域个数（此值为</w:t>
      </w:r>
      <w:r>
        <w:rPr>
          <w:rFonts w:hint="eastAsia"/>
        </w:rPr>
        <w:t>0</w:t>
      </w:r>
      <w:r>
        <w:rPr>
          <w:rFonts w:hint="eastAsia"/>
        </w:rPr>
        <w:t>则下一个参数“删除的区域</w:t>
      </w:r>
      <w:r>
        <w:rPr>
          <w:rFonts w:hint="eastAsia"/>
        </w:rPr>
        <w:t>ID</w:t>
      </w:r>
      <w:r>
        <w:rPr>
          <w:rFonts w:hint="eastAsia"/>
        </w:rPr>
        <w:t>号”不发送。此值在以下情况下使用：动态区域个数有变化或者区域位置有变动时。用于删除之前的动态区。默认为</w:t>
      </w:r>
      <w:r>
        <w:rPr>
          <w:rFonts w:hint="eastAsia"/>
        </w:rPr>
        <w:t>0</w:t>
      </w:r>
      <w:r>
        <w:rPr>
          <w:rFonts w:hint="eastAsia"/>
        </w:rPr>
        <w:t>）</w:t>
      </w:r>
    </w:p>
    <w:p w:rsidR="00977DA8" w:rsidRDefault="00F05942">
      <w:pPr>
        <w:ind w:firstLine="400"/>
      </w:pPr>
      <w:r>
        <w:t xml:space="preserve">01 </w:t>
      </w:r>
      <w:r>
        <w:sym w:font="Wingdings" w:char="F0E0"/>
      </w:r>
      <w:r>
        <w:rPr>
          <w:rFonts w:hint="eastAsia"/>
        </w:rPr>
        <w:t>本次发送的动态区个数</w:t>
      </w:r>
    </w:p>
    <w:p w:rsidR="00977DA8" w:rsidRDefault="00F05942">
      <w:pPr>
        <w:ind w:firstLine="400"/>
      </w:pPr>
      <w:r>
        <w:lastRenderedPageBreak/>
        <w:t xml:space="preserve">29 00 </w:t>
      </w:r>
      <w:r>
        <w:sym w:font="Wingdings" w:char="F0E0"/>
      </w:r>
      <w:r>
        <w:rPr>
          <w:rFonts w:hint="eastAsia"/>
        </w:rPr>
        <w:t>动态区数据长度</w:t>
      </w:r>
    </w:p>
    <w:p w:rsidR="00977DA8" w:rsidRDefault="00F05942">
      <w:pPr>
        <w:ind w:firstLine="400"/>
      </w:pPr>
      <w:r>
        <w:t xml:space="preserve">00 00 00 00 00 18 00 20 00 00 00 00 02 00 00 00 00 02 02 03 00 04 05 0E 00 00 00 </w:t>
      </w:r>
    </w:p>
    <w:p w:rsidR="00977DA8" w:rsidRDefault="00F05942">
      <w:pPr>
        <w:ind w:firstLineChars="2000" w:firstLine="4000"/>
      </w:pPr>
      <w:r>
        <w:sym w:font="Wingdings" w:char="F0E0"/>
      </w:r>
      <w:r>
        <w:rPr>
          <w:rFonts w:hint="eastAsia"/>
        </w:rPr>
        <w:t>区域数据格式</w:t>
      </w:r>
    </w:p>
    <w:p w:rsidR="00977DA8" w:rsidRDefault="00F05942">
      <w:pPr>
        <w:ind w:firstLine="400"/>
      </w:pPr>
      <w:r>
        <w:t xml:space="preserve">30 31 32 33 34 35 51 52 53 54 54 56 27 42 </w:t>
      </w:r>
      <w:r>
        <w:sym w:font="Wingdings" w:char="F0E0"/>
      </w:r>
      <w:r>
        <w:rPr>
          <w:rFonts w:hint="eastAsia"/>
        </w:rPr>
        <w:t>显示信息“</w:t>
      </w:r>
      <w:r>
        <w:rPr>
          <w:rFonts w:hint="eastAsia"/>
        </w:rPr>
        <w:t>012345QRSTTV</w:t>
      </w:r>
      <w:r>
        <w:t>’</w:t>
      </w:r>
      <w:r>
        <w:rPr>
          <w:rFonts w:hint="eastAsia"/>
        </w:rPr>
        <w:t>B</w:t>
      </w:r>
      <w:r>
        <w:rPr>
          <w:rFonts w:hint="eastAsia"/>
        </w:rPr>
        <w:t>”</w:t>
      </w:r>
    </w:p>
    <w:p w:rsidR="00977DA8" w:rsidRDefault="00F05942">
      <w:pPr>
        <w:ind w:firstLine="400"/>
      </w:pPr>
      <w:r>
        <w:t xml:space="preserve">A8 7D </w:t>
      </w:r>
      <w:r>
        <w:sym w:font="Wingdings" w:char="F0E0"/>
      </w:r>
      <w:r>
        <w:rPr>
          <w:rFonts w:hint="eastAsia"/>
        </w:rPr>
        <w:t>帧校验值</w:t>
      </w:r>
    </w:p>
    <w:p w:rsidR="00977DA8" w:rsidRDefault="00F05942">
      <w:pPr>
        <w:ind w:firstLine="400"/>
      </w:pPr>
      <w:r>
        <w:t xml:space="preserve"> 5A</w:t>
      </w:r>
      <w:r>
        <w:sym w:font="Wingdings" w:char="F0E0"/>
      </w:r>
      <w:r>
        <w:rPr>
          <w:rFonts w:hint="eastAsia"/>
        </w:rPr>
        <w:t>帧尾（</w:t>
      </w:r>
      <w:r>
        <w:rPr>
          <w:rFonts w:hint="eastAsia"/>
        </w:rPr>
        <w:t>1</w:t>
      </w:r>
      <w:r>
        <w:rPr>
          <w:rFonts w:hint="eastAsia"/>
        </w:rPr>
        <w:t>字节</w:t>
      </w:r>
      <w:r>
        <w:rPr>
          <w:rFonts w:hint="eastAsia"/>
        </w:rPr>
        <w:t>5A</w:t>
      </w:r>
      <w:r>
        <w:rPr>
          <w:rFonts w:hint="eastAsia"/>
        </w:rPr>
        <w:t>）</w:t>
      </w:r>
    </w:p>
    <w:p w:rsidR="00977DA8" w:rsidRDefault="00F05942">
      <w:pPr>
        <w:pStyle w:val="2"/>
        <w:ind w:firstLine="100"/>
        <w:rPr>
          <w:i/>
          <w:sz w:val="20"/>
        </w:rPr>
      </w:pPr>
      <w:bookmarkStart w:id="136" w:name="_Toc501458099"/>
      <w:r>
        <w:rPr>
          <w:rFonts w:hint="eastAsia"/>
          <w:i/>
          <w:sz w:val="20"/>
        </w:rPr>
        <w:t>多分区节目文件实例分析</w:t>
      </w:r>
      <w:bookmarkEnd w:id="136"/>
    </w:p>
    <w:p w:rsidR="00977DA8" w:rsidRDefault="00F05942">
      <w:pPr>
        <w:ind w:firstLine="400"/>
      </w:pPr>
      <w:r>
        <w:rPr>
          <w:rFonts w:hint="eastAsia"/>
        </w:rPr>
        <w:t>以下给出的实例为：屏大小为</w:t>
      </w:r>
      <w:r>
        <w:rPr>
          <w:rFonts w:hint="eastAsia"/>
        </w:rPr>
        <w:t xml:space="preserve">1536*32 </w:t>
      </w:r>
      <w:r>
        <w:rPr>
          <w:rFonts w:hint="eastAsia"/>
        </w:rPr>
        <w:t>。（本实例仅展示命令里各数据格式及其含义）</w:t>
      </w:r>
    </w:p>
    <w:p w:rsidR="00977DA8" w:rsidRDefault="00F05942">
      <w:pPr>
        <w:ind w:firstLine="400"/>
      </w:pPr>
      <w:r>
        <w:rPr>
          <w:rFonts w:hint="eastAsia"/>
        </w:rPr>
        <w:t>区域位置和大小：</w:t>
      </w:r>
      <w:r>
        <w:rPr>
          <w:rFonts w:hint="eastAsia"/>
        </w:rPr>
        <w:t xml:space="preserve">(184,0, 8,32)(176,0, 8,32)(168,0, 8,32) (160,0, 8,32) (152,0, 8,32) </w:t>
      </w:r>
    </w:p>
    <w:p w:rsidR="00977DA8" w:rsidRDefault="00F05942">
      <w:pPr>
        <w:ind w:firstLineChars="0" w:firstLine="0"/>
      </w:pPr>
      <w:r>
        <w:t xml:space="preserve">A5 A5 A5 A5A5 A5 A5 A5 01 00 00 80 </w:t>
      </w:r>
      <w:r>
        <w:rPr>
          <w:rFonts w:hint="eastAsia"/>
        </w:rPr>
        <w:t>000000000000</w:t>
      </w:r>
      <w:r>
        <w:t xml:space="preserve"> 5</w:t>
      </w:r>
      <w:r>
        <w:rPr>
          <w:rFonts w:hint="eastAsia"/>
        </w:rPr>
        <w:t>1</w:t>
      </w:r>
      <w:r>
        <w:t xml:space="preserve"> 0</w:t>
      </w:r>
      <w:r>
        <w:rPr>
          <w:rFonts w:hint="eastAsia"/>
        </w:rPr>
        <w:t>1</w:t>
      </w:r>
      <w:r>
        <w:t xml:space="preserve"> 3b 01 A1 06 01 34 01 50 30 30 31 01 01 00 29 01 00 00 00 00</w:t>
      </w:r>
    </w:p>
    <w:p w:rsidR="00977DA8" w:rsidRDefault="00F05942">
      <w:pPr>
        <w:ind w:firstLineChars="0" w:firstLine="0"/>
      </w:pPr>
      <w:r>
        <w:rPr>
          <w:rFonts w:hint="eastAsia"/>
        </w:rPr>
        <w:t>//</w:t>
      </w:r>
      <w:r>
        <w:rPr>
          <w:rFonts w:hint="eastAsia"/>
        </w:rPr>
        <w:t>文件开始</w:t>
      </w:r>
    </w:p>
    <w:p w:rsidR="00977DA8" w:rsidRDefault="00F05942">
      <w:pPr>
        <w:ind w:firstLineChars="0" w:firstLine="0"/>
      </w:pPr>
      <w:r>
        <w:t xml:space="preserve">00 50 30 30 31 29 01 00 00 01 00 00 01 20 11 03 14 20 11 03 16 01 00 00 05 </w:t>
      </w:r>
    </w:p>
    <w:p w:rsidR="00977DA8" w:rsidRDefault="00F05942">
      <w:pPr>
        <w:ind w:firstLineChars="0" w:firstLine="0"/>
      </w:pPr>
      <w:r>
        <w:t>32 00 00 00</w:t>
      </w:r>
      <w:r>
        <w:rPr>
          <w:rFonts w:hint="eastAsia"/>
        </w:rPr>
        <w:t>//</w:t>
      </w:r>
      <w:r>
        <w:rPr>
          <w:rFonts w:hint="eastAsia"/>
        </w:rPr>
        <w:t>区域</w:t>
      </w:r>
      <w:r>
        <w:rPr>
          <w:rFonts w:hint="eastAsia"/>
        </w:rPr>
        <w:t>0</w:t>
      </w:r>
      <w:r>
        <w:rPr>
          <w:rFonts w:hint="eastAsia"/>
        </w:rPr>
        <w:t>据长度</w:t>
      </w:r>
    </w:p>
    <w:p w:rsidR="00977DA8" w:rsidRDefault="00F05942">
      <w:pPr>
        <w:ind w:firstLineChars="0" w:firstLine="0"/>
      </w:pPr>
      <w:r>
        <w:rPr>
          <w:rFonts w:hint="eastAsia"/>
        </w:rPr>
        <w:t>//</w:t>
      </w:r>
      <w:r>
        <w:rPr>
          <w:rFonts w:hint="eastAsia"/>
        </w:rPr>
        <w:t>区域</w:t>
      </w:r>
      <w:r>
        <w:rPr>
          <w:rFonts w:hint="eastAsia"/>
        </w:rPr>
        <w:t xml:space="preserve">0 </w:t>
      </w:r>
      <w:r>
        <w:rPr>
          <w:rFonts w:hint="eastAsia"/>
        </w:rPr>
        <w:t>，显示字串“全天</w:t>
      </w:r>
      <w:r>
        <w:rPr>
          <w:rFonts w:hint="eastAsia"/>
        </w:rPr>
        <w:t>20</w:t>
      </w:r>
      <w:r>
        <w:rPr>
          <w:rFonts w:hint="eastAsia"/>
        </w:rPr>
        <w:t>小时重”。</w:t>
      </w:r>
    </w:p>
    <w:p w:rsidR="00977DA8" w:rsidRDefault="00F05942">
      <w:pPr>
        <w:ind w:firstLineChars="0" w:firstLine="0"/>
      </w:pPr>
      <w:r>
        <w:t xml:space="preserve">00 b8 00 00 00 08 00 20 00 02 </w:t>
      </w:r>
      <w:r>
        <w:rPr>
          <w:rFonts w:hint="eastAsia"/>
        </w:rPr>
        <w:t>00 00 00 00 00 00</w:t>
      </w:r>
      <w:r>
        <w:t xml:space="preserve"> 01 01 02 00 00 00 00 17 00 00 00 5c 46 4f 30 30 30 5c 43 01  C8 AB CC EC A3 B2 A3 B0 D0 A1 CA B1 D6 D8</w:t>
      </w:r>
    </w:p>
    <w:p w:rsidR="00977DA8" w:rsidRDefault="00F05942">
      <w:pPr>
        <w:ind w:firstLineChars="0" w:firstLine="0"/>
      </w:pPr>
      <w:r>
        <w:t xml:space="preserve">32 00 00 00 </w:t>
      </w:r>
      <w:r>
        <w:rPr>
          <w:rFonts w:hint="eastAsia"/>
        </w:rPr>
        <w:t>//</w:t>
      </w:r>
      <w:r>
        <w:rPr>
          <w:rFonts w:hint="eastAsia"/>
        </w:rPr>
        <w:t>区域</w:t>
      </w:r>
      <w:r>
        <w:rPr>
          <w:rFonts w:hint="eastAsia"/>
        </w:rPr>
        <w:t>1</w:t>
      </w:r>
      <w:r>
        <w:rPr>
          <w:rFonts w:hint="eastAsia"/>
        </w:rPr>
        <w:t>长度</w:t>
      </w:r>
    </w:p>
    <w:p w:rsidR="00977DA8" w:rsidRDefault="00F05942">
      <w:pPr>
        <w:ind w:firstLineChars="0" w:firstLine="0"/>
      </w:pPr>
      <w:r>
        <w:rPr>
          <w:rFonts w:hint="eastAsia"/>
        </w:rPr>
        <w:t>//</w:t>
      </w:r>
      <w:r>
        <w:rPr>
          <w:rFonts w:hint="eastAsia"/>
        </w:rPr>
        <w:t>区域</w:t>
      </w:r>
      <w:r>
        <w:rPr>
          <w:rFonts w:hint="eastAsia"/>
        </w:rPr>
        <w:t>1</w:t>
      </w:r>
      <w:r>
        <w:rPr>
          <w:rFonts w:hint="eastAsia"/>
        </w:rPr>
        <w:t>，显示字串“全天</w:t>
      </w:r>
      <w:r>
        <w:rPr>
          <w:rFonts w:hint="eastAsia"/>
        </w:rPr>
        <w:t>20</w:t>
      </w:r>
      <w:r>
        <w:rPr>
          <w:rFonts w:hint="eastAsia"/>
        </w:rPr>
        <w:t>小时重”。</w:t>
      </w:r>
    </w:p>
    <w:p w:rsidR="00977DA8" w:rsidRDefault="00F05942">
      <w:pPr>
        <w:ind w:firstLineChars="0" w:firstLine="0"/>
      </w:pPr>
      <w:r>
        <w:t xml:space="preserve">00 b0 00 00 00 08 00 20 00 02  </w:t>
      </w:r>
      <w:r>
        <w:rPr>
          <w:rFonts w:hint="eastAsia"/>
        </w:rPr>
        <w:t xml:space="preserve">00 00 00 00 00 00 </w:t>
      </w:r>
      <w:r>
        <w:t>01 01 02 00 00 00 00 17 00 00 00 5c 46 4f 30 30 30 5c 43 01  C8 AB CC EC A3 B2 A3 B0 D0 A1 CA B1 D6 D8</w:t>
      </w:r>
    </w:p>
    <w:p w:rsidR="00977DA8" w:rsidRDefault="00F05942">
      <w:pPr>
        <w:ind w:firstLineChars="0" w:firstLine="0"/>
      </w:pPr>
      <w:r>
        <w:t xml:space="preserve">32 00 00 00 </w:t>
      </w:r>
    </w:p>
    <w:p w:rsidR="00977DA8" w:rsidRDefault="00F05942">
      <w:pPr>
        <w:ind w:firstLineChars="0" w:firstLine="0"/>
      </w:pPr>
      <w:r>
        <w:rPr>
          <w:rFonts w:hint="eastAsia"/>
        </w:rPr>
        <w:t>//</w:t>
      </w:r>
      <w:r>
        <w:rPr>
          <w:rFonts w:hint="eastAsia"/>
        </w:rPr>
        <w:t>区域</w:t>
      </w:r>
      <w:r>
        <w:rPr>
          <w:rFonts w:hint="eastAsia"/>
        </w:rPr>
        <w:t>2</w:t>
      </w:r>
      <w:r>
        <w:rPr>
          <w:rFonts w:hint="eastAsia"/>
        </w:rPr>
        <w:t>，显示字串“全天</w:t>
      </w:r>
      <w:r>
        <w:rPr>
          <w:rFonts w:hint="eastAsia"/>
        </w:rPr>
        <w:t>20</w:t>
      </w:r>
      <w:r>
        <w:rPr>
          <w:rFonts w:hint="eastAsia"/>
        </w:rPr>
        <w:t>小时重”。</w:t>
      </w:r>
    </w:p>
    <w:p w:rsidR="00977DA8" w:rsidRDefault="00F05942">
      <w:pPr>
        <w:ind w:firstLineChars="0" w:firstLine="0"/>
      </w:pPr>
      <w:r>
        <w:t xml:space="preserve">00 a8 00 00 00 08 00 20 00 02  </w:t>
      </w:r>
      <w:r>
        <w:rPr>
          <w:rFonts w:hint="eastAsia"/>
        </w:rPr>
        <w:t xml:space="preserve">00 00 00 00 00 00 </w:t>
      </w:r>
      <w:r>
        <w:t>01 01 02 00 00 00 00 17 00 00 00 5c 46 4f 30 30 30 5c 43 01  C8 AB CC EC A3 B2 A3 B0 D0 A1 CA B1 D6 D8</w:t>
      </w:r>
    </w:p>
    <w:p w:rsidR="00977DA8" w:rsidRDefault="00F05942">
      <w:pPr>
        <w:ind w:firstLineChars="0" w:firstLine="0"/>
      </w:pPr>
      <w:r>
        <w:t xml:space="preserve">32 00 00 00 </w:t>
      </w:r>
    </w:p>
    <w:p w:rsidR="00977DA8" w:rsidRDefault="00F05942">
      <w:pPr>
        <w:ind w:firstLineChars="0" w:firstLine="0"/>
      </w:pPr>
      <w:r>
        <w:rPr>
          <w:rFonts w:hint="eastAsia"/>
        </w:rPr>
        <w:t>//</w:t>
      </w:r>
      <w:r>
        <w:rPr>
          <w:rFonts w:hint="eastAsia"/>
        </w:rPr>
        <w:t>区域</w:t>
      </w:r>
      <w:r>
        <w:rPr>
          <w:rFonts w:hint="eastAsia"/>
        </w:rPr>
        <w:t>3</w:t>
      </w:r>
      <w:r>
        <w:rPr>
          <w:rFonts w:hint="eastAsia"/>
        </w:rPr>
        <w:t>，显示字串“全天</w:t>
      </w:r>
      <w:r>
        <w:rPr>
          <w:rFonts w:hint="eastAsia"/>
        </w:rPr>
        <w:t>20</w:t>
      </w:r>
      <w:r>
        <w:rPr>
          <w:rFonts w:hint="eastAsia"/>
        </w:rPr>
        <w:t>小时重”。</w:t>
      </w:r>
    </w:p>
    <w:p w:rsidR="00977DA8" w:rsidRDefault="00F05942">
      <w:pPr>
        <w:ind w:firstLineChars="0" w:firstLine="0"/>
      </w:pPr>
      <w:r>
        <w:t xml:space="preserve">00 a0 00 00 00 08 00 20 00 02  </w:t>
      </w:r>
      <w:r>
        <w:rPr>
          <w:rFonts w:hint="eastAsia"/>
        </w:rPr>
        <w:t xml:space="preserve">00 00 00 00 00 00 </w:t>
      </w:r>
      <w:r>
        <w:t>01 01 02 00 00 00 00 17 00 00 00 5c 46 4f 30 30 30 5c 43 01  C8 AB CC EC A3 B2 A3 B0 D0 A1 CA B1 D6 D8</w:t>
      </w:r>
    </w:p>
    <w:p w:rsidR="00977DA8" w:rsidRDefault="00F05942">
      <w:pPr>
        <w:ind w:firstLineChars="0" w:firstLine="0"/>
      </w:pPr>
      <w:r>
        <w:t xml:space="preserve">32 00 00 00 </w:t>
      </w:r>
    </w:p>
    <w:p w:rsidR="00977DA8" w:rsidRDefault="00F05942">
      <w:pPr>
        <w:ind w:firstLineChars="0" w:firstLine="0"/>
      </w:pPr>
      <w:r>
        <w:rPr>
          <w:rFonts w:hint="eastAsia"/>
        </w:rPr>
        <w:t>//</w:t>
      </w:r>
      <w:r>
        <w:rPr>
          <w:rFonts w:hint="eastAsia"/>
        </w:rPr>
        <w:t>区域</w:t>
      </w:r>
      <w:r>
        <w:rPr>
          <w:rFonts w:hint="eastAsia"/>
        </w:rPr>
        <w:t>4</w:t>
      </w:r>
      <w:r>
        <w:rPr>
          <w:rFonts w:hint="eastAsia"/>
        </w:rPr>
        <w:t>，显示字串“全天</w:t>
      </w:r>
      <w:r>
        <w:rPr>
          <w:rFonts w:hint="eastAsia"/>
        </w:rPr>
        <w:t>20</w:t>
      </w:r>
      <w:r>
        <w:rPr>
          <w:rFonts w:hint="eastAsia"/>
        </w:rPr>
        <w:t>小时重”。</w:t>
      </w:r>
    </w:p>
    <w:p w:rsidR="00977DA8" w:rsidRDefault="00F05942">
      <w:pPr>
        <w:ind w:firstLineChars="0" w:firstLine="0"/>
      </w:pPr>
      <w:r>
        <w:t xml:space="preserve">00 98 00 00 00 08 00 20 00 02  </w:t>
      </w:r>
      <w:r>
        <w:rPr>
          <w:rFonts w:hint="eastAsia"/>
        </w:rPr>
        <w:t xml:space="preserve">00 00 00 00 00 00 </w:t>
      </w:r>
      <w:r>
        <w:t>01 01 02 00 00 00 00 17 00 00 00 5c 46 4f 30 30 30 5c 43 01  C8 AB CC EC A3 B2 A3 B0 D0 A1 CA B1 D6 D8</w:t>
      </w:r>
    </w:p>
    <w:p w:rsidR="00977DA8" w:rsidRDefault="00F05942">
      <w:pPr>
        <w:ind w:firstLineChars="0" w:firstLine="0"/>
      </w:pPr>
      <w:r>
        <w:t xml:space="preserve"> ff ff </w:t>
      </w:r>
      <w:r>
        <w:rPr>
          <w:rFonts w:hint="eastAsia"/>
        </w:rPr>
        <w:t>//</w:t>
      </w:r>
      <w:r>
        <w:rPr>
          <w:rFonts w:hint="eastAsia"/>
        </w:rPr>
        <w:t>文件校验值，文件结束（</w:t>
      </w:r>
      <w:r>
        <w:rPr>
          <w:rFonts w:hint="eastAsia"/>
        </w:rPr>
        <w:t xml:space="preserve">FF FF </w:t>
      </w:r>
      <w:r>
        <w:rPr>
          <w:rFonts w:hint="eastAsia"/>
        </w:rPr>
        <w:t>为忽略校验值，建议不要忽略）</w:t>
      </w:r>
    </w:p>
    <w:p w:rsidR="00977DA8" w:rsidRDefault="00F05942">
      <w:pPr>
        <w:ind w:firstLineChars="0" w:firstLine="0"/>
        <w:sectPr w:rsidR="00977DA8">
          <w:pgSz w:w="12240" w:h="15840"/>
          <w:pgMar w:top="1440" w:right="1608" w:bottom="1440" w:left="1276" w:header="720" w:footer="720" w:gutter="0"/>
          <w:cols w:space="720"/>
          <w:docGrid w:type="lines" w:linePitch="360"/>
        </w:sectPr>
      </w:pPr>
      <w:r>
        <w:t xml:space="preserve">FF FF 5A </w:t>
      </w:r>
    </w:p>
    <w:p w:rsidR="00977DA8" w:rsidRDefault="00F05942">
      <w:pPr>
        <w:pStyle w:val="1"/>
        <w:rPr>
          <w:sz w:val="22"/>
          <w:szCs w:val="22"/>
        </w:rPr>
      </w:pPr>
      <w:bookmarkStart w:id="137" w:name="_Toc347498425"/>
      <w:bookmarkStart w:id="138" w:name="_Toc501458100"/>
      <w:bookmarkStart w:id="139" w:name="_其他文件格式"/>
      <w:bookmarkStart w:id="140" w:name="_Toc290995529"/>
      <w:r>
        <w:rPr>
          <w:rFonts w:hint="eastAsia"/>
          <w:sz w:val="22"/>
          <w:szCs w:val="22"/>
        </w:rPr>
        <w:lastRenderedPageBreak/>
        <w:t>其他文件格式</w:t>
      </w:r>
      <w:bookmarkEnd w:id="137"/>
      <w:bookmarkEnd w:id="138"/>
    </w:p>
    <w:p w:rsidR="00977DA8" w:rsidRDefault="00F05942">
      <w:pPr>
        <w:pStyle w:val="2"/>
        <w:ind w:firstLine="100"/>
        <w:rPr>
          <w:i/>
          <w:sz w:val="20"/>
        </w:rPr>
      </w:pPr>
      <w:bookmarkStart w:id="141" w:name="_控制器参数配置文件_2"/>
      <w:bookmarkStart w:id="142" w:name="_Toc347498426"/>
      <w:bookmarkStart w:id="143" w:name="_Toc501458101"/>
      <w:bookmarkStart w:id="144" w:name="_控制器参数配置文件"/>
      <w:bookmarkEnd w:id="139"/>
      <w:bookmarkEnd w:id="141"/>
      <w:r>
        <w:rPr>
          <w:rFonts w:hint="eastAsia"/>
          <w:i/>
          <w:sz w:val="20"/>
        </w:rPr>
        <w:t>控制器参数配置文件</w:t>
      </w:r>
      <w:bookmarkEnd w:id="140"/>
      <w:bookmarkEnd w:id="142"/>
      <w:bookmarkEnd w:id="143"/>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83"/>
        <w:gridCol w:w="1551"/>
        <w:gridCol w:w="1272"/>
        <w:gridCol w:w="4766"/>
      </w:tblGrid>
      <w:tr w:rsidR="00977DA8">
        <w:trPr>
          <w:trHeight w:val="90"/>
        </w:trPr>
        <w:tc>
          <w:tcPr>
            <w:tcW w:w="1983" w:type="dxa"/>
            <w:tcBorders>
              <w:top w:val="single" w:sz="8" w:space="0" w:color="4F81BD"/>
              <w:left w:val="nil"/>
              <w:bottom w:val="single" w:sz="8" w:space="0" w:color="4F81BD"/>
              <w:right w:val="nil"/>
            </w:tcBorders>
          </w:tcPr>
          <w:bookmarkEnd w:id="144"/>
          <w:p w:rsidR="00977DA8" w:rsidRDefault="00F05942">
            <w:pPr>
              <w:ind w:firstLineChars="0" w:firstLine="0"/>
              <w:rPr>
                <w:bCs/>
              </w:rPr>
            </w:pPr>
            <w:r>
              <w:rPr>
                <w:rFonts w:hint="eastAsia"/>
                <w:bCs/>
              </w:rPr>
              <w:t>参数</w:t>
            </w:r>
          </w:p>
        </w:tc>
        <w:tc>
          <w:tcPr>
            <w:tcW w:w="1551"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72"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6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1983" w:type="dxa"/>
            <w:shd w:val="clear" w:color="auto" w:fill="D3DFEE"/>
          </w:tcPr>
          <w:p w:rsidR="00977DA8" w:rsidRDefault="00F05942">
            <w:pPr>
              <w:ind w:firstLineChars="0" w:firstLine="0"/>
              <w:rPr>
                <w:bCs/>
              </w:rPr>
            </w:pPr>
            <w:r>
              <w:rPr>
                <w:rFonts w:hint="eastAsia"/>
                <w:bCs/>
              </w:rPr>
              <w:t>FileType</w:t>
            </w:r>
          </w:p>
        </w:tc>
        <w:tc>
          <w:tcPr>
            <w:tcW w:w="1551" w:type="dxa"/>
            <w:shd w:val="clear" w:color="auto" w:fill="D3DFEE"/>
          </w:tcPr>
          <w:p w:rsidR="00977DA8" w:rsidRDefault="00F05942">
            <w:pPr>
              <w:ind w:firstLineChars="0" w:firstLine="0"/>
            </w:pPr>
            <w:r>
              <w:rPr>
                <w:rFonts w:hint="eastAsia"/>
              </w:rPr>
              <w:t>1</w:t>
            </w:r>
          </w:p>
        </w:tc>
        <w:tc>
          <w:tcPr>
            <w:tcW w:w="1272" w:type="dxa"/>
            <w:shd w:val="clear" w:color="auto" w:fill="D3DFEE"/>
          </w:tcPr>
          <w:p w:rsidR="00977DA8" w:rsidRDefault="00F05942">
            <w:pPr>
              <w:ind w:firstLineChars="0" w:firstLine="0"/>
            </w:pPr>
            <w:r>
              <w:rPr>
                <w:rFonts w:hint="eastAsia"/>
              </w:rPr>
              <w:t>0x01</w:t>
            </w:r>
          </w:p>
        </w:tc>
        <w:tc>
          <w:tcPr>
            <w:tcW w:w="4766" w:type="dxa"/>
            <w:shd w:val="clear" w:color="auto" w:fill="D3DFEE"/>
          </w:tcPr>
          <w:p w:rsidR="00977DA8" w:rsidRDefault="00F05942">
            <w:pPr>
              <w:ind w:firstLineChars="0" w:firstLine="0"/>
            </w:pPr>
            <w:r>
              <w:rPr>
                <w:rFonts w:hint="eastAsia"/>
              </w:rPr>
              <w:t>文件类型</w:t>
            </w:r>
          </w:p>
        </w:tc>
      </w:tr>
      <w:tr w:rsidR="00977DA8">
        <w:tc>
          <w:tcPr>
            <w:tcW w:w="1983" w:type="dxa"/>
          </w:tcPr>
          <w:p w:rsidR="00977DA8" w:rsidRDefault="00F05942">
            <w:pPr>
              <w:ind w:firstLineChars="0" w:firstLine="0"/>
              <w:rPr>
                <w:bCs/>
              </w:rPr>
            </w:pPr>
            <w:r>
              <w:rPr>
                <w:bCs/>
              </w:rPr>
              <w:t>F</w:t>
            </w:r>
            <w:r>
              <w:rPr>
                <w:rFonts w:hint="eastAsia"/>
                <w:bCs/>
              </w:rPr>
              <w:t>ileName</w:t>
            </w:r>
          </w:p>
        </w:tc>
        <w:tc>
          <w:tcPr>
            <w:tcW w:w="1551" w:type="dxa"/>
          </w:tcPr>
          <w:p w:rsidR="00977DA8" w:rsidRDefault="00F05942">
            <w:pPr>
              <w:ind w:firstLineChars="0" w:firstLine="0"/>
            </w:pPr>
            <w:r>
              <w:rPr>
                <w:rFonts w:hint="eastAsia"/>
              </w:rPr>
              <w:t>4</w:t>
            </w:r>
          </w:p>
        </w:tc>
        <w:tc>
          <w:tcPr>
            <w:tcW w:w="1272" w:type="dxa"/>
          </w:tcPr>
          <w:p w:rsidR="00977DA8" w:rsidRDefault="00F05942">
            <w:pPr>
              <w:ind w:firstLineChars="0" w:firstLine="0"/>
            </w:pPr>
            <w:r>
              <w:rPr>
                <w:rFonts w:hint="eastAsia"/>
              </w:rPr>
              <w:t>CXXX</w:t>
            </w:r>
          </w:p>
        </w:tc>
        <w:tc>
          <w:tcPr>
            <w:tcW w:w="4766" w:type="dxa"/>
          </w:tcPr>
          <w:p w:rsidR="00977DA8" w:rsidRDefault="00F05942">
            <w:pPr>
              <w:ind w:firstLineChars="0" w:firstLine="0"/>
            </w:pPr>
            <w:r>
              <w:rPr>
                <w:rFonts w:hint="eastAsia"/>
              </w:rPr>
              <w:t>文件名</w:t>
            </w:r>
          </w:p>
          <w:p w:rsidR="00977DA8" w:rsidRDefault="00F05942">
            <w:pPr>
              <w:ind w:firstLineChars="0" w:firstLine="0"/>
            </w:pPr>
            <w:r>
              <w:rPr>
                <w:rFonts w:hint="eastAsia"/>
              </w:rPr>
              <w:t>XXX</w:t>
            </w:r>
            <w:r>
              <w:rPr>
                <w:rFonts w:hint="eastAsia"/>
              </w:rPr>
              <w:t>为文件编号，从</w:t>
            </w:r>
            <w:r>
              <w:rPr>
                <w:rFonts w:hint="eastAsia"/>
              </w:rPr>
              <w:t>0</w:t>
            </w:r>
            <w:r>
              <w:rPr>
                <w:rFonts w:hint="eastAsia"/>
              </w:rPr>
              <w:t>开始</w:t>
            </w:r>
          </w:p>
          <w:p w:rsidR="00977DA8" w:rsidRDefault="00F05942">
            <w:pPr>
              <w:ind w:firstLineChars="0" w:firstLine="0"/>
            </w:pPr>
            <w:r>
              <w:rPr>
                <w:rFonts w:hint="eastAsia"/>
              </w:rPr>
              <w:t>文件名为字符串，发送按顺序发送，如“</w:t>
            </w:r>
            <w:r>
              <w:rPr>
                <w:rFonts w:hint="eastAsia"/>
              </w:rPr>
              <w:t>C123</w:t>
            </w:r>
            <w:r>
              <w:rPr>
                <w:rFonts w:hint="eastAsia"/>
              </w:rPr>
              <w:t>”则先发送‘</w:t>
            </w:r>
            <w:r>
              <w:rPr>
                <w:rFonts w:hint="eastAsia"/>
              </w:rPr>
              <w:t>C</w:t>
            </w:r>
            <w:r>
              <w:rPr>
                <w:rFonts w:hint="eastAsia"/>
              </w:rPr>
              <w:t>’，最后发送‘</w:t>
            </w:r>
            <w:r>
              <w:rPr>
                <w:rFonts w:hint="eastAsia"/>
              </w:rPr>
              <w:t>3</w:t>
            </w:r>
            <w:r>
              <w:rPr>
                <w:rFonts w:hint="eastAsia"/>
              </w:rPr>
              <w:t>’。</w:t>
            </w:r>
          </w:p>
        </w:tc>
      </w:tr>
      <w:tr w:rsidR="00977DA8">
        <w:tc>
          <w:tcPr>
            <w:tcW w:w="1983" w:type="dxa"/>
            <w:shd w:val="clear" w:color="auto" w:fill="D3DFEE"/>
          </w:tcPr>
          <w:p w:rsidR="00977DA8" w:rsidRDefault="00F05942">
            <w:pPr>
              <w:ind w:firstLineChars="0" w:firstLine="0"/>
              <w:rPr>
                <w:bCs/>
              </w:rPr>
            </w:pPr>
            <w:r>
              <w:rPr>
                <w:rFonts w:hint="eastAsia"/>
                <w:bCs/>
              </w:rPr>
              <w:t>FileLen</w:t>
            </w:r>
          </w:p>
        </w:tc>
        <w:tc>
          <w:tcPr>
            <w:tcW w:w="1551" w:type="dxa"/>
            <w:shd w:val="clear" w:color="auto" w:fill="D3DFEE"/>
          </w:tcPr>
          <w:p w:rsidR="00977DA8" w:rsidRDefault="00F05942">
            <w:pPr>
              <w:ind w:firstLineChars="0" w:firstLine="0"/>
            </w:pPr>
            <w:r>
              <w:rPr>
                <w:rFonts w:hint="eastAsia"/>
              </w:rPr>
              <w:t>4</w:t>
            </w:r>
          </w:p>
        </w:tc>
        <w:tc>
          <w:tcPr>
            <w:tcW w:w="1272" w:type="dxa"/>
            <w:shd w:val="clear" w:color="auto" w:fill="D3DFEE"/>
          </w:tcPr>
          <w:p w:rsidR="00977DA8" w:rsidRDefault="00977DA8">
            <w:pPr>
              <w:ind w:firstLineChars="0" w:firstLine="0"/>
            </w:pPr>
          </w:p>
        </w:tc>
        <w:tc>
          <w:tcPr>
            <w:tcW w:w="4766" w:type="dxa"/>
            <w:shd w:val="clear" w:color="auto" w:fill="D3DFEE"/>
          </w:tcPr>
          <w:p w:rsidR="00977DA8" w:rsidRDefault="00F05942">
            <w:pPr>
              <w:ind w:firstLineChars="0" w:firstLine="0"/>
            </w:pPr>
            <w:r>
              <w:rPr>
                <w:rFonts w:hint="eastAsia"/>
              </w:rPr>
              <w:t>文件长度</w:t>
            </w:r>
          </w:p>
        </w:tc>
      </w:tr>
      <w:tr w:rsidR="00977DA8">
        <w:tc>
          <w:tcPr>
            <w:tcW w:w="1983" w:type="dxa"/>
          </w:tcPr>
          <w:p w:rsidR="00977DA8" w:rsidRDefault="00F05942">
            <w:pPr>
              <w:ind w:firstLineChars="0" w:firstLine="0"/>
              <w:rPr>
                <w:bCs/>
              </w:rPr>
            </w:pPr>
            <w:r>
              <w:rPr>
                <w:rFonts w:hint="eastAsia"/>
                <w:bCs/>
              </w:rPr>
              <w:t>ControlName</w:t>
            </w:r>
          </w:p>
        </w:tc>
        <w:tc>
          <w:tcPr>
            <w:tcW w:w="1551" w:type="dxa"/>
          </w:tcPr>
          <w:p w:rsidR="00977DA8" w:rsidRDefault="00F05942">
            <w:pPr>
              <w:ind w:firstLineChars="0" w:firstLine="0"/>
            </w:pPr>
            <w:r>
              <w:rPr>
                <w:rFonts w:hint="eastAsia"/>
              </w:rPr>
              <w:t>8</w:t>
            </w:r>
          </w:p>
        </w:tc>
        <w:tc>
          <w:tcPr>
            <w:tcW w:w="1272" w:type="dxa"/>
          </w:tcPr>
          <w:p w:rsidR="00977DA8" w:rsidRDefault="00F05942">
            <w:pPr>
              <w:ind w:firstLineChars="0" w:firstLine="0"/>
            </w:pPr>
            <w:r>
              <w:rPr>
                <w:rFonts w:hint="eastAsia"/>
              </w:rPr>
              <w:t>LEDCON01</w:t>
            </w:r>
          </w:p>
        </w:tc>
        <w:tc>
          <w:tcPr>
            <w:tcW w:w="4766" w:type="dxa"/>
          </w:tcPr>
          <w:p w:rsidR="00977DA8" w:rsidRDefault="00F05942">
            <w:pPr>
              <w:ind w:firstLineChars="0" w:firstLine="0"/>
            </w:pPr>
            <w:r>
              <w:rPr>
                <w:rFonts w:hint="eastAsia"/>
              </w:rPr>
              <w:t>控制器名称</w:t>
            </w:r>
          </w:p>
          <w:p w:rsidR="00977DA8" w:rsidRDefault="00F05942">
            <w:pPr>
              <w:ind w:firstLineChars="0" w:firstLine="0"/>
            </w:pPr>
            <w:r>
              <w:rPr>
                <w:rFonts w:hint="eastAsia"/>
              </w:rPr>
              <w:t>控制器名为字符串，发送时按先后顺序发送</w:t>
            </w:r>
          </w:p>
        </w:tc>
      </w:tr>
      <w:tr w:rsidR="00977DA8">
        <w:tc>
          <w:tcPr>
            <w:tcW w:w="1983" w:type="dxa"/>
            <w:shd w:val="clear" w:color="auto" w:fill="D3DFEE"/>
          </w:tcPr>
          <w:p w:rsidR="00977DA8" w:rsidRDefault="00F05942">
            <w:pPr>
              <w:ind w:firstLineChars="0" w:firstLine="0"/>
              <w:rPr>
                <w:bCs/>
              </w:rPr>
            </w:pPr>
            <w:r>
              <w:rPr>
                <w:bCs/>
              </w:rPr>
              <w:t xml:space="preserve">Address </w:t>
            </w:r>
          </w:p>
        </w:tc>
        <w:tc>
          <w:tcPr>
            <w:tcW w:w="1551" w:type="dxa"/>
            <w:shd w:val="clear" w:color="auto" w:fill="D3DFEE"/>
          </w:tcPr>
          <w:p w:rsidR="00977DA8" w:rsidRDefault="00F05942">
            <w:pPr>
              <w:ind w:firstLineChars="0" w:firstLine="0"/>
            </w:pPr>
            <w:r>
              <w:rPr>
                <w:rFonts w:hint="eastAsia"/>
              </w:rPr>
              <w:t>2</w:t>
            </w:r>
          </w:p>
        </w:tc>
        <w:tc>
          <w:tcPr>
            <w:tcW w:w="1272" w:type="dxa"/>
            <w:shd w:val="clear" w:color="auto" w:fill="D3DFEE"/>
          </w:tcPr>
          <w:p w:rsidR="00977DA8" w:rsidRDefault="00F05942">
            <w:pPr>
              <w:pStyle w:val="Default"/>
              <w:rPr>
                <w:rFonts w:ascii="Arial" w:hAnsi="Arial" w:cs="Times New Roman"/>
                <w:sz w:val="20"/>
                <w:szCs w:val="20"/>
              </w:rPr>
            </w:pPr>
            <w:r>
              <w:rPr>
                <w:rFonts w:ascii="Times New Roman" w:eastAsia="宋体" w:cs="Times New Roman" w:hint="eastAsia"/>
                <w:sz w:val="20"/>
                <w:szCs w:val="20"/>
              </w:rPr>
              <w:t xml:space="preserve">0x0001 </w:t>
            </w:r>
          </w:p>
        </w:tc>
        <w:tc>
          <w:tcPr>
            <w:tcW w:w="4766" w:type="dxa"/>
            <w:shd w:val="clear" w:color="auto" w:fill="D3DFEE"/>
          </w:tcPr>
          <w:p w:rsidR="00977DA8" w:rsidRDefault="00F05942">
            <w:pPr>
              <w:ind w:firstLineChars="0" w:firstLine="0"/>
            </w:pPr>
            <w:r>
              <w:rPr>
                <w:rFonts w:hint="eastAsia"/>
              </w:rPr>
              <w:t>控制器地址</w:t>
            </w:r>
          </w:p>
          <w:p w:rsidR="00977DA8" w:rsidRDefault="00F05942">
            <w:pPr>
              <w:ind w:firstLineChars="0" w:firstLine="0"/>
            </w:pPr>
            <w:r>
              <w:rPr>
                <w:rFonts w:hint="eastAsia"/>
              </w:rPr>
              <w:t>控制器出厂默认地址为</w:t>
            </w:r>
            <w:r>
              <w:rPr>
                <w:rFonts w:hint="eastAsia"/>
              </w:rPr>
              <w:t xml:space="preserve"> 0x0001(0x0000</w:t>
            </w:r>
            <w:r>
              <w:rPr>
                <w:rFonts w:hint="eastAsia"/>
              </w:rPr>
              <w:t>地址将保留</w:t>
            </w:r>
            <w:r>
              <w:rPr>
                <w:rFonts w:hint="eastAsia"/>
              </w:rPr>
              <w:t xml:space="preserve">) </w:t>
            </w:r>
            <w:r>
              <w:rPr>
                <w:rFonts w:hint="eastAsia"/>
              </w:rPr>
              <w:t>控制除了对发送给自身地址的数据包进行处理外，还需对广播数据包进行处理。</w:t>
            </w:r>
          </w:p>
          <w:p w:rsidR="00977DA8" w:rsidRDefault="00F05942">
            <w:pPr>
              <w:ind w:firstLineChars="0" w:firstLine="0"/>
            </w:pPr>
            <w:r>
              <w:rPr>
                <w:rFonts w:hint="eastAsia"/>
              </w:rPr>
              <w:t>在</w:t>
            </w:r>
            <w:r>
              <w:rPr>
                <w:rFonts w:hint="eastAsia"/>
              </w:rPr>
              <w:t>PHY</w:t>
            </w:r>
            <w:r>
              <w:rPr>
                <w:rFonts w:hint="eastAsia"/>
              </w:rPr>
              <w:t>层，广播地址定义如下：</w:t>
            </w:r>
          </w:p>
          <w:p w:rsidR="00977DA8" w:rsidRDefault="00F05942">
            <w:pPr>
              <w:ind w:firstLineChars="0" w:firstLine="0"/>
            </w:pPr>
            <w:r>
              <w:rPr>
                <w:rFonts w:hint="eastAsia"/>
              </w:rPr>
              <w:t>0xffff</w:t>
            </w:r>
            <w:r>
              <w:rPr>
                <w:rFonts w:hint="eastAsia"/>
              </w:rPr>
              <w:t>为广播地址</w:t>
            </w:r>
            <w:r>
              <w:rPr>
                <w:rFonts w:hint="eastAsia"/>
              </w:rPr>
              <w:t>1</w:t>
            </w:r>
            <w:r>
              <w:rPr>
                <w:rFonts w:hint="eastAsia"/>
              </w:rPr>
              <w:t>，此种模式下，控制器不返回数据，其可用于广播校时等命令。</w:t>
            </w:r>
          </w:p>
          <w:p w:rsidR="00977DA8" w:rsidRDefault="00F05942">
            <w:pPr>
              <w:ind w:firstLineChars="0" w:firstLine="0"/>
              <w:rPr>
                <w:rFonts w:ascii="Arial" w:hAnsi="Arial"/>
              </w:rPr>
            </w:pPr>
            <w:r>
              <w:rPr>
                <w:rFonts w:hint="eastAsia"/>
              </w:rPr>
              <w:t>0xfffe</w:t>
            </w:r>
            <w:r>
              <w:rPr>
                <w:rFonts w:hint="eastAsia"/>
              </w:rPr>
              <w:t>为广播地址</w:t>
            </w:r>
            <w:r>
              <w:rPr>
                <w:rFonts w:hint="eastAsia"/>
              </w:rPr>
              <w:t>2</w:t>
            </w:r>
            <w:r>
              <w:rPr>
                <w:rFonts w:hint="eastAsia"/>
              </w:rPr>
              <w:t>，此种模式主要用于广播设置屏参，控制器需返回数据。在返回的数据帧中，地址也应为</w:t>
            </w:r>
            <w:r>
              <w:rPr>
                <w:rFonts w:hint="eastAsia"/>
              </w:rPr>
              <w:t xml:space="preserve">0xfffe </w:t>
            </w:r>
          </w:p>
        </w:tc>
      </w:tr>
      <w:tr w:rsidR="00977DA8">
        <w:tc>
          <w:tcPr>
            <w:tcW w:w="1983" w:type="dxa"/>
          </w:tcPr>
          <w:p w:rsidR="00977DA8" w:rsidRDefault="00F05942">
            <w:pPr>
              <w:ind w:firstLineChars="0" w:firstLine="0"/>
              <w:rPr>
                <w:bCs/>
              </w:rPr>
            </w:pPr>
            <w:r>
              <w:rPr>
                <w:bCs/>
              </w:rPr>
              <w:t xml:space="preserve">Baudrate </w:t>
            </w:r>
          </w:p>
        </w:tc>
        <w:tc>
          <w:tcPr>
            <w:tcW w:w="1551" w:type="dxa"/>
          </w:tcPr>
          <w:p w:rsidR="00977DA8" w:rsidRDefault="00F05942">
            <w:pPr>
              <w:ind w:firstLineChars="0" w:firstLine="0"/>
            </w:pPr>
            <w:r>
              <w:rPr>
                <w:rFonts w:hint="eastAsia"/>
              </w:rPr>
              <w:t>1</w:t>
            </w:r>
          </w:p>
        </w:tc>
        <w:tc>
          <w:tcPr>
            <w:tcW w:w="1272" w:type="dxa"/>
          </w:tcPr>
          <w:p w:rsidR="00977DA8" w:rsidRDefault="00F05942">
            <w:pPr>
              <w:pStyle w:val="Default"/>
              <w:rPr>
                <w:rFonts w:ascii="Arial" w:hAnsi="Arial" w:cs="Times New Roman"/>
                <w:sz w:val="20"/>
                <w:szCs w:val="20"/>
              </w:rPr>
            </w:pPr>
            <w:r>
              <w:rPr>
                <w:rFonts w:ascii="Times New Roman" w:eastAsia="宋体" w:cs="Times New Roman" w:hint="eastAsia"/>
                <w:sz w:val="20"/>
                <w:szCs w:val="20"/>
              </w:rPr>
              <w:t>0x00</w:t>
            </w:r>
          </w:p>
        </w:tc>
        <w:tc>
          <w:tcPr>
            <w:tcW w:w="4766" w:type="dxa"/>
          </w:tcPr>
          <w:p w:rsidR="00977DA8" w:rsidRDefault="00F05942">
            <w:pPr>
              <w:ind w:firstLineChars="0" w:firstLine="0"/>
            </w:pPr>
            <w:r>
              <w:rPr>
                <w:rFonts w:hint="eastAsia"/>
              </w:rPr>
              <w:t>波特率</w:t>
            </w:r>
          </w:p>
          <w:p w:rsidR="00977DA8" w:rsidRDefault="00F05942">
            <w:pPr>
              <w:ind w:firstLineChars="0" w:firstLine="0"/>
            </w:pPr>
            <w:r>
              <w:rPr>
                <w:rFonts w:hint="eastAsia"/>
              </w:rPr>
              <w:t xml:space="preserve">0x00 </w:t>
            </w:r>
            <w:r>
              <w:rPr>
                <w:rFonts w:hint="eastAsia"/>
              </w:rPr>
              <w:t>–</w:t>
            </w:r>
            <w:r>
              <w:rPr>
                <w:rFonts w:hint="eastAsia"/>
              </w:rPr>
              <w:t xml:space="preserve"> </w:t>
            </w:r>
            <w:r>
              <w:rPr>
                <w:rFonts w:hint="eastAsia"/>
              </w:rPr>
              <w:t>保持原有波特率不变</w:t>
            </w:r>
          </w:p>
          <w:p w:rsidR="00977DA8" w:rsidRDefault="00F05942">
            <w:pPr>
              <w:ind w:firstLineChars="0" w:firstLine="0"/>
            </w:pPr>
            <w:r>
              <w:rPr>
                <w:rFonts w:hint="eastAsia"/>
              </w:rPr>
              <w:t xml:space="preserve">0x01 </w:t>
            </w:r>
            <w:r>
              <w:rPr>
                <w:rFonts w:hint="eastAsia"/>
              </w:rPr>
              <w:t>–</w:t>
            </w:r>
            <w:r>
              <w:rPr>
                <w:rFonts w:hint="eastAsia"/>
              </w:rPr>
              <w:t xml:space="preserve"> </w:t>
            </w:r>
            <w:r>
              <w:rPr>
                <w:rFonts w:hint="eastAsia"/>
              </w:rPr>
              <w:t>强制设置为</w:t>
            </w:r>
            <w:r>
              <w:rPr>
                <w:rFonts w:hint="eastAsia"/>
              </w:rPr>
              <w:t xml:space="preserve">9600 </w:t>
            </w:r>
          </w:p>
          <w:p w:rsidR="00977DA8" w:rsidRDefault="00F05942">
            <w:pPr>
              <w:ind w:firstLineChars="0" w:firstLine="0"/>
            </w:pPr>
            <w:r>
              <w:rPr>
                <w:rFonts w:hint="eastAsia"/>
              </w:rPr>
              <w:t xml:space="preserve">0x02 </w:t>
            </w:r>
            <w:r>
              <w:rPr>
                <w:rFonts w:hint="eastAsia"/>
              </w:rPr>
              <w:t>–</w:t>
            </w:r>
            <w:r>
              <w:rPr>
                <w:rFonts w:hint="eastAsia"/>
              </w:rPr>
              <w:t xml:space="preserve"> </w:t>
            </w:r>
            <w:r>
              <w:rPr>
                <w:rFonts w:hint="eastAsia"/>
              </w:rPr>
              <w:t>强制设置为</w:t>
            </w:r>
            <w:r>
              <w:rPr>
                <w:rFonts w:hint="eastAsia"/>
              </w:rPr>
              <w:t xml:space="preserve">57600 </w:t>
            </w:r>
          </w:p>
          <w:p w:rsidR="00231287" w:rsidRDefault="00231287">
            <w:pPr>
              <w:ind w:firstLineChars="0" w:firstLine="0"/>
            </w:pPr>
            <w:r>
              <w:t>0x03</w:t>
            </w:r>
            <w:r>
              <w:rPr>
                <w:rFonts w:hint="eastAsia"/>
              </w:rPr>
              <w:t xml:space="preserve"> </w:t>
            </w:r>
            <w:r>
              <w:rPr>
                <w:rFonts w:hint="eastAsia"/>
              </w:rPr>
              <w:t>–</w:t>
            </w:r>
            <w:r>
              <w:rPr>
                <w:rFonts w:hint="eastAsia"/>
              </w:rPr>
              <w:t xml:space="preserve"> </w:t>
            </w:r>
            <w:r>
              <w:rPr>
                <w:rFonts w:hint="eastAsia"/>
              </w:rPr>
              <w:t>强制设置为</w:t>
            </w:r>
            <w:r>
              <w:t>24</w:t>
            </w:r>
            <w:r>
              <w:rPr>
                <w:rFonts w:hint="eastAsia"/>
              </w:rPr>
              <w:t>00</w:t>
            </w:r>
          </w:p>
          <w:p w:rsidR="00231287" w:rsidRDefault="00231287">
            <w:pPr>
              <w:ind w:firstLineChars="0" w:firstLine="0"/>
            </w:pPr>
            <w:r>
              <w:t>0x04</w:t>
            </w:r>
            <w:r>
              <w:rPr>
                <w:rFonts w:hint="eastAsia"/>
              </w:rPr>
              <w:t xml:space="preserve"> </w:t>
            </w:r>
            <w:r>
              <w:rPr>
                <w:rFonts w:hint="eastAsia"/>
              </w:rPr>
              <w:t>–</w:t>
            </w:r>
            <w:r>
              <w:rPr>
                <w:rFonts w:hint="eastAsia"/>
              </w:rPr>
              <w:t xml:space="preserve"> </w:t>
            </w:r>
            <w:r>
              <w:rPr>
                <w:rFonts w:hint="eastAsia"/>
              </w:rPr>
              <w:t>强制设置为</w:t>
            </w:r>
            <w:r>
              <w:t>48</w:t>
            </w:r>
            <w:r>
              <w:rPr>
                <w:rFonts w:hint="eastAsia"/>
              </w:rPr>
              <w:t>00</w:t>
            </w:r>
          </w:p>
          <w:p w:rsidR="00231287" w:rsidRDefault="00231287">
            <w:pPr>
              <w:ind w:firstLineChars="0" w:firstLine="0"/>
            </w:pPr>
            <w:r>
              <w:t>0x05</w:t>
            </w:r>
            <w:r>
              <w:rPr>
                <w:rFonts w:hint="eastAsia"/>
              </w:rPr>
              <w:t xml:space="preserve"> </w:t>
            </w:r>
            <w:r>
              <w:rPr>
                <w:rFonts w:hint="eastAsia"/>
              </w:rPr>
              <w:t>–</w:t>
            </w:r>
            <w:r>
              <w:rPr>
                <w:rFonts w:hint="eastAsia"/>
              </w:rPr>
              <w:t xml:space="preserve"> </w:t>
            </w:r>
            <w:r>
              <w:rPr>
                <w:rFonts w:hint="eastAsia"/>
              </w:rPr>
              <w:t>强制设置为</w:t>
            </w:r>
            <w:r>
              <w:t>192</w:t>
            </w:r>
            <w:r>
              <w:rPr>
                <w:rFonts w:hint="eastAsia"/>
              </w:rPr>
              <w:t>00</w:t>
            </w:r>
          </w:p>
          <w:p w:rsidR="00231287" w:rsidRDefault="00231287" w:rsidP="00231287">
            <w:pPr>
              <w:ind w:firstLineChars="0" w:firstLine="0"/>
              <w:rPr>
                <w:rFonts w:ascii="Arial" w:hAnsi="Arial" w:cs="Arial"/>
              </w:rPr>
            </w:pPr>
            <w:r>
              <w:t>0x06</w:t>
            </w:r>
            <w:r>
              <w:rPr>
                <w:rFonts w:hint="eastAsia"/>
              </w:rPr>
              <w:t xml:space="preserve"> </w:t>
            </w:r>
            <w:r>
              <w:rPr>
                <w:rFonts w:hint="eastAsia"/>
              </w:rPr>
              <w:t>–</w:t>
            </w:r>
            <w:r>
              <w:rPr>
                <w:rFonts w:hint="eastAsia"/>
              </w:rPr>
              <w:t xml:space="preserve"> </w:t>
            </w:r>
            <w:r>
              <w:rPr>
                <w:rFonts w:hint="eastAsia"/>
              </w:rPr>
              <w:t>强制设置为</w:t>
            </w:r>
            <w:r>
              <w:t>1152</w:t>
            </w:r>
            <w:r>
              <w:rPr>
                <w:rFonts w:hint="eastAsia"/>
              </w:rPr>
              <w:t>00</w:t>
            </w:r>
          </w:p>
        </w:tc>
      </w:tr>
      <w:tr w:rsidR="00977DA8">
        <w:tc>
          <w:tcPr>
            <w:tcW w:w="1983" w:type="dxa"/>
            <w:shd w:val="clear" w:color="auto" w:fill="D3DFEE"/>
          </w:tcPr>
          <w:p w:rsidR="00977DA8" w:rsidRDefault="00F05942">
            <w:pPr>
              <w:ind w:firstLineChars="0" w:firstLine="0"/>
              <w:rPr>
                <w:bCs/>
              </w:rPr>
            </w:pPr>
            <w:r>
              <w:rPr>
                <w:bCs/>
              </w:rPr>
              <w:t>S</w:t>
            </w:r>
            <w:r>
              <w:rPr>
                <w:rFonts w:hint="eastAsia"/>
                <w:bCs/>
              </w:rPr>
              <w:t>creenWith</w:t>
            </w:r>
          </w:p>
        </w:tc>
        <w:tc>
          <w:tcPr>
            <w:tcW w:w="1551" w:type="dxa"/>
            <w:shd w:val="clear" w:color="auto" w:fill="D3DFEE"/>
          </w:tcPr>
          <w:p w:rsidR="00977DA8" w:rsidRDefault="00F05942">
            <w:pPr>
              <w:ind w:firstLineChars="0" w:firstLine="0"/>
            </w:pPr>
            <w:r>
              <w:rPr>
                <w:rFonts w:hint="eastAsia"/>
              </w:rPr>
              <w:t>2</w:t>
            </w:r>
          </w:p>
        </w:tc>
        <w:tc>
          <w:tcPr>
            <w:tcW w:w="1272" w:type="dxa"/>
            <w:shd w:val="clear" w:color="auto" w:fill="D3DFEE"/>
          </w:tcPr>
          <w:p w:rsidR="00977DA8" w:rsidRDefault="00977DA8">
            <w:pPr>
              <w:ind w:firstLineChars="0" w:firstLine="0"/>
            </w:pPr>
          </w:p>
        </w:tc>
        <w:tc>
          <w:tcPr>
            <w:tcW w:w="4766" w:type="dxa"/>
            <w:shd w:val="clear" w:color="auto" w:fill="D3DFEE"/>
          </w:tcPr>
          <w:p w:rsidR="00977DA8" w:rsidRDefault="00F05942">
            <w:pPr>
              <w:ind w:firstLineChars="0" w:firstLine="0"/>
            </w:pPr>
            <w:r>
              <w:rPr>
                <w:rFonts w:hint="eastAsia"/>
              </w:rPr>
              <w:t>屏幕宽度</w:t>
            </w:r>
          </w:p>
        </w:tc>
      </w:tr>
      <w:tr w:rsidR="00977DA8">
        <w:tc>
          <w:tcPr>
            <w:tcW w:w="1983" w:type="dxa"/>
          </w:tcPr>
          <w:p w:rsidR="00977DA8" w:rsidRDefault="00F05942">
            <w:pPr>
              <w:ind w:firstLineChars="0" w:firstLine="0"/>
              <w:rPr>
                <w:bCs/>
              </w:rPr>
            </w:pPr>
            <w:r>
              <w:rPr>
                <w:bCs/>
              </w:rPr>
              <w:t>S</w:t>
            </w:r>
            <w:r>
              <w:rPr>
                <w:rFonts w:hint="eastAsia"/>
                <w:bCs/>
              </w:rPr>
              <w:t>creenHeight</w:t>
            </w:r>
          </w:p>
        </w:tc>
        <w:tc>
          <w:tcPr>
            <w:tcW w:w="1551" w:type="dxa"/>
          </w:tcPr>
          <w:p w:rsidR="00977DA8" w:rsidRDefault="00F05942">
            <w:pPr>
              <w:ind w:firstLineChars="0" w:firstLine="0"/>
            </w:pPr>
            <w:r>
              <w:rPr>
                <w:rFonts w:hint="eastAsia"/>
              </w:rPr>
              <w:t>2</w:t>
            </w:r>
          </w:p>
        </w:tc>
        <w:tc>
          <w:tcPr>
            <w:tcW w:w="1272" w:type="dxa"/>
          </w:tcPr>
          <w:p w:rsidR="00977DA8" w:rsidRDefault="00977DA8">
            <w:pPr>
              <w:ind w:firstLineChars="0" w:firstLine="0"/>
            </w:pPr>
          </w:p>
        </w:tc>
        <w:tc>
          <w:tcPr>
            <w:tcW w:w="4766" w:type="dxa"/>
          </w:tcPr>
          <w:p w:rsidR="00977DA8" w:rsidRDefault="00F05942">
            <w:pPr>
              <w:ind w:firstLineChars="0" w:firstLine="0"/>
            </w:pPr>
            <w:r>
              <w:rPr>
                <w:rFonts w:hint="eastAsia"/>
              </w:rPr>
              <w:t>屏幕高度</w:t>
            </w:r>
          </w:p>
        </w:tc>
      </w:tr>
      <w:tr w:rsidR="00977DA8">
        <w:tc>
          <w:tcPr>
            <w:tcW w:w="1983" w:type="dxa"/>
            <w:shd w:val="clear" w:color="auto" w:fill="D3DFEE"/>
          </w:tcPr>
          <w:p w:rsidR="00977DA8" w:rsidRDefault="00F05942">
            <w:pPr>
              <w:ind w:firstLineChars="0" w:firstLine="0"/>
              <w:rPr>
                <w:bCs/>
              </w:rPr>
            </w:pPr>
            <w:r>
              <w:rPr>
                <w:bCs/>
              </w:rPr>
              <w:t>C</w:t>
            </w:r>
            <w:r>
              <w:rPr>
                <w:rFonts w:hint="eastAsia"/>
                <w:bCs/>
              </w:rPr>
              <w:t>olor</w:t>
            </w:r>
          </w:p>
        </w:tc>
        <w:tc>
          <w:tcPr>
            <w:tcW w:w="1551" w:type="dxa"/>
            <w:shd w:val="clear" w:color="auto" w:fill="D3DFEE"/>
          </w:tcPr>
          <w:p w:rsidR="00977DA8" w:rsidRDefault="00F05942">
            <w:pPr>
              <w:ind w:firstLineChars="0" w:firstLine="0"/>
            </w:pPr>
            <w:r>
              <w:rPr>
                <w:rFonts w:hint="eastAsia"/>
              </w:rPr>
              <w:t>1</w:t>
            </w:r>
          </w:p>
        </w:tc>
        <w:tc>
          <w:tcPr>
            <w:tcW w:w="1272" w:type="dxa"/>
            <w:shd w:val="clear" w:color="auto" w:fill="D3DFEE"/>
          </w:tcPr>
          <w:p w:rsidR="00977DA8" w:rsidRDefault="00977DA8">
            <w:pPr>
              <w:ind w:firstLineChars="0" w:firstLine="0"/>
            </w:pPr>
          </w:p>
        </w:tc>
        <w:tc>
          <w:tcPr>
            <w:tcW w:w="4766" w:type="dxa"/>
            <w:shd w:val="clear" w:color="auto" w:fill="D3DFEE"/>
          </w:tcPr>
          <w:p w:rsidR="00977DA8" w:rsidRDefault="00F05942">
            <w:pPr>
              <w:pStyle w:val="Default"/>
            </w:pPr>
            <w:bookmarkStart w:id="145" w:name="屏参颜色信息"/>
            <w:r>
              <w:rPr>
                <w:rFonts w:hint="eastAsia"/>
                <w:sz w:val="20"/>
                <w:szCs w:val="20"/>
              </w:rPr>
              <w:t>单色时为</w:t>
            </w:r>
            <w:r>
              <w:rPr>
                <w:rFonts w:ascii="Times New Roman" w:eastAsia="宋体" w:cs="Times New Roman" w:hint="eastAsia"/>
                <w:sz w:val="20"/>
                <w:szCs w:val="20"/>
              </w:rPr>
              <w:t>1</w:t>
            </w:r>
            <w:r>
              <w:rPr>
                <w:rFonts w:hint="eastAsia"/>
                <w:sz w:val="20"/>
                <w:szCs w:val="20"/>
              </w:rPr>
              <w:t>，双色时为</w:t>
            </w:r>
            <w:r>
              <w:rPr>
                <w:rFonts w:ascii="Times New Roman" w:eastAsia="宋体" w:cs="Times New Roman" w:hint="eastAsia"/>
                <w:sz w:val="20"/>
                <w:szCs w:val="20"/>
              </w:rPr>
              <w:t>3</w:t>
            </w:r>
            <w:r>
              <w:rPr>
                <w:rFonts w:hint="eastAsia"/>
                <w:sz w:val="20"/>
                <w:szCs w:val="20"/>
              </w:rPr>
              <w:t>，三色时为</w:t>
            </w:r>
            <w:r>
              <w:rPr>
                <w:rFonts w:ascii="Times New Roman" w:eastAsia="宋体" w:cs="Times New Roman" w:hint="eastAsia"/>
                <w:sz w:val="20"/>
                <w:szCs w:val="20"/>
              </w:rPr>
              <w:t>7</w:t>
            </w:r>
            <w:bookmarkEnd w:id="145"/>
          </w:p>
        </w:tc>
      </w:tr>
      <w:tr w:rsidR="00977DA8">
        <w:tc>
          <w:tcPr>
            <w:tcW w:w="1983" w:type="dxa"/>
          </w:tcPr>
          <w:p w:rsidR="00977DA8" w:rsidRDefault="00F05942">
            <w:pPr>
              <w:ind w:firstLineChars="0" w:firstLine="0"/>
              <w:rPr>
                <w:bCs/>
              </w:rPr>
            </w:pPr>
            <w:r>
              <w:rPr>
                <w:bCs/>
              </w:rPr>
              <w:t>M</w:t>
            </w:r>
            <w:r>
              <w:rPr>
                <w:rFonts w:hint="eastAsia"/>
                <w:bCs/>
              </w:rPr>
              <w:t>irrorMode</w:t>
            </w:r>
          </w:p>
        </w:tc>
        <w:tc>
          <w:tcPr>
            <w:tcW w:w="1551" w:type="dxa"/>
          </w:tcPr>
          <w:p w:rsidR="00977DA8" w:rsidRDefault="00F05942">
            <w:pPr>
              <w:ind w:firstLineChars="0" w:firstLine="0"/>
            </w:pPr>
            <w:r>
              <w:rPr>
                <w:rFonts w:hint="eastAsia"/>
              </w:rPr>
              <w:t>1</w:t>
            </w:r>
          </w:p>
        </w:tc>
        <w:tc>
          <w:tcPr>
            <w:tcW w:w="1272" w:type="dxa"/>
          </w:tcPr>
          <w:p w:rsidR="00977DA8" w:rsidRDefault="00F05942">
            <w:pPr>
              <w:ind w:firstLineChars="0" w:firstLine="0"/>
            </w:pPr>
            <w:r>
              <w:rPr>
                <w:rFonts w:hint="eastAsia"/>
              </w:rPr>
              <w:t>0</w:t>
            </w:r>
          </w:p>
        </w:tc>
        <w:tc>
          <w:tcPr>
            <w:tcW w:w="4766" w:type="dxa"/>
          </w:tcPr>
          <w:p w:rsidR="00977DA8" w:rsidRDefault="00F05942">
            <w:pPr>
              <w:ind w:firstLineChars="0" w:firstLine="0"/>
            </w:pPr>
            <w:r>
              <w:rPr>
                <w:rFonts w:hint="eastAsia"/>
              </w:rPr>
              <w:t>镜像属性</w:t>
            </w:r>
          </w:p>
          <w:p w:rsidR="00977DA8" w:rsidRDefault="00F05942">
            <w:pPr>
              <w:ind w:firstLineChars="0" w:firstLine="0"/>
            </w:pPr>
            <w:r>
              <w:rPr>
                <w:rFonts w:hint="eastAsia"/>
              </w:rPr>
              <w:t xml:space="preserve">0x00 </w:t>
            </w:r>
            <w:r>
              <w:rPr>
                <w:rFonts w:hint="eastAsia"/>
              </w:rPr>
              <w:t>—无镜像</w:t>
            </w:r>
          </w:p>
          <w:p w:rsidR="00977DA8" w:rsidRDefault="00F05942">
            <w:pPr>
              <w:ind w:firstLineChars="0" w:firstLine="0"/>
            </w:pPr>
            <w:r>
              <w:rPr>
                <w:rFonts w:hint="eastAsia"/>
              </w:rPr>
              <w:t xml:space="preserve">0x01 </w:t>
            </w:r>
            <w:r>
              <w:rPr>
                <w:rFonts w:hint="eastAsia"/>
              </w:rPr>
              <w:t>—镜像</w:t>
            </w:r>
          </w:p>
        </w:tc>
      </w:tr>
      <w:tr w:rsidR="00977DA8">
        <w:tc>
          <w:tcPr>
            <w:tcW w:w="1983" w:type="dxa"/>
            <w:shd w:val="clear" w:color="auto" w:fill="D3DFEE"/>
          </w:tcPr>
          <w:p w:rsidR="00977DA8" w:rsidRDefault="00F05942">
            <w:pPr>
              <w:ind w:firstLineChars="0" w:firstLine="0"/>
              <w:rPr>
                <w:bCs/>
              </w:rPr>
            </w:pPr>
            <w:r>
              <w:rPr>
                <w:rFonts w:hint="eastAsia"/>
                <w:bCs/>
              </w:rPr>
              <w:t>OE</w:t>
            </w:r>
          </w:p>
        </w:tc>
        <w:tc>
          <w:tcPr>
            <w:tcW w:w="1551" w:type="dxa"/>
            <w:shd w:val="clear" w:color="auto" w:fill="D3DFEE"/>
          </w:tcPr>
          <w:p w:rsidR="00977DA8" w:rsidRDefault="00F05942">
            <w:pPr>
              <w:ind w:firstLineChars="0" w:firstLine="0"/>
            </w:pPr>
            <w:r>
              <w:rPr>
                <w:rFonts w:hint="eastAsia"/>
              </w:rPr>
              <w:t>1</w:t>
            </w:r>
          </w:p>
        </w:tc>
        <w:tc>
          <w:tcPr>
            <w:tcW w:w="1272" w:type="dxa"/>
            <w:shd w:val="clear" w:color="auto" w:fill="D3DFEE"/>
          </w:tcPr>
          <w:p w:rsidR="00977DA8" w:rsidRDefault="00977DA8">
            <w:pPr>
              <w:ind w:firstLineChars="0" w:firstLine="0"/>
            </w:pPr>
          </w:p>
        </w:tc>
        <w:tc>
          <w:tcPr>
            <w:tcW w:w="4766" w:type="dxa"/>
            <w:shd w:val="clear" w:color="auto" w:fill="D3DFEE"/>
          </w:tcPr>
          <w:p w:rsidR="00977DA8" w:rsidRDefault="00F05942">
            <w:pPr>
              <w:ind w:firstLineChars="0" w:firstLine="0"/>
            </w:pPr>
            <w:r>
              <w:rPr>
                <w:rFonts w:hint="eastAsia"/>
              </w:rPr>
              <w:t>OE</w:t>
            </w:r>
            <w:r>
              <w:rPr>
                <w:rFonts w:hint="eastAsia"/>
              </w:rPr>
              <w:t>极性</w:t>
            </w:r>
          </w:p>
          <w:p w:rsidR="00977DA8" w:rsidRDefault="00F05942">
            <w:pPr>
              <w:ind w:firstLineChars="0" w:firstLine="0"/>
            </w:pPr>
            <w:r>
              <w:rPr>
                <w:rFonts w:hint="eastAsia"/>
              </w:rPr>
              <w:t xml:space="preserve">0x00 </w:t>
            </w:r>
            <w:r>
              <w:rPr>
                <w:rFonts w:hint="eastAsia"/>
              </w:rPr>
              <w:t>—</w:t>
            </w:r>
            <w:r>
              <w:rPr>
                <w:rFonts w:hint="eastAsia"/>
              </w:rPr>
              <w:t>OE</w:t>
            </w:r>
            <w:r>
              <w:rPr>
                <w:rFonts w:hint="eastAsia"/>
              </w:rPr>
              <w:t>低有效</w:t>
            </w:r>
          </w:p>
          <w:p w:rsidR="00977DA8" w:rsidRDefault="00F05942">
            <w:pPr>
              <w:ind w:firstLineChars="0" w:firstLine="0"/>
            </w:pPr>
            <w:r>
              <w:rPr>
                <w:rFonts w:hint="eastAsia"/>
              </w:rPr>
              <w:t xml:space="preserve">0x01 </w:t>
            </w:r>
            <w:r>
              <w:rPr>
                <w:rFonts w:hint="eastAsia"/>
              </w:rPr>
              <w:t>—</w:t>
            </w:r>
            <w:r>
              <w:rPr>
                <w:rFonts w:hint="eastAsia"/>
              </w:rPr>
              <w:t>OE</w:t>
            </w:r>
            <w:r>
              <w:rPr>
                <w:rFonts w:hint="eastAsia"/>
              </w:rPr>
              <w:t>高有效</w:t>
            </w:r>
          </w:p>
        </w:tc>
      </w:tr>
      <w:tr w:rsidR="00977DA8">
        <w:tc>
          <w:tcPr>
            <w:tcW w:w="1983" w:type="dxa"/>
          </w:tcPr>
          <w:p w:rsidR="00977DA8" w:rsidRDefault="00F05942">
            <w:pPr>
              <w:ind w:firstLineChars="0" w:firstLine="0"/>
              <w:rPr>
                <w:bCs/>
              </w:rPr>
            </w:pPr>
            <w:r>
              <w:rPr>
                <w:rFonts w:hint="eastAsia"/>
                <w:bCs/>
              </w:rPr>
              <w:t>DA</w:t>
            </w:r>
          </w:p>
        </w:tc>
        <w:tc>
          <w:tcPr>
            <w:tcW w:w="1551" w:type="dxa"/>
          </w:tcPr>
          <w:p w:rsidR="00977DA8" w:rsidRDefault="00F05942">
            <w:pPr>
              <w:ind w:firstLineChars="0" w:firstLine="0"/>
            </w:pPr>
            <w:r>
              <w:rPr>
                <w:rFonts w:hint="eastAsia"/>
              </w:rPr>
              <w:t>1</w:t>
            </w:r>
          </w:p>
        </w:tc>
        <w:tc>
          <w:tcPr>
            <w:tcW w:w="1272" w:type="dxa"/>
          </w:tcPr>
          <w:p w:rsidR="00977DA8" w:rsidRDefault="00977DA8">
            <w:pPr>
              <w:ind w:firstLineChars="0" w:firstLine="0"/>
            </w:pPr>
          </w:p>
        </w:tc>
        <w:tc>
          <w:tcPr>
            <w:tcW w:w="4766" w:type="dxa"/>
          </w:tcPr>
          <w:p w:rsidR="00977DA8" w:rsidRDefault="00F05942">
            <w:pPr>
              <w:ind w:firstLineChars="0" w:firstLine="0"/>
            </w:pPr>
            <w:r>
              <w:rPr>
                <w:rFonts w:hint="eastAsia"/>
              </w:rPr>
              <w:t>数据极性</w:t>
            </w:r>
          </w:p>
          <w:p w:rsidR="00977DA8" w:rsidRDefault="00F05942">
            <w:pPr>
              <w:ind w:firstLineChars="0" w:firstLine="0"/>
            </w:pPr>
            <w:r>
              <w:rPr>
                <w:rFonts w:hint="eastAsia"/>
              </w:rPr>
              <w:t xml:space="preserve">0x00 </w:t>
            </w:r>
            <w:r>
              <w:rPr>
                <w:rFonts w:hint="eastAsia"/>
              </w:rPr>
              <w:t>—数据低有效</w:t>
            </w:r>
          </w:p>
          <w:p w:rsidR="00977DA8" w:rsidRDefault="00F05942">
            <w:pPr>
              <w:ind w:firstLineChars="0" w:firstLine="0"/>
            </w:pPr>
            <w:r>
              <w:rPr>
                <w:rFonts w:hint="eastAsia"/>
              </w:rPr>
              <w:t xml:space="preserve">0x01 </w:t>
            </w:r>
            <w:r>
              <w:rPr>
                <w:rFonts w:hint="eastAsia"/>
              </w:rPr>
              <w:t>—数据高有效</w:t>
            </w:r>
          </w:p>
        </w:tc>
      </w:tr>
      <w:tr w:rsidR="00977DA8">
        <w:tc>
          <w:tcPr>
            <w:tcW w:w="1983" w:type="dxa"/>
            <w:shd w:val="clear" w:color="auto" w:fill="D3DFEE"/>
          </w:tcPr>
          <w:p w:rsidR="00977DA8" w:rsidRDefault="00F05942">
            <w:pPr>
              <w:ind w:firstLineChars="0" w:firstLine="0"/>
              <w:rPr>
                <w:bCs/>
              </w:rPr>
            </w:pPr>
            <w:r>
              <w:rPr>
                <w:bCs/>
              </w:rPr>
              <w:t>R</w:t>
            </w:r>
            <w:r>
              <w:rPr>
                <w:rFonts w:hint="eastAsia"/>
                <w:bCs/>
              </w:rPr>
              <w:t>owOrder</w:t>
            </w:r>
          </w:p>
        </w:tc>
        <w:tc>
          <w:tcPr>
            <w:tcW w:w="1551" w:type="dxa"/>
            <w:shd w:val="clear" w:color="auto" w:fill="D3DFEE"/>
          </w:tcPr>
          <w:p w:rsidR="00977DA8" w:rsidRDefault="00F05942">
            <w:pPr>
              <w:ind w:firstLineChars="0" w:firstLine="0"/>
            </w:pPr>
            <w:r>
              <w:rPr>
                <w:rFonts w:hint="eastAsia"/>
              </w:rPr>
              <w:t>1</w:t>
            </w:r>
          </w:p>
        </w:tc>
        <w:tc>
          <w:tcPr>
            <w:tcW w:w="1272" w:type="dxa"/>
            <w:shd w:val="clear" w:color="auto" w:fill="D3DFEE"/>
          </w:tcPr>
          <w:p w:rsidR="00977DA8" w:rsidRDefault="00977DA8">
            <w:pPr>
              <w:ind w:firstLineChars="0" w:firstLine="0"/>
            </w:pPr>
          </w:p>
        </w:tc>
        <w:tc>
          <w:tcPr>
            <w:tcW w:w="4766" w:type="dxa"/>
            <w:shd w:val="clear" w:color="auto" w:fill="D3DFEE"/>
          </w:tcPr>
          <w:p w:rsidR="00977DA8" w:rsidRDefault="00F05942">
            <w:pPr>
              <w:pStyle w:val="Default"/>
              <w:rPr>
                <w:sz w:val="20"/>
                <w:szCs w:val="20"/>
              </w:rPr>
            </w:pPr>
            <w:r>
              <w:rPr>
                <w:rFonts w:ascii="Times New Roman" w:eastAsia="宋体" w:cs="Times New Roman" w:hint="eastAsia"/>
                <w:sz w:val="20"/>
                <w:szCs w:val="20"/>
              </w:rPr>
              <w:t>行顺序</w:t>
            </w:r>
          </w:p>
        </w:tc>
      </w:tr>
      <w:tr w:rsidR="00977DA8">
        <w:tc>
          <w:tcPr>
            <w:tcW w:w="1983" w:type="dxa"/>
          </w:tcPr>
          <w:p w:rsidR="00977DA8" w:rsidRDefault="00F05942">
            <w:pPr>
              <w:ind w:firstLineChars="0" w:firstLine="0"/>
              <w:rPr>
                <w:bCs/>
              </w:rPr>
            </w:pPr>
            <w:r>
              <w:rPr>
                <w:bCs/>
              </w:rPr>
              <w:t xml:space="preserve">FreqPar </w:t>
            </w:r>
          </w:p>
        </w:tc>
        <w:tc>
          <w:tcPr>
            <w:tcW w:w="1551" w:type="dxa"/>
          </w:tcPr>
          <w:p w:rsidR="00977DA8" w:rsidRDefault="00F05942">
            <w:pPr>
              <w:ind w:firstLineChars="0" w:firstLine="0"/>
            </w:pPr>
            <w:r>
              <w:rPr>
                <w:rFonts w:hint="eastAsia"/>
              </w:rPr>
              <w:t>1</w:t>
            </w:r>
          </w:p>
        </w:tc>
        <w:tc>
          <w:tcPr>
            <w:tcW w:w="1272" w:type="dxa"/>
          </w:tcPr>
          <w:p w:rsidR="00977DA8" w:rsidRDefault="00977DA8">
            <w:pPr>
              <w:ind w:firstLineChars="0" w:firstLine="0"/>
            </w:pPr>
          </w:p>
        </w:tc>
        <w:tc>
          <w:tcPr>
            <w:tcW w:w="4766" w:type="dxa"/>
          </w:tcPr>
          <w:p w:rsidR="00977DA8" w:rsidRDefault="00F05942">
            <w:pPr>
              <w:pStyle w:val="Default"/>
              <w:rPr>
                <w:rFonts w:ascii="宋体" w:cs="宋体"/>
              </w:rPr>
            </w:pPr>
            <w:r>
              <w:rPr>
                <w:rFonts w:ascii="Times New Roman" w:eastAsia="宋体" w:cs="Times New Roman" w:hint="eastAsia"/>
                <w:sz w:val="20"/>
                <w:szCs w:val="20"/>
              </w:rPr>
              <w:t>CLK</w:t>
            </w:r>
            <w:r>
              <w:rPr>
                <w:rFonts w:ascii="Times New Roman" w:eastAsia="宋体" w:cs="Times New Roman" w:hint="eastAsia"/>
                <w:sz w:val="20"/>
                <w:szCs w:val="20"/>
              </w:rPr>
              <w:t>分频倍数</w:t>
            </w:r>
          </w:p>
        </w:tc>
      </w:tr>
      <w:tr w:rsidR="00977DA8">
        <w:tc>
          <w:tcPr>
            <w:tcW w:w="1983" w:type="dxa"/>
            <w:shd w:val="clear" w:color="auto" w:fill="D3DFEE"/>
          </w:tcPr>
          <w:p w:rsidR="00977DA8" w:rsidRDefault="00F05942">
            <w:pPr>
              <w:ind w:firstLineChars="0" w:firstLine="0"/>
              <w:rPr>
                <w:bCs/>
              </w:rPr>
            </w:pPr>
            <w:r>
              <w:rPr>
                <w:bCs/>
              </w:rPr>
              <w:t xml:space="preserve">OEWidth </w:t>
            </w:r>
          </w:p>
        </w:tc>
        <w:tc>
          <w:tcPr>
            <w:tcW w:w="1551" w:type="dxa"/>
            <w:shd w:val="clear" w:color="auto" w:fill="D3DFEE"/>
          </w:tcPr>
          <w:p w:rsidR="00977DA8" w:rsidRDefault="00F05942">
            <w:pPr>
              <w:ind w:firstLineChars="0" w:firstLine="0"/>
            </w:pPr>
            <w:r>
              <w:rPr>
                <w:rFonts w:hint="eastAsia"/>
              </w:rPr>
              <w:t>1</w:t>
            </w:r>
          </w:p>
        </w:tc>
        <w:tc>
          <w:tcPr>
            <w:tcW w:w="1272" w:type="dxa"/>
            <w:shd w:val="clear" w:color="auto" w:fill="D3DFEE"/>
          </w:tcPr>
          <w:p w:rsidR="00977DA8" w:rsidRDefault="00977DA8">
            <w:pPr>
              <w:ind w:firstLineChars="0" w:firstLine="0"/>
            </w:pPr>
          </w:p>
        </w:tc>
        <w:tc>
          <w:tcPr>
            <w:tcW w:w="4766" w:type="dxa"/>
            <w:shd w:val="clear" w:color="auto" w:fill="D3DFEE"/>
          </w:tcPr>
          <w:p w:rsidR="00977DA8" w:rsidRDefault="00F05942">
            <w:pPr>
              <w:ind w:firstLineChars="0" w:firstLine="0"/>
            </w:pPr>
            <w:r>
              <w:rPr>
                <w:rFonts w:hint="eastAsia"/>
              </w:rPr>
              <w:t>OE</w:t>
            </w:r>
            <w:r>
              <w:rPr>
                <w:rFonts w:hint="eastAsia"/>
              </w:rPr>
              <w:t>宽度</w:t>
            </w:r>
          </w:p>
        </w:tc>
      </w:tr>
      <w:tr w:rsidR="00977DA8">
        <w:tc>
          <w:tcPr>
            <w:tcW w:w="1983" w:type="dxa"/>
          </w:tcPr>
          <w:p w:rsidR="00977DA8" w:rsidRDefault="00F05942">
            <w:pPr>
              <w:ind w:firstLineChars="0" w:firstLine="0"/>
              <w:rPr>
                <w:bCs/>
              </w:rPr>
            </w:pPr>
            <w:r>
              <w:rPr>
                <w:bCs/>
              </w:rPr>
              <w:t>OE</w:t>
            </w:r>
            <w:r>
              <w:rPr>
                <w:rFonts w:hint="eastAsia"/>
                <w:bCs/>
              </w:rPr>
              <w:t>Angle</w:t>
            </w:r>
          </w:p>
        </w:tc>
        <w:tc>
          <w:tcPr>
            <w:tcW w:w="1551" w:type="dxa"/>
          </w:tcPr>
          <w:p w:rsidR="00977DA8" w:rsidRDefault="00F05942">
            <w:pPr>
              <w:ind w:firstLineChars="0" w:firstLine="0"/>
            </w:pPr>
            <w:r>
              <w:rPr>
                <w:rFonts w:hint="eastAsia"/>
              </w:rPr>
              <w:t>1</w:t>
            </w:r>
          </w:p>
        </w:tc>
        <w:tc>
          <w:tcPr>
            <w:tcW w:w="1272" w:type="dxa"/>
          </w:tcPr>
          <w:p w:rsidR="00977DA8" w:rsidRDefault="00977DA8">
            <w:pPr>
              <w:ind w:firstLineChars="0" w:firstLine="0"/>
            </w:pPr>
          </w:p>
        </w:tc>
        <w:tc>
          <w:tcPr>
            <w:tcW w:w="4766" w:type="dxa"/>
          </w:tcPr>
          <w:p w:rsidR="00977DA8" w:rsidRDefault="00F05942">
            <w:pPr>
              <w:ind w:firstLineChars="0" w:firstLine="0"/>
            </w:pPr>
            <w:r>
              <w:rPr>
                <w:rFonts w:hint="eastAsia"/>
              </w:rPr>
              <w:t>OE</w:t>
            </w:r>
            <w:r>
              <w:rPr>
                <w:rFonts w:hint="eastAsia"/>
              </w:rPr>
              <w:t>提前角</w:t>
            </w:r>
          </w:p>
        </w:tc>
      </w:tr>
      <w:tr w:rsidR="00977DA8">
        <w:tc>
          <w:tcPr>
            <w:tcW w:w="1983" w:type="dxa"/>
            <w:shd w:val="clear" w:color="auto" w:fill="D3DFEE"/>
          </w:tcPr>
          <w:p w:rsidR="00977DA8" w:rsidRDefault="00F05942">
            <w:pPr>
              <w:ind w:firstLineChars="0" w:firstLine="0"/>
              <w:rPr>
                <w:bCs/>
              </w:rPr>
            </w:pPr>
            <w:r>
              <w:rPr>
                <w:bCs/>
              </w:rPr>
              <w:t xml:space="preserve">FaultProcessMode </w:t>
            </w:r>
          </w:p>
        </w:tc>
        <w:tc>
          <w:tcPr>
            <w:tcW w:w="1551" w:type="dxa"/>
            <w:shd w:val="clear" w:color="auto" w:fill="D3DFEE"/>
          </w:tcPr>
          <w:p w:rsidR="00977DA8" w:rsidRDefault="00F05942">
            <w:pPr>
              <w:ind w:firstLineChars="0" w:firstLine="0"/>
            </w:pPr>
            <w:r>
              <w:rPr>
                <w:rFonts w:hint="eastAsia"/>
              </w:rPr>
              <w:t>1</w:t>
            </w:r>
          </w:p>
        </w:tc>
        <w:tc>
          <w:tcPr>
            <w:tcW w:w="1272" w:type="dxa"/>
            <w:shd w:val="clear" w:color="auto" w:fill="D3DFEE"/>
          </w:tcPr>
          <w:p w:rsidR="00977DA8" w:rsidRDefault="00F05942">
            <w:pPr>
              <w:ind w:firstLineChars="0" w:firstLine="0"/>
            </w:pPr>
            <w:r>
              <w:rPr>
                <w:rFonts w:hint="eastAsia"/>
              </w:rPr>
              <w:t>0</w:t>
            </w:r>
          </w:p>
        </w:tc>
        <w:tc>
          <w:tcPr>
            <w:tcW w:w="4766" w:type="dxa"/>
            <w:shd w:val="clear" w:color="auto" w:fill="D3DFEE"/>
          </w:tcPr>
          <w:p w:rsidR="00977DA8" w:rsidRDefault="00F05942">
            <w:pPr>
              <w:ind w:firstLineChars="0" w:firstLine="0"/>
            </w:pPr>
            <w:r>
              <w:rPr>
                <w:rFonts w:hint="eastAsia"/>
              </w:rPr>
              <w:t>控制器的错误处理模式</w:t>
            </w:r>
          </w:p>
          <w:p w:rsidR="00977DA8" w:rsidRDefault="00F05942">
            <w:pPr>
              <w:ind w:firstLineChars="0" w:firstLine="0"/>
            </w:pPr>
            <w:r>
              <w:rPr>
                <w:rFonts w:hint="eastAsia"/>
              </w:rPr>
              <w:lastRenderedPageBreak/>
              <w:t xml:space="preserve">0x00 </w:t>
            </w:r>
            <w:r>
              <w:rPr>
                <w:rFonts w:hint="eastAsia"/>
              </w:rPr>
              <w:t>–</w:t>
            </w:r>
            <w:r>
              <w:rPr>
                <w:rFonts w:hint="eastAsia"/>
              </w:rPr>
              <w:t xml:space="preserve"> </w:t>
            </w:r>
            <w:r>
              <w:rPr>
                <w:rFonts w:hint="eastAsia"/>
              </w:rPr>
              <w:t>自动处理</w:t>
            </w:r>
          </w:p>
          <w:p w:rsidR="00977DA8" w:rsidRDefault="00F05942">
            <w:pPr>
              <w:ind w:firstLineChars="0" w:firstLine="0"/>
              <w:rPr>
                <w:rFonts w:ascii="Arial" w:hAnsi="Arial" w:cs="Arial"/>
              </w:rPr>
            </w:pPr>
            <w:r>
              <w:rPr>
                <w:rFonts w:hint="eastAsia"/>
              </w:rPr>
              <w:t xml:space="preserve">0x01 </w:t>
            </w:r>
            <w:r>
              <w:rPr>
                <w:rFonts w:hint="eastAsia"/>
              </w:rPr>
              <w:t>–</w:t>
            </w:r>
            <w:r>
              <w:rPr>
                <w:rFonts w:hint="eastAsia"/>
              </w:rPr>
              <w:t xml:space="preserve"> </w:t>
            </w:r>
            <w:r>
              <w:rPr>
                <w:rFonts w:hint="eastAsia"/>
              </w:rPr>
              <w:t>手动处理</w:t>
            </w:r>
            <w:r>
              <w:rPr>
                <w:rFonts w:hint="eastAsia"/>
              </w:rPr>
              <w:t>(</w:t>
            </w:r>
            <w:r>
              <w:rPr>
                <w:rFonts w:hint="eastAsia"/>
              </w:rPr>
              <w:t>此模式仅供调试人员使用</w:t>
            </w:r>
            <w:r>
              <w:rPr>
                <w:rFonts w:hint="eastAsia"/>
              </w:rPr>
              <w:t xml:space="preserve">) </w:t>
            </w:r>
          </w:p>
        </w:tc>
      </w:tr>
      <w:tr w:rsidR="00977DA8">
        <w:tc>
          <w:tcPr>
            <w:tcW w:w="1983" w:type="dxa"/>
          </w:tcPr>
          <w:p w:rsidR="00977DA8" w:rsidRDefault="00F05942">
            <w:pPr>
              <w:ind w:firstLineChars="0" w:firstLine="0"/>
              <w:rPr>
                <w:bCs/>
              </w:rPr>
            </w:pPr>
            <w:r>
              <w:rPr>
                <w:bCs/>
              </w:rPr>
              <w:lastRenderedPageBreak/>
              <w:t>Comm</w:t>
            </w:r>
            <w:r>
              <w:rPr>
                <w:rFonts w:hint="eastAsia"/>
                <w:bCs/>
              </w:rPr>
              <w:t>Timeout</w:t>
            </w:r>
          </w:p>
        </w:tc>
        <w:tc>
          <w:tcPr>
            <w:tcW w:w="1551" w:type="dxa"/>
          </w:tcPr>
          <w:p w:rsidR="00977DA8" w:rsidRDefault="00F05942">
            <w:pPr>
              <w:ind w:firstLineChars="0" w:firstLine="0"/>
            </w:pPr>
            <w:r>
              <w:rPr>
                <w:rFonts w:hint="eastAsia"/>
              </w:rPr>
              <w:t>1</w:t>
            </w:r>
          </w:p>
        </w:tc>
        <w:tc>
          <w:tcPr>
            <w:tcW w:w="1272" w:type="dxa"/>
          </w:tcPr>
          <w:p w:rsidR="00977DA8" w:rsidRDefault="00F05942">
            <w:pPr>
              <w:ind w:firstLineChars="0" w:firstLine="0"/>
            </w:pPr>
            <w:r>
              <w:rPr>
                <w:rFonts w:hint="eastAsia"/>
              </w:rPr>
              <w:t>0x02</w:t>
            </w:r>
          </w:p>
        </w:tc>
        <w:tc>
          <w:tcPr>
            <w:tcW w:w="4766" w:type="dxa"/>
          </w:tcPr>
          <w:p w:rsidR="00977DA8" w:rsidRDefault="00F05942">
            <w:pPr>
              <w:ind w:firstLineChars="0" w:firstLine="0"/>
            </w:pPr>
            <w:r>
              <w:rPr>
                <w:rFonts w:hint="eastAsia"/>
              </w:rPr>
              <w:t>通讯超时时间，单位秒</w:t>
            </w:r>
          </w:p>
          <w:p w:rsidR="00977DA8" w:rsidRDefault="00F05942">
            <w:pPr>
              <w:ind w:firstLineChars="0" w:firstLine="0"/>
            </w:pPr>
            <w:r>
              <w:rPr>
                <w:rFonts w:hint="eastAsia"/>
              </w:rPr>
              <w:t>串口—</w:t>
            </w:r>
            <w:r>
              <w:rPr>
                <w:rFonts w:hint="eastAsia"/>
              </w:rPr>
              <w:t>2</w:t>
            </w:r>
            <w:r>
              <w:rPr>
                <w:rFonts w:hint="eastAsia"/>
              </w:rPr>
              <w:t>秒</w:t>
            </w:r>
          </w:p>
          <w:p w:rsidR="00977DA8" w:rsidRDefault="00F05942">
            <w:pPr>
              <w:pStyle w:val="Default"/>
              <w:rPr>
                <w:sz w:val="20"/>
                <w:szCs w:val="20"/>
              </w:rPr>
            </w:pPr>
            <w:r>
              <w:rPr>
                <w:rFonts w:ascii="Times New Roman" w:eastAsia="宋体" w:cs="Times New Roman" w:hint="eastAsia"/>
                <w:sz w:val="20"/>
                <w:szCs w:val="20"/>
              </w:rPr>
              <w:t>GPRS</w:t>
            </w:r>
            <w:r>
              <w:rPr>
                <w:rFonts w:ascii="Times New Roman" w:eastAsia="宋体" w:cs="Times New Roman" w:hint="eastAsia"/>
                <w:sz w:val="20"/>
                <w:szCs w:val="20"/>
              </w:rPr>
              <w:t>—</w:t>
            </w:r>
            <w:r>
              <w:rPr>
                <w:rFonts w:ascii="Times New Roman" w:eastAsia="宋体" w:cs="Times New Roman" w:hint="eastAsia"/>
                <w:sz w:val="20"/>
                <w:szCs w:val="20"/>
              </w:rPr>
              <w:t>30</w:t>
            </w:r>
            <w:r>
              <w:rPr>
                <w:rFonts w:ascii="Times New Roman" w:eastAsia="宋体" w:cs="Times New Roman" w:hint="eastAsia"/>
                <w:sz w:val="20"/>
                <w:szCs w:val="20"/>
              </w:rPr>
              <w:t>秒</w:t>
            </w:r>
          </w:p>
        </w:tc>
      </w:tr>
      <w:tr w:rsidR="00977DA8">
        <w:tc>
          <w:tcPr>
            <w:tcW w:w="1983" w:type="dxa"/>
            <w:shd w:val="clear" w:color="auto" w:fill="D3DFEE"/>
          </w:tcPr>
          <w:p w:rsidR="00977DA8" w:rsidRDefault="00F05942">
            <w:pPr>
              <w:ind w:firstLineChars="0" w:firstLine="0"/>
              <w:rPr>
                <w:bCs/>
              </w:rPr>
            </w:pPr>
            <w:r>
              <w:rPr>
                <w:bCs/>
              </w:rPr>
              <w:t>R</w:t>
            </w:r>
            <w:r>
              <w:rPr>
                <w:rFonts w:hint="eastAsia"/>
                <w:bCs/>
              </w:rPr>
              <w:t>unMode</w:t>
            </w:r>
          </w:p>
        </w:tc>
        <w:tc>
          <w:tcPr>
            <w:tcW w:w="1551" w:type="dxa"/>
            <w:shd w:val="clear" w:color="auto" w:fill="D3DFEE"/>
          </w:tcPr>
          <w:p w:rsidR="00977DA8" w:rsidRDefault="00F05942">
            <w:pPr>
              <w:ind w:firstLineChars="0" w:firstLine="0"/>
            </w:pPr>
            <w:r>
              <w:rPr>
                <w:rFonts w:hint="eastAsia"/>
              </w:rPr>
              <w:t>1</w:t>
            </w:r>
          </w:p>
        </w:tc>
        <w:tc>
          <w:tcPr>
            <w:tcW w:w="1272" w:type="dxa"/>
            <w:shd w:val="clear" w:color="auto" w:fill="D3DFEE"/>
          </w:tcPr>
          <w:p w:rsidR="00977DA8" w:rsidRDefault="00F05942">
            <w:pPr>
              <w:ind w:firstLineChars="0" w:firstLine="0"/>
            </w:pPr>
            <w:r>
              <w:rPr>
                <w:rFonts w:hint="eastAsia"/>
              </w:rPr>
              <w:t>0</w:t>
            </w:r>
          </w:p>
        </w:tc>
        <w:tc>
          <w:tcPr>
            <w:tcW w:w="4766" w:type="dxa"/>
            <w:shd w:val="clear" w:color="auto" w:fill="D3DFEE"/>
          </w:tcPr>
          <w:p w:rsidR="00977DA8" w:rsidRDefault="00F05942">
            <w:pPr>
              <w:ind w:firstLineChars="0" w:firstLine="0"/>
            </w:pPr>
            <w:r>
              <w:rPr>
                <w:rFonts w:hint="eastAsia"/>
              </w:rPr>
              <w:t>控制器运行模式</w:t>
            </w:r>
          </w:p>
          <w:p w:rsidR="00977DA8" w:rsidRDefault="00F05942">
            <w:pPr>
              <w:ind w:firstLineChars="0" w:firstLine="0"/>
            </w:pPr>
            <w:r>
              <w:rPr>
                <w:rFonts w:hint="eastAsia"/>
              </w:rPr>
              <w:t xml:space="preserve">0x00 </w:t>
            </w:r>
            <w:r>
              <w:rPr>
                <w:rFonts w:hint="eastAsia"/>
              </w:rPr>
              <w:t>–</w:t>
            </w:r>
            <w:r>
              <w:rPr>
                <w:rFonts w:hint="eastAsia"/>
              </w:rPr>
              <w:t xml:space="preserve"> </w:t>
            </w:r>
            <w:r>
              <w:rPr>
                <w:rFonts w:hint="eastAsia"/>
              </w:rPr>
              <w:t>正常模式，</w:t>
            </w:r>
          </w:p>
          <w:p w:rsidR="00977DA8" w:rsidRDefault="00F05942">
            <w:pPr>
              <w:ind w:firstLineChars="0" w:firstLine="0"/>
            </w:pPr>
            <w:r>
              <w:rPr>
                <w:rFonts w:hint="eastAsia"/>
              </w:rPr>
              <w:t xml:space="preserve">0x01 </w:t>
            </w:r>
            <w:r>
              <w:rPr>
                <w:rFonts w:hint="eastAsia"/>
              </w:rPr>
              <w:t>–</w:t>
            </w:r>
            <w:r>
              <w:rPr>
                <w:rFonts w:hint="eastAsia"/>
              </w:rPr>
              <w:t xml:space="preserve"> </w:t>
            </w:r>
            <w:r>
              <w:rPr>
                <w:rFonts w:hint="eastAsia"/>
              </w:rPr>
              <w:t>调试模式，输出信息到终端</w:t>
            </w:r>
          </w:p>
        </w:tc>
      </w:tr>
      <w:tr w:rsidR="00977DA8">
        <w:tc>
          <w:tcPr>
            <w:tcW w:w="1983" w:type="dxa"/>
          </w:tcPr>
          <w:p w:rsidR="00977DA8" w:rsidRDefault="00F05942">
            <w:pPr>
              <w:ind w:firstLineChars="0" w:firstLine="0"/>
              <w:rPr>
                <w:bCs/>
              </w:rPr>
            </w:pPr>
            <w:r>
              <w:rPr>
                <w:bCs/>
              </w:rPr>
              <w:t>L</w:t>
            </w:r>
            <w:r>
              <w:rPr>
                <w:rFonts w:hint="eastAsia"/>
                <w:bCs/>
              </w:rPr>
              <w:t>ogMode</w:t>
            </w:r>
          </w:p>
        </w:tc>
        <w:tc>
          <w:tcPr>
            <w:tcW w:w="1551" w:type="dxa"/>
          </w:tcPr>
          <w:p w:rsidR="00977DA8" w:rsidRDefault="00F05942">
            <w:pPr>
              <w:ind w:firstLineChars="0" w:firstLine="0"/>
            </w:pPr>
            <w:r>
              <w:rPr>
                <w:rFonts w:hint="eastAsia"/>
              </w:rPr>
              <w:t>1</w:t>
            </w:r>
          </w:p>
        </w:tc>
        <w:tc>
          <w:tcPr>
            <w:tcW w:w="1272" w:type="dxa"/>
          </w:tcPr>
          <w:p w:rsidR="00977DA8" w:rsidRDefault="00977DA8">
            <w:pPr>
              <w:ind w:firstLineChars="0" w:firstLine="0"/>
            </w:pPr>
          </w:p>
        </w:tc>
        <w:tc>
          <w:tcPr>
            <w:tcW w:w="4766" w:type="dxa"/>
          </w:tcPr>
          <w:p w:rsidR="00977DA8" w:rsidRDefault="00F05942">
            <w:pPr>
              <w:ind w:firstLineChars="0" w:firstLine="0"/>
            </w:pPr>
            <w:r>
              <w:rPr>
                <w:rFonts w:hint="eastAsia"/>
              </w:rPr>
              <w:t>日志模式</w:t>
            </w:r>
          </w:p>
          <w:p w:rsidR="00977DA8" w:rsidRDefault="00F05942">
            <w:pPr>
              <w:ind w:firstLineChars="0" w:firstLine="0"/>
            </w:pPr>
            <w:r>
              <w:rPr>
                <w:rFonts w:hint="eastAsia"/>
              </w:rPr>
              <w:t xml:space="preserve">0x00 </w:t>
            </w:r>
            <w:r>
              <w:rPr>
                <w:rFonts w:hint="eastAsia"/>
              </w:rPr>
              <w:t>–</w:t>
            </w:r>
            <w:r>
              <w:rPr>
                <w:rFonts w:hint="eastAsia"/>
              </w:rPr>
              <w:t xml:space="preserve"> </w:t>
            </w:r>
            <w:r>
              <w:rPr>
                <w:rFonts w:hint="eastAsia"/>
              </w:rPr>
              <w:t>无日志</w:t>
            </w:r>
          </w:p>
          <w:p w:rsidR="00977DA8" w:rsidRDefault="00F05942">
            <w:pPr>
              <w:ind w:firstLineChars="0" w:firstLine="0"/>
            </w:pPr>
            <w:r>
              <w:rPr>
                <w:rFonts w:hint="eastAsia"/>
              </w:rPr>
              <w:t xml:space="preserve">0x01 </w:t>
            </w:r>
            <w:r>
              <w:rPr>
                <w:rFonts w:hint="eastAsia"/>
              </w:rPr>
              <w:t>–</w:t>
            </w:r>
            <w:r>
              <w:rPr>
                <w:rFonts w:hint="eastAsia"/>
              </w:rPr>
              <w:t xml:space="preserve"> </w:t>
            </w:r>
            <w:r>
              <w:rPr>
                <w:rFonts w:hint="eastAsia"/>
              </w:rPr>
              <w:t>记录控制器错误</w:t>
            </w:r>
          </w:p>
          <w:p w:rsidR="00977DA8" w:rsidRDefault="00F05942">
            <w:pPr>
              <w:ind w:firstLineChars="0" w:firstLine="0"/>
            </w:pPr>
            <w:r>
              <w:rPr>
                <w:rFonts w:hint="eastAsia"/>
              </w:rPr>
              <w:t xml:space="preserve">0x02 </w:t>
            </w:r>
            <w:r>
              <w:rPr>
                <w:rFonts w:hint="eastAsia"/>
              </w:rPr>
              <w:t>–</w:t>
            </w:r>
            <w:r>
              <w:rPr>
                <w:rFonts w:hint="eastAsia"/>
              </w:rPr>
              <w:t xml:space="preserve"> </w:t>
            </w:r>
            <w:r>
              <w:rPr>
                <w:rFonts w:hint="eastAsia"/>
              </w:rPr>
              <w:t>记录控制器错误和上位机对控制器的所有操作</w:t>
            </w:r>
          </w:p>
        </w:tc>
      </w:tr>
      <w:tr w:rsidR="00977DA8">
        <w:tc>
          <w:tcPr>
            <w:tcW w:w="1983" w:type="dxa"/>
            <w:shd w:val="clear" w:color="auto" w:fill="D3DFEE"/>
          </w:tcPr>
          <w:p w:rsidR="00977DA8" w:rsidRDefault="00F05942">
            <w:pPr>
              <w:ind w:firstLineChars="0" w:firstLine="0"/>
              <w:rPr>
                <w:bCs/>
              </w:rPr>
            </w:pPr>
            <w:r>
              <w:rPr>
                <w:bCs/>
                <w:color w:val="FF0000"/>
              </w:rPr>
              <w:t>TipLanguage</w:t>
            </w:r>
          </w:p>
        </w:tc>
        <w:tc>
          <w:tcPr>
            <w:tcW w:w="1551" w:type="dxa"/>
            <w:shd w:val="clear" w:color="auto" w:fill="D3DFEE"/>
          </w:tcPr>
          <w:p w:rsidR="00977DA8" w:rsidRDefault="00F05942">
            <w:pPr>
              <w:ind w:firstLineChars="0" w:firstLine="0"/>
            </w:pPr>
            <w:r>
              <w:rPr>
                <w:rFonts w:hint="eastAsia"/>
              </w:rPr>
              <w:t>1</w:t>
            </w:r>
          </w:p>
        </w:tc>
        <w:tc>
          <w:tcPr>
            <w:tcW w:w="1272" w:type="dxa"/>
            <w:shd w:val="clear" w:color="auto" w:fill="D3DFEE"/>
          </w:tcPr>
          <w:p w:rsidR="00977DA8" w:rsidRDefault="00F05942">
            <w:pPr>
              <w:ind w:firstLineChars="0" w:firstLine="0"/>
            </w:pPr>
            <w:r>
              <w:rPr>
                <w:rFonts w:hint="eastAsia"/>
              </w:rPr>
              <w:t>0x00</w:t>
            </w:r>
          </w:p>
        </w:tc>
        <w:tc>
          <w:tcPr>
            <w:tcW w:w="4766" w:type="dxa"/>
            <w:shd w:val="clear" w:color="auto" w:fill="D3DFEE"/>
          </w:tcPr>
          <w:p w:rsidR="00977DA8" w:rsidRDefault="00F05942">
            <w:pPr>
              <w:ind w:firstLine="400"/>
              <w:rPr>
                <w:rFonts w:ascii="宋体" w:hAnsi="宋体" w:cs="宋体"/>
                <w:color w:val="FF0000"/>
              </w:rPr>
            </w:pPr>
            <w:r>
              <w:rPr>
                <w:rFonts w:hint="eastAsia"/>
                <w:bCs/>
                <w:color w:val="FF0000"/>
              </w:rPr>
              <w:t>0</w:t>
            </w:r>
            <w:r>
              <w:rPr>
                <w:rFonts w:ascii="宋体" w:hAnsi="宋体" w:cs="宋体" w:hint="eastAsia"/>
                <w:color w:val="FF0000"/>
              </w:rPr>
              <w:t>表示上位机软件是中文版，底层固件在显示提示信息时需调用内置的中文提示信息</w:t>
            </w:r>
          </w:p>
          <w:p w:rsidR="00977DA8" w:rsidRDefault="00F05942">
            <w:pPr>
              <w:ind w:firstLine="400"/>
              <w:rPr>
                <w:rFonts w:ascii="宋体" w:hAnsi="宋体" w:cs="宋体"/>
                <w:color w:val="FF0000"/>
              </w:rPr>
            </w:pPr>
            <w:r>
              <w:rPr>
                <w:rFonts w:hint="eastAsia"/>
                <w:bCs/>
                <w:color w:val="FF0000"/>
              </w:rPr>
              <w:t>1</w:t>
            </w:r>
            <w:r>
              <w:rPr>
                <w:rFonts w:ascii="宋体" w:hAnsi="宋体" w:cs="宋体" w:hint="eastAsia"/>
                <w:color w:val="FF0000"/>
              </w:rPr>
              <w:t>表示上位机软件是英文版，底层固件在显示提示信息时需调用内置的英文提示信息</w:t>
            </w:r>
          </w:p>
          <w:p w:rsidR="00977DA8" w:rsidRDefault="00977DA8">
            <w:pPr>
              <w:ind w:firstLineChars="0" w:firstLine="0"/>
              <w:rPr>
                <w:rFonts w:ascii="微软雅黑" w:eastAsia="微软雅黑" w:hAnsi="Arial" w:cs="微软雅黑"/>
                <w:color w:val="FF0000"/>
              </w:rPr>
            </w:pPr>
          </w:p>
          <w:p w:rsidR="00977DA8" w:rsidRDefault="00F05942">
            <w:pPr>
              <w:pStyle w:val="Default"/>
              <w:ind w:firstLineChars="200" w:firstLine="400"/>
              <w:rPr>
                <w:sz w:val="20"/>
                <w:szCs w:val="20"/>
              </w:rPr>
            </w:pPr>
            <w:r>
              <w:rPr>
                <w:rFonts w:ascii="Times New Roman" w:eastAsia="宋体" w:cs="Times New Roman" w:hint="eastAsia"/>
                <w:bCs/>
                <w:color w:val="FF0000"/>
                <w:sz w:val="20"/>
                <w:szCs w:val="20"/>
              </w:rPr>
              <w:t>255</w:t>
            </w:r>
            <w:r>
              <w:rPr>
                <w:rFonts w:ascii="宋体" w:eastAsia="宋体" w:hAnsi="宋体" w:cs="宋体" w:hint="eastAsia"/>
                <w:color w:val="FF0000"/>
                <w:sz w:val="20"/>
                <w:szCs w:val="20"/>
              </w:rPr>
              <w:t>表示上位机软件是其他语言版，底层固件在显示提示信息时需调用自定义提示信息</w:t>
            </w:r>
          </w:p>
        </w:tc>
      </w:tr>
      <w:tr w:rsidR="00977DA8">
        <w:tc>
          <w:tcPr>
            <w:tcW w:w="1983" w:type="dxa"/>
            <w:shd w:val="clear" w:color="auto" w:fill="FFFFFF"/>
          </w:tcPr>
          <w:p w:rsidR="00977DA8" w:rsidRDefault="00F05942">
            <w:pPr>
              <w:ind w:firstLineChars="0" w:firstLine="0"/>
              <w:rPr>
                <w:bCs/>
              </w:rPr>
            </w:pPr>
            <w:r>
              <w:rPr>
                <w:rFonts w:hint="eastAsia"/>
                <w:bCs/>
              </w:rPr>
              <w:t>LatticeMode</w:t>
            </w:r>
          </w:p>
        </w:tc>
        <w:tc>
          <w:tcPr>
            <w:tcW w:w="1551" w:type="dxa"/>
            <w:shd w:val="clear" w:color="auto" w:fill="FFFFFF"/>
          </w:tcPr>
          <w:p w:rsidR="00977DA8" w:rsidRDefault="00F05942">
            <w:pPr>
              <w:ind w:firstLineChars="0" w:firstLine="0"/>
            </w:pPr>
            <w:r>
              <w:rPr>
                <w:rFonts w:hint="eastAsia"/>
              </w:rPr>
              <w:t>1</w:t>
            </w:r>
          </w:p>
        </w:tc>
        <w:tc>
          <w:tcPr>
            <w:tcW w:w="1272" w:type="dxa"/>
            <w:shd w:val="clear" w:color="auto" w:fill="FFFFFF"/>
          </w:tcPr>
          <w:p w:rsidR="00977DA8" w:rsidRDefault="00F05942">
            <w:pPr>
              <w:ind w:firstLineChars="0" w:firstLine="0"/>
            </w:pPr>
            <w:r>
              <w:rPr>
                <w:rFonts w:hint="eastAsia"/>
              </w:rPr>
              <w:t>0x00</w:t>
            </w:r>
          </w:p>
        </w:tc>
        <w:tc>
          <w:tcPr>
            <w:tcW w:w="4766" w:type="dxa"/>
            <w:shd w:val="clear" w:color="auto" w:fill="FFFFFF"/>
          </w:tcPr>
          <w:p w:rsidR="00977DA8" w:rsidRDefault="00F05942">
            <w:pPr>
              <w:pStyle w:val="Default"/>
              <w:rPr>
                <w:rFonts w:ascii="Times New Roman" w:eastAsia="宋体" w:cs="Times New Roman"/>
                <w:sz w:val="20"/>
                <w:szCs w:val="20"/>
              </w:rPr>
            </w:pPr>
            <w:r>
              <w:rPr>
                <w:rFonts w:ascii="Times New Roman" w:eastAsia="宋体" w:cs="Times New Roman" w:hint="eastAsia"/>
                <w:sz w:val="20"/>
                <w:szCs w:val="20"/>
              </w:rPr>
              <w:t>点阵模式</w:t>
            </w:r>
          </w:p>
          <w:p w:rsidR="00977DA8" w:rsidRDefault="00F05942">
            <w:pPr>
              <w:pStyle w:val="Default"/>
              <w:rPr>
                <w:rFonts w:ascii="Times New Roman" w:eastAsia="宋体" w:cs="Times New Roman"/>
                <w:sz w:val="20"/>
                <w:szCs w:val="20"/>
              </w:rPr>
            </w:pPr>
            <w:r>
              <w:rPr>
                <w:rFonts w:ascii="Times New Roman" w:eastAsia="宋体" w:cs="Times New Roman" w:hint="eastAsia"/>
                <w:sz w:val="20"/>
                <w:szCs w:val="20"/>
              </w:rPr>
              <w:t>0  R+G</w:t>
            </w:r>
            <w:r>
              <w:rPr>
                <w:rFonts w:ascii="Times New Roman" w:eastAsia="宋体" w:cs="Times New Roman" w:hint="eastAsia"/>
                <w:sz w:val="20"/>
                <w:szCs w:val="20"/>
              </w:rPr>
              <w:t>模式</w:t>
            </w:r>
          </w:p>
          <w:p w:rsidR="00977DA8" w:rsidRDefault="00F05942">
            <w:pPr>
              <w:pStyle w:val="Default"/>
              <w:rPr>
                <w:rFonts w:ascii="Times New Roman" w:eastAsia="宋体" w:cs="Times New Roman"/>
                <w:sz w:val="20"/>
                <w:szCs w:val="20"/>
              </w:rPr>
            </w:pPr>
            <w:r>
              <w:rPr>
                <w:rFonts w:ascii="Times New Roman" w:eastAsia="宋体" w:cs="Times New Roman" w:hint="eastAsia"/>
                <w:sz w:val="20"/>
                <w:szCs w:val="20"/>
              </w:rPr>
              <w:t>1  G+R</w:t>
            </w:r>
            <w:r>
              <w:rPr>
                <w:rFonts w:ascii="Times New Roman" w:eastAsia="宋体" w:cs="Times New Roman" w:hint="eastAsia"/>
                <w:sz w:val="20"/>
                <w:szCs w:val="20"/>
              </w:rPr>
              <w:t>模式</w:t>
            </w:r>
          </w:p>
        </w:tc>
      </w:tr>
      <w:tr w:rsidR="00977DA8">
        <w:tc>
          <w:tcPr>
            <w:tcW w:w="1983" w:type="dxa"/>
            <w:shd w:val="clear" w:color="auto" w:fill="D3DFEE"/>
          </w:tcPr>
          <w:p w:rsidR="00977DA8" w:rsidRDefault="00F05942">
            <w:pPr>
              <w:ind w:firstLineChars="0" w:firstLine="0"/>
              <w:rPr>
                <w:bCs/>
              </w:rPr>
            </w:pPr>
            <w:r>
              <w:rPr>
                <w:bCs/>
              </w:rPr>
              <w:t>R</w:t>
            </w:r>
            <w:r>
              <w:rPr>
                <w:rFonts w:hint="eastAsia"/>
                <w:bCs/>
              </w:rPr>
              <w:t>everse</w:t>
            </w:r>
          </w:p>
        </w:tc>
        <w:tc>
          <w:tcPr>
            <w:tcW w:w="1551" w:type="dxa"/>
            <w:shd w:val="clear" w:color="auto" w:fill="D3DFEE"/>
          </w:tcPr>
          <w:p w:rsidR="00977DA8" w:rsidRDefault="00F05942">
            <w:pPr>
              <w:ind w:firstLineChars="0" w:firstLine="0"/>
            </w:pPr>
            <w:r>
              <w:rPr>
                <w:rFonts w:hint="eastAsia"/>
              </w:rPr>
              <w:t>6</w:t>
            </w:r>
          </w:p>
        </w:tc>
        <w:tc>
          <w:tcPr>
            <w:tcW w:w="1272" w:type="dxa"/>
            <w:shd w:val="clear" w:color="auto" w:fill="D3DFEE"/>
          </w:tcPr>
          <w:p w:rsidR="00977DA8" w:rsidRDefault="00F05942">
            <w:pPr>
              <w:ind w:firstLineChars="0" w:firstLine="0"/>
            </w:pPr>
            <w:r>
              <w:rPr>
                <w:rFonts w:hint="eastAsia"/>
              </w:rPr>
              <w:t>0x00</w:t>
            </w:r>
          </w:p>
        </w:tc>
        <w:tc>
          <w:tcPr>
            <w:tcW w:w="4766" w:type="dxa"/>
            <w:shd w:val="clear" w:color="auto" w:fill="D3DFEE"/>
          </w:tcPr>
          <w:p w:rsidR="00977DA8" w:rsidRDefault="00F05942">
            <w:pPr>
              <w:pStyle w:val="Default"/>
              <w:rPr>
                <w:rFonts w:ascii="Times New Roman" w:eastAsia="宋体" w:cs="Times New Roman"/>
                <w:sz w:val="20"/>
                <w:szCs w:val="20"/>
              </w:rPr>
            </w:pPr>
            <w:r>
              <w:rPr>
                <w:rFonts w:ascii="Times New Roman" w:eastAsia="宋体" w:cs="Times New Roman" w:hint="eastAsia"/>
                <w:sz w:val="20"/>
                <w:szCs w:val="20"/>
              </w:rPr>
              <w:t>保留</w:t>
            </w:r>
          </w:p>
        </w:tc>
      </w:tr>
      <w:tr w:rsidR="00977DA8">
        <w:trPr>
          <w:cantSplit/>
          <w:trHeight w:val="268"/>
        </w:trPr>
        <w:tc>
          <w:tcPr>
            <w:tcW w:w="1983" w:type="dxa"/>
            <w:shd w:val="clear" w:color="auto" w:fill="FFFFFF"/>
          </w:tcPr>
          <w:p w:rsidR="00977DA8" w:rsidRDefault="00F05942">
            <w:pPr>
              <w:ind w:firstLineChars="0" w:firstLine="0"/>
              <w:rPr>
                <w:bCs/>
              </w:rPr>
            </w:pPr>
            <w:r>
              <w:rPr>
                <w:rFonts w:hint="eastAsia"/>
                <w:bCs/>
              </w:rPr>
              <w:t>CHK</w:t>
            </w:r>
          </w:p>
        </w:tc>
        <w:tc>
          <w:tcPr>
            <w:tcW w:w="1551" w:type="dxa"/>
            <w:shd w:val="clear" w:color="auto" w:fill="FFFFFF"/>
          </w:tcPr>
          <w:p w:rsidR="00977DA8" w:rsidRDefault="00F05942">
            <w:pPr>
              <w:ind w:firstLineChars="0" w:firstLine="0"/>
            </w:pPr>
            <w:r>
              <w:rPr>
                <w:rFonts w:hint="eastAsia"/>
              </w:rPr>
              <w:t>2</w:t>
            </w:r>
          </w:p>
        </w:tc>
        <w:tc>
          <w:tcPr>
            <w:tcW w:w="1272" w:type="dxa"/>
            <w:shd w:val="clear" w:color="auto" w:fill="FFFFFF"/>
          </w:tcPr>
          <w:p w:rsidR="00977DA8" w:rsidRDefault="00977DA8">
            <w:pPr>
              <w:ind w:firstLineChars="0" w:firstLine="0"/>
            </w:pPr>
          </w:p>
        </w:tc>
        <w:tc>
          <w:tcPr>
            <w:tcW w:w="4766" w:type="dxa"/>
            <w:shd w:val="clear" w:color="auto" w:fill="FFFFFF"/>
          </w:tcPr>
          <w:p w:rsidR="00977DA8" w:rsidRDefault="00F05942">
            <w:pPr>
              <w:ind w:firstLineChars="0" w:firstLine="0"/>
            </w:pPr>
            <w:r>
              <w:rPr>
                <w:rFonts w:hint="eastAsia"/>
              </w:rPr>
              <w:t>整个文件的</w:t>
            </w:r>
            <w:r>
              <w:rPr>
                <w:rFonts w:hint="eastAsia"/>
              </w:rPr>
              <w:t>CRC16</w:t>
            </w:r>
            <w:r>
              <w:rPr>
                <w:rFonts w:hint="eastAsia"/>
              </w:rPr>
              <w:t>校验值</w:t>
            </w:r>
          </w:p>
        </w:tc>
      </w:tr>
    </w:tbl>
    <w:p w:rsidR="00977DA8" w:rsidRDefault="00F05942">
      <w:pPr>
        <w:pStyle w:val="2"/>
        <w:ind w:firstLine="100"/>
        <w:rPr>
          <w:i/>
          <w:sz w:val="20"/>
        </w:rPr>
      </w:pPr>
      <w:bookmarkStart w:id="146" w:name="_扫描配置文件"/>
      <w:bookmarkStart w:id="147" w:name="_Toc347498427"/>
      <w:bookmarkStart w:id="148" w:name="_Toc290995530"/>
      <w:bookmarkStart w:id="149" w:name="_Toc501458102"/>
      <w:bookmarkEnd w:id="146"/>
      <w:r>
        <w:rPr>
          <w:rFonts w:hint="eastAsia"/>
          <w:i/>
          <w:sz w:val="20"/>
        </w:rPr>
        <w:t>扫描配置文件</w:t>
      </w:r>
      <w:bookmarkEnd w:id="147"/>
      <w:bookmarkEnd w:id="148"/>
      <w:bookmarkEnd w:id="149"/>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83"/>
        <w:gridCol w:w="1551"/>
        <w:gridCol w:w="1272"/>
        <w:gridCol w:w="4766"/>
      </w:tblGrid>
      <w:tr w:rsidR="00977DA8">
        <w:tc>
          <w:tcPr>
            <w:tcW w:w="1983"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参数</w:t>
            </w:r>
          </w:p>
        </w:tc>
        <w:tc>
          <w:tcPr>
            <w:tcW w:w="1551"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72"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66"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1983" w:type="dxa"/>
            <w:shd w:val="clear" w:color="auto" w:fill="D3DFEE"/>
          </w:tcPr>
          <w:p w:rsidR="00977DA8" w:rsidRDefault="00F05942">
            <w:pPr>
              <w:ind w:firstLineChars="0" w:firstLine="0"/>
              <w:rPr>
                <w:bCs/>
              </w:rPr>
            </w:pPr>
            <w:r>
              <w:rPr>
                <w:rFonts w:hint="eastAsia"/>
                <w:bCs/>
              </w:rPr>
              <w:t>FileType</w:t>
            </w:r>
          </w:p>
        </w:tc>
        <w:tc>
          <w:tcPr>
            <w:tcW w:w="1551" w:type="dxa"/>
            <w:shd w:val="clear" w:color="auto" w:fill="D3DFEE"/>
          </w:tcPr>
          <w:p w:rsidR="00977DA8" w:rsidRDefault="00F05942">
            <w:pPr>
              <w:ind w:firstLineChars="0" w:firstLine="0"/>
            </w:pPr>
            <w:r>
              <w:rPr>
                <w:rFonts w:hint="eastAsia"/>
              </w:rPr>
              <w:t>1</w:t>
            </w:r>
          </w:p>
        </w:tc>
        <w:tc>
          <w:tcPr>
            <w:tcW w:w="1272" w:type="dxa"/>
            <w:shd w:val="clear" w:color="auto" w:fill="D3DFEE"/>
          </w:tcPr>
          <w:p w:rsidR="00977DA8" w:rsidRDefault="00F05942">
            <w:pPr>
              <w:ind w:firstLineChars="0" w:firstLine="0"/>
            </w:pPr>
            <w:r>
              <w:rPr>
                <w:rFonts w:hint="eastAsia"/>
              </w:rPr>
              <w:t>0x02</w:t>
            </w:r>
          </w:p>
        </w:tc>
        <w:tc>
          <w:tcPr>
            <w:tcW w:w="4766" w:type="dxa"/>
            <w:shd w:val="clear" w:color="auto" w:fill="D3DFEE"/>
          </w:tcPr>
          <w:p w:rsidR="00977DA8" w:rsidRDefault="00F05942">
            <w:pPr>
              <w:ind w:firstLineChars="0" w:firstLine="0"/>
            </w:pPr>
            <w:r>
              <w:rPr>
                <w:rFonts w:hint="eastAsia"/>
              </w:rPr>
              <w:t>文件类型</w:t>
            </w:r>
          </w:p>
        </w:tc>
      </w:tr>
      <w:tr w:rsidR="00977DA8">
        <w:tc>
          <w:tcPr>
            <w:tcW w:w="1983" w:type="dxa"/>
          </w:tcPr>
          <w:p w:rsidR="00977DA8" w:rsidRDefault="00F05942">
            <w:pPr>
              <w:ind w:firstLineChars="0" w:firstLine="0"/>
              <w:rPr>
                <w:bCs/>
              </w:rPr>
            </w:pPr>
            <w:r>
              <w:rPr>
                <w:bCs/>
              </w:rPr>
              <w:t>F</w:t>
            </w:r>
            <w:r>
              <w:rPr>
                <w:rFonts w:hint="eastAsia"/>
                <w:bCs/>
              </w:rPr>
              <w:t>ileName</w:t>
            </w:r>
          </w:p>
        </w:tc>
        <w:tc>
          <w:tcPr>
            <w:tcW w:w="1551" w:type="dxa"/>
          </w:tcPr>
          <w:p w:rsidR="00977DA8" w:rsidRDefault="00F05942">
            <w:pPr>
              <w:ind w:firstLineChars="0" w:firstLine="0"/>
            </w:pPr>
            <w:r>
              <w:rPr>
                <w:rFonts w:hint="eastAsia"/>
              </w:rPr>
              <w:t>4</w:t>
            </w:r>
          </w:p>
        </w:tc>
        <w:tc>
          <w:tcPr>
            <w:tcW w:w="1272" w:type="dxa"/>
          </w:tcPr>
          <w:p w:rsidR="00977DA8" w:rsidRDefault="00F05942">
            <w:pPr>
              <w:ind w:firstLineChars="0" w:firstLine="0"/>
            </w:pPr>
            <w:r>
              <w:rPr>
                <w:rFonts w:hint="eastAsia"/>
              </w:rPr>
              <w:t>SXXX</w:t>
            </w:r>
          </w:p>
        </w:tc>
        <w:tc>
          <w:tcPr>
            <w:tcW w:w="4766" w:type="dxa"/>
          </w:tcPr>
          <w:p w:rsidR="00977DA8" w:rsidRDefault="00F05942">
            <w:pPr>
              <w:ind w:firstLineChars="0" w:firstLine="0"/>
            </w:pPr>
            <w:r>
              <w:rPr>
                <w:rFonts w:hint="eastAsia"/>
              </w:rPr>
              <w:t>文件名</w:t>
            </w:r>
          </w:p>
          <w:p w:rsidR="00977DA8" w:rsidRDefault="00F05942">
            <w:pPr>
              <w:ind w:firstLineChars="0" w:firstLine="0"/>
            </w:pPr>
            <w:r>
              <w:rPr>
                <w:rFonts w:hint="eastAsia"/>
              </w:rPr>
              <w:t>XXX</w:t>
            </w:r>
            <w:r>
              <w:rPr>
                <w:rFonts w:hint="eastAsia"/>
              </w:rPr>
              <w:t>为文件编号，从</w:t>
            </w:r>
            <w:r>
              <w:rPr>
                <w:rFonts w:hint="eastAsia"/>
              </w:rPr>
              <w:t>0</w:t>
            </w:r>
            <w:r>
              <w:rPr>
                <w:rFonts w:hint="eastAsia"/>
              </w:rPr>
              <w:t>开始</w:t>
            </w:r>
          </w:p>
          <w:p w:rsidR="00977DA8" w:rsidRDefault="00F05942">
            <w:pPr>
              <w:ind w:firstLineChars="0" w:firstLine="0"/>
            </w:pPr>
            <w:r>
              <w:rPr>
                <w:rFonts w:hint="eastAsia"/>
              </w:rPr>
              <w:t>文件名为字符串，发送按顺序发送，如“</w:t>
            </w:r>
            <w:r>
              <w:rPr>
                <w:rFonts w:hint="eastAsia"/>
              </w:rPr>
              <w:t>S123</w:t>
            </w:r>
            <w:r>
              <w:rPr>
                <w:rFonts w:hint="eastAsia"/>
              </w:rPr>
              <w:t>”则先发送‘</w:t>
            </w:r>
            <w:r>
              <w:rPr>
                <w:rFonts w:hint="eastAsia"/>
              </w:rPr>
              <w:t>S</w:t>
            </w:r>
            <w:r>
              <w:rPr>
                <w:rFonts w:hint="eastAsia"/>
              </w:rPr>
              <w:t>’，最后发送‘</w:t>
            </w:r>
            <w:r>
              <w:rPr>
                <w:rFonts w:hint="eastAsia"/>
              </w:rPr>
              <w:t>3</w:t>
            </w:r>
            <w:r>
              <w:rPr>
                <w:rFonts w:hint="eastAsia"/>
              </w:rPr>
              <w:t>’。</w:t>
            </w:r>
          </w:p>
        </w:tc>
      </w:tr>
      <w:tr w:rsidR="00977DA8">
        <w:tc>
          <w:tcPr>
            <w:tcW w:w="1983" w:type="dxa"/>
            <w:shd w:val="clear" w:color="auto" w:fill="D3DFEE"/>
          </w:tcPr>
          <w:p w:rsidR="00977DA8" w:rsidRDefault="00F05942">
            <w:pPr>
              <w:ind w:firstLineChars="0" w:firstLine="0"/>
              <w:rPr>
                <w:bCs/>
              </w:rPr>
            </w:pPr>
            <w:r>
              <w:rPr>
                <w:rFonts w:hint="eastAsia"/>
                <w:bCs/>
              </w:rPr>
              <w:t>FileLen</w:t>
            </w:r>
          </w:p>
        </w:tc>
        <w:tc>
          <w:tcPr>
            <w:tcW w:w="1551" w:type="dxa"/>
            <w:shd w:val="clear" w:color="auto" w:fill="D3DFEE"/>
          </w:tcPr>
          <w:p w:rsidR="00977DA8" w:rsidRDefault="00F05942">
            <w:pPr>
              <w:ind w:firstLineChars="0" w:firstLine="0"/>
            </w:pPr>
            <w:r>
              <w:rPr>
                <w:rFonts w:hint="eastAsia"/>
              </w:rPr>
              <w:t>4</w:t>
            </w:r>
          </w:p>
        </w:tc>
        <w:tc>
          <w:tcPr>
            <w:tcW w:w="1272" w:type="dxa"/>
            <w:shd w:val="clear" w:color="auto" w:fill="D3DFEE"/>
          </w:tcPr>
          <w:p w:rsidR="00977DA8" w:rsidRDefault="00977DA8">
            <w:pPr>
              <w:ind w:firstLineChars="0" w:firstLine="0"/>
            </w:pPr>
          </w:p>
        </w:tc>
        <w:tc>
          <w:tcPr>
            <w:tcW w:w="4766" w:type="dxa"/>
            <w:shd w:val="clear" w:color="auto" w:fill="D3DFEE"/>
          </w:tcPr>
          <w:p w:rsidR="00977DA8" w:rsidRDefault="00F05942">
            <w:pPr>
              <w:ind w:firstLineChars="0" w:firstLine="0"/>
            </w:pPr>
            <w:r>
              <w:rPr>
                <w:rFonts w:hint="eastAsia"/>
              </w:rPr>
              <w:t>文件长度</w:t>
            </w:r>
          </w:p>
        </w:tc>
      </w:tr>
      <w:tr w:rsidR="00977DA8">
        <w:tc>
          <w:tcPr>
            <w:tcW w:w="1983" w:type="dxa"/>
          </w:tcPr>
          <w:p w:rsidR="00977DA8" w:rsidRDefault="00F05942">
            <w:pPr>
              <w:ind w:firstLineChars="0" w:firstLine="0"/>
              <w:rPr>
                <w:bCs/>
              </w:rPr>
            </w:pPr>
            <w:r>
              <w:rPr>
                <w:bCs/>
              </w:rPr>
              <w:t>S</w:t>
            </w:r>
            <w:r>
              <w:rPr>
                <w:rFonts w:hint="eastAsia"/>
                <w:bCs/>
              </w:rPr>
              <w:t>canMode</w:t>
            </w:r>
          </w:p>
        </w:tc>
        <w:tc>
          <w:tcPr>
            <w:tcW w:w="1551" w:type="dxa"/>
          </w:tcPr>
          <w:p w:rsidR="00977DA8" w:rsidRDefault="00F05942">
            <w:pPr>
              <w:ind w:firstLineChars="0" w:firstLine="0"/>
            </w:pPr>
            <w:r>
              <w:rPr>
                <w:rFonts w:hint="eastAsia"/>
              </w:rPr>
              <w:t>1</w:t>
            </w:r>
          </w:p>
        </w:tc>
        <w:tc>
          <w:tcPr>
            <w:tcW w:w="1272" w:type="dxa"/>
          </w:tcPr>
          <w:p w:rsidR="00977DA8" w:rsidRDefault="00F05942">
            <w:pPr>
              <w:ind w:firstLineChars="0" w:firstLine="0"/>
            </w:pPr>
            <w:r>
              <w:t xml:space="preserve">0x10 </w:t>
            </w:r>
          </w:p>
        </w:tc>
        <w:tc>
          <w:tcPr>
            <w:tcW w:w="4766" w:type="dxa"/>
          </w:tcPr>
          <w:p w:rsidR="00977DA8" w:rsidRDefault="00F05942">
            <w:pPr>
              <w:ind w:firstLineChars="0" w:firstLine="0"/>
            </w:pPr>
            <w:r>
              <w:rPr>
                <w:rFonts w:hint="eastAsia"/>
              </w:rPr>
              <w:t>几扫</w:t>
            </w:r>
          </w:p>
          <w:p w:rsidR="00977DA8" w:rsidRDefault="00F05942">
            <w:pPr>
              <w:ind w:firstLineChars="0" w:firstLine="0"/>
            </w:pPr>
            <w:r>
              <w:t>0x10 – 1/16</w:t>
            </w:r>
            <w:r>
              <w:rPr>
                <w:rFonts w:hint="eastAsia"/>
              </w:rPr>
              <w:t>扫</w:t>
            </w:r>
          </w:p>
          <w:p w:rsidR="00977DA8" w:rsidRDefault="00F05942">
            <w:pPr>
              <w:ind w:firstLineChars="0" w:firstLine="0"/>
            </w:pPr>
            <w:r>
              <w:t>0x08 – 1/8</w:t>
            </w:r>
            <w:r>
              <w:rPr>
                <w:rFonts w:hint="eastAsia"/>
              </w:rPr>
              <w:t>扫</w:t>
            </w:r>
          </w:p>
          <w:p w:rsidR="00977DA8" w:rsidRDefault="00F05942">
            <w:pPr>
              <w:ind w:firstLineChars="0" w:firstLine="0"/>
            </w:pPr>
            <w:r>
              <w:t>0x04 – 1/4</w:t>
            </w:r>
            <w:r>
              <w:rPr>
                <w:rFonts w:hint="eastAsia"/>
              </w:rPr>
              <w:t>扫</w:t>
            </w:r>
          </w:p>
          <w:p w:rsidR="00977DA8" w:rsidRDefault="00F05942">
            <w:pPr>
              <w:ind w:firstLineChars="0" w:firstLine="0"/>
            </w:pPr>
            <w:r>
              <w:t>0x02 – 1/2</w:t>
            </w:r>
            <w:r>
              <w:rPr>
                <w:rFonts w:hint="eastAsia"/>
              </w:rPr>
              <w:t>扫</w:t>
            </w:r>
          </w:p>
          <w:p w:rsidR="00977DA8" w:rsidRDefault="00F05942">
            <w:pPr>
              <w:ind w:firstLineChars="0" w:firstLine="0"/>
            </w:pPr>
            <w:r>
              <w:t xml:space="preserve">0x01 – </w:t>
            </w:r>
            <w:r>
              <w:rPr>
                <w:rFonts w:hint="eastAsia"/>
              </w:rPr>
              <w:t>静态扫描</w:t>
            </w:r>
          </w:p>
        </w:tc>
      </w:tr>
      <w:tr w:rsidR="00977DA8">
        <w:tc>
          <w:tcPr>
            <w:tcW w:w="1983" w:type="dxa"/>
            <w:shd w:val="clear" w:color="auto" w:fill="D3DFEE"/>
          </w:tcPr>
          <w:p w:rsidR="00977DA8" w:rsidRDefault="00F05942">
            <w:pPr>
              <w:ind w:firstLineChars="0" w:firstLine="0"/>
              <w:rPr>
                <w:bCs/>
              </w:rPr>
            </w:pPr>
            <w:r>
              <w:rPr>
                <w:rFonts w:hint="eastAsia"/>
                <w:bCs/>
              </w:rPr>
              <w:t>ConfNum</w:t>
            </w:r>
          </w:p>
        </w:tc>
        <w:tc>
          <w:tcPr>
            <w:tcW w:w="1551" w:type="dxa"/>
            <w:shd w:val="clear" w:color="auto" w:fill="D3DFEE"/>
          </w:tcPr>
          <w:p w:rsidR="00977DA8" w:rsidRDefault="00F05942">
            <w:pPr>
              <w:ind w:firstLineChars="0" w:firstLine="0"/>
            </w:pPr>
            <w:r>
              <w:rPr>
                <w:rFonts w:hint="eastAsia"/>
              </w:rPr>
              <w:t>1</w:t>
            </w:r>
          </w:p>
        </w:tc>
        <w:tc>
          <w:tcPr>
            <w:tcW w:w="1272" w:type="dxa"/>
            <w:shd w:val="clear" w:color="auto" w:fill="D3DFEE"/>
          </w:tcPr>
          <w:p w:rsidR="00977DA8" w:rsidRDefault="00977DA8">
            <w:pPr>
              <w:ind w:firstLineChars="0" w:firstLine="0"/>
            </w:pPr>
          </w:p>
        </w:tc>
        <w:tc>
          <w:tcPr>
            <w:tcW w:w="4766" w:type="dxa"/>
            <w:shd w:val="clear" w:color="auto" w:fill="D3DFEE"/>
          </w:tcPr>
          <w:p w:rsidR="00977DA8" w:rsidRDefault="00F05942">
            <w:pPr>
              <w:ind w:firstLineChars="0" w:firstLine="0"/>
            </w:pPr>
            <w:r>
              <w:rPr>
                <w:rFonts w:hint="eastAsia"/>
              </w:rPr>
              <w:t>扫描配置编号</w:t>
            </w:r>
          </w:p>
          <w:p w:rsidR="00977DA8" w:rsidRDefault="00F05942">
            <w:pPr>
              <w:ind w:firstLineChars="0" w:firstLine="0"/>
            </w:pPr>
            <w:r>
              <w:rPr>
                <w:rFonts w:hint="eastAsia"/>
              </w:rPr>
              <w:t>上位机软件需要对扫描方式编号，以方便回读</w:t>
            </w:r>
          </w:p>
        </w:tc>
      </w:tr>
      <w:tr w:rsidR="00977DA8">
        <w:tc>
          <w:tcPr>
            <w:tcW w:w="1983" w:type="dxa"/>
          </w:tcPr>
          <w:p w:rsidR="00977DA8" w:rsidRDefault="00F05942">
            <w:pPr>
              <w:ind w:firstLineChars="0" w:firstLine="0"/>
              <w:rPr>
                <w:bCs/>
              </w:rPr>
            </w:pPr>
            <w:r>
              <w:rPr>
                <w:rFonts w:hint="eastAsia"/>
                <w:bCs/>
              </w:rPr>
              <w:t>RowsPerChannel</w:t>
            </w:r>
          </w:p>
        </w:tc>
        <w:tc>
          <w:tcPr>
            <w:tcW w:w="1551" w:type="dxa"/>
          </w:tcPr>
          <w:p w:rsidR="00977DA8" w:rsidRDefault="00F05942">
            <w:pPr>
              <w:ind w:firstLineChars="0" w:firstLine="0"/>
            </w:pPr>
            <w:r>
              <w:rPr>
                <w:rFonts w:hint="eastAsia"/>
              </w:rPr>
              <w:t>1</w:t>
            </w:r>
          </w:p>
        </w:tc>
        <w:tc>
          <w:tcPr>
            <w:tcW w:w="1272" w:type="dxa"/>
          </w:tcPr>
          <w:p w:rsidR="00977DA8" w:rsidRDefault="00977DA8">
            <w:pPr>
              <w:ind w:firstLineChars="0" w:firstLine="0"/>
            </w:pPr>
          </w:p>
        </w:tc>
        <w:tc>
          <w:tcPr>
            <w:tcW w:w="4766" w:type="dxa"/>
          </w:tcPr>
          <w:p w:rsidR="00977DA8" w:rsidRDefault="00F05942">
            <w:pPr>
              <w:pStyle w:val="Default"/>
              <w:rPr>
                <w:rFonts w:ascii="宋体" w:eastAsia="宋体" w:hAnsi="宋体"/>
              </w:rPr>
            </w:pPr>
            <w:r>
              <w:rPr>
                <w:rFonts w:ascii="宋体" w:eastAsia="宋体" w:hAnsi="宋体" w:hint="eastAsia"/>
                <w:sz w:val="20"/>
                <w:szCs w:val="20"/>
              </w:rPr>
              <w:t>一路数据带几行</w:t>
            </w:r>
          </w:p>
        </w:tc>
      </w:tr>
      <w:tr w:rsidR="00977DA8">
        <w:tc>
          <w:tcPr>
            <w:tcW w:w="1983" w:type="dxa"/>
            <w:shd w:val="clear" w:color="auto" w:fill="D3DFEE"/>
          </w:tcPr>
          <w:p w:rsidR="00977DA8" w:rsidRDefault="00F05942">
            <w:pPr>
              <w:ind w:firstLineChars="0" w:firstLine="0"/>
              <w:rPr>
                <w:bCs/>
              </w:rPr>
            </w:pPr>
            <w:r>
              <w:rPr>
                <w:bCs/>
              </w:rPr>
              <w:t>D</w:t>
            </w:r>
            <w:r>
              <w:rPr>
                <w:rFonts w:hint="eastAsia"/>
                <w:bCs/>
              </w:rPr>
              <w:t>ecoderMode</w:t>
            </w:r>
          </w:p>
        </w:tc>
        <w:tc>
          <w:tcPr>
            <w:tcW w:w="1551" w:type="dxa"/>
            <w:shd w:val="clear" w:color="auto" w:fill="D3DFEE"/>
          </w:tcPr>
          <w:p w:rsidR="00977DA8" w:rsidRDefault="00F05942">
            <w:pPr>
              <w:ind w:firstLineChars="0" w:firstLine="0"/>
            </w:pPr>
            <w:r>
              <w:rPr>
                <w:rFonts w:hint="eastAsia"/>
              </w:rPr>
              <w:t>1</w:t>
            </w:r>
          </w:p>
        </w:tc>
        <w:tc>
          <w:tcPr>
            <w:tcW w:w="1272" w:type="dxa"/>
            <w:shd w:val="clear" w:color="auto" w:fill="D3DFEE"/>
          </w:tcPr>
          <w:p w:rsidR="00977DA8" w:rsidRDefault="00977DA8">
            <w:pPr>
              <w:ind w:firstLineChars="0" w:firstLine="0"/>
            </w:pPr>
          </w:p>
        </w:tc>
        <w:tc>
          <w:tcPr>
            <w:tcW w:w="4766" w:type="dxa"/>
            <w:shd w:val="clear" w:color="auto" w:fill="D3DFEE"/>
          </w:tcPr>
          <w:p w:rsidR="00977DA8" w:rsidRDefault="00F05942">
            <w:pPr>
              <w:pStyle w:val="Default"/>
              <w:rPr>
                <w:rFonts w:ascii="宋体" w:eastAsia="宋体" w:hAnsi="宋体"/>
                <w:sz w:val="20"/>
                <w:szCs w:val="20"/>
              </w:rPr>
            </w:pPr>
            <w:r>
              <w:rPr>
                <w:rFonts w:ascii="宋体" w:eastAsia="宋体" w:hAnsi="宋体" w:hint="eastAsia"/>
                <w:sz w:val="20"/>
                <w:szCs w:val="20"/>
              </w:rPr>
              <w:t>是否有</w:t>
            </w:r>
            <w:r>
              <w:rPr>
                <w:rFonts w:ascii="Times New Roman" w:eastAsia="宋体" w:cs="Times New Roman"/>
                <w:sz w:val="20"/>
                <w:szCs w:val="20"/>
              </w:rPr>
              <w:t>138</w:t>
            </w:r>
            <w:r>
              <w:rPr>
                <w:rFonts w:ascii="宋体" w:eastAsia="宋体" w:hAnsi="宋体" w:hint="eastAsia"/>
                <w:sz w:val="20"/>
                <w:szCs w:val="20"/>
              </w:rPr>
              <w:t>译码</w:t>
            </w:r>
          </w:p>
          <w:p w:rsidR="00977DA8" w:rsidRDefault="00F05942">
            <w:pPr>
              <w:pStyle w:val="Default"/>
              <w:rPr>
                <w:rFonts w:ascii="宋体" w:eastAsia="宋体" w:hAnsi="宋体"/>
                <w:sz w:val="20"/>
                <w:szCs w:val="20"/>
              </w:rPr>
            </w:pPr>
            <w:r>
              <w:rPr>
                <w:rFonts w:ascii="Times New Roman" w:eastAsia="宋体" w:cs="Times New Roman"/>
                <w:sz w:val="20"/>
                <w:szCs w:val="20"/>
              </w:rPr>
              <w:t xml:space="preserve">0x01 – </w:t>
            </w:r>
            <w:r>
              <w:rPr>
                <w:rFonts w:ascii="宋体" w:eastAsia="宋体" w:hAnsi="宋体" w:hint="eastAsia"/>
                <w:sz w:val="20"/>
                <w:szCs w:val="20"/>
              </w:rPr>
              <w:t>无</w:t>
            </w:r>
            <w:r>
              <w:rPr>
                <w:rFonts w:ascii="Times New Roman" w:eastAsia="宋体" w:cs="Times New Roman"/>
                <w:sz w:val="20"/>
                <w:szCs w:val="20"/>
              </w:rPr>
              <w:t>138</w:t>
            </w:r>
            <w:r>
              <w:rPr>
                <w:rFonts w:ascii="宋体" w:eastAsia="宋体" w:hAnsi="宋体" w:hint="eastAsia"/>
                <w:sz w:val="20"/>
                <w:szCs w:val="20"/>
              </w:rPr>
              <w:t>译码</w:t>
            </w:r>
          </w:p>
          <w:p w:rsidR="00977DA8" w:rsidRDefault="00F05942">
            <w:pPr>
              <w:pStyle w:val="Default"/>
              <w:rPr>
                <w:rFonts w:ascii="宋体" w:eastAsia="宋体" w:hAnsi="宋体"/>
              </w:rPr>
            </w:pPr>
            <w:r>
              <w:rPr>
                <w:rFonts w:ascii="Times New Roman" w:eastAsia="宋体" w:cs="Times New Roman"/>
                <w:sz w:val="20"/>
                <w:szCs w:val="20"/>
              </w:rPr>
              <w:t xml:space="preserve">0x00 – </w:t>
            </w:r>
            <w:r>
              <w:rPr>
                <w:rFonts w:ascii="宋体" w:eastAsia="宋体" w:hAnsi="宋体" w:hint="eastAsia"/>
                <w:sz w:val="20"/>
                <w:szCs w:val="20"/>
              </w:rPr>
              <w:t>有</w:t>
            </w:r>
            <w:r>
              <w:rPr>
                <w:rFonts w:ascii="Times New Roman" w:eastAsia="宋体" w:cs="Times New Roman"/>
                <w:sz w:val="20"/>
                <w:szCs w:val="20"/>
              </w:rPr>
              <w:t>138</w:t>
            </w:r>
            <w:r>
              <w:rPr>
                <w:rFonts w:ascii="宋体" w:eastAsia="宋体" w:hAnsi="宋体" w:hint="eastAsia"/>
                <w:sz w:val="20"/>
                <w:szCs w:val="20"/>
              </w:rPr>
              <w:t>译码</w:t>
            </w:r>
          </w:p>
        </w:tc>
      </w:tr>
      <w:tr w:rsidR="00977DA8">
        <w:tc>
          <w:tcPr>
            <w:tcW w:w="1983" w:type="dxa"/>
          </w:tcPr>
          <w:p w:rsidR="00977DA8" w:rsidRDefault="00F05942">
            <w:pPr>
              <w:ind w:firstLineChars="0" w:firstLine="0"/>
              <w:rPr>
                <w:bCs/>
              </w:rPr>
            </w:pPr>
            <w:r>
              <w:rPr>
                <w:rFonts w:hint="eastAsia"/>
                <w:bCs/>
              </w:rPr>
              <w:t>U_Mode</w:t>
            </w:r>
          </w:p>
        </w:tc>
        <w:tc>
          <w:tcPr>
            <w:tcW w:w="1551" w:type="dxa"/>
          </w:tcPr>
          <w:p w:rsidR="00977DA8" w:rsidRDefault="00F05942">
            <w:pPr>
              <w:ind w:firstLineChars="0" w:firstLine="0"/>
            </w:pPr>
            <w:r>
              <w:rPr>
                <w:rFonts w:hint="eastAsia"/>
              </w:rPr>
              <w:t>1</w:t>
            </w:r>
          </w:p>
        </w:tc>
        <w:tc>
          <w:tcPr>
            <w:tcW w:w="1272" w:type="dxa"/>
          </w:tcPr>
          <w:p w:rsidR="00977DA8" w:rsidRDefault="00977DA8">
            <w:pPr>
              <w:ind w:firstLineChars="0" w:firstLine="0"/>
            </w:pPr>
          </w:p>
        </w:tc>
        <w:tc>
          <w:tcPr>
            <w:tcW w:w="4766" w:type="dxa"/>
          </w:tcPr>
          <w:p w:rsidR="00977DA8" w:rsidRDefault="00F05942">
            <w:pPr>
              <w:ind w:firstLineChars="0" w:firstLine="0"/>
              <w:rPr>
                <w:rFonts w:ascii="宋体" w:hAnsi="宋体"/>
              </w:rPr>
            </w:pPr>
            <w:r>
              <w:t>U</w:t>
            </w:r>
            <w:r>
              <w:rPr>
                <w:rFonts w:ascii="宋体" w:hAnsi="宋体" w:hint="eastAsia"/>
              </w:rPr>
              <w:t>型模式</w:t>
            </w:r>
          </w:p>
        </w:tc>
      </w:tr>
      <w:tr w:rsidR="00977DA8">
        <w:tc>
          <w:tcPr>
            <w:tcW w:w="1983" w:type="dxa"/>
            <w:shd w:val="clear" w:color="auto" w:fill="D3DFEE"/>
          </w:tcPr>
          <w:p w:rsidR="00977DA8" w:rsidRDefault="00F05942">
            <w:pPr>
              <w:ind w:firstLineChars="0" w:firstLine="0"/>
              <w:rPr>
                <w:bCs/>
              </w:rPr>
            </w:pPr>
            <w:r>
              <w:rPr>
                <w:rFonts w:hint="eastAsia"/>
                <w:bCs/>
              </w:rPr>
              <w:t>ColFloadMode</w:t>
            </w:r>
          </w:p>
        </w:tc>
        <w:tc>
          <w:tcPr>
            <w:tcW w:w="1551" w:type="dxa"/>
            <w:shd w:val="clear" w:color="auto" w:fill="D3DFEE"/>
          </w:tcPr>
          <w:p w:rsidR="00977DA8" w:rsidRDefault="00F05942">
            <w:pPr>
              <w:ind w:firstLineChars="0" w:firstLine="0"/>
            </w:pPr>
            <w:r>
              <w:rPr>
                <w:rFonts w:hint="eastAsia"/>
              </w:rPr>
              <w:t>1</w:t>
            </w:r>
          </w:p>
        </w:tc>
        <w:tc>
          <w:tcPr>
            <w:tcW w:w="1272" w:type="dxa"/>
            <w:shd w:val="clear" w:color="auto" w:fill="D3DFEE"/>
          </w:tcPr>
          <w:p w:rsidR="00977DA8" w:rsidRDefault="00977DA8">
            <w:pPr>
              <w:ind w:firstLineChars="0" w:firstLine="0"/>
            </w:pPr>
          </w:p>
        </w:tc>
        <w:tc>
          <w:tcPr>
            <w:tcW w:w="4766" w:type="dxa"/>
            <w:shd w:val="clear" w:color="auto" w:fill="D3DFEE"/>
          </w:tcPr>
          <w:p w:rsidR="00977DA8" w:rsidRDefault="00F05942">
            <w:pPr>
              <w:ind w:firstLineChars="0" w:firstLine="0"/>
              <w:rPr>
                <w:rFonts w:ascii="宋体" w:hAnsi="宋体"/>
              </w:rPr>
            </w:pPr>
            <w:r>
              <w:rPr>
                <w:rFonts w:ascii="宋体" w:hAnsi="宋体" w:hint="eastAsia"/>
              </w:rPr>
              <w:t>折行模式</w:t>
            </w:r>
          </w:p>
          <w:p w:rsidR="00977DA8" w:rsidRDefault="00F05942">
            <w:pPr>
              <w:pStyle w:val="Default"/>
              <w:rPr>
                <w:rFonts w:ascii="宋体" w:eastAsia="宋体" w:hAnsi="宋体" w:cs="宋体"/>
                <w:sz w:val="20"/>
                <w:szCs w:val="20"/>
              </w:rPr>
            </w:pPr>
            <w:r>
              <w:rPr>
                <w:rFonts w:ascii="Times New Roman" w:eastAsia="宋体" w:cs="Times New Roman"/>
                <w:sz w:val="20"/>
                <w:szCs w:val="20"/>
              </w:rPr>
              <w:lastRenderedPageBreak/>
              <w:t xml:space="preserve">0x00 </w:t>
            </w:r>
            <w:r>
              <w:rPr>
                <w:rFonts w:ascii="Times New Roman" w:eastAsia="宋体" w:cs="Times New Roman" w:hint="eastAsia"/>
                <w:sz w:val="20"/>
                <w:szCs w:val="20"/>
              </w:rPr>
              <w:t>——</w:t>
            </w:r>
            <w:r>
              <w:rPr>
                <w:rFonts w:ascii="宋体" w:eastAsia="宋体" w:hAnsi="宋体" w:hint="eastAsia"/>
                <w:sz w:val="20"/>
                <w:szCs w:val="20"/>
              </w:rPr>
              <w:t>直</w:t>
            </w:r>
            <w:r>
              <w:rPr>
                <w:rFonts w:ascii="宋体" w:eastAsia="宋体" w:hAnsi="宋体" w:cs="宋体" w:hint="eastAsia"/>
                <w:sz w:val="20"/>
                <w:szCs w:val="20"/>
              </w:rPr>
              <w:t>行</w:t>
            </w:r>
          </w:p>
          <w:p w:rsidR="00977DA8" w:rsidRDefault="00F05942">
            <w:pPr>
              <w:pStyle w:val="Default"/>
              <w:rPr>
                <w:rFonts w:ascii="宋体" w:eastAsia="宋体" w:hAnsi="宋体" w:cs="宋体"/>
                <w:sz w:val="20"/>
                <w:szCs w:val="20"/>
              </w:rPr>
            </w:pPr>
            <w:r>
              <w:rPr>
                <w:rFonts w:ascii="Times New Roman" w:eastAsia="宋体" w:cs="Times New Roman"/>
                <w:sz w:val="20"/>
                <w:szCs w:val="20"/>
              </w:rPr>
              <w:t>0x01</w:t>
            </w:r>
            <w:r>
              <w:rPr>
                <w:rFonts w:ascii="Times New Roman" w:eastAsia="宋体" w:cs="Times New Roman" w:hint="eastAsia"/>
                <w:sz w:val="20"/>
                <w:szCs w:val="20"/>
              </w:rPr>
              <w:t>——</w:t>
            </w:r>
            <w:r>
              <w:rPr>
                <w:rFonts w:ascii="Times New Roman" w:eastAsia="宋体" w:cs="Times New Roman" w:hint="eastAsia"/>
                <w:sz w:val="20"/>
                <w:szCs w:val="20"/>
              </w:rPr>
              <w:t>2</w:t>
            </w:r>
            <w:r>
              <w:rPr>
                <w:rFonts w:ascii="宋体" w:eastAsia="宋体" w:hAnsi="宋体" w:cs="宋体" w:hint="eastAsia"/>
                <w:sz w:val="20"/>
                <w:szCs w:val="20"/>
              </w:rPr>
              <w:t>列折行</w:t>
            </w:r>
          </w:p>
          <w:p w:rsidR="00977DA8" w:rsidRDefault="00F05942">
            <w:pPr>
              <w:pStyle w:val="Default"/>
              <w:rPr>
                <w:rFonts w:ascii="宋体" w:eastAsia="宋体" w:hAnsi="宋体" w:cs="宋体"/>
                <w:sz w:val="20"/>
                <w:szCs w:val="20"/>
              </w:rPr>
            </w:pPr>
            <w:r>
              <w:rPr>
                <w:rFonts w:ascii="Times New Roman" w:eastAsia="宋体" w:cs="Times New Roman"/>
                <w:sz w:val="20"/>
                <w:szCs w:val="20"/>
              </w:rPr>
              <w:t>0x0</w:t>
            </w:r>
            <w:r>
              <w:rPr>
                <w:rFonts w:ascii="Times New Roman" w:eastAsia="宋体" w:cs="Times New Roman" w:hint="eastAsia"/>
                <w:sz w:val="20"/>
                <w:szCs w:val="20"/>
              </w:rPr>
              <w:t>2</w:t>
            </w:r>
            <w:r>
              <w:rPr>
                <w:rFonts w:ascii="Times New Roman" w:eastAsia="宋体" w:cs="Times New Roman" w:hint="eastAsia"/>
                <w:sz w:val="20"/>
                <w:szCs w:val="20"/>
              </w:rPr>
              <w:t>——</w:t>
            </w:r>
            <w:r>
              <w:rPr>
                <w:rFonts w:ascii="Times New Roman" w:eastAsia="宋体" w:cs="Times New Roman" w:hint="eastAsia"/>
                <w:sz w:val="20"/>
                <w:szCs w:val="20"/>
              </w:rPr>
              <w:t xml:space="preserve"> 4</w:t>
            </w:r>
            <w:r>
              <w:rPr>
                <w:rFonts w:ascii="宋体" w:eastAsia="宋体" w:hAnsi="宋体" w:hint="eastAsia"/>
                <w:sz w:val="20"/>
                <w:szCs w:val="20"/>
              </w:rPr>
              <w:t>列折行</w:t>
            </w:r>
          </w:p>
          <w:p w:rsidR="00977DA8" w:rsidRDefault="00F05942">
            <w:pPr>
              <w:pStyle w:val="Default"/>
              <w:rPr>
                <w:rFonts w:ascii="宋体" w:eastAsia="宋体" w:hAnsi="宋体"/>
              </w:rPr>
            </w:pPr>
            <w:r>
              <w:rPr>
                <w:rFonts w:ascii="Times New Roman" w:eastAsia="宋体" w:cs="Times New Roman"/>
                <w:sz w:val="20"/>
                <w:szCs w:val="20"/>
              </w:rPr>
              <w:t>0x0</w:t>
            </w:r>
            <w:r>
              <w:rPr>
                <w:rFonts w:ascii="Times New Roman" w:eastAsia="宋体" w:cs="Times New Roman" w:hint="eastAsia"/>
                <w:sz w:val="20"/>
                <w:szCs w:val="20"/>
              </w:rPr>
              <w:t>3</w:t>
            </w:r>
            <w:r>
              <w:rPr>
                <w:rFonts w:ascii="Times New Roman" w:eastAsia="宋体" w:cs="Times New Roman" w:hint="eastAsia"/>
                <w:sz w:val="20"/>
                <w:szCs w:val="20"/>
              </w:rPr>
              <w:t>——</w:t>
            </w:r>
            <w:r>
              <w:rPr>
                <w:rFonts w:ascii="Times New Roman" w:eastAsia="宋体" w:cs="Times New Roman"/>
                <w:sz w:val="20"/>
                <w:szCs w:val="20"/>
              </w:rPr>
              <w:t>8</w:t>
            </w:r>
            <w:r>
              <w:rPr>
                <w:rFonts w:ascii="宋体" w:eastAsia="宋体" w:hAnsi="宋体" w:cs="宋体" w:hint="eastAsia"/>
                <w:sz w:val="20"/>
                <w:szCs w:val="20"/>
              </w:rPr>
              <w:t>列折行</w:t>
            </w:r>
          </w:p>
        </w:tc>
      </w:tr>
      <w:tr w:rsidR="00977DA8">
        <w:tc>
          <w:tcPr>
            <w:tcW w:w="1983" w:type="dxa"/>
          </w:tcPr>
          <w:p w:rsidR="00977DA8" w:rsidRDefault="00F05942">
            <w:pPr>
              <w:ind w:firstLineChars="0" w:firstLine="0"/>
              <w:rPr>
                <w:bCs/>
              </w:rPr>
            </w:pPr>
            <w:r>
              <w:rPr>
                <w:bCs/>
              </w:rPr>
              <w:lastRenderedPageBreak/>
              <w:t>U</w:t>
            </w:r>
            <w:r>
              <w:rPr>
                <w:rFonts w:hint="eastAsia"/>
                <w:bCs/>
              </w:rPr>
              <w:t>nitWidth</w:t>
            </w:r>
          </w:p>
        </w:tc>
        <w:tc>
          <w:tcPr>
            <w:tcW w:w="1551" w:type="dxa"/>
          </w:tcPr>
          <w:p w:rsidR="00977DA8" w:rsidRDefault="00F05942">
            <w:pPr>
              <w:ind w:firstLineChars="0" w:firstLine="0"/>
            </w:pPr>
            <w:r>
              <w:rPr>
                <w:rFonts w:hint="eastAsia"/>
              </w:rPr>
              <w:t>1</w:t>
            </w:r>
          </w:p>
        </w:tc>
        <w:tc>
          <w:tcPr>
            <w:tcW w:w="1272" w:type="dxa"/>
          </w:tcPr>
          <w:p w:rsidR="00977DA8" w:rsidRDefault="00977DA8">
            <w:pPr>
              <w:ind w:firstLineChars="0" w:firstLine="0"/>
            </w:pPr>
          </w:p>
        </w:tc>
        <w:tc>
          <w:tcPr>
            <w:tcW w:w="4766" w:type="dxa"/>
          </w:tcPr>
          <w:p w:rsidR="00977DA8" w:rsidRDefault="00F05942">
            <w:pPr>
              <w:ind w:firstLineChars="0" w:firstLine="0"/>
            </w:pPr>
            <w:r>
              <w:rPr>
                <w:rFonts w:hint="eastAsia"/>
              </w:rPr>
              <w:t>最小循环单元宽度</w:t>
            </w:r>
          </w:p>
        </w:tc>
      </w:tr>
      <w:tr w:rsidR="00977DA8">
        <w:tc>
          <w:tcPr>
            <w:tcW w:w="1983" w:type="dxa"/>
            <w:shd w:val="clear" w:color="auto" w:fill="D3DFEE"/>
          </w:tcPr>
          <w:p w:rsidR="00977DA8" w:rsidRDefault="00F05942">
            <w:pPr>
              <w:ind w:firstLineChars="0" w:firstLine="0"/>
              <w:rPr>
                <w:bCs/>
              </w:rPr>
            </w:pPr>
            <w:r>
              <w:rPr>
                <w:bCs/>
              </w:rPr>
              <w:t>U</w:t>
            </w:r>
            <w:r>
              <w:rPr>
                <w:rFonts w:hint="eastAsia"/>
                <w:bCs/>
              </w:rPr>
              <w:t>nitHeight</w:t>
            </w:r>
          </w:p>
        </w:tc>
        <w:tc>
          <w:tcPr>
            <w:tcW w:w="1551" w:type="dxa"/>
            <w:shd w:val="clear" w:color="auto" w:fill="D3DFEE"/>
          </w:tcPr>
          <w:p w:rsidR="00977DA8" w:rsidRDefault="00F05942">
            <w:pPr>
              <w:ind w:firstLineChars="0" w:firstLine="0"/>
            </w:pPr>
            <w:r>
              <w:rPr>
                <w:rFonts w:hint="eastAsia"/>
              </w:rPr>
              <w:t>1</w:t>
            </w:r>
          </w:p>
        </w:tc>
        <w:tc>
          <w:tcPr>
            <w:tcW w:w="1272" w:type="dxa"/>
            <w:shd w:val="clear" w:color="auto" w:fill="D3DFEE"/>
          </w:tcPr>
          <w:p w:rsidR="00977DA8" w:rsidRDefault="00977DA8">
            <w:pPr>
              <w:ind w:firstLineChars="0" w:firstLine="0"/>
            </w:pPr>
          </w:p>
        </w:tc>
        <w:tc>
          <w:tcPr>
            <w:tcW w:w="4766" w:type="dxa"/>
            <w:shd w:val="clear" w:color="auto" w:fill="D3DFEE"/>
          </w:tcPr>
          <w:p w:rsidR="00977DA8" w:rsidRDefault="00F05942">
            <w:pPr>
              <w:ind w:firstLineChars="0" w:firstLine="0"/>
            </w:pPr>
            <w:r>
              <w:rPr>
                <w:rFonts w:hint="eastAsia"/>
              </w:rPr>
              <w:t>最小循环单元高度</w:t>
            </w:r>
          </w:p>
        </w:tc>
      </w:tr>
      <w:tr w:rsidR="00977DA8">
        <w:tc>
          <w:tcPr>
            <w:tcW w:w="1983" w:type="dxa"/>
          </w:tcPr>
          <w:p w:rsidR="00977DA8" w:rsidRDefault="00F05942">
            <w:pPr>
              <w:ind w:firstLineChars="0" w:firstLine="0"/>
              <w:rPr>
                <w:bCs/>
              </w:rPr>
            </w:pPr>
            <w:r>
              <w:rPr>
                <w:bCs/>
              </w:rPr>
              <w:t>R</w:t>
            </w:r>
            <w:r>
              <w:rPr>
                <w:rFonts w:hint="eastAsia"/>
                <w:bCs/>
              </w:rPr>
              <w:t>everse</w:t>
            </w:r>
          </w:p>
        </w:tc>
        <w:tc>
          <w:tcPr>
            <w:tcW w:w="1551" w:type="dxa"/>
          </w:tcPr>
          <w:p w:rsidR="00977DA8" w:rsidRDefault="00F05942">
            <w:pPr>
              <w:ind w:firstLineChars="0" w:firstLine="0"/>
            </w:pPr>
            <w:r>
              <w:rPr>
                <w:rFonts w:hint="eastAsia"/>
              </w:rPr>
              <w:t>5</w:t>
            </w:r>
          </w:p>
        </w:tc>
        <w:tc>
          <w:tcPr>
            <w:tcW w:w="1272" w:type="dxa"/>
          </w:tcPr>
          <w:p w:rsidR="00977DA8" w:rsidRDefault="00F05942">
            <w:pPr>
              <w:ind w:firstLineChars="0" w:firstLine="0"/>
            </w:pPr>
            <w:r>
              <w:rPr>
                <w:rFonts w:hint="eastAsia"/>
              </w:rPr>
              <w:t>0x00</w:t>
            </w:r>
          </w:p>
        </w:tc>
        <w:tc>
          <w:tcPr>
            <w:tcW w:w="4766" w:type="dxa"/>
          </w:tcPr>
          <w:p w:rsidR="00977DA8" w:rsidRDefault="00F05942">
            <w:pPr>
              <w:pStyle w:val="Default"/>
              <w:rPr>
                <w:rFonts w:ascii="宋体" w:eastAsia="宋体" w:hAnsi="宋体"/>
                <w:sz w:val="20"/>
                <w:szCs w:val="20"/>
              </w:rPr>
            </w:pPr>
            <w:r>
              <w:rPr>
                <w:rFonts w:ascii="宋体" w:eastAsia="宋体" w:hAnsi="宋体" w:hint="eastAsia"/>
                <w:sz w:val="20"/>
                <w:szCs w:val="20"/>
              </w:rPr>
              <w:t>保留</w:t>
            </w:r>
          </w:p>
        </w:tc>
      </w:tr>
      <w:tr w:rsidR="00977DA8">
        <w:tc>
          <w:tcPr>
            <w:tcW w:w="1983" w:type="dxa"/>
            <w:shd w:val="clear" w:color="auto" w:fill="D3DFEE"/>
          </w:tcPr>
          <w:p w:rsidR="00977DA8" w:rsidRDefault="00F05942">
            <w:pPr>
              <w:ind w:firstLineChars="0" w:firstLine="0"/>
              <w:rPr>
                <w:bCs/>
              </w:rPr>
            </w:pPr>
            <w:r>
              <w:rPr>
                <w:bCs/>
              </w:rPr>
              <w:t xml:space="preserve">Con_table_len </w:t>
            </w:r>
          </w:p>
        </w:tc>
        <w:tc>
          <w:tcPr>
            <w:tcW w:w="1551" w:type="dxa"/>
            <w:shd w:val="clear" w:color="auto" w:fill="D3DFEE"/>
          </w:tcPr>
          <w:p w:rsidR="00977DA8" w:rsidRDefault="00F05942">
            <w:pPr>
              <w:ind w:firstLineChars="0" w:firstLine="0"/>
            </w:pPr>
            <w:r>
              <w:rPr>
                <w:rFonts w:hint="eastAsia"/>
              </w:rPr>
              <w:t>1</w:t>
            </w:r>
          </w:p>
        </w:tc>
        <w:tc>
          <w:tcPr>
            <w:tcW w:w="1272" w:type="dxa"/>
            <w:shd w:val="clear" w:color="auto" w:fill="D3DFEE"/>
          </w:tcPr>
          <w:p w:rsidR="00977DA8" w:rsidRDefault="00977DA8">
            <w:pPr>
              <w:ind w:firstLineChars="0" w:firstLine="0"/>
            </w:pPr>
          </w:p>
        </w:tc>
        <w:tc>
          <w:tcPr>
            <w:tcW w:w="4766" w:type="dxa"/>
            <w:shd w:val="clear" w:color="auto" w:fill="D3DFEE"/>
          </w:tcPr>
          <w:p w:rsidR="00977DA8" w:rsidRDefault="00F05942">
            <w:pPr>
              <w:pStyle w:val="Default"/>
              <w:rPr>
                <w:rFonts w:ascii="宋体" w:eastAsia="宋体" w:hAnsi="宋体"/>
              </w:rPr>
            </w:pPr>
            <w:r>
              <w:rPr>
                <w:rFonts w:ascii="宋体" w:eastAsia="宋体" w:hAnsi="宋体" w:hint="eastAsia"/>
                <w:sz w:val="20"/>
                <w:szCs w:val="20"/>
              </w:rPr>
              <w:t>地址转换表长度</w:t>
            </w:r>
          </w:p>
        </w:tc>
      </w:tr>
      <w:tr w:rsidR="00977DA8">
        <w:tc>
          <w:tcPr>
            <w:tcW w:w="1983" w:type="dxa"/>
          </w:tcPr>
          <w:p w:rsidR="00977DA8" w:rsidRDefault="00F05942">
            <w:pPr>
              <w:ind w:firstLineChars="0" w:firstLine="0"/>
              <w:rPr>
                <w:bCs/>
                <w:sz w:val="24"/>
                <w:szCs w:val="24"/>
              </w:rPr>
            </w:pPr>
            <w:r>
              <w:rPr>
                <w:bCs/>
              </w:rPr>
              <w:t xml:space="preserve">Con_table_data </w:t>
            </w:r>
          </w:p>
        </w:tc>
        <w:tc>
          <w:tcPr>
            <w:tcW w:w="1551" w:type="dxa"/>
          </w:tcPr>
          <w:p w:rsidR="00977DA8" w:rsidRDefault="00F05942">
            <w:pPr>
              <w:ind w:firstLineChars="0" w:firstLine="0"/>
            </w:pPr>
            <w:r>
              <w:rPr>
                <w:rFonts w:hint="eastAsia"/>
              </w:rPr>
              <w:t>64</w:t>
            </w:r>
          </w:p>
        </w:tc>
        <w:tc>
          <w:tcPr>
            <w:tcW w:w="1272" w:type="dxa"/>
          </w:tcPr>
          <w:p w:rsidR="00977DA8" w:rsidRDefault="00977DA8">
            <w:pPr>
              <w:ind w:firstLineChars="0" w:firstLine="0"/>
            </w:pPr>
          </w:p>
        </w:tc>
        <w:tc>
          <w:tcPr>
            <w:tcW w:w="4766" w:type="dxa"/>
          </w:tcPr>
          <w:p w:rsidR="00977DA8" w:rsidRDefault="00F05942">
            <w:pPr>
              <w:pStyle w:val="Default"/>
              <w:rPr>
                <w:rFonts w:ascii="宋体" w:eastAsia="宋体" w:hAnsi="宋体"/>
              </w:rPr>
            </w:pPr>
            <w:r>
              <w:rPr>
                <w:rFonts w:ascii="宋体" w:eastAsia="宋体" w:hAnsi="宋体" w:hint="eastAsia"/>
                <w:sz w:val="20"/>
                <w:szCs w:val="20"/>
              </w:rPr>
              <w:t>地址转换表数据</w:t>
            </w:r>
          </w:p>
        </w:tc>
      </w:tr>
      <w:tr w:rsidR="00977DA8">
        <w:trPr>
          <w:cantSplit/>
          <w:trHeight w:val="313"/>
        </w:trPr>
        <w:tc>
          <w:tcPr>
            <w:tcW w:w="1983" w:type="dxa"/>
            <w:shd w:val="clear" w:color="auto" w:fill="D3DFEE"/>
          </w:tcPr>
          <w:p w:rsidR="00977DA8" w:rsidRDefault="00F05942">
            <w:pPr>
              <w:ind w:firstLineChars="0" w:firstLine="0"/>
              <w:rPr>
                <w:bCs/>
              </w:rPr>
            </w:pPr>
            <w:r>
              <w:rPr>
                <w:rFonts w:hint="eastAsia"/>
                <w:bCs/>
              </w:rPr>
              <w:t>CHK</w:t>
            </w:r>
          </w:p>
        </w:tc>
        <w:tc>
          <w:tcPr>
            <w:tcW w:w="1551" w:type="dxa"/>
            <w:shd w:val="clear" w:color="auto" w:fill="D3DFEE"/>
          </w:tcPr>
          <w:p w:rsidR="00977DA8" w:rsidRDefault="00F05942">
            <w:pPr>
              <w:ind w:firstLineChars="0" w:firstLine="0"/>
            </w:pPr>
            <w:r>
              <w:rPr>
                <w:rFonts w:hint="eastAsia"/>
              </w:rPr>
              <w:t>2</w:t>
            </w:r>
          </w:p>
        </w:tc>
        <w:tc>
          <w:tcPr>
            <w:tcW w:w="1272" w:type="dxa"/>
            <w:shd w:val="clear" w:color="auto" w:fill="D3DFEE"/>
          </w:tcPr>
          <w:p w:rsidR="00977DA8" w:rsidRDefault="00977DA8">
            <w:pPr>
              <w:ind w:firstLineChars="0" w:firstLine="0"/>
            </w:pPr>
          </w:p>
        </w:tc>
        <w:tc>
          <w:tcPr>
            <w:tcW w:w="4766" w:type="dxa"/>
            <w:shd w:val="clear" w:color="auto" w:fill="D3DFEE"/>
          </w:tcPr>
          <w:p w:rsidR="00977DA8" w:rsidRDefault="00F05942">
            <w:pPr>
              <w:ind w:firstLineChars="0" w:firstLine="0"/>
              <w:rPr>
                <w:rFonts w:ascii="宋体" w:hAnsi="宋体"/>
              </w:rPr>
            </w:pPr>
            <w:r>
              <w:rPr>
                <w:rFonts w:ascii="宋体" w:hAnsi="宋体" w:hint="eastAsia"/>
              </w:rPr>
              <w:t>整个文件的</w:t>
            </w:r>
            <w:r>
              <w:rPr>
                <w:rFonts w:hint="eastAsia"/>
              </w:rPr>
              <w:t>CRC16</w:t>
            </w:r>
            <w:r>
              <w:rPr>
                <w:rFonts w:ascii="宋体" w:hAnsi="宋体" w:hint="eastAsia"/>
              </w:rPr>
              <w:t>校验值</w:t>
            </w:r>
          </w:p>
        </w:tc>
      </w:tr>
    </w:tbl>
    <w:p w:rsidR="00977DA8" w:rsidRDefault="00F05942">
      <w:pPr>
        <w:pStyle w:val="2"/>
        <w:ind w:firstLine="100"/>
        <w:rPr>
          <w:i/>
          <w:sz w:val="20"/>
        </w:rPr>
      </w:pPr>
      <w:bookmarkStart w:id="150" w:name="_Firmware文件"/>
      <w:bookmarkStart w:id="151" w:name="_字库文件"/>
      <w:bookmarkStart w:id="152" w:name="_Toc290995532"/>
      <w:bookmarkStart w:id="153" w:name="_Toc347498429"/>
      <w:bookmarkStart w:id="154" w:name="_Toc501458103"/>
      <w:bookmarkEnd w:id="150"/>
      <w:bookmarkEnd w:id="151"/>
      <w:r>
        <w:rPr>
          <w:rFonts w:hint="eastAsia"/>
          <w:i/>
          <w:sz w:val="20"/>
        </w:rPr>
        <w:t>字库文件</w:t>
      </w:r>
      <w:bookmarkEnd w:id="152"/>
      <w:bookmarkEnd w:id="153"/>
      <w:bookmarkEnd w:id="154"/>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83"/>
        <w:gridCol w:w="35"/>
        <w:gridCol w:w="1516"/>
        <w:gridCol w:w="28"/>
        <w:gridCol w:w="1244"/>
        <w:gridCol w:w="25"/>
        <w:gridCol w:w="4741"/>
      </w:tblGrid>
      <w:tr w:rsidR="00977DA8">
        <w:tc>
          <w:tcPr>
            <w:tcW w:w="2018" w:type="dxa"/>
            <w:gridSpan w:val="2"/>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参数</w:t>
            </w:r>
          </w:p>
        </w:tc>
        <w:tc>
          <w:tcPr>
            <w:tcW w:w="1544" w:type="dxa"/>
            <w:gridSpan w:val="2"/>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69" w:type="dxa"/>
            <w:gridSpan w:val="2"/>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41"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2018" w:type="dxa"/>
            <w:gridSpan w:val="2"/>
            <w:shd w:val="clear" w:color="auto" w:fill="D3DFEE"/>
          </w:tcPr>
          <w:p w:rsidR="00977DA8" w:rsidRDefault="00F05942">
            <w:pPr>
              <w:ind w:firstLineChars="0" w:firstLine="0"/>
              <w:rPr>
                <w:bCs/>
              </w:rPr>
            </w:pPr>
            <w:r>
              <w:rPr>
                <w:rFonts w:hint="eastAsia"/>
                <w:bCs/>
              </w:rPr>
              <w:t>FileType</w:t>
            </w:r>
          </w:p>
        </w:tc>
        <w:tc>
          <w:tcPr>
            <w:tcW w:w="1544" w:type="dxa"/>
            <w:gridSpan w:val="2"/>
            <w:shd w:val="clear" w:color="auto" w:fill="D3DFEE"/>
          </w:tcPr>
          <w:p w:rsidR="00977DA8" w:rsidRDefault="00F05942">
            <w:pPr>
              <w:ind w:firstLineChars="0" w:firstLine="0"/>
            </w:pPr>
            <w:r>
              <w:rPr>
                <w:rFonts w:hint="eastAsia"/>
              </w:rPr>
              <w:t>1</w:t>
            </w:r>
          </w:p>
        </w:tc>
        <w:tc>
          <w:tcPr>
            <w:tcW w:w="1269" w:type="dxa"/>
            <w:gridSpan w:val="2"/>
            <w:shd w:val="clear" w:color="auto" w:fill="D3DFEE"/>
          </w:tcPr>
          <w:p w:rsidR="00977DA8" w:rsidRDefault="00F05942">
            <w:pPr>
              <w:ind w:firstLineChars="0" w:firstLine="0"/>
            </w:pPr>
            <w:r>
              <w:rPr>
                <w:rFonts w:hint="eastAsia"/>
              </w:rPr>
              <w:t>0x04</w:t>
            </w:r>
          </w:p>
        </w:tc>
        <w:tc>
          <w:tcPr>
            <w:tcW w:w="4741" w:type="dxa"/>
            <w:shd w:val="clear" w:color="auto" w:fill="D3DFEE"/>
          </w:tcPr>
          <w:p w:rsidR="00977DA8" w:rsidRDefault="00F05942">
            <w:pPr>
              <w:ind w:firstLineChars="0" w:firstLine="0"/>
            </w:pPr>
            <w:r>
              <w:rPr>
                <w:rFonts w:hint="eastAsia"/>
              </w:rPr>
              <w:t>文件类型</w:t>
            </w:r>
          </w:p>
        </w:tc>
      </w:tr>
      <w:tr w:rsidR="005F7446">
        <w:tc>
          <w:tcPr>
            <w:tcW w:w="2018" w:type="dxa"/>
            <w:gridSpan w:val="2"/>
          </w:tcPr>
          <w:p w:rsidR="005F7446" w:rsidRDefault="005F7446" w:rsidP="005F7446">
            <w:pPr>
              <w:ind w:firstLineChars="0" w:firstLine="0"/>
              <w:rPr>
                <w:bCs/>
              </w:rPr>
            </w:pPr>
            <w:r>
              <w:rPr>
                <w:bCs/>
              </w:rPr>
              <w:t>F</w:t>
            </w:r>
            <w:r>
              <w:rPr>
                <w:rFonts w:hint="eastAsia"/>
                <w:bCs/>
              </w:rPr>
              <w:t>ileName</w:t>
            </w:r>
          </w:p>
        </w:tc>
        <w:tc>
          <w:tcPr>
            <w:tcW w:w="1544" w:type="dxa"/>
            <w:gridSpan w:val="2"/>
          </w:tcPr>
          <w:p w:rsidR="005F7446" w:rsidRDefault="005F7446" w:rsidP="005F7446">
            <w:pPr>
              <w:ind w:firstLineChars="0" w:firstLine="0"/>
            </w:pPr>
            <w:r>
              <w:rPr>
                <w:rFonts w:hint="eastAsia"/>
              </w:rPr>
              <w:t>4</w:t>
            </w:r>
          </w:p>
        </w:tc>
        <w:tc>
          <w:tcPr>
            <w:tcW w:w="1269" w:type="dxa"/>
            <w:gridSpan w:val="2"/>
          </w:tcPr>
          <w:p w:rsidR="005F7446" w:rsidRDefault="005F7446" w:rsidP="005F7446">
            <w:pPr>
              <w:ind w:firstLineChars="0" w:firstLine="0"/>
            </w:pPr>
            <w:r>
              <w:rPr>
                <w:rFonts w:hint="eastAsia"/>
              </w:rPr>
              <w:t>OXXX</w:t>
            </w:r>
          </w:p>
        </w:tc>
        <w:tc>
          <w:tcPr>
            <w:tcW w:w="4741" w:type="dxa"/>
          </w:tcPr>
          <w:p w:rsidR="005F7446" w:rsidRDefault="005F7446" w:rsidP="005F7446">
            <w:pPr>
              <w:pStyle w:val="Default"/>
              <w:rPr>
                <w:rFonts w:ascii="宋体" w:eastAsia="宋体" w:hAnsi="宋体" w:cs="Times New Roman"/>
                <w:sz w:val="20"/>
                <w:szCs w:val="20"/>
              </w:rPr>
            </w:pPr>
            <w:r>
              <w:rPr>
                <w:rFonts w:ascii="宋体" w:eastAsia="宋体" w:hAnsi="宋体" w:cs="Times New Roman" w:hint="eastAsia"/>
                <w:sz w:val="20"/>
                <w:szCs w:val="20"/>
              </w:rPr>
              <w:t>文件名：</w:t>
            </w:r>
          </w:p>
          <w:p w:rsidR="005F7446" w:rsidRPr="007C7BFF" w:rsidRDefault="005F7446" w:rsidP="005F7446">
            <w:pPr>
              <w:ind w:firstLine="400"/>
              <w:rPr>
                <w:rFonts w:ascii="宋体" w:hAnsi="宋体"/>
              </w:rPr>
            </w:pPr>
            <w:r w:rsidRPr="007C7BFF">
              <w:rPr>
                <w:rFonts w:ascii="宋体" w:hAnsi="宋体" w:hint="eastAsia"/>
              </w:rPr>
              <w:t>在编辑显示文字前， 必须先定义文字使用哪种字库。</w:t>
            </w:r>
            <w:r w:rsidRPr="007C7BFF">
              <w:rPr>
                <w:rFonts w:ascii="宋体" w:hAnsi="宋体"/>
              </w:rPr>
              <w:t>"</w:t>
            </w:r>
            <w:r w:rsidRPr="007C7BFF">
              <w:rPr>
                <w:rFonts w:ascii="宋体" w:hAnsi="宋体" w:hint="eastAsia"/>
              </w:rPr>
              <w:t>XXXX</w:t>
            </w:r>
            <w:r w:rsidRPr="007C7BFF">
              <w:rPr>
                <w:rFonts w:ascii="宋体" w:hAnsi="宋体"/>
              </w:rPr>
              <w:t>"</w:t>
            </w:r>
            <w:r w:rsidRPr="007C7BFF">
              <w:rPr>
                <w:rFonts w:ascii="宋体" w:hAnsi="宋体" w:hint="eastAsia"/>
              </w:rPr>
              <w:t>为文字使用的字库文件名， 字库文件名的默认定义：</w:t>
            </w:r>
          </w:p>
          <w:p w:rsidR="005F7446" w:rsidRDefault="005F7446" w:rsidP="005F7446">
            <w:pPr>
              <w:ind w:firstLine="400"/>
              <w:rPr>
                <w:rFonts w:ascii="宋体" w:hAnsi="宋体"/>
              </w:rPr>
            </w:pPr>
            <w:r w:rsidRPr="007C7BFF">
              <w:rPr>
                <w:rFonts w:ascii="宋体" w:hAnsi="宋体" w:hint="eastAsia"/>
              </w:rPr>
              <w:t>其中</w:t>
            </w:r>
          </w:p>
          <w:p w:rsidR="005F7446" w:rsidRPr="007C7BFF" w:rsidRDefault="005F7446" w:rsidP="005F7446">
            <w:pPr>
              <w:ind w:leftChars="300" w:left="1500" w:hangingChars="450" w:hanging="900"/>
              <w:rPr>
                <w:rFonts w:ascii="宋体" w:hAnsi="宋体"/>
              </w:rPr>
            </w:pPr>
            <w:r w:rsidRPr="007C7BFF">
              <w:rPr>
                <w:rFonts w:ascii="宋体" w:hAnsi="宋体"/>
              </w:rPr>
              <w:t>"</w:t>
            </w:r>
            <w:r w:rsidRPr="007C7BFF">
              <w:rPr>
                <w:rFonts w:ascii="宋体" w:hAnsi="宋体" w:hint="eastAsia"/>
              </w:rPr>
              <w:t>X</w:t>
            </w:r>
            <w:r w:rsidRPr="007C7BFF">
              <w:rPr>
                <w:rFonts w:ascii="宋体" w:hAnsi="宋体"/>
              </w:rPr>
              <w:t>"</w:t>
            </w:r>
            <w:r w:rsidRPr="007C7BFF">
              <w:rPr>
                <w:rFonts w:ascii="宋体" w:hAnsi="宋体" w:hint="eastAsia"/>
              </w:rPr>
              <w:t>(第一)O表示中文，E表示英文，K表示外文</w:t>
            </w:r>
          </w:p>
          <w:p w:rsidR="005F7446" w:rsidRDefault="005F7446" w:rsidP="005F7446">
            <w:pPr>
              <w:ind w:firstLineChars="300" w:firstLine="600"/>
              <w:rPr>
                <w:rFonts w:ascii="宋体" w:hAnsi="宋体"/>
              </w:rPr>
            </w:pPr>
            <w:r w:rsidRPr="007C7BFF">
              <w:rPr>
                <w:rFonts w:ascii="宋体" w:hAnsi="宋体" w:hint="eastAsia"/>
              </w:rPr>
              <w:t>"X</w:t>
            </w:r>
            <w:r w:rsidRPr="007C7BFF">
              <w:rPr>
                <w:rFonts w:ascii="宋体" w:hAnsi="宋体"/>
              </w:rPr>
              <w:t>"</w:t>
            </w:r>
            <w:r w:rsidRPr="007C7BFF">
              <w:rPr>
                <w:rFonts w:ascii="宋体" w:hAnsi="宋体" w:hint="eastAsia"/>
              </w:rPr>
              <w:t>(第二)：</w:t>
            </w:r>
          </w:p>
          <w:p w:rsidR="005F7446" w:rsidRDefault="005F7446" w:rsidP="005F7446">
            <w:pPr>
              <w:ind w:firstLineChars="450" w:firstLine="900"/>
              <w:rPr>
                <w:rFonts w:ascii="宋体" w:hAnsi="宋体"/>
              </w:rPr>
            </w:pPr>
            <w:r w:rsidRPr="007C7BFF">
              <w:rPr>
                <w:rFonts w:ascii="宋体" w:hAnsi="宋体" w:hint="eastAsia"/>
              </w:rPr>
              <w:t>当非外文时</w:t>
            </w:r>
            <w:r>
              <w:rPr>
                <w:rFonts w:ascii="宋体" w:hAnsi="宋体" w:hint="eastAsia"/>
              </w:rPr>
              <w:t>：</w:t>
            </w:r>
          </w:p>
          <w:p w:rsidR="005F7446" w:rsidRDefault="005F7446" w:rsidP="005F7446">
            <w:pPr>
              <w:ind w:leftChars="550" w:left="1100" w:firstLineChars="50" w:firstLine="100"/>
              <w:rPr>
                <w:rFonts w:ascii="宋体" w:hAnsi="宋体"/>
              </w:rPr>
            </w:pPr>
            <w:r w:rsidRPr="007C7BFF">
              <w:rPr>
                <w:rFonts w:ascii="宋体" w:hAnsi="宋体" w:hint="eastAsia"/>
              </w:rPr>
              <w:t>0(0x00)表示gb2312</w:t>
            </w:r>
            <w:r w:rsidRPr="007C7BFF">
              <w:rPr>
                <w:rFonts w:ascii="宋体" w:hAnsi="宋体"/>
              </w:rPr>
              <w:t>(</w:t>
            </w:r>
            <w:r w:rsidRPr="007C7BFF">
              <w:rPr>
                <w:rFonts w:ascii="宋体" w:hAnsi="宋体" w:hint="eastAsia"/>
              </w:rPr>
              <w:t>中文</w:t>
            </w:r>
            <w:r w:rsidRPr="007C7BFF">
              <w:rPr>
                <w:rFonts w:ascii="宋体" w:hAnsi="宋体"/>
              </w:rPr>
              <w:t>)</w:t>
            </w:r>
            <w:r w:rsidRPr="007C7BFF">
              <w:rPr>
                <w:rFonts w:ascii="宋体" w:hAnsi="宋体" w:hint="eastAsia"/>
              </w:rPr>
              <w:t xml:space="preserve">或者ASCII（英文）编码    </w:t>
            </w:r>
          </w:p>
          <w:p w:rsidR="005F7446" w:rsidRDefault="005F7446" w:rsidP="005F7446">
            <w:pPr>
              <w:ind w:firstLineChars="600" w:firstLine="1200"/>
              <w:rPr>
                <w:rFonts w:ascii="宋体" w:hAnsi="宋体"/>
              </w:rPr>
            </w:pPr>
            <w:r>
              <w:rPr>
                <w:rFonts w:ascii="宋体" w:hAnsi="宋体" w:hint="eastAsia"/>
              </w:rPr>
              <w:t>1</w:t>
            </w:r>
            <w:r w:rsidRPr="007C7BFF">
              <w:rPr>
                <w:rFonts w:ascii="宋体" w:hAnsi="宋体" w:hint="eastAsia"/>
              </w:rPr>
              <w:t xml:space="preserve">(0x01)表示gbk编码     </w:t>
            </w:r>
          </w:p>
          <w:p w:rsidR="005F7446" w:rsidRPr="007C7BFF" w:rsidRDefault="005F7446" w:rsidP="005F7446">
            <w:pPr>
              <w:ind w:firstLineChars="600" w:firstLine="1200"/>
              <w:rPr>
                <w:rFonts w:ascii="宋体" w:hAnsi="宋体"/>
              </w:rPr>
            </w:pPr>
            <w:r w:rsidRPr="007C7BFF">
              <w:rPr>
                <w:rFonts w:ascii="宋体" w:hAnsi="宋体" w:hint="eastAsia"/>
              </w:rPr>
              <w:t>2(0x02)表示unicode</w:t>
            </w:r>
          </w:p>
          <w:p w:rsidR="005F7446" w:rsidRDefault="005F7446" w:rsidP="005F7446">
            <w:pPr>
              <w:ind w:left="2600" w:hangingChars="1300" w:hanging="2600"/>
              <w:rPr>
                <w:rFonts w:ascii="宋体" w:hAnsi="宋体"/>
              </w:rPr>
            </w:pPr>
            <w:r w:rsidRPr="007C7BFF">
              <w:rPr>
                <w:rFonts w:ascii="宋体" w:hAnsi="宋体" w:hint="eastAsia"/>
              </w:rPr>
              <w:t xml:space="preserve">       </w:t>
            </w:r>
            <w:r>
              <w:rPr>
                <w:rFonts w:ascii="宋体" w:hAnsi="宋体"/>
              </w:rPr>
              <w:t xml:space="preserve">  </w:t>
            </w:r>
            <w:r w:rsidRPr="007C7BFF">
              <w:rPr>
                <w:rFonts w:ascii="宋体" w:hAnsi="宋体" w:hint="eastAsia"/>
              </w:rPr>
              <w:t>当为外文时</w:t>
            </w:r>
            <w:r>
              <w:rPr>
                <w:rFonts w:ascii="宋体" w:hAnsi="宋体" w:hint="eastAsia"/>
              </w:rPr>
              <w:t>：</w:t>
            </w:r>
            <w:r w:rsidRPr="007C7BFF">
              <w:rPr>
                <w:rFonts w:ascii="宋体" w:hAnsi="宋体" w:hint="eastAsia"/>
              </w:rPr>
              <w:t xml:space="preserve">   </w:t>
            </w:r>
          </w:p>
          <w:p w:rsidR="005F7446" w:rsidRDefault="005F7446" w:rsidP="005F7446">
            <w:pPr>
              <w:ind w:leftChars="600" w:left="2600" w:hangingChars="700" w:hanging="1400"/>
              <w:rPr>
                <w:rFonts w:ascii="宋体" w:hAnsi="宋体"/>
              </w:rPr>
            </w:pPr>
            <w:r w:rsidRPr="007C7BFF">
              <w:rPr>
                <w:rFonts w:ascii="宋体" w:hAnsi="宋体" w:hint="eastAsia"/>
              </w:rPr>
              <w:t>0(0x00)表示法语等，默认编码方式</w:t>
            </w:r>
          </w:p>
          <w:p w:rsidR="005F7446" w:rsidRPr="007C7BFF" w:rsidRDefault="005F7446" w:rsidP="005F7446">
            <w:pPr>
              <w:ind w:leftChars="600" w:left="2600" w:hangingChars="700" w:hanging="1400"/>
              <w:rPr>
                <w:rFonts w:ascii="宋体" w:hAnsi="宋体"/>
              </w:rPr>
            </w:pPr>
            <w:r>
              <w:rPr>
                <w:rFonts w:ascii="宋体" w:hAnsi="宋体" w:hint="eastAsia"/>
              </w:rPr>
              <w:t>unicode</w:t>
            </w:r>
            <w:r w:rsidRPr="007C7BFF">
              <w:rPr>
                <w:rFonts w:ascii="宋体" w:hAnsi="宋体" w:hint="eastAsia"/>
              </w:rPr>
              <w:t xml:space="preserve">               </w:t>
            </w:r>
          </w:p>
          <w:p w:rsidR="005F7446" w:rsidRDefault="005F7446" w:rsidP="005F7446">
            <w:pPr>
              <w:ind w:firstLineChars="300" w:firstLine="600"/>
              <w:rPr>
                <w:rFonts w:ascii="宋体" w:hAnsi="宋体"/>
              </w:rPr>
            </w:pPr>
            <w:r w:rsidRPr="007C7BFF">
              <w:rPr>
                <w:rFonts w:ascii="宋体" w:hAnsi="宋体"/>
              </w:rPr>
              <w:t>"</w:t>
            </w:r>
            <w:r w:rsidRPr="007C7BFF">
              <w:rPr>
                <w:rFonts w:ascii="宋体" w:hAnsi="宋体" w:hint="eastAsia"/>
              </w:rPr>
              <w:t>X</w:t>
            </w:r>
            <w:r w:rsidRPr="007C7BFF">
              <w:rPr>
                <w:rFonts w:ascii="宋体" w:hAnsi="宋体"/>
              </w:rPr>
              <w:t>"</w:t>
            </w:r>
            <w:r w:rsidRPr="007C7BFF">
              <w:rPr>
                <w:rFonts w:ascii="宋体" w:hAnsi="宋体" w:hint="eastAsia"/>
              </w:rPr>
              <w:t>(第三)为</w:t>
            </w:r>
            <w:r>
              <w:rPr>
                <w:rFonts w:ascii="宋体" w:hAnsi="宋体" w:hint="eastAsia"/>
              </w:rPr>
              <w:t>字体</w:t>
            </w:r>
          </w:p>
          <w:p w:rsidR="005F7446" w:rsidRDefault="005F7446" w:rsidP="005F7446">
            <w:pPr>
              <w:ind w:firstLineChars="600" w:firstLine="1200"/>
              <w:rPr>
                <w:rFonts w:ascii="宋体" w:hAnsi="宋体"/>
              </w:rPr>
            </w:pPr>
            <w:r w:rsidRPr="007C7BFF">
              <w:rPr>
                <w:rFonts w:ascii="宋体" w:hAnsi="宋体" w:hint="eastAsia"/>
              </w:rPr>
              <w:t>0(0x00)表示宋体</w:t>
            </w:r>
          </w:p>
          <w:p w:rsidR="005F7446" w:rsidRPr="007C7BFF" w:rsidRDefault="005F7446" w:rsidP="005F7446">
            <w:pPr>
              <w:ind w:firstLineChars="600" w:firstLine="1200"/>
              <w:rPr>
                <w:rFonts w:ascii="宋体" w:hAnsi="宋体"/>
              </w:rPr>
            </w:pPr>
            <w:r w:rsidRPr="007C7BFF">
              <w:rPr>
                <w:rFonts w:ascii="宋体" w:hAnsi="宋体" w:hint="eastAsia"/>
              </w:rPr>
              <w:t>1(0x01)表示楷体</w:t>
            </w:r>
          </w:p>
          <w:p w:rsidR="005F7446" w:rsidRDefault="005F7446" w:rsidP="005F7446">
            <w:pPr>
              <w:ind w:firstLineChars="600" w:firstLine="1200"/>
              <w:rPr>
                <w:rFonts w:ascii="宋体" w:hAnsi="宋体"/>
              </w:rPr>
            </w:pPr>
            <w:r w:rsidRPr="007C7BFF">
              <w:rPr>
                <w:rFonts w:ascii="宋体" w:hAnsi="宋体" w:hint="eastAsia"/>
              </w:rPr>
              <w:t>2(0x02)表示黑体</w:t>
            </w:r>
          </w:p>
          <w:p w:rsidR="005F7446" w:rsidRPr="007C7BFF" w:rsidRDefault="005F7446" w:rsidP="005F7446">
            <w:pPr>
              <w:ind w:firstLineChars="600" w:firstLine="1200"/>
              <w:rPr>
                <w:rFonts w:ascii="宋体" w:hAnsi="宋体"/>
              </w:rPr>
            </w:pPr>
            <w:r w:rsidRPr="007C7BFF">
              <w:rPr>
                <w:rFonts w:ascii="宋体" w:hAnsi="宋体" w:hint="eastAsia"/>
              </w:rPr>
              <w:t>3(0x03)表示仿宋</w:t>
            </w:r>
          </w:p>
          <w:p w:rsidR="005F7446" w:rsidRPr="007C7BFF" w:rsidRDefault="005F7446" w:rsidP="005F7446">
            <w:pPr>
              <w:ind w:firstLineChars="600" w:firstLine="1200"/>
              <w:rPr>
                <w:rFonts w:ascii="宋体" w:hAnsi="宋体"/>
              </w:rPr>
            </w:pPr>
            <w:r w:rsidRPr="007C7BFF">
              <w:rPr>
                <w:rFonts w:ascii="宋体" w:hAnsi="宋体" w:hint="eastAsia"/>
              </w:rPr>
              <w:t>4(0x04)表示微软雅黑</w:t>
            </w:r>
          </w:p>
          <w:p w:rsidR="005F7446" w:rsidRDefault="005F7446" w:rsidP="005F7446">
            <w:pPr>
              <w:ind w:firstLineChars="300" w:firstLine="600"/>
              <w:rPr>
                <w:rFonts w:ascii="宋体" w:hAnsi="宋体"/>
              </w:rPr>
            </w:pPr>
            <w:r w:rsidRPr="007C7BFF">
              <w:rPr>
                <w:rFonts w:ascii="宋体" w:hAnsi="宋体"/>
              </w:rPr>
              <w:t>"</w:t>
            </w:r>
            <w:r w:rsidRPr="007C7BFF">
              <w:rPr>
                <w:rFonts w:ascii="宋体" w:hAnsi="宋体" w:hint="eastAsia"/>
              </w:rPr>
              <w:t>X</w:t>
            </w:r>
            <w:r w:rsidRPr="007C7BFF">
              <w:rPr>
                <w:rFonts w:ascii="宋体" w:hAnsi="宋体"/>
              </w:rPr>
              <w:t>"</w:t>
            </w:r>
            <w:r w:rsidRPr="007C7BFF">
              <w:rPr>
                <w:rFonts w:ascii="宋体" w:hAnsi="宋体" w:hint="eastAsia"/>
              </w:rPr>
              <w:t>(第四)</w:t>
            </w:r>
            <w:r>
              <w:rPr>
                <w:rFonts w:ascii="宋体" w:hAnsi="宋体" w:hint="eastAsia"/>
              </w:rPr>
              <w:t>表示字体大小</w:t>
            </w:r>
          </w:p>
          <w:p w:rsidR="005F7446" w:rsidRDefault="005F7446" w:rsidP="005F7446">
            <w:pPr>
              <w:ind w:firstLineChars="600" w:firstLine="1200"/>
              <w:rPr>
                <w:rFonts w:ascii="宋体" w:hAnsi="宋体"/>
              </w:rPr>
            </w:pPr>
            <w:r w:rsidRPr="007C7BFF">
              <w:rPr>
                <w:rFonts w:ascii="宋体" w:hAnsi="宋体" w:hint="eastAsia"/>
              </w:rPr>
              <w:t>0(0x00)表示16高</w:t>
            </w:r>
          </w:p>
          <w:p w:rsidR="005F7446" w:rsidRPr="007C7BFF" w:rsidRDefault="005F7446" w:rsidP="005F7446">
            <w:pPr>
              <w:ind w:firstLineChars="600" w:firstLine="1200"/>
              <w:rPr>
                <w:rFonts w:ascii="宋体" w:hAnsi="宋体"/>
              </w:rPr>
            </w:pPr>
            <w:r w:rsidRPr="007C7BFF">
              <w:rPr>
                <w:rFonts w:ascii="宋体" w:hAnsi="宋体" w:hint="eastAsia"/>
              </w:rPr>
              <w:t>1(0x01)表示24高</w:t>
            </w:r>
          </w:p>
          <w:p w:rsidR="005F7446" w:rsidRDefault="005F7446" w:rsidP="005F7446">
            <w:pPr>
              <w:ind w:firstLine="400"/>
              <w:rPr>
                <w:rFonts w:ascii="宋体" w:hAnsi="宋体"/>
              </w:rPr>
            </w:pPr>
            <w:r w:rsidRPr="007C7BFF">
              <w:rPr>
                <w:rFonts w:ascii="宋体" w:hAnsi="宋体" w:hint="eastAsia"/>
              </w:rPr>
              <w:t xml:space="preserve">        2(0x02)表示32</w:t>
            </w:r>
            <w:r w:rsidRPr="007C7BFF">
              <w:rPr>
                <w:rFonts w:ascii="宋体" w:hAnsi="宋体"/>
              </w:rPr>
              <w:t xml:space="preserve"> </w:t>
            </w:r>
            <w:r>
              <w:rPr>
                <w:rFonts w:ascii="宋体" w:hAnsi="宋体" w:hint="eastAsia"/>
              </w:rPr>
              <w:t>高</w:t>
            </w:r>
          </w:p>
          <w:p w:rsidR="005F7446" w:rsidRPr="007C7BFF" w:rsidRDefault="005F7446" w:rsidP="005F7446">
            <w:pPr>
              <w:ind w:firstLine="400"/>
              <w:rPr>
                <w:rFonts w:ascii="宋体" w:hAnsi="宋体"/>
              </w:rPr>
            </w:pPr>
            <w:r>
              <w:rPr>
                <w:rFonts w:ascii="宋体" w:hAnsi="宋体" w:hint="eastAsia"/>
              </w:rPr>
              <w:t>英文宽度默认为高度一半</w:t>
            </w:r>
          </w:p>
          <w:p w:rsidR="005F7446" w:rsidRPr="007C7BFF" w:rsidRDefault="005F7446" w:rsidP="005F7446">
            <w:pPr>
              <w:ind w:firstLine="400"/>
              <w:rPr>
                <w:rFonts w:ascii="宋体" w:hAnsi="宋体"/>
              </w:rPr>
            </w:pPr>
            <w:r w:rsidRPr="007C7BFF">
              <w:rPr>
                <w:rFonts w:ascii="宋体" w:hAnsi="宋体" w:hint="eastAsia"/>
              </w:rPr>
              <w:t>如O000表示GB2312编码16高中文宋体字库名</w:t>
            </w:r>
          </w:p>
          <w:p w:rsidR="005F7446" w:rsidRPr="007C7BFF" w:rsidRDefault="005F7446" w:rsidP="005F7446">
            <w:pPr>
              <w:ind w:leftChars="300" w:left="600" w:firstLineChars="0" w:firstLine="0"/>
              <w:rPr>
                <w:rFonts w:ascii="宋体" w:hAnsi="宋体"/>
              </w:rPr>
            </w:pPr>
            <w:r w:rsidRPr="007C7BFF">
              <w:rPr>
                <w:rFonts w:ascii="宋体" w:hAnsi="宋体" w:hint="eastAsia"/>
              </w:rPr>
              <w:t>O011表示GB2312编码24高中文楷体字库名</w:t>
            </w:r>
            <w:r w:rsidRPr="007C7BFF">
              <w:rPr>
                <w:rFonts w:ascii="宋体" w:hAnsi="宋体" w:hint="eastAsia"/>
              </w:rPr>
              <w:br/>
              <w:t>E000</w:t>
            </w:r>
            <w:r w:rsidRPr="007C7BFF">
              <w:rPr>
                <w:rFonts w:ascii="宋体" w:hAnsi="宋体"/>
              </w:rPr>
              <w:t xml:space="preserve"> </w:t>
            </w:r>
            <w:r w:rsidRPr="007C7BFF">
              <w:rPr>
                <w:rFonts w:ascii="宋体" w:hAnsi="宋体" w:hint="eastAsia"/>
              </w:rPr>
              <w:t>表示ASCII编码16高英文宋体字库名</w:t>
            </w:r>
          </w:p>
          <w:p w:rsidR="005F7446" w:rsidRPr="007C7BFF" w:rsidRDefault="005F7446" w:rsidP="005F7446">
            <w:pPr>
              <w:ind w:firstLineChars="300" w:firstLine="600"/>
              <w:rPr>
                <w:rFonts w:ascii="宋体" w:hAnsi="宋体"/>
              </w:rPr>
            </w:pPr>
            <w:r w:rsidRPr="007C7BFF">
              <w:rPr>
                <w:rFonts w:ascii="宋体" w:hAnsi="宋体" w:hint="eastAsia"/>
              </w:rPr>
              <w:t>E001</w:t>
            </w:r>
            <w:r w:rsidRPr="007C7BFF">
              <w:rPr>
                <w:rFonts w:ascii="宋体" w:hAnsi="宋体"/>
              </w:rPr>
              <w:t xml:space="preserve"> </w:t>
            </w:r>
            <w:r w:rsidRPr="007C7BFF">
              <w:rPr>
                <w:rFonts w:ascii="宋体" w:hAnsi="宋体" w:hint="eastAsia"/>
              </w:rPr>
              <w:t>表示 ASCII编码24高英文楷体字库名</w:t>
            </w:r>
          </w:p>
          <w:p w:rsidR="005F7446" w:rsidRPr="007C7BFF" w:rsidRDefault="005F7446" w:rsidP="005F7446">
            <w:pPr>
              <w:pStyle w:val="Default"/>
              <w:rPr>
                <w:rFonts w:ascii="宋体" w:eastAsia="宋体" w:hAnsi="宋体" w:cs="Times New Roman"/>
                <w:sz w:val="20"/>
                <w:szCs w:val="20"/>
              </w:rPr>
            </w:pPr>
            <w:r>
              <w:rPr>
                <w:rFonts w:ascii="宋体" w:eastAsia="宋体" w:hAnsi="宋体" w:cs="Times New Roman" w:hint="eastAsia"/>
                <w:sz w:val="20"/>
                <w:szCs w:val="20"/>
              </w:rPr>
              <w:t>文件名为字符串，发送按顺序发送，如“F123”则先发送‘F’，最后发送‘3’。</w:t>
            </w:r>
          </w:p>
        </w:tc>
      </w:tr>
      <w:tr w:rsidR="005F7446">
        <w:tc>
          <w:tcPr>
            <w:tcW w:w="1983" w:type="dxa"/>
            <w:shd w:val="clear" w:color="auto" w:fill="D3DFEE"/>
          </w:tcPr>
          <w:p w:rsidR="005F7446" w:rsidRDefault="005F7446" w:rsidP="005F7446">
            <w:pPr>
              <w:ind w:firstLineChars="0" w:firstLine="0"/>
              <w:rPr>
                <w:bCs/>
              </w:rPr>
            </w:pPr>
            <w:r>
              <w:rPr>
                <w:rFonts w:hint="eastAsia"/>
                <w:bCs/>
              </w:rPr>
              <w:t>FileLen</w:t>
            </w:r>
          </w:p>
        </w:tc>
        <w:tc>
          <w:tcPr>
            <w:tcW w:w="1551" w:type="dxa"/>
            <w:gridSpan w:val="2"/>
            <w:shd w:val="clear" w:color="auto" w:fill="D3DFEE"/>
          </w:tcPr>
          <w:p w:rsidR="005F7446" w:rsidRDefault="005F7446" w:rsidP="005F7446">
            <w:pPr>
              <w:ind w:firstLineChars="0" w:firstLine="0"/>
            </w:pPr>
            <w:r>
              <w:rPr>
                <w:rFonts w:hint="eastAsia"/>
              </w:rPr>
              <w:t>4</w:t>
            </w:r>
          </w:p>
        </w:tc>
        <w:tc>
          <w:tcPr>
            <w:tcW w:w="1272" w:type="dxa"/>
            <w:gridSpan w:val="2"/>
            <w:shd w:val="clear" w:color="auto" w:fill="D3DFEE"/>
          </w:tcPr>
          <w:p w:rsidR="005F7446" w:rsidRDefault="005F7446" w:rsidP="005F7446">
            <w:pPr>
              <w:ind w:firstLineChars="0" w:firstLine="0"/>
            </w:pPr>
          </w:p>
        </w:tc>
        <w:tc>
          <w:tcPr>
            <w:tcW w:w="4766" w:type="dxa"/>
            <w:gridSpan w:val="2"/>
            <w:shd w:val="clear" w:color="auto" w:fill="D3DFEE"/>
          </w:tcPr>
          <w:p w:rsidR="005F7446" w:rsidRDefault="005F7446" w:rsidP="005F7446">
            <w:pPr>
              <w:ind w:firstLineChars="0" w:firstLine="0"/>
            </w:pPr>
            <w:r>
              <w:rPr>
                <w:rFonts w:hint="eastAsia"/>
              </w:rPr>
              <w:t>文件长度</w:t>
            </w:r>
          </w:p>
        </w:tc>
      </w:tr>
      <w:tr w:rsidR="005F7446">
        <w:tc>
          <w:tcPr>
            <w:tcW w:w="2018" w:type="dxa"/>
            <w:gridSpan w:val="2"/>
          </w:tcPr>
          <w:p w:rsidR="005F7446" w:rsidRDefault="005F7446" w:rsidP="005F7446">
            <w:pPr>
              <w:ind w:firstLineChars="0" w:firstLine="0"/>
              <w:rPr>
                <w:bCs/>
              </w:rPr>
            </w:pPr>
            <w:r>
              <w:rPr>
                <w:rFonts w:hint="eastAsia"/>
                <w:bCs/>
              </w:rPr>
              <w:lastRenderedPageBreak/>
              <w:t>FontWidth</w:t>
            </w:r>
          </w:p>
        </w:tc>
        <w:tc>
          <w:tcPr>
            <w:tcW w:w="1544" w:type="dxa"/>
            <w:gridSpan w:val="2"/>
          </w:tcPr>
          <w:p w:rsidR="005F7446" w:rsidRDefault="005F7446" w:rsidP="005F7446">
            <w:pPr>
              <w:ind w:firstLineChars="0" w:firstLine="0"/>
            </w:pPr>
            <w:r>
              <w:rPr>
                <w:rFonts w:hint="eastAsia"/>
              </w:rPr>
              <w:t>1</w:t>
            </w:r>
          </w:p>
        </w:tc>
        <w:tc>
          <w:tcPr>
            <w:tcW w:w="1269" w:type="dxa"/>
            <w:gridSpan w:val="2"/>
          </w:tcPr>
          <w:p w:rsidR="005F7446" w:rsidRDefault="005F7446" w:rsidP="005F7446">
            <w:pPr>
              <w:ind w:firstLineChars="0" w:firstLine="0"/>
            </w:pPr>
          </w:p>
        </w:tc>
        <w:tc>
          <w:tcPr>
            <w:tcW w:w="4741" w:type="dxa"/>
          </w:tcPr>
          <w:p w:rsidR="005F7446" w:rsidRDefault="005F7446" w:rsidP="005F7446">
            <w:pPr>
              <w:ind w:firstLineChars="0" w:firstLine="0"/>
            </w:pPr>
            <w:r>
              <w:rPr>
                <w:rFonts w:hint="eastAsia"/>
              </w:rPr>
              <w:t>字体宽度</w:t>
            </w:r>
          </w:p>
        </w:tc>
      </w:tr>
      <w:tr w:rsidR="005F7446">
        <w:tc>
          <w:tcPr>
            <w:tcW w:w="2018" w:type="dxa"/>
            <w:gridSpan w:val="2"/>
            <w:shd w:val="clear" w:color="auto" w:fill="D3DFEE"/>
          </w:tcPr>
          <w:p w:rsidR="005F7446" w:rsidRDefault="005F7446" w:rsidP="005F7446">
            <w:pPr>
              <w:ind w:firstLineChars="0" w:firstLine="0"/>
              <w:rPr>
                <w:bCs/>
              </w:rPr>
            </w:pPr>
            <w:r>
              <w:rPr>
                <w:rFonts w:hint="eastAsia"/>
                <w:bCs/>
              </w:rPr>
              <w:t>FontHeight</w:t>
            </w:r>
          </w:p>
        </w:tc>
        <w:tc>
          <w:tcPr>
            <w:tcW w:w="1544" w:type="dxa"/>
            <w:gridSpan w:val="2"/>
            <w:shd w:val="clear" w:color="auto" w:fill="D3DFEE"/>
          </w:tcPr>
          <w:p w:rsidR="005F7446" w:rsidRDefault="005F7446" w:rsidP="005F7446">
            <w:pPr>
              <w:ind w:firstLineChars="0" w:firstLine="0"/>
            </w:pPr>
            <w:r>
              <w:rPr>
                <w:rFonts w:hint="eastAsia"/>
              </w:rPr>
              <w:t>1</w:t>
            </w:r>
          </w:p>
        </w:tc>
        <w:tc>
          <w:tcPr>
            <w:tcW w:w="1269" w:type="dxa"/>
            <w:gridSpan w:val="2"/>
            <w:shd w:val="clear" w:color="auto" w:fill="D3DFEE"/>
          </w:tcPr>
          <w:p w:rsidR="005F7446" w:rsidRDefault="005F7446" w:rsidP="005F7446">
            <w:pPr>
              <w:ind w:firstLineChars="0" w:firstLine="0"/>
            </w:pPr>
          </w:p>
        </w:tc>
        <w:tc>
          <w:tcPr>
            <w:tcW w:w="4741" w:type="dxa"/>
            <w:shd w:val="clear" w:color="auto" w:fill="D3DFEE"/>
          </w:tcPr>
          <w:p w:rsidR="005F7446" w:rsidRDefault="005F7446" w:rsidP="005F7446">
            <w:pPr>
              <w:ind w:firstLineChars="0" w:firstLine="0"/>
            </w:pPr>
            <w:r>
              <w:rPr>
                <w:rFonts w:hint="eastAsia"/>
              </w:rPr>
              <w:t>字体高度</w:t>
            </w:r>
          </w:p>
        </w:tc>
      </w:tr>
      <w:tr w:rsidR="005F7446">
        <w:tc>
          <w:tcPr>
            <w:tcW w:w="2018" w:type="dxa"/>
            <w:gridSpan w:val="2"/>
          </w:tcPr>
          <w:p w:rsidR="005F7446" w:rsidRDefault="005F7446" w:rsidP="005F7446">
            <w:pPr>
              <w:ind w:firstLineChars="0" w:firstLine="0"/>
              <w:rPr>
                <w:bCs/>
              </w:rPr>
            </w:pPr>
            <w:r>
              <w:rPr>
                <w:rFonts w:hint="eastAsia"/>
                <w:bCs/>
              </w:rPr>
              <w:t>L</w:t>
            </w:r>
            <w:r>
              <w:rPr>
                <w:bCs/>
              </w:rPr>
              <w:t>i</w:t>
            </w:r>
            <w:r>
              <w:rPr>
                <w:rFonts w:hint="eastAsia"/>
                <w:bCs/>
              </w:rPr>
              <w:t>bData</w:t>
            </w:r>
          </w:p>
        </w:tc>
        <w:tc>
          <w:tcPr>
            <w:tcW w:w="1544" w:type="dxa"/>
            <w:gridSpan w:val="2"/>
          </w:tcPr>
          <w:p w:rsidR="005F7446" w:rsidRDefault="005F7446" w:rsidP="005F7446">
            <w:pPr>
              <w:ind w:firstLineChars="0" w:firstLine="0"/>
            </w:pPr>
            <w:r>
              <w:rPr>
                <w:rFonts w:hint="eastAsia"/>
              </w:rPr>
              <w:t>N</w:t>
            </w:r>
          </w:p>
        </w:tc>
        <w:tc>
          <w:tcPr>
            <w:tcW w:w="1269" w:type="dxa"/>
            <w:gridSpan w:val="2"/>
          </w:tcPr>
          <w:p w:rsidR="005F7446" w:rsidRDefault="005F7446" w:rsidP="005F7446">
            <w:pPr>
              <w:ind w:firstLineChars="0" w:firstLine="0"/>
            </w:pPr>
          </w:p>
        </w:tc>
        <w:tc>
          <w:tcPr>
            <w:tcW w:w="4741" w:type="dxa"/>
          </w:tcPr>
          <w:p w:rsidR="005F7446" w:rsidRDefault="005F7446" w:rsidP="005F7446">
            <w:pPr>
              <w:ind w:firstLineChars="0" w:firstLine="0"/>
            </w:pPr>
            <w:r>
              <w:rPr>
                <w:rFonts w:hint="eastAsia"/>
              </w:rPr>
              <w:t>标准的字库数据格式</w:t>
            </w:r>
          </w:p>
        </w:tc>
      </w:tr>
      <w:tr w:rsidR="005F7446">
        <w:tc>
          <w:tcPr>
            <w:tcW w:w="2018" w:type="dxa"/>
            <w:gridSpan w:val="2"/>
            <w:shd w:val="clear" w:color="auto" w:fill="D3DFEE"/>
          </w:tcPr>
          <w:p w:rsidR="005F7446" w:rsidRDefault="005F7446" w:rsidP="005F7446">
            <w:pPr>
              <w:ind w:firstLineChars="0" w:firstLine="0"/>
              <w:rPr>
                <w:bCs/>
              </w:rPr>
            </w:pPr>
            <w:r>
              <w:rPr>
                <w:rFonts w:hint="eastAsia"/>
                <w:bCs/>
              </w:rPr>
              <w:t>FontEncode</w:t>
            </w:r>
          </w:p>
        </w:tc>
        <w:tc>
          <w:tcPr>
            <w:tcW w:w="1544" w:type="dxa"/>
            <w:gridSpan w:val="2"/>
            <w:shd w:val="clear" w:color="auto" w:fill="D3DFEE"/>
          </w:tcPr>
          <w:p w:rsidR="005F7446" w:rsidRDefault="005F7446" w:rsidP="005F7446">
            <w:pPr>
              <w:ind w:firstLineChars="0" w:firstLine="0"/>
            </w:pPr>
            <w:r>
              <w:rPr>
                <w:rFonts w:hint="eastAsia"/>
              </w:rPr>
              <w:t>1</w:t>
            </w:r>
          </w:p>
        </w:tc>
        <w:tc>
          <w:tcPr>
            <w:tcW w:w="1269" w:type="dxa"/>
            <w:gridSpan w:val="2"/>
            <w:shd w:val="clear" w:color="auto" w:fill="D3DFEE"/>
          </w:tcPr>
          <w:p w:rsidR="005F7446" w:rsidRDefault="005F7446" w:rsidP="005F7446">
            <w:pPr>
              <w:ind w:firstLineChars="0" w:firstLine="0"/>
            </w:pPr>
            <w:r>
              <w:t>0x00</w:t>
            </w:r>
          </w:p>
        </w:tc>
        <w:tc>
          <w:tcPr>
            <w:tcW w:w="4741" w:type="dxa"/>
            <w:shd w:val="clear" w:color="auto" w:fill="D3DFEE"/>
          </w:tcPr>
          <w:p w:rsidR="005F7446" w:rsidRDefault="005F7446" w:rsidP="005F7446">
            <w:pPr>
              <w:ind w:firstLineChars="0" w:firstLine="0"/>
              <w:rPr>
                <w:color w:val="FF0000"/>
              </w:rPr>
            </w:pPr>
            <w:r>
              <w:rPr>
                <w:rFonts w:hint="eastAsia"/>
                <w:color w:val="FF0000"/>
              </w:rPr>
              <w:t>字库编码格式。</w:t>
            </w:r>
          </w:p>
          <w:p w:rsidR="005F7446" w:rsidRDefault="005F7446" w:rsidP="005F7446">
            <w:pPr>
              <w:ind w:firstLineChars="0" w:firstLine="0"/>
              <w:rPr>
                <w:color w:val="FF0000"/>
              </w:rPr>
            </w:pPr>
            <w:r>
              <w:rPr>
                <w:color w:val="FF0000"/>
              </w:rPr>
              <w:t>0x01</w:t>
            </w:r>
            <w:r>
              <w:rPr>
                <w:rFonts w:hint="eastAsia"/>
                <w:color w:val="FF0000"/>
              </w:rPr>
              <w:t>：</w:t>
            </w:r>
            <w:r>
              <w:rPr>
                <w:rFonts w:hint="eastAsia"/>
                <w:color w:val="FF0000"/>
              </w:rPr>
              <w:t>GB2312</w:t>
            </w:r>
            <w:r>
              <w:rPr>
                <w:rFonts w:hint="eastAsia"/>
                <w:color w:val="FF0000"/>
              </w:rPr>
              <w:t>编码</w:t>
            </w:r>
          </w:p>
          <w:p w:rsidR="005F7446" w:rsidRDefault="005F7446" w:rsidP="005F7446">
            <w:pPr>
              <w:ind w:firstLineChars="0" w:firstLine="0"/>
              <w:rPr>
                <w:color w:val="FF0000"/>
              </w:rPr>
            </w:pPr>
            <w:r>
              <w:rPr>
                <w:color w:val="FF0000"/>
              </w:rPr>
              <w:t>0x02</w:t>
            </w:r>
            <w:r>
              <w:rPr>
                <w:rFonts w:hint="eastAsia"/>
                <w:color w:val="FF0000"/>
              </w:rPr>
              <w:t>：</w:t>
            </w:r>
            <w:r>
              <w:rPr>
                <w:rFonts w:hint="eastAsia"/>
                <w:color w:val="FF0000"/>
              </w:rPr>
              <w:t>GBK</w:t>
            </w:r>
            <w:r>
              <w:rPr>
                <w:rFonts w:hint="eastAsia"/>
                <w:color w:val="FF0000"/>
              </w:rPr>
              <w:t>编码</w:t>
            </w:r>
          </w:p>
          <w:p w:rsidR="005F7446" w:rsidRDefault="005F7446" w:rsidP="005F7446">
            <w:pPr>
              <w:ind w:firstLineChars="0" w:firstLine="0"/>
              <w:rPr>
                <w:color w:val="FF0000"/>
              </w:rPr>
            </w:pPr>
            <w:r>
              <w:rPr>
                <w:rFonts w:hint="eastAsia"/>
                <w:color w:val="FF0000"/>
              </w:rPr>
              <w:t>0x03</w:t>
            </w:r>
            <w:r>
              <w:rPr>
                <w:rFonts w:hint="eastAsia"/>
                <w:color w:val="FF0000"/>
              </w:rPr>
              <w:t>：</w:t>
            </w:r>
            <w:r>
              <w:rPr>
                <w:color w:val="FF0000"/>
              </w:rPr>
              <w:t>Unicode</w:t>
            </w:r>
            <w:r>
              <w:rPr>
                <w:color w:val="FF0000"/>
              </w:rPr>
              <w:t>编码</w:t>
            </w:r>
          </w:p>
          <w:p w:rsidR="005F7446" w:rsidRDefault="005F7446" w:rsidP="005F7446">
            <w:pPr>
              <w:ind w:firstLineChars="0" w:firstLine="0"/>
            </w:pPr>
            <w:r>
              <w:rPr>
                <w:rFonts w:hint="eastAsia"/>
                <w:color w:val="FF0000"/>
              </w:rPr>
              <w:t>英文字库使用默认值</w:t>
            </w:r>
            <w:r>
              <w:rPr>
                <w:color w:val="FF0000"/>
              </w:rPr>
              <w:t>0x00</w:t>
            </w:r>
          </w:p>
        </w:tc>
      </w:tr>
      <w:tr w:rsidR="005F7446">
        <w:trPr>
          <w:cantSplit/>
          <w:trHeight w:val="313"/>
        </w:trPr>
        <w:tc>
          <w:tcPr>
            <w:tcW w:w="1983" w:type="dxa"/>
          </w:tcPr>
          <w:p w:rsidR="005F7446" w:rsidRDefault="005F7446" w:rsidP="005F7446">
            <w:pPr>
              <w:ind w:firstLineChars="0" w:firstLine="0"/>
              <w:rPr>
                <w:bCs/>
              </w:rPr>
            </w:pPr>
            <w:r>
              <w:rPr>
                <w:rFonts w:hint="eastAsia"/>
                <w:bCs/>
              </w:rPr>
              <w:t>CHK</w:t>
            </w:r>
          </w:p>
        </w:tc>
        <w:tc>
          <w:tcPr>
            <w:tcW w:w="1551" w:type="dxa"/>
            <w:gridSpan w:val="2"/>
          </w:tcPr>
          <w:p w:rsidR="005F7446" w:rsidRDefault="005F7446" w:rsidP="005F7446">
            <w:pPr>
              <w:ind w:firstLineChars="0" w:firstLine="0"/>
            </w:pPr>
            <w:r>
              <w:rPr>
                <w:rFonts w:hint="eastAsia"/>
              </w:rPr>
              <w:t>2</w:t>
            </w:r>
          </w:p>
        </w:tc>
        <w:tc>
          <w:tcPr>
            <w:tcW w:w="1272" w:type="dxa"/>
            <w:gridSpan w:val="2"/>
          </w:tcPr>
          <w:p w:rsidR="005F7446" w:rsidRDefault="005F7446" w:rsidP="005F7446">
            <w:pPr>
              <w:ind w:firstLineChars="0" w:firstLine="0"/>
            </w:pPr>
          </w:p>
        </w:tc>
        <w:tc>
          <w:tcPr>
            <w:tcW w:w="4766" w:type="dxa"/>
            <w:gridSpan w:val="2"/>
          </w:tcPr>
          <w:p w:rsidR="005F7446" w:rsidRDefault="005F7446" w:rsidP="005F7446">
            <w:pPr>
              <w:ind w:firstLineChars="0" w:firstLine="0"/>
            </w:pPr>
            <w:r>
              <w:rPr>
                <w:rFonts w:hint="eastAsia"/>
              </w:rPr>
              <w:t>整个文件的</w:t>
            </w:r>
            <w:r>
              <w:rPr>
                <w:rFonts w:hint="eastAsia"/>
              </w:rPr>
              <w:t>CRC16</w:t>
            </w:r>
            <w:r>
              <w:rPr>
                <w:rFonts w:hint="eastAsia"/>
              </w:rPr>
              <w:t>校验值</w:t>
            </w:r>
          </w:p>
        </w:tc>
      </w:tr>
    </w:tbl>
    <w:p w:rsidR="00977DA8" w:rsidRDefault="00F05942">
      <w:pPr>
        <w:pStyle w:val="2"/>
        <w:ind w:firstLine="100"/>
        <w:rPr>
          <w:i/>
          <w:sz w:val="20"/>
        </w:rPr>
      </w:pPr>
      <w:bookmarkStart w:id="155" w:name="_图库文件"/>
      <w:bookmarkStart w:id="156" w:name="_Toc290995533"/>
      <w:bookmarkStart w:id="157" w:name="_Toc347498430"/>
      <w:bookmarkStart w:id="158" w:name="_Toc501458104"/>
      <w:bookmarkEnd w:id="155"/>
      <w:r>
        <w:rPr>
          <w:rFonts w:hint="eastAsia"/>
          <w:i/>
          <w:sz w:val="20"/>
        </w:rPr>
        <w:t>图库文件</w:t>
      </w:r>
      <w:bookmarkEnd w:id="156"/>
      <w:bookmarkEnd w:id="157"/>
      <w:bookmarkEnd w:id="158"/>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983"/>
        <w:gridCol w:w="35"/>
        <w:gridCol w:w="1516"/>
        <w:gridCol w:w="28"/>
        <w:gridCol w:w="1244"/>
        <w:gridCol w:w="25"/>
        <w:gridCol w:w="4741"/>
      </w:tblGrid>
      <w:tr w:rsidR="00977DA8">
        <w:tc>
          <w:tcPr>
            <w:tcW w:w="2018" w:type="dxa"/>
            <w:gridSpan w:val="2"/>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参数</w:t>
            </w:r>
          </w:p>
        </w:tc>
        <w:tc>
          <w:tcPr>
            <w:tcW w:w="1544" w:type="dxa"/>
            <w:gridSpan w:val="2"/>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数据长度</w:t>
            </w:r>
          </w:p>
        </w:tc>
        <w:tc>
          <w:tcPr>
            <w:tcW w:w="1269" w:type="dxa"/>
            <w:gridSpan w:val="2"/>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默认值</w:t>
            </w:r>
          </w:p>
        </w:tc>
        <w:tc>
          <w:tcPr>
            <w:tcW w:w="4741"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977DA8">
        <w:tc>
          <w:tcPr>
            <w:tcW w:w="2018" w:type="dxa"/>
            <w:gridSpan w:val="2"/>
            <w:shd w:val="clear" w:color="auto" w:fill="D3DFEE"/>
          </w:tcPr>
          <w:p w:rsidR="00977DA8" w:rsidRDefault="00F05942">
            <w:pPr>
              <w:ind w:firstLineChars="0" w:firstLine="0"/>
              <w:rPr>
                <w:bCs/>
              </w:rPr>
            </w:pPr>
            <w:r>
              <w:rPr>
                <w:rFonts w:hint="eastAsia"/>
                <w:bCs/>
              </w:rPr>
              <w:t>FileType</w:t>
            </w:r>
          </w:p>
        </w:tc>
        <w:tc>
          <w:tcPr>
            <w:tcW w:w="1544" w:type="dxa"/>
            <w:gridSpan w:val="2"/>
            <w:shd w:val="clear" w:color="auto" w:fill="D3DFEE"/>
          </w:tcPr>
          <w:p w:rsidR="00977DA8" w:rsidRDefault="00F05942">
            <w:pPr>
              <w:ind w:firstLineChars="0" w:firstLine="0"/>
            </w:pPr>
            <w:r>
              <w:rPr>
                <w:rFonts w:hint="eastAsia"/>
              </w:rPr>
              <w:t>1</w:t>
            </w:r>
          </w:p>
        </w:tc>
        <w:tc>
          <w:tcPr>
            <w:tcW w:w="1269" w:type="dxa"/>
            <w:gridSpan w:val="2"/>
            <w:shd w:val="clear" w:color="auto" w:fill="D3DFEE"/>
          </w:tcPr>
          <w:p w:rsidR="00977DA8" w:rsidRDefault="00F05942">
            <w:pPr>
              <w:ind w:firstLineChars="0" w:firstLine="0"/>
            </w:pPr>
            <w:r>
              <w:rPr>
                <w:rFonts w:hint="eastAsia"/>
              </w:rPr>
              <w:t>0x04</w:t>
            </w:r>
          </w:p>
        </w:tc>
        <w:tc>
          <w:tcPr>
            <w:tcW w:w="4741" w:type="dxa"/>
            <w:shd w:val="clear" w:color="auto" w:fill="D3DFEE"/>
          </w:tcPr>
          <w:p w:rsidR="00977DA8" w:rsidRDefault="00F05942">
            <w:pPr>
              <w:ind w:firstLineChars="0" w:firstLine="0"/>
            </w:pPr>
            <w:r>
              <w:rPr>
                <w:rFonts w:hint="eastAsia"/>
              </w:rPr>
              <w:t>文件类型</w:t>
            </w:r>
          </w:p>
        </w:tc>
      </w:tr>
      <w:tr w:rsidR="00977DA8">
        <w:tc>
          <w:tcPr>
            <w:tcW w:w="2018" w:type="dxa"/>
            <w:gridSpan w:val="2"/>
          </w:tcPr>
          <w:p w:rsidR="00977DA8" w:rsidRDefault="00F05942">
            <w:pPr>
              <w:ind w:firstLineChars="0" w:firstLine="0"/>
              <w:rPr>
                <w:bCs/>
              </w:rPr>
            </w:pPr>
            <w:r>
              <w:rPr>
                <w:bCs/>
              </w:rPr>
              <w:t>F</w:t>
            </w:r>
            <w:r>
              <w:rPr>
                <w:rFonts w:hint="eastAsia"/>
                <w:bCs/>
              </w:rPr>
              <w:t>ileName</w:t>
            </w:r>
          </w:p>
        </w:tc>
        <w:tc>
          <w:tcPr>
            <w:tcW w:w="1544" w:type="dxa"/>
            <w:gridSpan w:val="2"/>
          </w:tcPr>
          <w:p w:rsidR="00977DA8" w:rsidRDefault="00F05942">
            <w:pPr>
              <w:ind w:firstLineChars="0" w:firstLine="0"/>
            </w:pPr>
            <w:r>
              <w:rPr>
                <w:rFonts w:hint="eastAsia"/>
              </w:rPr>
              <w:t>4</w:t>
            </w:r>
          </w:p>
        </w:tc>
        <w:tc>
          <w:tcPr>
            <w:tcW w:w="1269" w:type="dxa"/>
            <w:gridSpan w:val="2"/>
          </w:tcPr>
          <w:p w:rsidR="00977DA8" w:rsidRDefault="00F05942">
            <w:pPr>
              <w:ind w:firstLineChars="0" w:firstLine="0"/>
            </w:pPr>
            <w:r>
              <w:rPr>
                <w:rFonts w:hint="eastAsia"/>
              </w:rPr>
              <w:t>TXXX</w:t>
            </w:r>
          </w:p>
        </w:tc>
        <w:tc>
          <w:tcPr>
            <w:tcW w:w="4741" w:type="dxa"/>
          </w:tcPr>
          <w:p w:rsidR="00977DA8" w:rsidRDefault="00F05942">
            <w:pPr>
              <w:ind w:firstLineChars="0" w:firstLine="0"/>
            </w:pPr>
            <w:r>
              <w:rPr>
                <w:rFonts w:hint="eastAsia"/>
              </w:rPr>
              <w:t>文件名</w:t>
            </w:r>
          </w:p>
          <w:p w:rsidR="00977DA8" w:rsidRDefault="00F05942">
            <w:pPr>
              <w:ind w:firstLineChars="0" w:firstLine="0"/>
            </w:pPr>
            <w:r>
              <w:rPr>
                <w:rFonts w:hint="eastAsia"/>
              </w:rPr>
              <w:t>XXX</w:t>
            </w:r>
            <w:r>
              <w:rPr>
                <w:rFonts w:hint="eastAsia"/>
              </w:rPr>
              <w:t>为文件编号，</w:t>
            </w:r>
            <w:r>
              <w:rPr>
                <w:rFonts w:hint="eastAsia"/>
              </w:rPr>
              <w:t>ASCII</w:t>
            </w:r>
            <w:r>
              <w:rPr>
                <w:rFonts w:hint="eastAsia"/>
              </w:rPr>
              <w:t>码表示</w:t>
            </w:r>
          </w:p>
          <w:p w:rsidR="00977DA8" w:rsidRDefault="00F05942">
            <w:pPr>
              <w:ind w:firstLineChars="0" w:firstLine="0"/>
            </w:pPr>
            <w:r>
              <w:rPr>
                <w:rFonts w:hint="eastAsia"/>
              </w:rPr>
              <w:t>文件名为字符串，发送按顺序发送，如“</w:t>
            </w:r>
            <w:r>
              <w:rPr>
                <w:rFonts w:hint="eastAsia"/>
              </w:rPr>
              <w:t>T123</w:t>
            </w:r>
            <w:r>
              <w:rPr>
                <w:rFonts w:hint="eastAsia"/>
              </w:rPr>
              <w:t>”则先发送‘</w:t>
            </w:r>
            <w:r>
              <w:rPr>
                <w:rFonts w:hint="eastAsia"/>
              </w:rPr>
              <w:t>T</w:t>
            </w:r>
            <w:r>
              <w:rPr>
                <w:rFonts w:hint="eastAsia"/>
              </w:rPr>
              <w:t>’，最后发送‘</w:t>
            </w:r>
            <w:r>
              <w:rPr>
                <w:rFonts w:hint="eastAsia"/>
              </w:rPr>
              <w:t>3</w:t>
            </w:r>
            <w:r>
              <w:rPr>
                <w:rFonts w:hint="eastAsia"/>
              </w:rPr>
              <w:t>’。</w:t>
            </w:r>
          </w:p>
        </w:tc>
      </w:tr>
      <w:tr w:rsidR="00977DA8">
        <w:tc>
          <w:tcPr>
            <w:tcW w:w="1983" w:type="dxa"/>
            <w:shd w:val="clear" w:color="auto" w:fill="D3DFEE"/>
          </w:tcPr>
          <w:p w:rsidR="00977DA8" w:rsidRDefault="00F05942">
            <w:pPr>
              <w:ind w:firstLineChars="0" w:firstLine="0"/>
              <w:rPr>
                <w:bCs/>
              </w:rPr>
            </w:pPr>
            <w:r>
              <w:rPr>
                <w:rFonts w:hint="eastAsia"/>
                <w:bCs/>
              </w:rPr>
              <w:t>FileLen</w:t>
            </w:r>
          </w:p>
        </w:tc>
        <w:tc>
          <w:tcPr>
            <w:tcW w:w="1551" w:type="dxa"/>
            <w:gridSpan w:val="2"/>
            <w:shd w:val="clear" w:color="auto" w:fill="D3DFEE"/>
          </w:tcPr>
          <w:p w:rsidR="00977DA8" w:rsidRDefault="00F05942">
            <w:pPr>
              <w:ind w:firstLineChars="0" w:firstLine="0"/>
            </w:pPr>
            <w:r>
              <w:rPr>
                <w:rFonts w:hint="eastAsia"/>
              </w:rPr>
              <w:t>4</w:t>
            </w:r>
          </w:p>
        </w:tc>
        <w:tc>
          <w:tcPr>
            <w:tcW w:w="1272" w:type="dxa"/>
            <w:gridSpan w:val="2"/>
            <w:shd w:val="clear" w:color="auto" w:fill="D3DFEE"/>
          </w:tcPr>
          <w:p w:rsidR="00977DA8" w:rsidRDefault="00977DA8">
            <w:pPr>
              <w:ind w:firstLineChars="0" w:firstLine="0"/>
            </w:pPr>
          </w:p>
        </w:tc>
        <w:tc>
          <w:tcPr>
            <w:tcW w:w="4766" w:type="dxa"/>
            <w:gridSpan w:val="2"/>
            <w:shd w:val="clear" w:color="auto" w:fill="D3DFEE"/>
          </w:tcPr>
          <w:p w:rsidR="00977DA8" w:rsidRDefault="00F05942">
            <w:pPr>
              <w:ind w:firstLineChars="0" w:firstLine="0"/>
            </w:pPr>
            <w:r>
              <w:rPr>
                <w:rFonts w:hint="eastAsia"/>
              </w:rPr>
              <w:t>文件长度</w:t>
            </w:r>
          </w:p>
        </w:tc>
      </w:tr>
      <w:tr w:rsidR="00977DA8">
        <w:tc>
          <w:tcPr>
            <w:tcW w:w="2018" w:type="dxa"/>
            <w:gridSpan w:val="2"/>
          </w:tcPr>
          <w:p w:rsidR="00977DA8" w:rsidRDefault="00F05942">
            <w:pPr>
              <w:ind w:firstLineChars="0" w:firstLine="0"/>
              <w:rPr>
                <w:bCs/>
              </w:rPr>
            </w:pPr>
            <w:r>
              <w:rPr>
                <w:rFonts w:hint="eastAsia"/>
                <w:bCs/>
              </w:rPr>
              <w:t>LibData</w:t>
            </w:r>
          </w:p>
        </w:tc>
        <w:tc>
          <w:tcPr>
            <w:tcW w:w="1544" w:type="dxa"/>
            <w:gridSpan w:val="2"/>
          </w:tcPr>
          <w:p w:rsidR="00977DA8" w:rsidRDefault="00F05942">
            <w:pPr>
              <w:ind w:firstLineChars="0" w:firstLine="0"/>
            </w:pPr>
            <w:r>
              <w:rPr>
                <w:rFonts w:hint="eastAsia"/>
              </w:rPr>
              <w:t>N</w:t>
            </w:r>
          </w:p>
        </w:tc>
        <w:tc>
          <w:tcPr>
            <w:tcW w:w="1269" w:type="dxa"/>
            <w:gridSpan w:val="2"/>
          </w:tcPr>
          <w:p w:rsidR="00977DA8" w:rsidRDefault="00977DA8">
            <w:pPr>
              <w:ind w:firstLineChars="0" w:firstLine="0"/>
            </w:pPr>
          </w:p>
        </w:tc>
        <w:tc>
          <w:tcPr>
            <w:tcW w:w="4741" w:type="dxa"/>
          </w:tcPr>
          <w:p w:rsidR="00977DA8" w:rsidRDefault="00F05942">
            <w:pPr>
              <w:ind w:firstLineChars="0" w:firstLine="0"/>
            </w:pPr>
            <w:r>
              <w:rPr>
                <w:rFonts w:hint="eastAsia"/>
              </w:rPr>
              <w:t>图库数据，参考</w:t>
            </w:r>
            <w:r>
              <w:t>bitmap structure V1.1.doc</w:t>
            </w:r>
            <w:r>
              <w:rPr>
                <w:rFonts w:hint="eastAsia"/>
              </w:rPr>
              <w:t>文档</w:t>
            </w:r>
          </w:p>
        </w:tc>
      </w:tr>
      <w:tr w:rsidR="00977DA8">
        <w:trPr>
          <w:cantSplit/>
          <w:trHeight w:val="313"/>
        </w:trPr>
        <w:tc>
          <w:tcPr>
            <w:tcW w:w="1983" w:type="dxa"/>
            <w:shd w:val="clear" w:color="auto" w:fill="D3DFEE"/>
          </w:tcPr>
          <w:p w:rsidR="00977DA8" w:rsidRDefault="00F05942">
            <w:pPr>
              <w:ind w:firstLineChars="0" w:firstLine="0"/>
              <w:rPr>
                <w:bCs/>
              </w:rPr>
            </w:pPr>
            <w:r>
              <w:rPr>
                <w:rFonts w:hint="eastAsia"/>
                <w:bCs/>
              </w:rPr>
              <w:t>CHK</w:t>
            </w:r>
          </w:p>
        </w:tc>
        <w:tc>
          <w:tcPr>
            <w:tcW w:w="1551" w:type="dxa"/>
            <w:gridSpan w:val="2"/>
            <w:shd w:val="clear" w:color="auto" w:fill="D3DFEE"/>
          </w:tcPr>
          <w:p w:rsidR="00977DA8" w:rsidRDefault="00F05942">
            <w:pPr>
              <w:ind w:firstLineChars="0" w:firstLine="0"/>
            </w:pPr>
            <w:r>
              <w:rPr>
                <w:rFonts w:hint="eastAsia"/>
              </w:rPr>
              <w:t>2</w:t>
            </w:r>
          </w:p>
        </w:tc>
        <w:tc>
          <w:tcPr>
            <w:tcW w:w="1272" w:type="dxa"/>
            <w:gridSpan w:val="2"/>
            <w:shd w:val="clear" w:color="auto" w:fill="D3DFEE"/>
          </w:tcPr>
          <w:p w:rsidR="00977DA8" w:rsidRDefault="00977DA8">
            <w:pPr>
              <w:ind w:firstLineChars="0" w:firstLine="0"/>
            </w:pPr>
          </w:p>
        </w:tc>
        <w:tc>
          <w:tcPr>
            <w:tcW w:w="4766" w:type="dxa"/>
            <w:gridSpan w:val="2"/>
            <w:shd w:val="clear" w:color="auto" w:fill="D3DFEE"/>
          </w:tcPr>
          <w:p w:rsidR="00977DA8" w:rsidRDefault="00F05942">
            <w:pPr>
              <w:ind w:firstLineChars="0" w:firstLine="0"/>
            </w:pPr>
            <w:r>
              <w:rPr>
                <w:rFonts w:hint="eastAsia"/>
              </w:rPr>
              <w:t>整个文件的</w:t>
            </w:r>
            <w:r>
              <w:rPr>
                <w:rFonts w:hint="eastAsia"/>
              </w:rPr>
              <w:t>CRC16</w:t>
            </w:r>
            <w:r>
              <w:rPr>
                <w:rFonts w:hint="eastAsia"/>
              </w:rPr>
              <w:t>校验值</w:t>
            </w:r>
          </w:p>
        </w:tc>
      </w:tr>
    </w:tbl>
    <w:p w:rsidR="00977DA8" w:rsidRDefault="00977DA8">
      <w:pPr>
        <w:ind w:firstLineChars="0" w:firstLine="0"/>
        <w:sectPr w:rsidR="00977DA8">
          <w:pgSz w:w="12240" w:h="15840"/>
          <w:pgMar w:top="1440" w:right="1608" w:bottom="1440" w:left="1276" w:header="720" w:footer="720" w:gutter="0"/>
          <w:cols w:space="720"/>
          <w:docGrid w:type="lines" w:linePitch="360"/>
        </w:sectPr>
      </w:pPr>
    </w:p>
    <w:p w:rsidR="00977DA8" w:rsidRDefault="00F05942">
      <w:pPr>
        <w:pStyle w:val="1"/>
        <w:rPr>
          <w:sz w:val="22"/>
          <w:szCs w:val="22"/>
        </w:rPr>
      </w:pPr>
      <w:bookmarkStart w:id="159" w:name="_图文区内容编辑_1"/>
      <w:bookmarkStart w:id="160" w:name="_Toc501458105"/>
      <w:bookmarkEnd w:id="159"/>
      <w:r>
        <w:rPr>
          <w:rFonts w:hint="eastAsia"/>
          <w:sz w:val="22"/>
          <w:szCs w:val="22"/>
        </w:rPr>
        <w:lastRenderedPageBreak/>
        <w:t>图文区内容编辑</w:t>
      </w:r>
      <w:bookmarkEnd w:id="160"/>
    </w:p>
    <w:p w:rsidR="00977DA8" w:rsidRDefault="00F05942">
      <w:pPr>
        <w:ind w:firstLine="400"/>
      </w:pPr>
      <w:r>
        <w:rPr>
          <w:rFonts w:hint="eastAsia"/>
        </w:rPr>
        <w:t>字库卡由于采用字符编码的方式，可以忽略不同区域类型数据的组织方式，每个区域都可以采用相同编辑的方式。编辑区域内容时将采用一些转义字符，以构成内容的显示样式。在显示文字前必须先定义文字使用的字库或图库名、文字颜色。如果文字样式没有改变，文字将按照之前设置的方式显示。在需要更改文字样式时，也要先定义文字使用的字库或图库名、文字颜色。编辑时间区时，时间参数也采用转义字符的方式，用户可以根据需要编辑出自己想要的各种显示样式。</w:t>
      </w:r>
    </w:p>
    <w:p w:rsidR="00977DA8" w:rsidRDefault="00F05942">
      <w:pPr>
        <w:pStyle w:val="2"/>
        <w:ind w:firstLine="100"/>
        <w:rPr>
          <w:i/>
          <w:sz w:val="20"/>
        </w:rPr>
      </w:pPr>
      <w:bookmarkStart w:id="161" w:name="_转义字符定义_1"/>
      <w:bookmarkStart w:id="162" w:name="_Toc501458106"/>
      <w:bookmarkStart w:id="163" w:name="_转义字符定义"/>
      <w:bookmarkEnd w:id="161"/>
      <w:r>
        <w:rPr>
          <w:rFonts w:hint="eastAsia"/>
          <w:i/>
          <w:sz w:val="20"/>
        </w:rPr>
        <w:t>转义字符定义</w:t>
      </w:r>
      <w:bookmarkEnd w:id="162"/>
    </w:p>
    <w:tbl>
      <w:tblPr>
        <w:tblW w:w="9572" w:type="dxa"/>
        <w:tblBorders>
          <w:top w:val="single" w:sz="12" w:space="0" w:color="4F81BD"/>
          <w:bottom w:val="single" w:sz="12" w:space="0" w:color="4F81BD"/>
        </w:tblBorders>
        <w:tblLayout w:type="fixed"/>
        <w:tblLook w:val="04A0" w:firstRow="1" w:lastRow="0" w:firstColumn="1" w:lastColumn="0" w:noHBand="0" w:noVBand="1"/>
      </w:tblPr>
      <w:tblGrid>
        <w:gridCol w:w="1384"/>
        <w:gridCol w:w="2835"/>
        <w:gridCol w:w="5353"/>
      </w:tblGrid>
      <w:tr w:rsidR="00977DA8">
        <w:tc>
          <w:tcPr>
            <w:tcW w:w="1384" w:type="dxa"/>
            <w:tcBorders>
              <w:top w:val="single" w:sz="8" w:space="0" w:color="4F81BD"/>
              <w:left w:val="nil"/>
              <w:bottom w:val="single" w:sz="8" w:space="0" w:color="4F81BD"/>
              <w:right w:val="nil"/>
            </w:tcBorders>
          </w:tcPr>
          <w:bookmarkEnd w:id="163"/>
          <w:p w:rsidR="00977DA8" w:rsidRDefault="00F05942">
            <w:pPr>
              <w:ind w:firstLineChars="0" w:firstLine="0"/>
              <w:rPr>
                <w:bCs/>
              </w:rPr>
            </w:pPr>
            <w:r>
              <w:rPr>
                <w:rFonts w:hint="eastAsia"/>
                <w:bCs/>
              </w:rPr>
              <w:t>编号</w:t>
            </w:r>
          </w:p>
        </w:tc>
        <w:tc>
          <w:tcPr>
            <w:tcW w:w="2835"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转义字符</w:t>
            </w:r>
          </w:p>
        </w:tc>
        <w:tc>
          <w:tcPr>
            <w:tcW w:w="5353" w:type="dxa"/>
            <w:tcBorders>
              <w:top w:val="single" w:sz="8" w:space="0" w:color="4F81BD"/>
              <w:left w:val="nil"/>
              <w:bottom w:val="single" w:sz="8" w:space="0" w:color="4F81BD"/>
              <w:right w:val="nil"/>
            </w:tcBorders>
          </w:tcPr>
          <w:p w:rsidR="00977DA8" w:rsidRDefault="00F05942">
            <w:pPr>
              <w:ind w:firstLineChars="0" w:firstLine="0"/>
              <w:rPr>
                <w:bCs/>
              </w:rPr>
            </w:pPr>
            <w:r>
              <w:rPr>
                <w:rFonts w:hint="eastAsia"/>
                <w:bCs/>
              </w:rPr>
              <w:t>描述</w:t>
            </w:r>
          </w:p>
        </w:tc>
      </w:tr>
      <w:tr w:rsidR="005F7446">
        <w:tc>
          <w:tcPr>
            <w:tcW w:w="1384" w:type="dxa"/>
            <w:shd w:val="clear" w:color="auto" w:fill="D3DFEE"/>
          </w:tcPr>
          <w:p w:rsidR="005F7446" w:rsidRDefault="005F7446" w:rsidP="005F7446">
            <w:pPr>
              <w:ind w:firstLineChars="0" w:firstLine="0"/>
              <w:rPr>
                <w:bCs/>
              </w:rPr>
            </w:pPr>
            <w:r>
              <w:rPr>
                <w:rFonts w:hint="eastAsia"/>
                <w:bCs/>
              </w:rPr>
              <w:t>1</w:t>
            </w:r>
          </w:p>
        </w:tc>
        <w:tc>
          <w:tcPr>
            <w:tcW w:w="2835" w:type="dxa"/>
            <w:shd w:val="clear" w:color="auto" w:fill="D3DFEE"/>
          </w:tcPr>
          <w:p w:rsidR="005F7446" w:rsidRDefault="005F7446" w:rsidP="005F7446">
            <w:pPr>
              <w:ind w:firstLineChars="0" w:firstLine="0"/>
            </w:pPr>
            <w:r>
              <w:t>“</w:t>
            </w:r>
            <w:r>
              <w:rPr>
                <w:rFonts w:hint="eastAsia"/>
              </w:rPr>
              <w:t>\FXXXX</w:t>
            </w:r>
            <w:r>
              <w:t>”</w:t>
            </w:r>
          </w:p>
        </w:tc>
        <w:tc>
          <w:tcPr>
            <w:tcW w:w="5353" w:type="dxa"/>
            <w:shd w:val="clear" w:color="auto" w:fill="D3DFEE"/>
          </w:tcPr>
          <w:p w:rsidR="005F7446" w:rsidRPr="007C7BFF" w:rsidRDefault="005F7446" w:rsidP="005F7446">
            <w:pPr>
              <w:ind w:firstLine="400"/>
              <w:rPr>
                <w:rFonts w:ascii="宋体" w:hAnsi="宋体"/>
              </w:rPr>
            </w:pPr>
            <w:r w:rsidRPr="00BA531F">
              <w:rPr>
                <w:rFonts w:ascii="Calibri" w:hAnsi="宋体" w:cs="宋体" w:hint="eastAsia"/>
                <w:bCs/>
                <w:color w:val="auto"/>
              </w:rPr>
              <w:t>字库文件名。</w:t>
            </w:r>
            <w:r w:rsidRPr="007C7BFF">
              <w:rPr>
                <w:rFonts w:ascii="宋体" w:hAnsi="宋体" w:hint="eastAsia"/>
              </w:rPr>
              <w:t>在编辑显示文字前， 必须先定义文字使用哪种字库。</w:t>
            </w:r>
            <w:r w:rsidRPr="007C7BFF">
              <w:rPr>
                <w:rFonts w:ascii="宋体" w:hAnsi="宋体"/>
              </w:rPr>
              <w:t>"</w:t>
            </w:r>
            <w:r w:rsidRPr="007C7BFF">
              <w:rPr>
                <w:rFonts w:ascii="宋体" w:hAnsi="宋体" w:hint="eastAsia"/>
              </w:rPr>
              <w:t>XXXX</w:t>
            </w:r>
            <w:r w:rsidRPr="007C7BFF">
              <w:rPr>
                <w:rFonts w:ascii="宋体" w:hAnsi="宋体"/>
              </w:rPr>
              <w:t>"</w:t>
            </w:r>
            <w:r w:rsidRPr="007C7BFF">
              <w:rPr>
                <w:rFonts w:ascii="宋体" w:hAnsi="宋体" w:hint="eastAsia"/>
              </w:rPr>
              <w:t>为文字使用的字库文件名， 字库文件名的默认定义：</w:t>
            </w:r>
          </w:p>
          <w:p w:rsidR="005F7446" w:rsidRDefault="005F7446" w:rsidP="005F7446">
            <w:pPr>
              <w:ind w:firstLine="400"/>
              <w:rPr>
                <w:rFonts w:ascii="宋体" w:hAnsi="宋体"/>
              </w:rPr>
            </w:pPr>
            <w:r w:rsidRPr="007C7BFF">
              <w:rPr>
                <w:rFonts w:ascii="宋体" w:hAnsi="宋体" w:hint="eastAsia"/>
              </w:rPr>
              <w:t>其中</w:t>
            </w:r>
          </w:p>
          <w:p w:rsidR="005F7446" w:rsidRPr="007C7BFF" w:rsidRDefault="005F7446" w:rsidP="005F7446">
            <w:pPr>
              <w:ind w:leftChars="300" w:left="1500" w:hangingChars="450" w:hanging="900"/>
              <w:rPr>
                <w:rFonts w:ascii="宋体" w:hAnsi="宋体"/>
              </w:rPr>
            </w:pPr>
            <w:r w:rsidRPr="007C7BFF">
              <w:rPr>
                <w:rFonts w:ascii="宋体" w:hAnsi="宋体"/>
              </w:rPr>
              <w:t>"</w:t>
            </w:r>
            <w:r w:rsidRPr="007C7BFF">
              <w:rPr>
                <w:rFonts w:ascii="宋体" w:hAnsi="宋体" w:hint="eastAsia"/>
              </w:rPr>
              <w:t>X</w:t>
            </w:r>
            <w:r w:rsidRPr="007C7BFF">
              <w:rPr>
                <w:rFonts w:ascii="宋体" w:hAnsi="宋体"/>
              </w:rPr>
              <w:t>"</w:t>
            </w:r>
            <w:r w:rsidRPr="007C7BFF">
              <w:rPr>
                <w:rFonts w:ascii="宋体" w:hAnsi="宋体" w:hint="eastAsia"/>
              </w:rPr>
              <w:t>(第一)O表示中文，E表示英文，K表示外文</w:t>
            </w:r>
          </w:p>
          <w:p w:rsidR="005F7446" w:rsidRDefault="005F7446" w:rsidP="005F7446">
            <w:pPr>
              <w:ind w:firstLineChars="300" w:firstLine="600"/>
              <w:rPr>
                <w:rFonts w:ascii="宋体" w:hAnsi="宋体"/>
              </w:rPr>
            </w:pPr>
            <w:r w:rsidRPr="007C7BFF">
              <w:rPr>
                <w:rFonts w:ascii="宋体" w:hAnsi="宋体" w:hint="eastAsia"/>
              </w:rPr>
              <w:t>"X</w:t>
            </w:r>
            <w:r w:rsidRPr="007C7BFF">
              <w:rPr>
                <w:rFonts w:ascii="宋体" w:hAnsi="宋体"/>
              </w:rPr>
              <w:t>"</w:t>
            </w:r>
            <w:r w:rsidRPr="007C7BFF">
              <w:rPr>
                <w:rFonts w:ascii="宋体" w:hAnsi="宋体" w:hint="eastAsia"/>
              </w:rPr>
              <w:t>(第二)：</w:t>
            </w:r>
          </w:p>
          <w:p w:rsidR="005F7446" w:rsidRDefault="005F7446" w:rsidP="005F7446">
            <w:pPr>
              <w:ind w:firstLineChars="450" w:firstLine="900"/>
              <w:rPr>
                <w:rFonts w:ascii="宋体" w:hAnsi="宋体"/>
              </w:rPr>
            </w:pPr>
            <w:r w:rsidRPr="007C7BFF">
              <w:rPr>
                <w:rFonts w:ascii="宋体" w:hAnsi="宋体" w:hint="eastAsia"/>
              </w:rPr>
              <w:t>当非外文时</w:t>
            </w:r>
            <w:r>
              <w:rPr>
                <w:rFonts w:ascii="宋体" w:hAnsi="宋体" w:hint="eastAsia"/>
              </w:rPr>
              <w:t>：</w:t>
            </w:r>
          </w:p>
          <w:p w:rsidR="005F7446" w:rsidRDefault="005F7446" w:rsidP="005F7446">
            <w:pPr>
              <w:ind w:leftChars="550" w:left="1100" w:firstLineChars="50" w:firstLine="100"/>
              <w:rPr>
                <w:rFonts w:ascii="宋体" w:hAnsi="宋体"/>
              </w:rPr>
            </w:pPr>
            <w:r w:rsidRPr="007C7BFF">
              <w:rPr>
                <w:rFonts w:ascii="宋体" w:hAnsi="宋体" w:hint="eastAsia"/>
              </w:rPr>
              <w:t>0(0x00)表示gb2312</w:t>
            </w:r>
            <w:r w:rsidRPr="007C7BFF">
              <w:rPr>
                <w:rFonts w:ascii="宋体" w:hAnsi="宋体"/>
              </w:rPr>
              <w:t>(</w:t>
            </w:r>
            <w:r w:rsidRPr="007C7BFF">
              <w:rPr>
                <w:rFonts w:ascii="宋体" w:hAnsi="宋体" w:hint="eastAsia"/>
              </w:rPr>
              <w:t>中文</w:t>
            </w:r>
            <w:r w:rsidRPr="007C7BFF">
              <w:rPr>
                <w:rFonts w:ascii="宋体" w:hAnsi="宋体"/>
              </w:rPr>
              <w:t>)</w:t>
            </w:r>
            <w:r w:rsidRPr="007C7BFF">
              <w:rPr>
                <w:rFonts w:ascii="宋体" w:hAnsi="宋体" w:hint="eastAsia"/>
              </w:rPr>
              <w:t xml:space="preserve">或者ASCII（英文）编码    </w:t>
            </w:r>
          </w:p>
          <w:p w:rsidR="005F7446" w:rsidRDefault="005F7446" w:rsidP="005F7446">
            <w:pPr>
              <w:ind w:firstLineChars="600" w:firstLine="1200"/>
              <w:rPr>
                <w:rFonts w:ascii="宋体" w:hAnsi="宋体"/>
              </w:rPr>
            </w:pPr>
            <w:r>
              <w:rPr>
                <w:rFonts w:ascii="宋体" w:hAnsi="宋体" w:hint="eastAsia"/>
              </w:rPr>
              <w:t>1</w:t>
            </w:r>
            <w:r w:rsidRPr="007C7BFF">
              <w:rPr>
                <w:rFonts w:ascii="宋体" w:hAnsi="宋体" w:hint="eastAsia"/>
              </w:rPr>
              <w:t xml:space="preserve">(0x01)表示gbk编码     </w:t>
            </w:r>
          </w:p>
          <w:p w:rsidR="005F7446" w:rsidRPr="007C7BFF" w:rsidRDefault="005F7446" w:rsidP="005F7446">
            <w:pPr>
              <w:ind w:firstLineChars="600" w:firstLine="1200"/>
              <w:rPr>
                <w:rFonts w:ascii="宋体" w:hAnsi="宋体"/>
              </w:rPr>
            </w:pPr>
            <w:r w:rsidRPr="007C7BFF">
              <w:rPr>
                <w:rFonts w:ascii="宋体" w:hAnsi="宋体" w:hint="eastAsia"/>
              </w:rPr>
              <w:t>2(0x02)表示unicode</w:t>
            </w:r>
          </w:p>
          <w:p w:rsidR="005F7446" w:rsidRDefault="005F7446" w:rsidP="005F7446">
            <w:pPr>
              <w:ind w:left="2600" w:hangingChars="1300" w:hanging="2600"/>
              <w:rPr>
                <w:rFonts w:ascii="宋体" w:hAnsi="宋体"/>
              </w:rPr>
            </w:pPr>
            <w:r w:rsidRPr="007C7BFF">
              <w:rPr>
                <w:rFonts w:ascii="宋体" w:hAnsi="宋体" w:hint="eastAsia"/>
              </w:rPr>
              <w:t xml:space="preserve">       </w:t>
            </w:r>
            <w:r>
              <w:rPr>
                <w:rFonts w:ascii="宋体" w:hAnsi="宋体"/>
              </w:rPr>
              <w:t xml:space="preserve">  </w:t>
            </w:r>
            <w:r w:rsidRPr="007C7BFF">
              <w:rPr>
                <w:rFonts w:ascii="宋体" w:hAnsi="宋体" w:hint="eastAsia"/>
              </w:rPr>
              <w:t>当为外文时</w:t>
            </w:r>
            <w:r>
              <w:rPr>
                <w:rFonts w:ascii="宋体" w:hAnsi="宋体" w:hint="eastAsia"/>
              </w:rPr>
              <w:t>：</w:t>
            </w:r>
            <w:r w:rsidRPr="007C7BFF">
              <w:rPr>
                <w:rFonts w:ascii="宋体" w:hAnsi="宋体" w:hint="eastAsia"/>
              </w:rPr>
              <w:t xml:space="preserve">   </w:t>
            </w:r>
          </w:p>
          <w:p w:rsidR="005F7446" w:rsidRDefault="005F7446" w:rsidP="005F7446">
            <w:pPr>
              <w:ind w:leftChars="600" w:left="2600" w:hangingChars="700" w:hanging="1400"/>
              <w:rPr>
                <w:rFonts w:ascii="宋体" w:hAnsi="宋体"/>
              </w:rPr>
            </w:pPr>
            <w:r w:rsidRPr="007C7BFF">
              <w:rPr>
                <w:rFonts w:ascii="宋体" w:hAnsi="宋体" w:hint="eastAsia"/>
              </w:rPr>
              <w:t>0(0x00)表示法语等，默认编码方式</w:t>
            </w:r>
          </w:p>
          <w:p w:rsidR="005F7446" w:rsidRPr="007C7BFF" w:rsidRDefault="005F7446" w:rsidP="005F7446">
            <w:pPr>
              <w:ind w:leftChars="600" w:left="2600" w:hangingChars="700" w:hanging="1400"/>
              <w:rPr>
                <w:rFonts w:ascii="宋体" w:hAnsi="宋体"/>
              </w:rPr>
            </w:pPr>
            <w:r>
              <w:rPr>
                <w:rFonts w:ascii="宋体" w:hAnsi="宋体" w:hint="eastAsia"/>
              </w:rPr>
              <w:t>unicode</w:t>
            </w:r>
            <w:r w:rsidRPr="007C7BFF">
              <w:rPr>
                <w:rFonts w:ascii="宋体" w:hAnsi="宋体" w:hint="eastAsia"/>
              </w:rPr>
              <w:t xml:space="preserve">               </w:t>
            </w:r>
          </w:p>
          <w:p w:rsidR="005F7446" w:rsidRDefault="005F7446" w:rsidP="005F7446">
            <w:pPr>
              <w:ind w:firstLineChars="300" w:firstLine="600"/>
              <w:rPr>
                <w:rFonts w:ascii="宋体" w:hAnsi="宋体"/>
              </w:rPr>
            </w:pPr>
            <w:r w:rsidRPr="007C7BFF">
              <w:rPr>
                <w:rFonts w:ascii="宋体" w:hAnsi="宋体"/>
              </w:rPr>
              <w:t>"</w:t>
            </w:r>
            <w:r w:rsidRPr="007C7BFF">
              <w:rPr>
                <w:rFonts w:ascii="宋体" w:hAnsi="宋体" w:hint="eastAsia"/>
              </w:rPr>
              <w:t>X</w:t>
            </w:r>
            <w:r w:rsidRPr="007C7BFF">
              <w:rPr>
                <w:rFonts w:ascii="宋体" w:hAnsi="宋体"/>
              </w:rPr>
              <w:t>"</w:t>
            </w:r>
            <w:r w:rsidRPr="007C7BFF">
              <w:rPr>
                <w:rFonts w:ascii="宋体" w:hAnsi="宋体" w:hint="eastAsia"/>
              </w:rPr>
              <w:t>(第三)为</w:t>
            </w:r>
            <w:r>
              <w:rPr>
                <w:rFonts w:ascii="宋体" w:hAnsi="宋体" w:hint="eastAsia"/>
              </w:rPr>
              <w:t>字体</w:t>
            </w:r>
          </w:p>
          <w:p w:rsidR="005F7446" w:rsidRDefault="005F7446" w:rsidP="005F7446">
            <w:pPr>
              <w:ind w:firstLineChars="600" w:firstLine="1200"/>
              <w:rPr>
                <w:rFonts w:ascii="宋体" w:hAnsi="宋体"/>
              </w:rPr>
            </w:pPr>
            <w:r w:rsidRPr="007C7BFF">
              <w:rPr>
                <w:rFonts w:ascii="宋体" w:hAnsi="宋体" w:hint="eastAsia"/>
              </w:rPr>
              <w:t>0(0x00)表示宋体</w:t>
            </w:r>
          </w:p>
          <w:p w:rsidR="005F7446" w:rsidRPr="007C7BFF" w:rsidRDefault="005F7446" w:rsidP="005F7446">
            <w:pPr>
              <w:ind w:firstLineChars="600" w:firstLine="1200"/>
              <w:rPr>
                <w:rFonts w:ascii="宋体" w:hAnsi="宋体"/>
              </w:rPr>
            </w:pPr>
            <w:r w:rsidRPr="007C7BFF">
              <w:rPr>
                <w:rFonts w:ascii="宋体" w:hAnsi="宋体" w:hint="eastAsia"/>
              </w:rPr>
              <w:t>1(0x01)表示楷体</w:t>
            </w:r>
          </w:p>
          <w:p w:rsidR="005F7446" w:rsidRDefault="005F7446" w:rsidP="005F7446">
            <w:pPr>
              <w:ind w:firstLineChars="600" w:firstLine="1200"/>
              <w:rPr>
                <w:rFonts w:ascii="宋体" w:hAnsi="宋体"/>
              </w:rPr>
            </w:pPr>
            <w:r w:rsidRPr="007C7BFF">
              <w:rPr>
                <w:rFonts w:ascii="宋体" w:hAnsi="宋体" w:hint="eastAsia"/>
              </w:rPr>
              <w:t>2(0x02)表示黑体</w:t>
            </w:r>
          </w:p>
          <w:p w:rsidR="005F7446" w:rsidRPr="007C7BFF" w:rsidRDefault="005F7446" w:rsidP="005F7446">
            <w:pPr>
              <w:ind w:firstLineChars="600" w:firstLine="1200"/>
              <w:rPr>
                <w:rFonts w:ascii="宋体" w:hAnsi="宋体"/>
              </w:rPr>
            </w:pPr>
            <w:r w:rsidRPr="007C7BFF">
              <w:rPr>
                <w:rFonts w:ascii="宋体" w:hAnsi="宋体" w:hint="eastAsia"/>
              </w:rPr>
              <w:t>3(0x03)表示仿宋</w:t>
            </w:r>
          </w:p>
          <w:p w:rsidR="005F7446" w:rsidRPr="007C7BFF" w:rsidRDefault="005F7446" w:rsidP="005F7446">
            <w:pPr>
              <w:ind w:firstLineChars="600" w:firstLine="1200"/>
              <w:rPr>
                <w:rFonts w:ascii="宋体" w:hAnsi="宋体"/>
              </w:rPr>
            </w:pPr>
            <w:r w:rsidRPr="007C7BFF">
              <w:rPr>
                <w:rFonts w:ascii="宋体" w:hAnsi="宋体" w:hint="eastAsia"/>
              </w:rPr>
              <w:t>4(0x04)表示微软雅黑</w:t>
            </w:r>
          </w:p>
          <w:p w:rsidR="005F7446" w:rsidRDefault="005F7446" w:rsidP="005F7446">
            <w:pPr>
              <w:ind w:firstLineChars="300" w:firstLine="600"/>
              <w:rPr>
                <w:rFonts w:ascii="宋体" w:hAnsi="宋体"/>
              </w:rPr>
            </w:pPr>
            <w:r w:rsidRPr="007C7BFF">
              <w:rPr>
                <w:rFonts w:ascii="宋体" w:hAnsi="宋体"/>
              </w:rPr>
              <w:t>"</w:t>
            </w:r>
            <w:r w:rsidRPr="007C7BFF">
              <w:rPr>
                <w:rFonts w:ascii="宋体" w:hAnsi="宋体" w:hint="eastAsia"/>
              </w:rPr>
              <w:t>X</w:t>
            </w:r>
            <w:r w:rsidRPr="007C7BFF">
              <w:rPr>
                <w:rFonts w:ascii="宋体" w:hAnsi="宋体"/>
              </w:rPr>
              <w:t>"</w:t>
            </w:r>
            <w:r w:rsidRPr="007C7BFF">
              <w:rPr>
                <w:rFonts w:ascii="宋体" w:hAnsi="宋体" w:hint="eastAsia"/>
              </w:rPr>
              <w:t>(第四)</w:t>
            </w:r>
            <w:r>
              <w:rPr>
                <w:rFonts w:ascii="宋体" w:hAnsi="宋体" w:hint="eastAsia"/>
              </w:rPr>
              <w:t>表示字体大小</w:t>
            </w:r>
          </w:p>
          <w:p w:rsidR="005F7446" w:rsidRDefault="005F7446" w:rsidP="005F7446">
            <w:pPr>
              <w:ind w:firstLineChars="600" w:firstLine="1200"/>
              <w:rPr>
                <w:rFonts w:ascii="宋体" w:hAnsi="宋体"/>
              </w:rPr>
            </w:pPr>
            <w:r w:rsidRPr="007C7BFF">
              <w:rPr>
                <w:rFonts w:ascii="宋体" w:hAnsi="宋体" w:hint="eastAsia"/>
              </w:rPr>
              <w:t>0(0x00)表示16高</w:t>
            </w:r>
          </w:p>
          <w:p w:rsidR="005F7446" w:rsidRPr="007C7BFF" w:rsidRDefault="005F7446" w:rsidP="005F7446">
            <w:pPr>
              <w:ind w:firstLineChars="600" w:firstLine="1200"/>
              <w:rPr>
                <w:rFonts w:ascii="宋体" w:hAnsi="宋体"/>
              </w:rPr>
            </w:pPr>
            <w:r w:rsidRPr="007C7BFF">
              <w:rPr>
                <w:rFonts w:ascii="宋体" w:hAnsi="宋体" w:hint="eastAsia"/>
              </w:rPr>
              <w:t>1(0x01)表示24高</w:t>
            </w:r>
          </w:p>
          <w:p w:rsidR="005F7446" w:rsidRDefault="005F7446" w:rsidP="005F7446">
            <w:pPr>
              <w:ind w:firstLine="400"/>
              <w:rPr>
                <w:rFonts w:ascii="宋体" w:hAnsi="宋体"/>
              </w:rPr>
            </w:pPr>
            <w:r w:rsidRPr="007C7BFF">
              <w:rPr>
                <w:rFonts w:ascii="宋体" w:hAnsi="宋体" w:hint="eastAsia"/>
              </w:rPr>
              <w:t xml:space="preserve">        2(0x02)表示32</w:t>
            </w:r>
            <w:r w:rsidRPr="007C7BFF">
              <w:rPr>
                <w:rFonts w:ascii="宋体" w:hAnsi="宋体"/>
              </w:rPr>
              <w:t xml:space="preserve"> </w:t>
            </w:r>
            <w:r>
              <w:rPr>
                <w:rFonts w:ascii="宋体" w:hAnsi="宋体" w:hint="eastAsia"/>
              </w:rPr>
              <w:t>高</w:t>
            </w:r>
          </w:p>
          <w:p w:rsidR="005F7446" w:rsidRPr="007C7BFF" w:rsidRDefault="005F7446" w:rsidP="005F7446">
            <w:pPr>
              <w:ind w:firstLine="400"/>
              <w:rPr>
                <w:rFonts w:ascii="宋体" w:hAnsi="宋体"/>
              </w:rPr>
            </w:pPr>
            <w:r>
              <w:rPr>
                <w:rFonts w:ascii="宋体" w:hAnsi="宋体" w:hint="eastAsia"/>
              </w:rPr>
              <w:t>英文宽度默认为高度一半</w:t>
            </w:r>
          </w:p>
          <w:p w:rsidR="005F7446" w:rsidRPr="007C7BFF" w:rsidRDefault="005F7446" w:rsidP="005F7446">
            <w:pPr>
              <w:ind w:firstLine="400"/>
              <w:rPr>
                <w:rFonts w:ascii="宋体" w:hAnsi="宋体"/>
              </w:rPr>
            </w:pPr>
            <w:r w:rsidRPr="007C7BFF">
              <w:rPr>
                <w:rFonts w:ascii="宋体" w:hAnsi="宋体" w:hint="eastAsia"/>
              </w:rPr>
              <w:t>如O000表示GB2312编码16高中文宋体字库名</w:t>
            </w:r>
          </w:p>
          <w:p w:rsidR="005F7446" w:rsidRPr="007C7BFF" w:rsidRDefault="005F7446" w:rsidP="005F7446">
            <w:pPr>
              <w:ind w:leftChars="300" w:left="600" w:firstLineChars="0" w:firstLine="0"/>
              <w:rPr>
                <w:rFonts w:ascii="宋体" w:hAnsi="宋体"/>
              </w:rPr>
            </w:pPr>
            <w:r w:rsidRPr="007C7BFF">
              <w:rPr>
                <w:rFonts w:ascii="宋体" w:hAnsi="宋体" w:hint="eastAsia"/>
              </w:rPr>
              <w:t>O011表示GB2312编码24高中文楷体字库名</w:t>
            </w:r>
            <w:r w:rsidRPr="007C7BFF">
              <w:rPr>
                <w:rFonts w:ascii="宋体" w:hAnsi="宋体" w:hint="eastAsia"/>
              </w:rPr>
              <w:br/>
              <w:t>E000</w:t>
            </w:r>
            <w:r w:rsidRPr="007C7BFF">
              <w:rPr>
                <w:rFonts w:ascii="宋体" w:hAnsi="宋体"/>
              </w:rPr>
              <w:t xml:space="preserve"> </w:t>
            </w:r>
            <w:r w:rsidRPr="007C7BFF">
              <w:rPr>
                <w:rFonts w:ascii="宋体" w:hAnsi="宋体" w:hint="eastAsia"/>
              </w:rPr>
              <w:t>表示ASCII编码16高英文宋体字库名</w:t>
            </w:r>
          </w:p>
          <w:p w:rsidR="005F7446" w:rsidRPr="00274239" w:rsidRDefault="005F7446" w:rsidP="005F7446">
            <w:pPr>
              <w:ind w:firstLineChars="300" w:firstLine="600"/>
              <w:rPr>
                <w:rFonts w:ascii="宋体" w:hAnsi="宋体"/>
              </w:rPr>
            </w:pPr>
            <w:r w:rsidRPr="007C7BFF">
              <w:rPr>
                <w:rFonts w:ascii="宋体" w:hAnsi="宋体" w:hint="eastAsia"/>
              </w:rPr>
              <w:t>E001</w:t>
            </w:r>
            <w:r w:rsidRPr="007C7BFF">
              <w:rPr>
                <w:rFonts w:ascii="宋体" w:hAnsi="宋体"/>
              </w:rPr>
              <w:t xml:space="preserve"> </w:t>
            </w:r>
            <w:r w:rsidRPr="007C7BFF">
              <w:rPr>
                <w:rFonts w:ascii="宋体" w:hAnsi="宋体" w:hint="eastAsia"/>
              </w:rPr>
              <w:t>表示 ASCII编码24高英文楷体字库名</w:t>
            </w:r>
          </w:p>
          <w:p w:rsidR="005F7446" w:rsidRPr="005F7446" w:rsidRDefault="005F7446" w:rsidP="005F7446">
            <w:pPr>
              <w:ind w:firstLineChars="0" w:firstLine="0"/>
              <w:rPr>
                <w:rFonts w:ascii="Calibri" w:hAnsi="宋体" w:cs="宋体"/>
                <w:bCs/>
                <w:color w:val="FF0000"/>
              </w:rPr>
            </w:pPr>
            <w:r w:rsidRPr="005F7446">
              <w:rPr>
                <w:rFonts w:ascii="Calibri" w:hAnsi="宋体" w:cs="宋体" w:hint="eastAsia"/>
                <w:bCs/>
                <w:color w:val="FF0000"/>
              </w:rPr>
              <w:t>注意：</w:t>
            </w:r>
            <w:r w:rsidRPr="005F7446">
              <w:rPr>
                <w:rFonts w:ascii="Calibri" w:hAnsi="宋体" w:cs="宋体" w:hint="eastAsia"/>
                <w:bCs/>
                <w:color w:val="FF0000"/>
              </w:rPr>
              <w:t xml:space="preserve"> </w:t>
            </w:r>
            <w:r w:rsidRPr="005F7446">
              <w:rPr>
                <w:rFonts w:ascii="Calibri" w:hAnsi="宋体" w:cs="宋体" w:hint="eastAsia"/>
                <w:bCs/>
                <w:color w:val="FF0000"/>
              </w:rPr>
              <w:t>同一个区域内不允许有不同高度的字体出现。</w:t>
            </w:r>
          </w:p>
        </w:tc>
      </w:tr>
      <w:tr w:rsidR="005F7446">
        <w:tc>
          <w:tcPr>
            <w:tcW w:w="1384" w:type="dxa"/>
          </w:tcPr>
          <w:p w:rsidR="005F7446" w:rsidRDefault="005F7446" w:rsidP="005F7446">
            <w:pPr>
              <w:ind w:firstLineChars="0" w:firstLine="0"/>
              <w:rPr>
                <w:bCs/>
              </w:rPr>
            </w:pPr>
            <w:r>
              <w:rPr>
                <w:rFonts w:hint="eastAsia"/>
                <w:bCs/>
              </w:rPr>
              <w:t>2</w:t>
            </w:r>
          </w:p>
        </w:tc>
        <w:tc>
          <w:tcPr>
            <w:tcW w:w="2835" w:type="dxa"/>
          </w:tcPr>
          <w:p w:rsidR="005F7446" w:rsidRDefault="005F7446" w:rsidP="005F7446">
            <w:pPr>
              <w:ind w:firstLineChars="0" w:firstLine="0"/>
            </w:pPr>
            <w:r>
              <w:t>“</w:t>
            </w:r>
            <w:r>
              <w:rPr>
                <w:rFonts w:hint="eastAsia"/>
              </w:rPr>
              <w:t>\TXXX</w:t>
            </w:r>
            <w:r>
              <w:t>”</w:t>
            </w:r>
          </w:p>
        </w:tc>
        <w:tc>
          <w:tcPr>
            <w:tcW w:w="5353" w:type="dxa"/>
          </w:tcPr>
          <w:p w:rsidR="005F7446" w:rsidRDefault="005F7446" w:rsidP="005F7446">
            <w:pPr>
              <w:ind w:firstLineChars="0" w:firstLine="0"/>
            </w:pPr>
            <w:r>
              <w:rPr>
                <w:rFonts w:hint="eastAsia"/>
              </w:rPr>
              <w:t>图库文件名，在编辑显示图片前，必须指出图片所在的图库名。每一幅图片前都必须添加。图库文件名后紧跟图片名称，并以“</w:t>
            </w:r>
            <w:r>
              <w:rPr>
                <w:rFonts w:hint="eastAsia"/>
              </w:rPr>
              <w:t>|</w:t>
            </w:r>
            <w:r>
              <w:rPr>
                <w:rFonts w:hint="eastAsia"/>
              </w:rPr>
              <w:t>”作为结束符，图片名最长</w:t>
            </w:r>
            <w:r>
              <w:rPr>
                <w:rFonts w:hint="eastAsia"/>
              </w:rPr>
              <w:t>8</w:t>
            </w:r>
            <w:r>
              <w:rPr>
                <w:rFonts w:hint="eastAsia"/>
              </w:rPr>
              <w:t>个字符。</w:t>
            </w:r>
          </w:p>
        </w:tc>
      </w:tr>
      <w:tr w:rsidR="005F7446">
        <w:tc>
          <w:tcPr>
            <w:tcW w:w="1384" w:type="dxa"/>
            <w:shd w:val="clear" w:color="auto" w:fill="D3DFEE"/>
          </w:tcPr>
          <w:p w:rsidR="005F7446" w:rsidRDefault="005F7446" w:rsidP="005F7446">
            <w:pPr>
              <w:ind w:firstLineChars="0" w:firstLine="0"/>
              <w:rPr>
                <w:bCs/>
              </w:rPr>
            </w:pPr>
            <w:r>
              <w:rPr>
                <w:rFonts w:hint="eastAsia"/>
                <w:bCs/>
              </w:rPr>
              <w:t>3</w:t>
            </w:r>
          </w:p>
        </w:tc>
        <w:tc>
          <w:tcPr>
            <w:tcW w:w="2835" w:type="dxa"/>
            <w:shd w:val="clear" w:color="auto" w:fill="D3DFEE"/>
          </w:tcPr>
          <w:p w:rsidR="005F7446" w:rsidRDefault="005F7446" w:rsidP="005F7446">
            <w:pPr>
              <w:ind w:firstLineChars="0" w:firstLine="0"/>
            </w:pPr>
            <w:r>
              <w:t>“</w:t>
            </w:r>
            <w:r>
              <w:rPr>
                <w:rFonts w:hint="eastAsia"/>
              </w:rPr>
              <w:t>\CX</w:t>
            </w:r>
            <w:r>
              <w:t>”</w:t>
            </w:r>
          </w:p>
        </w:tc>
        <w:tc>
          <w:tcPr>
            <w:tcW w:w="5353" w:type="dxa"/>
            <w:shd w:val="clear" w:color="auto" w:fill="D3DFEE"/>
          </w:tcPr>
          <w:p w:rsidR="005F7446" w:rsidRDefault="005F7446" w:rsidP="005F7446">
            <w:pPr>
              <w:ind w:firstLineChars="0" w:firstLine="0"/>
            </w:pPr>
            <w:r>
              <w:rPr>
                <w:rFonts w:hint="eastAsia"/>
              </w:rPr>
              <w:t>文字颜色，</w:t>
            </w:r>
            <w:r>
              <w:t>”</w:t>
            </w:r>
            <w:r>
              <w:rPr>
                <w:rFonts w:hint="eastAsia"/>
              </w:rPr>
              <w:t>X</w:t>
            </w:r>
            <w:r>
              <w:t>”</w:t>
            </w:r>
            <w:r>
              <w:rPr>
                <w:rFonts w:hint="eastAsia"/>
              </w:rPr>
              <w:t>为颜色编码，其定义如下：</w:t>
            </w:r>
          </w:p>
          <w:p w:rsidR="005F7446" w:rsidRDefault="005F7446" w:rsidP="005F7446">
            <w:pPr>
              <w:ind w:firstLineChars="0" w:firstLine="0"/>
            </w:pPr>
            <w:r>
              <w:rPr>
                <w:rFonts w:hint="eastAsia"/>
              </w:rPr>
              <w:t>0x31</w:t>
            </w:r>
            <w:r>
              <w:rPr>
                <w:rFonts w:hint="eastAsia"/>
              </w:rPr>
              <w:t>——表示红色</w:t>
            </w:r>
          </w:p>
          <w:p w:rsidR="005F7446" w:rsidRDefault="005F7446" w:rsidP="005F7446">
            <w:pPr>
              <w:ind w:firstLineChars="0" w:firstLine="0"/>
            </w:pPr>
            <w:r>
              <w:rPr>
                <w:rFonts w:hint="eastAsia"/>
              </w:rPr>
              <w:t>0x32</w:t>
            </w:r>
            <w:r>
              <w:rPr>
                <w:rFonts w:hint="eastAsia"/>
              </w:rPr>
              <w:t>——表示绿色</w:t>
            </w:r>
          </w:p>
          <w:p w:rsidR="005F7446" w:rsidRDefault="005F7446" w:rsidP="005F7446">
            <w:pPr>
              <w:ind w:firstLineChars="0" w:firstLine="0"/>
            </w:pPr>
            <w:r>
              <w:rPr>
                <w:rFonts w:hint="eastAsia"/>
              </w:rPr>
              <w:t>0x33</w:t>
            </w:r>
            <w:r>
              <w:rPr>
                <w:rFonts w:hint="eastAsia"/>
              </w:rPr>
              <w:t>——表示黄色</w:t>
            </w:r>
          </w:p>
          <w:p w:rsidR="005F7446" w:rsidRDefault="005F7446" w:rsidP="005F7446">
            <w:pPr>
              <w:ind w:firstLineChars="0" w:firstLine="0"/>
            </w:pPr>
            <w:r>
              <w:rPr>
                <w:rFonts w:hint="eastAsia"/>
              </w:rPr>
              <w:lastRenderedPageBreak/>
              <w:t>0x34</w:t>
            </w:r>
            <w:r>
              <w:rPr>
                <w:rFonts w:hint="eastAsia"/>
              </w:rPr>
              <w:t>——表示蓝色</w:t>
            </w:r>
          </w:p>
          <w:p w:rsidR="005F7446" w:rsidRDefault="005F7446" w:rsidP="005F7446">
            <w:pPr>
              <w:ind w:firstLineChars="0" w:firstLine="0"/>
            </w:pPr>
            <w:r>
              <w:rPr>
                <w:rFonts w:hint="eastAsia"/>
              </w:rPr>
              <w:t>0x35</w:t>
            </w:r>
            <w:r>
              <w:rPr>
                <w:rFonts w:hint="eastAsia"/>
              </w:rPr>
              <w:t>——表示青色</w:t>
            </w:r>
          </w:p>
          <w:p w:rsidR="005F7446" w:rsidRDefault="005F7446" w:rsidP="005F7446">
            <w:pPr>
              <w:ind w:firstLineChars="0" w:firstLine="0"/>
            </w:pPr>
            <w:r>
              <w:rPr>
                <w:rFonts w:hint="eastAsia"/>
              </w:rPr>
              <w:t>0x36</w:t>
            </w:r>
            <w:r>
              <w:rPr>
                <w:rFonts w:hint="eastAsia"/>
              </w:rPr>
              <w:t>——表示品红</w:t>
            </w:r>
          </w:p>
          <w:p w:rsidR="005F7446" w:rsidRDefault="005F7446" w:rsidP="005F7446">
            <w:pPr>
              <w:ind w:firstLineChars="0" w:firstLine="0"/>
            </w:pPr>
            <w:r>
              <w:rPr>
                <w:rFonts w:hint="eastAsia"/>
              </w:rPr>
              <w:t>0x37</w:t>
            </w:r>
            <w:r>
              <w:rPr>
                <w:rFonts w:hint="eastAsia"/>
              </w:rPr>
              <w:t>——表示白色</w:t>
            </w:r>
          </w:p>
        </w:tc>
      </w:tr>
      <w:tr w:rsidR="005F7446" w:rsidTr="00D21FF5">
        <w:tc>
          <w:tcPr>
            <w:tcW w:w="1384" w:type="dxa"/>
            <w:shd w:val="clear" w:color="auto" w:fill="auto"/>
          </w:tcPr>
          <w:p w:rsidR="005F7446" w:rsidRDefault="005F7446" w:rsidP="005F7446">
            <w:pPr>
              <w:ind w:firstLineChars="0" w:firstLine="0"/>
              <w:rPr>
                <w:bCs/>
              </w:rPr>
            </w:pPr>
            <w:r>
              <w:rPr>
                <w:bCs/>
              </w:rPr>
              <w:lastRenderedPageBreak/>
              <w:t>4</w:t>
            </w:r>
          </w:p>
        </w:tc>
        <w:tc>
          <w:tcPr>
            <w:tcW w:w="2835" w:type="dxa"/>
            <w:shd w:val="clear" w:color="auto" w:fill="auto"/>
          </w:tcPr>
          <w:p w:rsidR="005F7446" w:rsidRDefault="005F7446" w:rsidP="005F7446">
            <w:pPr>
              <w:ind w:firstLineChars="0" w:firstLine="0"/>
            </w:pPr>
            <w:r>
              <w:t>“</w:t>
            </w:r>
            <w:r>
              <w:rPr>
                <w:rFonts w:hint="eastAsia"/>
              </w:rPr>
              <w:t>\BX</w:t>
            </w:r>
            <w:r>
              <w:t>”</w:t>
            </w:r>
          </w:p>
        </w:tc>
        <w:tc>
          <w:tcPr>
            <w:tcW w:w="5353" w:type="dxa"/>
            <w:shd w:val="clear" w:color="auto" w:fill="auto"/>
          </w:tcPr>
          <w:p w:rsidR="005F7446" w:rsidRDefault="005F7446" w:rsidP="005F7446">
            <w:pPr>
              <w:ind w:firstLineChars="0" w:firstLine="0"/>
            </w:pPr>
            <w:r>
              <w:rPr>
                <w:rFonts w:hint="eastAsia"/>
              </w:rPr>
              <w:t>区域背景颜色，</w:t>
            </w:r>
            <w:r>
              <w:t>”</w:t>
            </w:r>
            <w:r>
              <w:rPr>
                <w:rFonts w:hint="eastAsia"/>
              </w:rPr>
              <w:t>X</w:t>
            </w:r>
            <w:r>
              <w:t>”</w:t>
            </w:r>
            <w:r>
              <w:rPr>
                <w:rFonts w:hint="eastAsia"/>
              </w:rPr>
              <w:t>为颜色编码，其定义如下：</w:t>
            </w:r>
          </w:p>
          <w:p w:rsidR="005F7446" w:rsidRDefault="005F7446" w:rsidP="005F7446">
            <w:pPr>
              <w:ind w:firstLineChars="0" w:firstLine="0"/>
            </w:pPr>
            <w:r>
              <w:rPr>
                <w:rFonts w:hint="eastAsia"/>
              </w:rPr>
              <w:t>0x3</w:t>
            </w:r>
            <w:r>
              <w:t>0</w:t>
            </w:r>
            <w:r>
              <w:rPr>
                <w:rFonts w:hint="eastAsia"/>
              </w:rPr>
              <w:t>——表示无背景</w:t>
            </w:r>
          </w:p>
          <w:p w:rsidR="005F7446" w:rsidRDefault="005F7446" w:rsidP="005F7446">
            <w:pPr>
              <w:ind w:firstLineChars="0" w:firstLine="0"/>
            </w:pPr>
            <w:r>
              <w:rPr>
                <w:rFonts w:hint="eastAsia"/>
              </w:rPr>
              <w:t>0x31</w:t>
            </w:r>
            <w:r>
              <w:rPr>
                <w:rFonts w:hint="eastAsia"/>
              </w:rPr>
              <w:t>——表示红色</w:t>
            </w:r>
          </w:p>
          <w:p w:rsidR="005F7446" w:rsidRDefault="005F7446" w:rsidP="005F7446">
            <w:pPr>
              <w:ind w:firstLineChars="0" w:firstLine="0"/>
            </w:pPr>
            <w:r>
              <w:rPr>
                <w:rFonts w:hint="eastAsia"/>
              </w:rPr>
              <w:t>0x32</w:t>
            </w:r>
            <w:r>
              <w:rPr>
                <w:rFonts w:hint="eastAsia"/>
              </w:rPr>
              <w:t>——表示绿色</w:t>
            </w:r>
          </w:p>
          <w:p w:rsidR="005F7446" w:rsidRDefault="005F7446" w:rsidP="005F7446">
            <w:pPr>
              <w:ind w:firstLineChars="0" w:firstLine="0"/>
            </w:pPr>
            <w:r>
              <w:rPr>
                <w:rFonts w:hint="eastAsia"/>
              </w:rPr>
              <w:t>0x33</w:t>
            </w:r>
            <w:r>
              <w:rPr>
                <w:rFonts w:hint="eastAsia"/>
              </w:rPr>
              <w:t>——表示黄色</w:t>
            </w:r>
          </w:p>
          <w:p w:rsidR="005F7446" w:rsidRDefault="005F7446" w:rsidP="005F7446">
            <w:pPr>
              <w:ind w:firstLineChars="0" w:firstLine="0"/>
            </w:pPr>
            <w:r>
              <w:rPr>
                <w:rFonts w:hint="eastAsia"/>
              </w:rPr>
              <w:t>0x34</w:t>
            </w:r>
            <w:r>
              <w:rPr>
                <w:rFonts w:hint="eastAsia"/>
              </w:rPr>
              <w:t>——表示蓝色</w:t>
            </w:r>
          </w:p>
          <w:p w:rsidR="005F7446" w:rsidRDefault="005F7446" w:rsidP="005F7446">
            <w:pPr>
              <w:ind w:firstLineChars="0" w:firstLine="0"/>
            </w:pPr>
            <w:r>
              <w:rPr>
                <w:rFonts w:hint="eastAsia"/>
              </w:rPr>
              <w:t>0x35</w:t>
            </w:r>
            <w:r>
              <w:rPr>
                <w:rFonts w:hint="eastAsia"/>
              </w:rPr>
              <w:t>——表示青色</w:t>
            </w:r>
          </w:p>
          <w:p w:rsidR="005F7446" w:rsidRDefault="005F7446" w:rsidP="005F7446">
            <w:pPr>
              <w:ind w:firstLineChars="0" w:firstLine="0"/>
            </w:pPr>
            <w:r>
              <w:rPr>
                <w:rFonts w:hint="eastAsia"/>
              </w:rPr>
              <w:t>0x36</w:t>
            </w:r>
            <w:r>
              <w:rPr>
                <w:rFonts w:hint="eastAsia"/>
              </w:rPr>
              <w:t>——表示品红</w:t>
            </w:r>
          </w:p>
          <w:p w:rsidR="005F7446" w:rsidRDefault="005F7446" w:rsidP="005F7446">
            <w:pPr>
              <w:ind w:firstLineChars="0" w:firstLine="0"/>
            </w:pPr>
            <w:r>
              <w:rPr>
                <w:rFonts w:hint="eastAsia"/>
              </w:rPr>
              <w:t>0x37</w:t>
            </w:r>
            <w:r>
              <w:rPr>
                <w:rFonts w:hint="eastAsia"/>
              </w:rPr>
              <w:t>——表示白色</w:t>
            </w:r>
          </w:p>
        </w:tc>
      </w:tr>
      <w:tr w:rsidR="005F7446" w:rsidTr="00E35740">
        <w:tc>
          <w:tcPr>
            <w:tcW w:w="1384" w:type="dxa"/>
            <w:shd w:val="clear" w:color="auto" w:fill="DBE5F1"/>
          </w:tcPr>
          <w:p w:rsidR="005F7446" w:rsidRDefault="005F7446" w:rsidP="005F7446">
            <w:pPr>
              <w:ind w:firstLineChars="0" w:firstLine="0"/>
              <w:rPr>
                <w:bCs/>
              </w:rPr>
            </w:pPr>
            <w:r>
              <w:rPr>
                <w:bCs/>
              </w:rPr>
              <w:t>5</w:t>
            </w:r>
          </w:p>
        </w:tc>
        <w:tc>
          <w:tcPr>
            <w:tcW w:w="2835" w:type="dxa"/>
            <w:shd w:val="clear" w:color="auto" w:fill="DBE5F1"/>
          </w:tcPr>
          <w:p w:rsidR="005F7446" w:rsidRDefault="005F7446" w:rsidP="005F7446">
            <w:pPr>
              <w:ind w:firstLineChars="0" w:firstLine="0"/>
            </w:pPr>
            <w:r>
              <w:t>“</w:t>
            </w:r>
            <w:r>
              <w:rPr>
                <w:rFonts w:hint="eastAsia"/>
              </w:rPr>
              <w:t>\DX</w:t>
            </w:r>
            <w:r>
              <w:t>”</w:t>
            </w:r>
          </w:p>
        </w:tc>
        <w:tc>
          <w:tcPr>
            <w:tcW w:w="5353" w:type="dxa"/>
            <w:shd w:val="clear" w:color="auto" w:fill="DBE5F1"/>
          </w:tcPr>
          <w:p w:rsidR="005F7446" w:rsidRDefault="005F7446" w:rsidP="005F7446">
            <w:pPr>
              <w:ind w:firstLineChars="0" w:firstLine="0"/>
            </w:pPr>
            <w:r>
              <w:rPr>
                <w:rFonts w:hint="eastAsia"/>
              </w:rPr>
              <w:t>插入日期或时间的格式，</w:t>
            </w:r>
            <w:r>
              <w:rPr>
                <w:rFonts w:hint="eastAsia"/>
              </w:rPr>
              <w:t>X</w:t>
            </w:r>
            <w:r>
              <w:rPr>
                <w:rFonts w:hint="eastAsia"/>
              </w:rPr>
              <w:t>定义如下：</w:t>
            </w:r>
          </w:p>
          <w:p w:rsidR="005F7446" w:rsidRDefault="005F7446" w:rsidP="005F7446">
            <w:pPr>
              <w:ind w:firstLineChars="0" w:firstLine="0"/>
            </w:pPr>
            <w:r>
              <w:t>‘S’</w:t>
            </w:r>
            <w:r>
              <w:rPr>
                <w:rFonts w:hint="eastAsia"/>
              </w:rPr>
              <w:t xml:space="preserve">: </w:t>
            </w:r>
            <w:r>
              <w:rPr>
                <w:rFonts w:hint="eastAsia"/>
              </w:rPr>
              <w:t>秒</w:t>
            </w:r>
            <w:r>
              <w:rPr>
                <w:rFonts w:hint="eastAsia"/>
              </w:rPr>
              <w:t xml:space="preserve"> </w:t>
            </w:r>
            <w:r>
              <w:t xml:space="preserve">  ‘M’</w:t>
            </w:r>
            <w:r>
              <w:rPr>
                <w:rFonts w:hint="eastAsia"/>
              </w:rPr>
              <w:t xml:space="preserve">: </w:t>
            </w:r>
            <w:r>
              <w:rPr>
                <w:rFonts w:hint="eastAsia"/>
              </w:rPr>
              <w:t>分</w:t>
            </w:r>
            <w:r>
              <w:t xml:space="preserve"> ‘</w:t>
            </w:r>
            <w:r>
              <w:rPr>
                <w:rFonts w:hint="eastAsia"/>
              </w:rPr>
              <w:t>H</w:t>
            </w:r>
            <w:r>
              <w:t>’</w:t>
            </w:r>
            <w:r>
              <w:rPr>
                <w:rFonts w:hint="eastAsia"/>
              </w:rPr>
              <w:t xml:space="preserve">: </w:t>
            </w:r>
            <w:r>
              <w:rPr>
                <w:rFonts w:hint="eastAsia"/>
              </w:rPr>
              <w:t>时</w:t>
            </w:r>
          </w:p>
          <w:p w:rsidR="005F7446" w:rsidRDefault="005F7446" w:rsidP="005F7446">
            <w:pPr>
              <w:ind w:firstLineChars="0" w:firstLine="0"/>
            </w:pPr>
            <w:r>
              <w:t>‘</w:t>
            </w:r>
            <w:r>
              <w:rPr>
                <w:rFonts w:hint="eastAsia"/>
              </w:rPr>
              <w:t>D</w:t>
            </w:r>
            <w:r>
              <w:t>’</w:t>
            </w:r>
            <w:r>
              <w:rPr>
                <w:rFonts w:hint="eastAsia"/>
              </w:rPr>
              <w:t xml:space="preserve">: </w:t>
            </w:r>
            <w:r>
              <w:rPr>
                <w:rFonts w:hint="eastAsia"/>
              </w:rPr>
              <w:t>日</w:t>
            </w:r>
            <w:r>
              <w:t xml:space="preserve"> ‘L’</w:t>
            </w:r>
            <w:r>
              <w:rPr>
                <w:rFonts w:hint="eastAsia"/>
              </w:rPr>
              <w:t xml:space="preserve">: </w:t>
            </w:r>
            <w:r>
              <w:rPr>
                <w:rFonts w:hint="eastAsia"/>
              </w:rPr>
              <w:t>月</w:t>
            </w:r>
            <w:r>
              <w:rPr>
                <w:rFonts w:hint="eastAsia"/>
              </w:rPr>
              <w:t xml:space="preserve">    </w:t>
            </w:r>
            <w:r>
              <w:t>‘</w:t>
            </w:r>
            <w:r>
              <w:rPr>
                <w:rFonts w:hint="eastAsia"/>
              </w:rPr>
              <w:t>Y</w:t>
            </w:r>
            <w:r>
              <w:t>’</w:t>
            </w:r>
            <w:r>
              <w:rPr>
                <w:rFonts w:hint="eastAsia"/>
              </w:rPr>
              <w:t xml:space="preserve">: </w:t>
            </w:r>
            <w:r>
              <w:rPr>
                <w:rFonts w:hint="eastAsia"/>
              </w:rPr>
              <w:t>年</w:t>
            </w:r>
            <w:r>
              <w:rPr>
                <w:rFonts w:hint="eastAsia"/>
              </w:rPr>
              <w:t xml:space="preserve"> </w:t>
            </w:r>
            <w:r>
              <w:t xml:space="preserve"> ‘W’:</w:t>
            </w:r>
            <w:r>
              <w:rPr>
                <w:rFonts w:hint="eastAsia"/>
              </w:rPr>
              <w:t>星期</w:t>
            </w:r>
          </w:p>
        </w:tc>
      </w:tr>
      <w:tr w:rsidR="005F7446">
        <w:tc>
          <w:tcPr>
            <w:tcW w:w="1384" w:type="dxa"/>
          </w:tcPr>
          <w:p w:rsidR="005F7446" w:rsidRDefault="005F7446" w:rsidP="005F7446">
            <w:pPr>
              <w:ind w:firstLineChars="0" w:firstLine="0"/>
              <w:rPr>
                <w:bCs/>
              </w:rPr>
            </w:pPr>
            <w:r>
              <w:rPr>
                <w:bCs/>
              </w:rPr>
              <w:t>6</w:t>
            </w:r>
          </w:p>
        </w:tc>
        <w:tc>
          <w:tcPr>
            <w:tcW w:w="2835" w:type="dxa"/>
          </w:tcPr>
          <w:p w:rsidR="005F7446" w:rsidRDefault="005F7446" w:rsidP="005F7446">
            <w:pPr>
              <w:ind w:firstLineChars="0" w:firstLine="0"/>
              <w:rPr>
                <w:bCs/>
              </w:rPr>
            </w:pPr>
            <w:r>
              <w:t>“</w:t>
            </w:r>
            <w:r>
              <w:rPr>
                <w:rFonts w:hint="eastAsia"/>
              </w:rPr>
              <w:t>\WXXX</w:t>
            </w:r>
            <w:r>
              <w:t>”</w:t>
            </w:r>
          </w:p>
        </w:tc>
        <w:tc>
          <w:tcPr>
            <w:tcW w:w="5353" w:type="dxa"/>
          </w:tcPr>
          <w:p w:rsidR="005F7446" w:rsidRDefault="005F7446" w:rsidP="005F7446">
            <w:pPr>
              <w:ind w:firstLineChars="0" w:firstLine="0"/>
            </w:pPr>
            <w:r>
              <w:rPr>
                <w:rFonts w:hint="eastAsia"/>
                <w:bCs/>
              </w:rPr>
              <w:t>显示温度。第一个</w:t>
            </w:r>
            <w:r>
              <w:t>”</w:t>
            </w:r>
            <w:r>
              <w:rPr>
                <w:rFonts w:hint="eastAsia"/>
              </w:rPr>
              <w:t>X</w:t>
            </w:r>
            <w:r>
              <w:t>”</w:t>
            </w:r>
            <w:r>
              <w:rPr>
                <w:rFonts w:hint="eastAsia"/>
              </w:rPr>
              <w:t>为温度单位，其定义如下：</w:t>
            </w:r>
          </w:p>
          <w:p w:rsidR="005F7446" w:rsidRDefault="005F7446" w:rsidP="005F7446">
            <w:pPr>
              <w:ind w:firstLineChars="0" w:firstLine="0"/>
            </w:pPr>
            <w:r>
              <w:t>‘</w:t>
            </w:r>
            <w:r>
              <w:rPr>
                <w:rFonts w:hint="eastAsia"/>
              </w:rPr>
              <w:t>C</w:t>
            </w:r>
            <w:r>
              <w:t>’</w:t>
            </w:r>
            <w:r>
              <w:rPr>
                <w:rFonts w:hint="eastAsia"/>
              </w:rPr>
              <w:t>:</w:t>
            </w:r>
            <w:r>
              <w:rPr>
                <w:rFonts w:hint="eastAsia"/>
              </w:rPr>
              <w:t>摄氏度</w:t>
            </w:r>
            <w:r>
              <w:rPr>
                <w:rFonts w:hint="eastAsia"/>
              </w:rPr>
              <w:t xml:space="preserve"> </w:t>
            </w:r>
            <w:r>
              <w:t>‘</w:t>
            </w:r>
            <w:r>
              <w:rPr>
                <w:rFonts w:hint="eastAsia"/>
              </w:rPr>
              <w:t>F</w:t>
            </w:r>
            <w:r>
              <w:t>’</w:t>
            </w:r>
            <w:r>
              <w:rPr>
                <w:rFonts w:hint="eastAsia"/>
              </w:rPr>
              <w:t>:</w:t>
            </w:r>
            <w:r>
              <w:rPr>
                <w:rFonts w:hint="eastAsia"/>
              </w:rPr>
              <w:t>华氏度</w:t>
            </w:r>
          </w:p>
          <w:p w:rsidR="005F7446" w:rsidRDefault="005F7446" w:rsidP="005F7446">
            <w:pPr>
              <w:ind w:firstLineChars="0" w:firstLine="0"/>
            </w:pPr>
            <w:r>
              <w:rPr>
                <w:rFonts w:hint="eastAsia"/>
              </w:rPr>
              <w:t>第二个</w:t>
            </w:r>
            <w:r>
              <w:t>”</w:t>
            </w:r>
            <w:r>
              <w:rPr>
                <w:rFonts w:hint="eastAsia"/>
              </w:rPr>
              <w:t>X</w:t>
            </w:r>
            <w:r>
              <w:t>”</w:t>
            </w:r>
            <w:r>
              <w:rPr>
                <w:rFonts w:hint="eastAsia"/>
              </w:rPr>
              <w:t>为数字，表示传感器类型，其定义如下：</w:t>
            </w:r>
          </w:p>
          <w:p w:rsidR="005F7446" w:rsidRDefault="005F7446" w:rsidP="005F7446">
            <w:pPr>
              <w:ind w:firstLineChars="0" w:firstLine="0"/>
            </w:pPr>
            <w:r>
              <w:rPr>
                <w:rFonts w:hint="eastAsia"/>
              </w:rPr>
              <w:t>0x0</w:t>
            </w:r>
            <w:r>
              <w:rPr>
                <w:rFonts w:hint="eastAsia"/>
              </w:rPr>
              <w:t>——</w:t>
            </w:r>
            <w:r>
              <w:rPr>
                <w:rFonts w:hint="eastAsia"/>
              </w:rPr>
              <w:t>DS18B20</w:t>
            </w:r>
          </w:p>
          <w:p w:rsidR="005F7446" w:rsidRDefault="005F7446" w:rsidP="005F7446">
            <w:pPr>
              <w:ind w:firstLineChars="0" w:firstLine="0"/>
            </w:pPr>
            <w:r>
              <w:rPr>
                <w:rFonts w:hint="eastAsia"/>
              </w:rPr>
              <w:t>0x1</w:t>
            </w:r>
            <w:r>
              <w:rPr>
                <w:rFonts w:hint="eastAsia"/>
              </w:rPr>
              <w:t>——</w:t>
            </w:r>
            <w:r>
              <w:rPr>
                <w:rFonts w:hint="eastAsia"/>
              </w:rPr>
              <w:t>SHT11</w:t>
            </w:r>
          </w:p>
          <w:p w:rsidR="005F7446" w:rsidRDefault="005F7446" w:rsidP="005F7446">
            <w:pPr>
              <w:ind w:firstLineChars="0" w:firstLine="0"/>
            </w:pPr>
            <w:r>
              <w:rPr>
                <w:rFonts w:hint="eastAsia"/>
              </w:rPr>
              <w:t>第三个</w:t>
            </w:r>
            <w:r>
              <w:t>”</w:t>
            </w:r>
            <w:r>
              <w:rPr>
                <w:rFonts w:hint="eastAsia"/>
              </w:rPr>
              <w:t>X</w:t>
            </w:r>
            <w:r>
              <w:t>”</w:t>
            </w:r>
            <w:r>
              <w:rPr>
                <w:rFonts w:hint="eastAsia"/>
              </w:rPr>
              <w:t>为数字，显示温度的精度，其定义如下：</w:t>
            </w:r>
          </w:p>
          <w:p w:rsidR="005F7446" w:rsidRDefault="005F7446" w:rsidP="005F7446">
            <w:pPr>
              <w:ind w:firstLineChars="0" w:firstLine="0"/>
            </w:pPr>
            <w:r>
              <w:t>‘</w:t>
            </w:r>
            <w:r>
              <w:rPr>
                <w:rFonts w:hint="eastAsia"/>
              </w:rPr>
              <w:t>0</w:t>
            </w:r>
            <w:r>
              <w:t>’</w:t>
            </w:r>
            <w:r>
              <w:rPr>
                <w:rFonts w:hint="eastAsia"/>
              </w:rPr>
              <w:t>:</w:t>
            </w:r>
            <w:r>
              <w:rPr>
                <w:rFonts w:hint="eastAsia"/>
              </w:rPr>
              <w:t>表示整数</w:t>
            </w:r>
            <w:r>
              <w:rPr>
                <w:rFonts w:hint="eastAsia"/>
              </w:rPr>
              <w:t xml:space="preserve">  </w:t>
            </w:r>
            <w:r>
              <w:t>‘</w:t>
            </w:r>
            <w:r>
              <w:rPr>
                <w:rFonts w:hint="eastAsia"/>
              </w:rPr>
              <w:t>1</w:t>
            </w:r>
            <w:r>
              <w:t>’</w:t>
            </w:r>
            <w:r>
              <w:rPr>
                <w:rFonts w:hint="eastAsia"/>
              </w:rPr>
              <w:t>:</w:t>
            </w:r>
            <w:r>
              <w:rPr>
                <w:rFonts w:hint="eastAsia"/>
              </w:rPr>
              <w:t>表示带一位小数</w:t>
            </w:r>
          </w:p>
          <w:p w:rsidR="005F7446" w:rsidRDefault="005F7446" w:rsidP="005F7446">
            <w:pPr>
              <w:ind w:firstLineChars="0" w:firstLine="0"/>
            </w:pPr>
            <w:r>
              <w:rPr>
                <w:rFonts w:hint="eastAsia"/>
              </w:rPr>
              <w:t>例如：</w:t>
            </w:r>
            <w:r>
              <w:t>“</w:t>
            </w:r>
            <w:r>
              <w:rPr>
                <w:rFonts w:hint="eastAsia"/>
              </w:rPr>
              <w:t>\WC01</w:t>
            </w:r>
            <w:r>
              <w:t>”</w:t>
            </w:r>
            <w:r>
              <w:rPr>
                <w:rFonts w:hint="eastAsia"/>
              </w:rPr>
              <w:t>表示用</w:t>
            </w:r>
            <w:r>
              <w:rPr>
                <w:rFonts w:hint="eastAsia"/>
              </w:rPr>
              <w:t>DS18B20</w:t>
            </w:r>
            <w:r>
              <w:rPr>
                <w:rFonts w:hint="eastAsia"/>
              </w:rPr>
              <w:t>传感器带一位小数的摄氏度显示当前温度</w:t>
            </w:r>
          </w:p>
        </w:tc>
      </w:tr>
      <w:tr w:rsidR="005F7446">
        <w:tc>
          <w:tcPr>
            <w:tcW w:w="1384" w:type="dxa"/>
            <w:shd w:val="clear" w:color="auto" w:fill="D3DFEE"/>
          </w:tcPr>
          <w:p w:rsidR="005F7446" w:rsidRDefault="005F7446" w:rsidP="005F7446">
            <w:pPr>
              <w:ind w:firstLineChars="0" w:firstLine="0"/>
              <w:rPr>
                <w:bCs/>
              </w:rPr>
            </w:pPr>
            <w:r>
              <w:rPr>
                <w:bCs/>
              </w:rPr>
              <w:t>7</w:t>
            </w:r>
          </w:p>
        </w:tc>
        <w:tc>
          <w:tcPr>
            <w:tcW w:w="2835" w:type="dxa"/>
            <w:shd w:val="clear" w:color="auto" w:fill="D3DFEE"/>
          </w:tcPr>
          <w:p w:rsidR="005F7446" w:rsidRDefault="005F7446" w:rsidP="005F7446">
            <w:pPr>
              <w:ind w:firstLineChars="0" w:firstLine="0"/>
            </w:pPr>
            <w:r>
              <w:t>“</w:t>
            </w:r>
            <w:r>
              <w:rPr>
                <w:rFonts w:hint="eastAsia"/>
              </w:rPr>
              <w:t>\n</w:t>
            </w:r>
            <w:r>
              <w:t>”</w:t>
            </w:r>
          </w:p>
        </w:tc>
        <w:tc>
          <w:tcPr>
            <w:tcW w:w="5353" w:type="dxa"/>
            <w:shd w:val="clear" w:color="auto" w:fill="D3DFEE"/>
          </w:tcPr>
          <w:p w:rsidR="005F7446" w:rsidRDefault="005F7446" w:rsidP="005F7446">
            <w:pPr>
              <w:ind w:firstLineChars="0" w:firstLine="0"/>
            </w:pPr>
            <w:r>
              <w:rPr>
                <w:rFonts w:hint="eastAsia"/>
              </w:rPr>
              <w:t>换行符</w:t>
            </w:r>
          </w:p>
        </w:tc>
      </w:tr>
    </w:tbl>
    <w:p w:rsidR="00977DA8" w:rsidRDefault="00F05942">
      <w:pPr>
        <w:pStyle w:val="2"/>
        <w:ind w:firstLine="100"/>
        <w:rPr>
          <w:i/>
          <w:sz w:val="20"/>
        </w:rPr>
      </w:pPr>
      <w:bookmarkStart w:id="164" w:name="_文本内容编辑"/>
      <w:bookmarkStart w:id="165" w:name="_图文区内容编辑"/>
      <w:bookmarkStart w:id="166" w:name="_Toc501458107"/>
      <w:bookmarkEnd w:id="164"/>
      <w:bookmarkEnd w:id="165"/>
      <w:r>
        <w:rPr>
          <w:rFonts w:hint="eastAsia"/>
          <w:i/>
          <w:sz w:val="20"/>
        </w:rPr>
        <w:t>文本内容编辑</w:t>
      </w:r>
      <w:bookmarkEnd w:id="166"/>
    </w:p>
    <w:p w:rsidR="00977DA8" w:rsidRDefault="00F05942">
      <w:pPr>
        <w:ind w:firstLine="400"/>
      </w:pPr>
      <w:r>
        <w:rPr>
          <w:rFonts w:hint="eastAsia"/>
        </w:rPr>
        <w:t>图文区可以插入文字、图片、时间参数数据，下面将举例说明图文区的显示样式和数据格式：</w:t>
      </w:r>
    </w:p>
    <w:p w:rsidR="00977DA8" w:rsidRDefault="00F05942">
      <w:pPr>
        <w:ind w:firstLine="400"/>
      </w:pPr>
      <w:r>
        <w:t>“</w:t>
      </w:r>
      <w:r>
        <w:rPr>
          <w:rFonts w:hint="eastAsia"/>
        </w:rPr>
        <w:t>\FO000\C1</w:t>
      </w:r>
      <w:r>
        <w:rPr>
          <w:rFonts w:hint="eastAsia"/>
        </w:rPr>
        <w:t>上海仰邦</w:t>
      </w:r>
      <w:r>
        <w:rPr>
          <w:rFonts w:hint="eastAsia"/>
        </w:rPr>
        <w:t>\FE000onbon\n\FO001\C2</w:t>
      </w:r>
      <w:r>
        <w:rPr>
          <w:rFonts w:hint="eastAsia"/>
        </w:rPr>
        <w:t>欢迎你</w:t>
      </w:r>
      <w:r>
        <w:t>”</w:t>
      </w:r>
      <w:r>
        <w:rPr>
          <w:rFonts w:hint="eastAsia"/>
        </w:rPr>
        <w:t>,</w:t>
      </w:r>
    </w:p>
    <w:p w:rsidR="00977DA8" w:rsidRDefault="00F05942">
      <w:pPr>
        <w:ind w:firstLine="400"/>
      </w:pPr>
      <w:r>
        <w:rPr>
          <w:rFonts w:hint="eastAsia"/>
        </w:rPr>
        <w:t>字串中</w:t>
      </w:r>
      <w:r>
        <w:rPr>
          <w:rFonts w:hint="eastAsia"/>
        </w:rPr>
        <w:t>O000</w:t>
      </w:r>
      <w:r>
        <w:rPr>
          <w:rFonts w:hint="eastAsia"/>
        </w:rPr>
        <w:t>为</w:t>
      </w:r>
      <w:r>
        <w:rPr>
          <w:rFonts w:hint="eastAsia"/>
        </w:rPr>
        <w:t>16</w:t>
      </w:r>
      <w:r>
        <w:rPr>
          <w:rFonts w:hint="eastAsia"/>
        </w:rPr>
        <w:t>点阵中文字库名，</w:t>
      </w:r>
      <w:r>
        <w:rPr>
          <w:rFonts w:hint="eastAsia"/>
        </w:rPr>
        <w:t>E000</w:t>
      </w:r>
      <w:r>
        <w:rPr>
          <w:rFonts w:hint="eastAsia"/>
        </w:rPr>
        <w:t>为</w:t>
      </w:r>
      <w:r>
        <w:rPr>
          <w:rFonts w:hint="eastAsia"/>
        </w:rPr>
        <w:t>16</w:t>
      </w:r>
      <w:r>
        <w:rPr>
          <w:rFonts w:hint="eastAsia"/>
        </w:rPr>
        <w:t>点阵英文字库名，</w:t>
      </w:r>
      <w:r>
        <w:rPr>
          <w:rFonts w:hint="eastAsia"/>
        </w:rPr>
        <w:t>O001</w:t>
      </w:r>
      <w:r>
        <w:rPr>
          <w:rFonts w:hint="eastAsia"/>
        </w:rPr>
        <w:t>为</w:t>
      </w:r>
      <w:r>
        <w:rPr>
          <w:rFonts w:hint="eastAsia"/>
        </w:rPr>
        <w:t>24</w:t>
      </w:r>
      <w:r>
        <w:rPr>
          <w:rFonts w:hint="eastAsia"/>
        </w:rPr>
        <w:t>号中文字库，</w:t>
      </w:r>
      <w:r>
        <w:rPr>
          <w:rFonts w:hint="eastAsia"/>
        </w:rPr>
        <w:t>\C1</w:t>
      </w:r>
      <w:r>
        <w:rPr>
          <w:rFonts w:hint="eastAsia"/>
        </w:rPr>
        <w:t>为红色参数，</w:t>
      </w:r>
      <w:r>
        <w:rPr>
          <w:rFonts w:hint="eastAsia"/>
        </w:rPr>
        <w:t>\C2</w:t>
      </w:r>
      <w:r>
        <w:rPr>
          <w:rFonts w:hint="eastAsia"/>
        </w:rPr>
        <w:t>为绿色参数。则该字串将显示如下：</w:t>
      </w:r>
    </w:p>
    <w:p w:rsidR="00977DA8" w:rsidRDefault="0078020C">
      <w:pPr>
        <w:ind w:firstLine="400"/>
      </w:pPr>
      <w:r>
        <w:pict>
          <v:shape id="_x0000_i1028" type="#_x0000_t75" style="width:91.2pt;height:43.8pt">
            <v:imagedata r:id="rId15" o:title=""/>
          </v:shape>
        </w:pict>
      </w:r>
    </w:p>
    <w:p w:rsidR="00977DA8" w:rsidRDefault="00F05942">
      <w:pPr>
        <w:ind w:firstLine="400"/>
      </w:pPr>
      <w:r>
        <w:rPr>
          <w:rFonts w:hint="eastAsia"/>
        </w:rPr>
        <w:t>值得注意的是内容开始时必须设置所使用的中文或英文字库以及文字颜色，文字将按照此规则显示直至参数改变。</w:t>
      </w:r>
    </w:p>
    <w:p w:rsidR="00977DA8" w:rsidRDefault="00F05942">
      <w:pPr>
        <w:ind w:firstLine="400"/>
      </w:pPr>
      <w:r>
        <w:rPr>
          <w:rFonts w:hint="eastAsia"/>
        </w:rPr>
        <w:t>另外，编辑图片时，图片名以‘</w:t>
      </w:r>
      <w:r>
        <w:rPr>
          <w:rFonts w:hint="eastAsia"/>
        </w:rPr>
        <w:t>|</w:t>
      </w:r>
      <w:r>
        <w:rPr>
          <w:rFonts w:hint="eastAsia"/>
        </w:rPr>
        <w:t>’为结束符，也即图片名中不能包含有‘</w:t>
      </w:r>
      <w:r>
        <w:rPr>
          <w:rFonts w:hint="eastAsia"/>
        </w:rPr>
        <w:t>|</w:t>
      </w:r>
      <w:r>
        <w:rPr>
          <w:rFonts w:hint="eastAsia"/>
        </w:rPr>
        <w:t>’。</w:t>
      </w:r>
    </w:p>
    <w:p w:rsidR="00977DA8" w:rsidRDefault="00F05942">
      <w:pPr>
        <w:ind w:firstLine="400"/>
      </w:pPr>
      <w:r>
        <w:rPr>
          <w:rFonts w:hint="eastAsia"/>
        </w:rPr>
        <w:t>例如：</w:t>
      </w:r>
    </w:p>
    <w:p w:rsidR="00977DA8" w:rsidRDefault="00F05942">
      <w:pPr>
        <w:ind w:firstLine="400"/>
      </w:pPr>
      <w:r>
        <w:rPr>
          <w:rFonts w:hint="eastAsia"/>
        </w:rPr>
        <w:t>“</w:t>
      </w:r>
      <w:r>
        <w:t>\FO001\C1</w:t>
      </w:r>
      <w:r>
        <w:rPr>
          <w:rFonts w:hint="eastAsia"/>
        </w:rPr>
        <w:t>上海仰邦</w:t>
      </w:r>
      <w:r>
        <w:t>\T000star|</w:t>
      </w:r>
      <w:r>
        <w:rPr>
          <w:rFonts w:hint="eastAsia"/>
        </w:rPr>
        <w:t>ABCD</w:t>
      </w:r>
      <w:r>
        <w:rPr>
          <w:rFonts w:hint="eastAsia"/>
        </w:rPr>
        <w:t>”，将显示汉字“上海仰邦”、图片</w:t>
      </w:r>
      <w:r>
        <w:rPr>
          <w:rFonts w:hint="eastAsia"/>
        </w:rPr>
        <w:t>star</w:t>
      </w:r>
      <w:r>
        <w:rPr>
          <w:rFonts w:hint="eastAsia"/>
        </w:rPr>
        <w:t>、字符“</w:t>
      </w:r>
      <w:r>
        <w:rPr>
          <w:rFonts w:hint="eastAsia"/>
        </w:rPr>
        <w:t>ABCD</w:t>
      </w:r>
      <w:r>
        <w:rPr>
          <w:rFonts w:hint="eastAsia"/>
        </w:rPr>
        <w:t>”。图片名最长</w:t>
      </w:r>
      <w:r>
        <w:rPr>
          <w:rFonts w:hint="eastAsia"/>
        </w:rPr>
        <w:t>8</w:t>
      </w:r>
      <w:r>
        <w:rPr>
          <w:rFonts w:hint="eastAsia"/>
        </w:rPr>
        <w:t>个字符。</w:t>
      </w:r>
    </w:p>
    <w:p w:rsidR="00977DA8" w:rsidRDefault="00F05942">
      <w:pPr>
        <w:ind w:firstLine="400"/>
      </w:pPr>
      <w:r>
        <w:rPr>
          <w:rFonts w:hint="eastAsia"/>
        </w:rPr>
        <w:t>下面给出测试指令，该测试指令需将屏参设为</w:t>
      </w:r>
      <w:r>
        <w:t>256</w:t>
      </w:r>
      <w:r>
        <w:rPr>
          <w:rFonts w:hint="eastAsia"/>
        </w:rPr>
        <w:t>*</w:t>
      </w:r>
      <w:r>
        <w:t>96</w:t>
      </w:r>
      <w:r>
        <w:rPr>
          <w:rFonts w:hint="eastAsia"/>
        </w:rPr>
        <w:t>：</w:t>
      </w:r>
    </w:p>
    <w:p w:rsidR="00977DA8" w:rsidRDefault="00F05942">
      <w:pPr>
        <w:ind w:firstLine="400"/>
      </w:pPr>
      <w:r>
        <w:rPr>
          <w:rFonts w:hint="eastAsia"/>
        </w:rPr>
        <w:t>先发送开始写文件命令：</w:t>
      </w:r>
    </w:p>
    <w:p w:rsidR="00977DA8" w:rsidRDefault="00F05942">
      <w:pPr>
        <w:ind w:firstLine="400"/>
      </w:pPr>
      <w:bookmarkStart w:id="167" w:name="_时间区内容编辑"/>
      <w:bookmarkEnd w:id="167"/>
      <w:r>
        <w:lastRenderedPageBreak/>
        <w:t>A5 A5 A5 A5 A5 A5 A5 A5 01 00 00 80 00 00 00 00 00 00 FE 02 0E 00 A1 05 01 00 00 01 50 30 30 30 49 00 00 00 E2 16 5A</w:t>
      </w:r>
    </w:p>
    <w:p w:rsidR="00977DA8" w:rsidRDefault="00F05942">
      <w:pPr>
        <w:ind w:firstLine="400"/>
      </w:pPr>
      <w:r>
        <w:rPr>
          <w:rFonts w:hint="eastAsia"/>
        </w:rPr>
        <w:t>然后发送写文件命令，该实例分区为</w:t>
      </w:r>
      <w:r>
        <w:rPr>
          <w:rFonts w:hint="eastAsia"/>
        </w:rPr>
        <w:t>(192,0,64,64),</w:t>
      </w:r>
      <w:r>
        <w:rPr>
          <w:rFonts w:hint="eastAsia"/>
        </w:rPr>
        <w:t>显示内容为</w:t>
      </w:r>
      <w:r>
        <w:t>”www.onbonbx.com”</w:t>
      </w:r>
      <w:r>
        <w:rPr>
          <w:rFonts w:hint="eastAsia"/>
        </w:rPr>
        <w:t>：</w:t>
      </w:r>
    </w:p>
    <w:p w:rsidR="00977DA8" w:rsidRDefault="00F05942">
      <w:pPr>
        <w:ind w:firstLine="400"/>
      </w:pPr>
      <w:r>
        <w:t>A5 A5 A5 A5 A5 A5 A5 A5 01 00 00 80 00 00 00 00 00 00 FE 02 5B 01 00 A1 06 01 00 00 50 30 30 30 01 00 00 49 00 00 00 00 00 00 50 30 30 30 49 00 00 00 FF 00 00 01 FF FF 01 24 14 20 01 24 FF 00 00 01 2A 00 00 00 00 18 00 00 00 08 00 40 00 FF 00 00 00 00 00 00 00 02 02 01 00 00 0A 0F 00 00 00 77 77 77 2E 6F 6E 62 6F 6E 62 78 2E 63 6F 6D 52 4D 07 11 5A</w:t>
      </w:r>
    </w:p>
    <w:p w:rsidR="00977DA8" w:rsidRDefault="00F05942">
      <w:pPr>
        <w:pStyle w:val="2"/>
        <w:ind w:firstLine="100"/>
        <w:rPr>
          <w:i/>
          <w:sz w:val="20"/>
        </w:rPr>
      </w:pPr>
      <w:bookmarkStart w:id="168" w:name="_Toc501458108"/>
      <w:r>
        <w:rPr>
          <w:rFonts w:hint="eastAsia"/>
          <w:i/>
          <w:sz w:val="20"/>
        </w:rPr>
        <w:t>时间内容编辑</w:t>
      </w:r>
      <w:bookmarkEnd w:id="168"/>
    </w:p>
    <w:p w:rsidR="00977DA8" w:rsidRDefault="00F05942">
      <w:pPr>
        <w:ind w:firstLine="400"/>
      </w:pPr>
      <w:r>
        <w:rPr>
          <w:rFonts w:hint="eastAsia"/>
        </w:rPr>
        <w:t>通过插入时间参数的方式，客户可以编辑任意显示格式的时间，如以下字串</w:t>
      </w:r>
      <w:r>
        <w:rPr>
          <w:rFonts w:hint="eastAsia"/>
        </w:rPr>
        <w:t>:</w:t>
      </w:r>
    </w:p>
    <w:p w:rsidR="00977DA8" w:rsidRDefault="00F05942">
      <w:pPr>
        <w:ind w:firstLine="400"/>
      </w:pPr>
      <w:r>
        <w:t>“</w:t>
      </w:r>
      <w:r>
        <w:rPr>
          <w:rFonts w:hint="eastAsia"/>
        </w:rPr>
        <w:t>\FO000\C1</w:t>
      </w:r>
      <w:r>
        <w:rPr>
          <w:rFonts w:hint="eastAsia"/>
        </w:rPr>
        <w:t>今天是</w:t>
      </w:r>
      <w:r>
        <w:rPr>
          <w:rFonts w:hint="eastAsia"/>
        </w:rPr>
        <w:t>\FE000\DY</w:t>
      </w:r>
      <w:r>
        <w:rPr>
          <w:rFonts w:hint="eastAsia"/>
        </w:rPr>
        <w:t>年</w:t>
      </w:r>
      <w:r>
        <w:rPr>
          <w:rFonts w:hint="eastAsia"/>
        </w:rPr>
        <w:t>\DL</w:t>
      </w:r>
      <w:r>
        <w:rPr>
          <w:rFonts w:hint="eastAsia"/>
        </w:rPr>
        <w:t>月</w:t>
      </w:r>
      <w:r>
        <w:rPr>
          <w:rFonts w:hint="eastAsia"/>
        </w:rPr>
        <w:t>\DD</w:t>
      </w:r>
      <w:r>
        <w:rPr>
          <w:rFonts w:hint="eastAsia"/>
        </w:rPr>
        <w:t>日</w:t>
      </w:r>
      <w:r>
        <w:rPr>
          <w:rFonts w:hint="eastAsia"/>
        </w:rPr>
        <w:t>\n\C3\DH</w:t>
      </w:r>
      <w:r>
        <w:rPr>
          <w:rFonts w:hint="eastAsia"/>
        </w:rPr>
        <w:t>时</w:t>
      </w:r>
      <w:r>
        <w:rPr>
          <w:rFonts w:hint="eastAsia"/>
        </w:rPr>
        <w:t>\DM</w:t>
      </w:r>
      <w:r>
        <w:rPr>
          <w:rFonts w:hint="eastAsia"/>
        </w:rPr>
        <w:t>分</w:t>
      </w:r>
      <w:r>
        <w:rPr>
          <w:rFonts w:hint="eastAsia"/>
        </w:rPr>
        <w:t>\DS</w:t>
      </w:r>
      <w:r>
        <w:rPr>
          <w:rFonts w:hint="eastAsia"/>
        </w:rPr>
        <w:t>秒</w:t>
      </w:r>
      <w:r>
        <w:t>”</w:t>
      </w:r>
    </w:p>
    <w:p w:rsidR="00977DA8" w:rsidRDefault="00F05942">
      <w:pPr>
        <w:ind w:firstLine="400"/>
      </w:pPr>
      <w:r>
        <w:rPr>
          <w:rFonts w:hint="eastAsia"/>
        </w:rPr>
        <w:t>\C3</w:t>
      </w:r>
      <w:r>
        <w:rPr>
          <w:rFonts w:hint="eastAsia"/>
        </w:rPr>
        <w:t>为显示黄色，以上字串将显示为以下格式：</w:t>
      </w:r>
    </w:p>
    <w:p w:rsidR="00977DA8" w:rsidRDefault="0078020C">
      <w:pPr>
        <w:ind w:firstLine="400"/>
        <w:sectPr w:rsidR="00977DA8">
          <w:pgSz w:w="12240" w:h="15840"/>
          <w:pgMar w:top="1440" w:right="1608" w:bottom="1440" w:left="1276" w:header="720" w:footer="720" w:gutter="0"/>
          <w:cols w:space="720"/>
          <w:docGrid w:type="lines" w:linePitch="360"/>
        </w:sectPr>
      </w:pPr>
      <w:r>
        <w:pict>
          <v:shape id="_x0000_i1029" type="#_x0000_t75" style="width:120.6pt;height:45.6pt">
            <v:imagedata r:id="rId16" o:title=""/>
          </v:shape>
        </w:pict>
      </w:r>
      <w:bookmarkStart w:id="169" w:name="_传感器区内容编辑"/>
      <w:bookmarkEnd w:id="23"/>
      <w:bookmarkEnd w:id="169"/>
    </w:p>
    <w:p w:rsidR="00977DA8" w:rsidRDefault="00F05942">
      <w:pPr>
        <w:pStyle w:val="1"/>
        <w:numPr>
          <w:ilvl w:val="0"/>
          <w:numId w:val="0"/>
        </w:numPr>
        <w:jc w:val="center"/>
      </w:pPr>
      <w:bookmarkStart w:id="170" w:name="_Toc501458109"/>
      <w:r>
        <w:rPr>
          <w:rFonts w:hint="eastAsia"/>
        </w:rPr>
        <w:lastRenderedPageBreak/>
        <w:t>附录</w:t>
      </w:r>
      <w:bookmarkEnd w:id="170"/>
    </w:p>
    <w:p w:rsidR="00977DA8" w:rsidRDefault="00F05942">
      <w:pPr>
        <w:pStyle w:val="2"/>
        <w:numPr>
          <w:ilvl w:val="1"/>
          <w:numId w:val="0"/>
        </w:numPr>
      </w:pPr>
      <w:bookmarkStart w:id="171" w:name="_Toc486596246"/>
      <w:bookmarkStart w:id="172" w:name="_Toc501458110"/>
      <w:r>
        <w:rPr>
          <w:rFonts w:hint="eastAsia"/>
        </w:rPr>
        <w:t>CRC16</w:t>
      </w:r>
      <w:r>
        <w:rPr>
          <w:rFonts w:hint="eastAsia"/>
        </w:rPr>
        <w:t>校验算法</w:t>
      </w:r>
      <w:bookmarkEnd w:id="171"/>
      <w:bookmarkEnd w:id="172"/>
    </w:p>
    <w:p w:rsidR="00977DA8" w:rsidRDefault="00F05942">
      <w:pPr>
        <w:ind w:firstLine="400"/>
      </w:pPr>
      <w:r>
        <w:t>For the calculation of the CRC-16 the following polynomial is used:</w:t>
      </w:r>
    </w:p>
    <w:p w:rsidR="00977DA8" w:rsidRDefault="00F05942">
      <w:pPr>
        <w:ind w:firstLine="400"/>
      </w:pPr>
      <w:r>
        <w:t xml:space="preserve"> X^16 + X ^15 + X^2 + 1 = (x + 1) * (X^15 + x + 1). </w:t>
      </w:r>
    </w:p>
    <w:p w:rsidR="00977DA8" w:rsidRDefault="00F05942">
      <w:pPr>
        <w:ind w:firstLine="400"/>
      </w:pPr>
      <w:r>
        <w:t>For this polynomial efficient calculation via a table is possible. Below the algorithm is given in C:</w:t>
      </w:r>
    </w:p>
    <w:p w:rsidR="00977DA8" w:rsidRDefault="00F05942">
      <w:pPr>
        <w:ind w:firstLine="400"/>
      </w:pPr>
      <w:r>
        <w:t xml:space="preserve"> #define CRC(crc</w:t>
      </w:r>
      <w:r>
        <w:rPr>
          <w:rFonts w:hint="eastAsia"/>
        </w:rPr>
        <w:t>,</w:t>
      </w:r>
      <w:r>
        <w:t>byte) (((crc) &gt;&gt; 8 ) ^ tabel[((crc) ^ (unsigned int) (byte)) &amp; 0XFF])</w:t>
      </w:r>
    </w:p>
    <w:p w:rsidR="00977DA8" w:rsidRDefault="00F05942">
      <w:pPr>
        <w:ind w:firstLine="400"/>
      </w:pPr>
      <w:r>
        <w:t xml:space="preserve"> static const uint16  tabel[256] = { </w:t>
      </w:r>
    </w:p>
    <w:p w:rsidR="00977DA8" w:rsidRDefault="00F05942">
      <w:pPr>
        <w:ind w:firstLine="400"/>
      </w:pPr>
      <w:r>
        <w:t xml:space="preserve">  0X0000, 0XC0C1, 0XC181, 0X0140, 0XC301, 0X03C0, 0X0280, 0XC241, </w:t>
      </w:r>
    </w:p>
    <w:p w:rsidR="00977DA8" w:rsidRDefault="00F05942">
      <w:pPr>
        <w:ind w:firstLine="400"/>
      </w:pPr>
      <w:r>
        <w:t xml:space="preserve">  0XC601, 0X06C0, 0X0780, 0XC741, 0X0500, 0XC5C1, 0XC481, 0X0440, </w:t>
      </w:r>
    </w:p>
    <w:p w:rsidR="00977DA8" w:rsidRDefault="00F05942">
      <w:pPr>
        <w:ind w:firstLine="400"/>
      </w:pPr>
      <w:r>
        <w:t xml:space="preserve">  0XCC01, 0X0CC0, 0X0D80, 0XCD41, 0X0F00, 0XCFC1, 0XCE81, 0X0E40, </w:t>
      </w:r>
    </w:p>
    <w:p w:rsidR="00977DA8" w:rsidRDefault="00F05942">
      <w:pPr>
        <w:ind w:firstLine="400"/>
      </w:pPr>
      <w:r>
        <w:t xml:space="preserve">  0X0A00, 0XCAC1, 0XCB81, 0X0B40, 0XC901, 0X09C0, 0X0880, 0XC841, </w:t>
      </w:r>
    </w:p>
    <w:p w:rsidR="00977DA8" w:rsidRDefault="00F05942">
      <w:pPr>
        <w:ind w:firstLine="400"/>
      </w:pPr>
      <w:r>
        <w:t xml:space="preserve">  0XD801, 0X18C0, 0X1980, 0XD941, 0X1B00, 0XDBC1, 0XDA81, 0X1A40, </w:t>
      </w:r>
    </w:p>
    <w:p w:rsidR="00977DA8" w:rsidRDefault="00F05942">
      <w:pPr>
        <w:ind w:firstLine="400"/>
      </w:pPr>
      <w:r>
        <w:t xml:space="preserve">  0X1E00, 0XDEC1, 0XDF81, 0X1F40, 0XDD01, 0X1DC0, 0X1C80, 0XDC41, </w:t>
      </w:r>
    </w:p>
    <w:p w:rsidR="00977DA8" w:rsidRDefault="00F05942">
      <w:pPr>
        <w:ind w:firstLine="400"/>
      </w:pPr>
      <w:r>
        <w:t xml:space="preserve">  0X1400, 0XD4C1, 0XD581, 0X1540, 0XD701, 0X17C0, 0X1680, 0XD641, </w:t>
      </w:r>
    </w:p>
    <w:p w:rsidR="00977DA8" w:rsidRDefault="00F05942">
      <w:pPr>
        <w:ind w:firstLine="400"/>
      </w:pPr>
      <w:r>
        <w:t xml:space="preserve">  0XD201, 0X12C0, 0X1380, 0XD341, 0X1100, 0XD1C1, 0XD081, 0X1040, </w:t>
      </w:r>
    </w:p>
    <w:p w:rsidR="00977DA8" w:rsidRDefault="00F05942">
      <w:pPr>
        <w:ind w:firstLine="400"/>
      </w:pPr>
      <w:r>
        <w:t xml:space="preserve">  0XF001, 0X30C0, 0X3180, 0XF141, 0X3300, 0XF3C1, 0XF281, 0X3240, </w:t>
      </w:r>
    </w:p>
    <w:p w:rsidR="00977DA8" w:rsidRDefault="00F05942">
      <w:pPr>
        <w:ind w:firstLine="400"/>
      </w:pPr>
      <w:r>
        <w:t xml:space="preserve">  0X3600, 0XF6C1, 0XF781, 0X3740, 0XF501, 0X35C0, 0X3480, 0XF441, </w:t>
      </w:r>
    </w:p>
    <w:p w:rsidR="00977DA8" w:rsidRDefault="00F05942">
      <w:pPr>
        <w:ind w:firstLine="400"/>
      </w:pPr>
      <w:r>
        <w:t xml:space="preserve">  0X3C00, 0XFCC1, 0XFD81, 0X3D40, 0XFF01, 0X3FC0, 0X3E80, 0XFE41, </w:t>
      </w:r>
    </w:p>
    <w:p w:rsidR="00977DA8" w:rsidRDefault="00F05942">
      <w:pPr>
        <w:ind w:firstLine="400"/>
      </w:pPr>
      <w:r>
        <w:t xml:space="preserve">  0XFA01, 0X3AC0, 0X3B80, 0XFB41, 0X3900, 0XF9C1, 0XF881, 0X3840, </w:t>
      </w:r>
    </w:p>
    <w:p w:rsidR="00977DA8" w:rsidRDefault="00F05942">
      <w:pPr>
        <w:ind w:firstLine="400"/>
      </w:pPr>
      <w:r>
        <w:t xml:space="preserve">  0X2800, 0XE8C1, 0XE981, 0X2940, 0XEB01, 0X2BC0, 0X2A80, 0XEA41, </w:t>
      </w:r>
    </w:p>
    <w:p w:rsidR="00977DA8" w:rsidRDefault="00F05942">
      <w:pPr>
        <w:ind w:firstLine="400"/>
      </w:pPr>
      <w:r>
        <w:t xml:space="preserve">  0XEE01, 0X2EC0, 0X2F80, 0XEF41, 0X2D00, 0XEDC1, 0XEC81, 0X2C40, </w:t>
      </w:r>
    </w:p>
    <w:p w:rsidR="00977DA8" w:rsidRDefault="00F05942">
      <w:pPr>
        <w:ind w:firstLine="400"/>
      </w:pPr>
      <w:r>
        <w:t xml:space="preserve">  0XE401, 0X24C0, 0X2580, 0XE541, 0X2700, 0XE7C1, 0XE681, 0X2640, </w:t>
      </w:r>
    </w:p>
    <w:p w:rsidR="00977DA8" w:rsidRDefault="00F05942">
      <w:pPr>
        <w:ind w:firstLine="400"/>
      </w:pPr>
      <w:r>
        <w:t xml:space="preserve">  0X2200, 0XE2C1, 0XE381, 0X2340, 0XE101, 0X21C0, 0X2080, 0XE041, </w:t>
      </w:r>
    </w:p>
    <w:p w:rsidR="00977DA8" w:rsidRDefault="00F05942">
      <w:pPr>
        <w:ind w:firstLine="400"/>
      </w:pPr>
      <w:r>
        <w:t xml:space="preserve">  0XA001, 0X60C0, 0X6180, 0XA141, 0X6300, 0XA3C1, 0XA281, 0X6240, </w:t>
      </w:r>
    </w:p>
    <w:p w:rsidR="00977DA8" w:rsidRDefault="00F05942">
      <w:pPr>
        <w:ind w:firstLine="400"/>
      </w:pPr>
      <w:r>
        <w:t xml:space="preserve">  0X6600, 0XA6C1, 0XA781, 0X6740, 0XA501, 0X65C0, 0X6480, 0XA441, </w:t>
      </w:r>
    </w:p>
    <w:p w:rsidR="00977DA8" w:rsidRDefault="00F05942">
      <w:pPr>
        <w:ind w:firstLine="400"/>
      </w:pPr>
      <w:r>
        <w:t xml:space="preserve">  0X6C00, 0XACC1, 0XAD81, 0X6D40, 0XAF01, 0X6FC0, 0X6E80, 0XAE41, </w:t>
      </w:r>
    </w:p>
    <w:p w:rsidR="00977DA8" w:rsidRDefault="00F05942">
      <w:pPr>
        <w:ind w:firstLine="400"/>
      </w:pPr>
      <w:r>
        <w:t xml:space="preserve">  0XAA01, 0X6AC0, 0X6B80, 0XAB41, 0X6900, 0XA9C1, 0XA881, 0X6840, </w:t>
      </w:r>
    </w:p>
    <w:p w:rsidR="00977DA8" w:rsidRDefault="00F05942">
      <w:pPr>
        <w:ind w:firstLine="400"/>
      </w:pPr>
      <w:r>
        <w:t xml:space="preserve">  0X7800, 0XB8C1, 0XB981, 0X7940, 0XBB01, 0X7BC0, 0X7A80, 0XBA41, </w:t>
      </w:r>
    </w:p>
    <w:p w:rsidR="00977DA8" w:rsidRDefault="00F05942">
      <w:pPr>
        <w:ind w:firstLine="400"/>
      </w:pPr>
      <w:r>
        <w:t xml:space="preserve">  0XBE01, 0X7EC0, 0X7F80, 0XBF41, 0X7D00, 0XBDC1, 0XBC81, 0X7C40, </w:t>
      </w:r>
    </w:p>
    <w:p w:rsidR="00977DA8" w:rsidRDefault="00F05942">
      <w:pPr>
        <w:ind w:firstLine="400"/>
      </w:pPr>
      <w:r>
        <w:t xml:space="preserve">  0XB401, 0X74C0, 0X7580, 0XB541, 0X7700, 0XB7C1, 0XB681, 0X7640, </w:t>
      </w:r>
    </w:p>
    <w:p w:rsidR="00977DA8" w:rsidRDefault="00F05942">
      <w:pPr>
        <w:ind w:firstLine="400"/>
      </w:pPr>
      <w:r>
        <w:t xml:space="preserve">  0X7200, 0XB2C1, 0XB381, 0X7340, 0XB101, 0X71C0, 0X7080, 0XB041, </w:t>
      </w:r>
    </w:p>
    <w:p w:rsidR="00977DA8" w:rsidRDefault="00F05942">
      <w:pPr>
        <w:ind w:firstLine="400"/>
      </w:pPr>
      <w:r>
        <w:t xml:space="preserve">  0X5000, 0X90C1, 0X9181, 0X5140, 0X9301, 0X53C0, 0X5280, 0X9241, </w:t>
      </w:r>
    </w:p>
    <w:p w:rsidR="00977DA8" w:rsidRDefault="00F05942">
      <w:pPr>
        <w:ind w:firstLine="400"/>
      </w:pPr>
      <w:r>
        <w:t xml:space="preserve">  0X9601, 0X56C0, 0X5780, 0X9741, 0X5500, 0X95C1, 0X9481, 0X5440, </w:t>
      </w:r>
    </w:p>
    <w:p w:rsidR="00977DA8" w:rsidRDefault="00F05942">
      <w:pPr>
        <w:ind w:firstLine="400"/>
      </w:pPr>
      <w:r>
        <w:t xml:space="preserve">  0X9C01, 0X5CC0, 0X5D80, 0X9D41, 0X5F00, 0X9FC1, 0X9E81, 0X5E40, </w:t>
      </w:r>
    </w:p>
    <w:p w:rsidR="00977DA8" w:rsidRDefault="00F05942">
      <w:pPr>
        <w:ind w:firstLine="400"/>
      </w:pPr>
      <w:r>
        <w:t xml:space="preserve">  0X5A00, 0X9AC1, 0X9B81, 0X5B40, 0X9901, 0X59C0, 0X5880, 0X9841, </w:t>
      </w:r>
    </w:p>
    <w:p w:rsidR="00977DA8" w:rsidRDefault="00F05942">
      <w:pPr>
        <w:ind w:firstLine="400"/>
      </w:pPr>
      <w:r>
        <w:lastRenderedPageBreak/>
        <w:t xml:space="preserve">  0X8801, 0X48C0, 0X4980, 0X8941, 0X4B00, 0X8BC1, 0X8A81, 0X4A40, </w:t>
      </w:r>
    </w:p>
    <w:p w:rsidR="00977DA8" w:rsidRDefault="00F05942">
      <w:pPr>
        <w:ind w:firstLine="400"/>
      </w:pPr>
      <w:r>
        <w:t xml:space="preserve">  0X4E00, 0X8EC1, 0X8F81, 0X4F40, 0X8D01, 0X4DC0, 0X4C80, 0X8C41, </w:t>
      </w:r>
    </w:p>
    <w:p w:rsidR="00977DA8" w:rsidRDefault="00F05942">
      <w:pPr>
        <w:ind w:firstLine="400"/>
      </w:pPr>
      <w:r>
        <w:t xml:space="preserve">  0X4400, 0X84C1, 0X8581, 0X4540, 0X8701, 0X47C0, 0X4680, 0X8641, </w:t>
      </w:r>
    </w:p>
    <w:p w:rsidR="00977DA8" w:rsidRDefault="00F05942">
      <w:pPr>
        <w:ind w:firstLine="400"/>
      </w:pPr>
      <w:r>
        <w:t xml:space="preserve">  0X8201, 0X42C0, 0X4380, 0X8341, 0X4100, 0X81C1, 0X8081, 0X4040 </w:t>
      </w:r>
    </w:p>
    <w:p w:rsidR="00977DA8" w:rsidRDefault="00F05942">
      <w:pPr>
        <w:ind w:firstLine="400"/>
      </w:pPr>
      <w:r>
        <w:t>};</w:t>
      </w:r>
    </w:p>
    <w:p w:rsidR="00977DA8" w:rsidRDefault="00F05942">
      <w:pPr>
        <w:ind w:firstLine="400"/>
      </w:pPr>
      <w:r>
        <w:t>unsigned short CalcCRC(</w:t>
      </w:r>
      <w:r>
        <w:rPr>
          <w:rFonts w:hint="eastAsia"/>
        </w:rPr>
        <w:t>uint8</w:t>
      </w:r>
      <w:r>
        <w:t xml:space="preserve"> *data, </w:t>
      </w:r>
      <w:r>
        <w:rPr>
          <w:rFonts w:hint="eastAsia"/>
        </w:rPr>
        <w:t>u</w:t>
      </w:r>
      <w:r>
        <w:t>int</w:t>
      </w:r>
      <w:r>
        <w:rPr>
          <w:rFonts w:hint="eastAsia"/>
        </w:rPr>
        <w:t>32</w:t>
      </w:r>
      <w:r>
        <w:t xml:space="preserve"> size)</w:t>
      </w:r>
      <w:r>
        <w:rPr>
          <w:rFonts w:hint="eastAsia"/>
        </w:rPr>
        <w:t>//</w:t>
      </w:r>
    </w:p>
    <w:p w:rsidR="00977DA8" w:rsidRDefault="00F05942">
      <w:pPr>
        <w:ind w:firstLine="400"/>
      </w:pPr>
      <w:r>
        <w:t xml:space="preserve">{ </w:t>
      </w:r>
    </w:p>
    <w:p w:rsidR="00977DA8" w:rsidRDefault="00F05942">
      <w:pPr>
        <w:ind w:firstLineChars="360" w:firstLine="720"/>
      </w:pPr>
      <w:r>
        <w:rPr>
          <w:rFonts w:hint="eastAsia"/>
        </w:rPr>
        <w:t>u</w:t>
      </w:r>
      <w:r>
        <w:t>int</w:t>
      </w:r>
      <w:r>
        <w:rPr>
          <w:rFonts w:hint="eastAsia"/>
        </w:rPr>
        <w:t xml:space="preserve">32 </w:t>
      </w:r>
      <w:r>
        <w:t xml:space="preserve"> i;</w:t>
      </w:r>
    </w:p>
    <w:p w:rsidR="00977DA8" w:rsidRDefault="00F05942">
      <w:pPr>
        <w:ind w:firstLine="400"/>
      </w:pPr>
      <w:r>
        <w:rPr>
          <w:rFonts w:hint="eastAsia"/>
        </w:rPr>
        <w:tab/>
      </w:r>
      <w:r>
        <w:t xml:space="preserve">unsigned short crc = 0; </w:t>
      </w:r>
    </w:p>
    <w:p w:rsidR="00977DA8" w:rsidRDefault="00F05942">
      <w:pPr>
        <w:ind w:firstLineChars="360" w:firstLine="720"/>
      </w:pPr>
      <w:r>
        <w:t>for (i = 0; i &lt; size; i++) {</w:t>
      </w:r>
    </w:p>
    <w:p w:rsidR="00977DA8" w:rsidRDefault="00F05942">
      <w:pPr>
        <w:ind w:firstLine="400"/>
      </w:pPr>
      <w:r>
        <w:rPr>
          <w:rFonts w:hint="eastAsia"/>
        </w:rPr>
        <w:tab/>
      </w:r>
      <w:r>
        <w:rPr>
          <w:rFonts w:hint="eastAsia"/>
        </w:rPr>
        <w:tab/>
      </w:r>
      <w:r>
        <w:t xml:space="preserve">crc = CRC(crc, data[i]); </w:t>
      </w:r>
    </w:p>
    <w:p w:rsidR="00977DA8" w:rsidRDefault="00F05942">
      <w:pPr>
        <w:ind w:firstLineChars="360" w:firstLine="720"/>
      </w:pPr>
      <w:r>
        <w:t xml:space="preserve">} </w:t>
      </w:r>
    </w:p>
    <w:p w:rsidR="00977DA8" w:rsidRDefault="00F05942">
      <w:pPr>
        <w:ind w:firstLineChars="360" w:firstLine="720"/>
      </w:pPr>
      <w:r>
        <w:t>return crc;</w:t>
      </w:r>
    </w:p>
    <w:p w:rsidR="00977DA8" w:rsidRDefault="00F05942">
      <w:pPr>
        <w:ind w:firstLine="400"/>
      </w:pPr>
      <w:r>
        <w:t xml:space="preserve"> }</w:t>
      </w:r>
    </w:p>
    <w:sectPr w:rsidR="00977DA8">
      <w:pgSz w:w="12240" w:h="15840"/>
      <w:pgMar w:top="1440" w:right="1608" w:bottom="1440" w:left="1276"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4326" w:rsidRDefault="00AF4326">
      <w:pPr>
        <w:ind w:firstLine="400"/>
      </w:pPr>
      <w:r>
        <w:separator/>
      </w:r>
    </w:p>
  </w:endnote>
  <w:endnote w:type="continuationSeparator" w:id="0">
    <w:p w:rsidR="00AF4326" w:rsidRDefault="00AF4326">
      <w:pPr>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EC4" w:rsidRDefault="00BC3EC4">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870" w:type="dxa"/>
      <w:tblLayout w:type="fixed"/>
      <w:tblCellMar>
        <w:top w:w="72" w:type="dxa"/>
        <w:left w:w="115" w:type="dxa"/>
        <w:bottom w:w="72" w:type="dxa"/>
        <w:right w:w="115" w:type="dxa"/>
      </w:tblCellMar>
      <w:tblLook w:val="04A0" w:firstRow="1" w:lastRow="0" w:firstColumn="1" w:lastColumn="0" w:noHBand="0" w:noVBand="1"/>
    </w:tblPr>
    <w:tblGrid>
      <w:gridCol w:w="7983"/>
      <w:gridCol w:w="887"/>
    </w:tblGrid>
    <w:tr w:rsidR="00BC3EC4">
      <w:tc>
        <w:tcPr>
          <w:tcW w:w="7983" w:type="dxa"/>
          <w:tcBorders>
            <w:top w:val="single" w:sz="4" w:space="0" w:color="000000"/>
          </w:tcBorders>
          <w:shd w:val="clear" w:color="auto" w:fill="auto"/>
        </w:tcPr>
        <w:p w:rsidR="00BC3EC4" w:rsidRDefault="00BC3EC4">
          <w:pPr>
            <w:pStyle w:val="a7"/>
            <w:wordWrap w:val="0"/>
            <w:ind w:firstLine="360"/>
            <w:jc w:val="right"/>
          </w:pPr>
          <w:r>
            <w:rPr>
              <w:rFonts w:hint="eastAsia"/>
            </w:rPr>
            <w:t>上海仰邦科技股份有限公司</w:t>
          </w:r>
          <w:r>
            <w:rPr>
              <w:lang w:val="zh-CN"/>
            </w:rPr>
            <w:t xml:space="preserve"> | </w:t>
          </w:r>
          <w:r>
            <w:rPr>
              <w:rFonts w:ascii="微软雅黑" w:hAnsi="微软雅黑" w:hint="eastAsia"/>
              <w:b/>
              <w:lang w:val="zh-CN"/>
            </w:rPr>
            <w:t>Font_Controller_Protocol</w:t>
          </w:r>
        </w:p>
      </w:tc>
      <w:tc>
        <w:tcPr>
          <w:tcW w:w="887" w:type="dxa"/>
          <w:tcBorders>
            <w:top w:val="single" w:sz="4" w:space="0" w:color="000000"/>
          </w:tcBorders>
          <w:shd w:val="clear" w:color="auto" w:fill="FFFFFF"/>
        </w:tcPr>
        <w:p w:rsidR="00BC3EC4" w:rsidRDefault="00BC3EC4">
          <w:pPr>
            <w:pStyle w:val="a9"/>
          </w:pPr>
        </w:p>
      </w:tc>
    </w:tr>
  </w:tbl>
  <w:p w:rsidR="00BC3EC4" w:rsidRDefault="00BC3EC4">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EC4" w:rsidRDefault="00BC3EC4">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horzAnchor="page" w:tblpX="1418" w:tblpY="-454"/>
      <w:tblOverlap w:val="never"/>
      <w:tblW w:w="9586" w:type="dxa"/>
      <w:tblLayout w:type="fixed"/>
      <w:tblCellMar>
        <w:top w:w="72" w:type="dxa"/>
        <w:left w:w="115" w:type="dxa"/>
        <w:bottom w:w="72" w:type="dxa"/>
        <w:right w:w="115" w:type="dxa"/>
      </w:tblCellMar>
      <w:tblLook w:val="04A0" w:firstRow="1" w:lastRow="0" w:firstColumn="1" w:lastColumn="0" w:noHBand="0" w:noVBand="1"/>
    </w:tblPr>
    <w:tblGrid>
      <w:gridCol w:w="8627"/>
      <w:gridCol w:w="959"/>
    </w:tblGrid>
    <w:tr w:rsidR="00BC3EC4">
      <w:tc>
        <w:tcPr>
          <w:tcW w:w="8627" w:type="dxa"/>
          <w:tcBorders>
            <w:top w:val="single" w:sz="4" w:space="0" w:color="000000"/>
          </w:tcBorders>
          <w:shd w:val="clear" w:color="auto" w:fill="auto"/>
        </w:tcPr>
        <w:p w:rsidR="00BC3EC4" w:rsidRDefault="00BC3EC4">
          <w:pPr>
            <w:pStyle w:val="a7"/>
            <w:wordWrap w:val="0"/>
            <w:ind w:firstLine="360"/>
            <w:jc w:val="right"/>
          </w:pPr>
          <w:r>
            <w:rPr>
              <w:rFonts w:hint="eastAsia"/>
            </w:rPr>
            <w:t>上海仰邦科技股份有限公司</w:t>
          </w:r>
          <w:r>
            <w:rPr>
              <w:lang w:val="zh-CN"/>
            </w:rPr>
            <w:t xml:space="preserve"> | </w:t>
          </w:r>
          <w:r>
            <w:rPr>
              <w:rFonts w:ascii="微软雅黑" w:hAnsi="微软雅黑" w:hint="eastAsia"/>
              <w:b/>
              <w:lang w:val="zh-CN"/>
            </w:rPr>
            <w:t>Font_Controller_Protocol</w:t>
          </w:r>
        </w:p>
      </w:tc>
      <w:tc>
        <w:tcPr>
          <w:tcW w:w="959" w:type="dxa"/>
          <w:tcBorders>
            <w:top w:val="single" w:sz="4" w:space="0" w:color="000000"/>
          </w:tcBorders>
          <w:shd w:val="clear" w:color="auto" w:fill="FFFFFF"/>
        </w:tcPr>
        <w:p w:rsidR="00BC3EC4" w:rsidRDefault="00303B16">
          <w:pPr>
            <w:pStyle w:val="a9"/>
          </w:pPr>
          <w:r>
            <w:pict>
              <v:shapetype id="_x0000_t202" coordsize="21600,21600" o:spt="202" path="m,l,21600r21600,l21600,xe">
                <v:stroke joinstyle="miter"/>
                <v:path gradientshapeok="t" o:connecttype="rect"/>
              </v:shapetype>
              <v:shape id="_x0000_s3073" type="#_x0000_t202" style="position:absolute;left:0;text-align:left;margin-left:-55.15pt;margin-top:4.45pt;width:2in;height:2in;z-index:251657728;mso-wrap-style:none;mso-wrap-distance-top:0;mso-wrap-distance-bottom:0;mso-position-horizontal-relative:margin;mso-position-vertical-relative:page;mso-width-relative:page;mso-height-relative:page" filled="f" stroked="f" strokeweight="1.25pt">
                <v:textbox style="mso-next-textbox:#_x0000_s3073;mso-fit-shape-to-text:t" inset="0,0,0,0">
                  <w:txbxContent>
                    <w:p w:rsidR="00BC3EC4" w:rsidRDefault="00BC3EC4">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03B16">
                        <w:rPr>
                          <w:noProof/>
                          <w:sz w:val="18"/>
                        </w:rPr>
                        <w:t>44</w:t>
                      </w:r>
                      <w:r>
                        <w:rPr>
                          <w:rFonts w:hint="eastAsia"/>
                          <w:sz w:val="18"/>
                        </w:rPr>
                        <w:fldChar w:fldCharType="end"/>
                      </w:r>
                    </w:p>
                  </w:txbxContent>
                </v:textbox>
                <w10:wrap type="topAndBottom" anchorx="margin" anchory="page"/>
              </v:shape>
            </w:pict>
          </w:r>
        </w:p>
      </w:tc>
    </w:tr>
  </w:tbl>
  <w:p w:rsidR="00BC3EC4" w:rsidRDefault="00BC3EC4">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4326" w:rsidRDefault="00AF4326">
      <w:pPr>
        <w:ind w:firstLine="400"/>
      </w:pPr>
      <w:r>
        <w:separator/>
      </w:r>
    </w:p>
  </w:footnote>
  <w:footnote w:type="continuationSeparator" w:id="0">
    <w:p w:rsidR="00AF4326" w:rsidRDefault="00AF4326">
      <w:pPr>
        <w:ind w:firstLine="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EC4" w:rsidRDefault="00BC3EC4">
    <w:pPr>
      <w:pStyle w:val="onbon"/>
      <w:ind w:firstLineChars="0" w:firstLine="0"/>
      <w:jc w:val="right"/>
    </w:pPr>
    <w:r>
      <w:rPr>
        <w:rFonts w:hint="eastAsia"/>
      </w:rPr>
      <w:t xml:space="preserve">BX203E001                                                                                                                                </w:t>
    </w:r>
    <w:r w:rsidR="0078020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4pt;height:25.8pt">
          <v:imagedata r:id="rId1" o:tit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EC4" w:rsidRDefault="00BC3EC4">
    <w:pPr>
      <w:pStyle w:val="onbon"/>
      <w:ind w:firstLineChars="0" w:firstLine="0"/>
      <w:jc w:val="right"/>
    </w:pPr>
    <w:r>
      <w:rPr>
        <w:rFonts w:hint="eastAsia"/>
      </w:rPr>
      <w:t xml:space="preserve">BX203E001                                                                                                                                                </w:t>
    </w:r>
    <w:r w:rsidR="0078020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5.4pt;height:25.8pt">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0000000A"/>
    <w:lvl w:ilvl="0">
      <w:start w:val="1"/>
      <w:numFmt w:val="decimal"/>
      <w:pStyle w:val="1"/>
      <w:lvlText w:val="%1."/>
      <w:legacy w:legacy="1" w:legacySpace="144" w:legacyIndent="113"/>
      <w:lvlJc w:val="left"/>
      <w:pPr>
        <w:ind w:left="-573" w:hanging="113"/>
      </w:pPr>
    </w:lvl>
    <w:lvl w:ilvl="1">
      <w:start w:val="1"/>
      <w:numFmt w:val="decimal"/>
      <w:pStyle w:val="2"/>
      <w:lvlText w:val="%1.%2"/>
      <w:legacy w:legacy="1" w:legacySpace="144" w:legacyIndent="113"/>
      <w:lvlJc w:val="left"/>
    </w:lvl>
    <w:lvl w:ilvl="2">
      <w:start w:val="1"/>
      <w:numFmt w:val="decimal"/>
      <w:pStyle w:val="3"/>
      <w:lvlText w:val="%1.%2.%3"/>
      <w:legacy w:legacy="1" w:legacySpace="144" w:legacyIndent="113"/>
      <w:lvlJc w:val="left"/>
    </w:lvl>
    <w:lvl w:ilvl="3">
      <w:start w:val="1"/>
      <w:numFmt w:val="decimal"/>
      <w:pStyle w:val="4"/>
      <w:lvlText w:val="%1.%2.%3.%4"/>
      <w:legacy w:legacy="1" w:legacySpace="144" w:legacyIndent="113"/>
      <w:lvlJc w:val="left"/>
    </w:lvl>
    <w:lvl w:ilvl="4">
      <w:start w:val="1"/>
      <w:numFmt w:val="decimal"/>
      <w:pStyle w:val="5"/>
      <w:lvlText w:val="%1.%2.%3.%4.%5"/>
      <w:legacy w:legacy="1" w:legacySpace="144" w:legacyIndent="113"/>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00000B"/>
    <w:multiLevelType w:val="multilevel"/>
    <w:tmpl w:val="0000000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C"/>
    <w:multiLevelType w:val="multilevel"/>
    <w:tmpl w:val="0000000C"/>
    <w:lvl w:ilvl="0">
      <w:start w:val="1"/>
      <w:numFmt w:val="bullet"/>
      <w:lvlText w:val=""/>
      <w:lvlJc w:val="left"/>
      <w:pPr>
        <w:ind w:left="820" w:hanging="420"/>
      </w:pPr>
      <w:rPr>
        <w:rFonts w:ascii="Wingdings" w:hAnsi="Wingdings" w:hint="default"/>
      </w:rPr>
    </w:lvl>
    <w:lvl w:ilvl="1">
      <w:start w:val="1"/>
      <w:numFmt w:val="bullet"/>
      <w:lvlText w:val=""/>
      <w:lvlJc w:val="left"/>
      <w:pPr>
        <w:ind w:left="1240" w:hanging="420"/>
      </w:pPr>
      <w:rPr>
        <w:rFonts w:ascii="Wingdings" w:hAnsi="Wingdings" w:hint="default"/>
      </w:rPr>
    </w:lvl>
    <w:lvl w:ilvl="2">
      <w:start w:val="1"/>
      <w:numFmt w:val="bullet"/>
      <w:lvlText w:val=""/>
      <w:lvlJc w:val="left"/>
      <w:pPr>
        <w:ind w:left="1660" w:hanging="420"/>
      </w:pPr>
      <w:rPr>
        <w:rFonts w:ascii="Wingdings" w:hAnsi="Wingdings" w:hint="default"/>
      </w:rPr>
    </w:lvl>
    <w:lvl w:ilvl="3">
      <w:start w:val="1"/>
      <w:numFmt w:val="bullet"/>
      <w:lvlText w:val=""/>
      <w:lvlJc w:val="left"/>
      <w:pPr>
        <w:ind w:left="2080" w:hanging="420"/>
      </w:pPr>
      <w:rPr>
        <w:rFonts w:ascii="Wingdings" w:hAnsi="Wingdings" w:hint="default"/>
      </w:rPr>
    </w:lvl>
    <w:lvl w:ilvl="4">
      <w:start w:val="1"/>
      <w:numFmt w:val="bullet"/>
      <w:lvlText w:val=""/>
      <w:lvlJc w:val="left"/>
      <w:pPr>
        <w:ind w:left="2500" w:hanging="420"/>
      </w:pPr>
      <w:rPr>
        <w:rFonts w:ascii="Wingdings" w:hAnsi="Wingdings" w:hint="default"/>
      </w:rPr>
    </w:lvl>
    <w:lvl w:ilvl="5">
      <w:start w:val="1"/>
      <w:numFmt w:val="bullet"/>
      <w:lvlText w:val=""/>
      <w:lvlJc w:val="left"/>
      <w:pPr>
        <w:ind w:left="2920" w:hanging="420"/>
      </w:pPr>
      <w:rPr>
        <w:rFonts w:ascii="Wingdings" w:hAnsi="Wingdings" w:hint="default"/>
      </w:rPr>
    </w:lvl>
    <w:lvl w:ilvl="6">
      <w:start w:val="1"/>
      <w:numFmt w:val="bullet"/>
      <w:lvlText w:val=""/>
      <w:lvlJc w:val="left"/>
      <w:pPr>
        <w:ind w:left="3340" w:hanging="420"/>
      </w:pPr>
      <w:rPr>
        <w:rFonts w:ascii="Wingdings" w:hAnsi="Wingdings" w:hint="default"/>
      </w:rPr>
    </w:lvl>
    <w:lvl w:ilvl="7">
      <w:start w:val="1"/>
      <w:numFmt w:val="bullet"/>
      <w:lvlText w:val=""/>
      <w:lvlJc w:val="left"/>
      <w:pPr>
        <w:ind w:left="3760" w:hanging="420"/>
      </w:pPr>
      <w:rPr>
        <w:rFonts w:ascii="Wingdings" w:hAnsi="Wingdings" w:hint="default"/>
      </w:rPr>
    </w:lvl>
    <w:lvl w:ilvl="8">
      <w:start w:val="1"/>
      <w:numFmt w:val="bullet"/>
      <w:lvlText w:val=""/>
      <w:lvlJc w:val="left"/>
      <w:pPr>
        <w:ind w:left="4180" w:hanging="420"/>
      </w:pPr>
      <w:rPr>
        <w:rFonts w:ascii="Wingdings" w:hAnsi="Wingdings" w:hint="default"/>
      </w:rPr>
    </w:lvl>
  </w:abstractNum>
  <w:abstractNum w:abstractNumId="3" w15:restartNumberingAfterBreak="0">
    <w:nsid w:val="0000000D"/>
    <w:multiLevelType w:val="multilevel"/>
    <w:tmpl w:val="000000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0000E"/>
    <w:multiLevelType w:val="multilevel"/>
    <w:tmpl w:val="0000000E"/>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000000F"/>
    <w:multiLevelType w:val="multilevel"/>
    <w:tmpl w:val="000000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0000010"/>
    <w:multiLevelType w:val="multilevel"/>
    <w:tmpl w:val="00000010"/>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0000011"/>
    <w:multiLevelType w:val="multilevel"/>
    <w:tmpl w:val="00000011"/>
    <w:lvl w:ilvl="0">
      <w:start w:val="1"/>
      <w:numFmt w:val="decimal"/>
      <w:lvlText w:val="%1."/>
      <w:lvlJc w:val="left"/>
      <w:pPr>
        <w:ind w:left="760" w:hanging="360"/>
      </w:pPr>
      <w:rPr>
        <w:rFonts w:hint="default"/>
      </w:rPr>
    </w:lvl>
    <w:lvl w:ilvl="1">
      <w:start w:val="1"/>
      <w:numFmt w:val="lowerLetter"/>
      <w:lvlText w:val="%2)"/>
      <w:lvlJc w:val="left"/>
      <w:pPr>
        <w:ind w:left="1240" w:hanging="420"/>
      </w:pPr>
    </w:lvl>
    <w:lvl w:ilvl="2">
      <w:start w:val="1"/>
      <w:numFmt w:val="lowerRoman"/>
      <w:lvlText w:val="%3."/>
      <w:lvlJc w:val="right"/>
      <w:pPr>
        <w:ind w:left="1660" w:hanging="420"/>
      </w:pPr>
    </w:lvl>
    <w:lvl w:ilvl="3">
      <w:start w:val="1"/>
      <w:numFmt w:val="decimal"/>
      <w:lvlText w:val="%4."/>
      <w:lvlJc w:val="left"/>
      <w:pPr>
        <w:ind w:left="2080" w:hanging="420"/>
      </w:pPr>
    </w:lvl>
    <w:lvl w:ilvl="4">
      <w:start w:val="1"/>
      <w:numFmt w:val="lowerLetter"/>
      <w:lvlText w:val="%5)"/>
      <w:lvlJc w:val="left"/>
      <w:pPr>
        <w:ind w:left="2500" w:hanging="420"/>
      </w:pPr>
    </w:lvl>
    <w:lvl w:ilvl="5">
      <w:start w:val="1"/>
      <w:numFmt w:val="lowerRoman"/>
      <w:lvlText w:val="%6."/>
      <w:lvlJc w:val="right"/>
      <w:pPr>
        <w:ind w:left="2920" w:hanging="420"/>
      </w:pPr>
    </w:lvl>
    <w:lvl w:ilvl="6">
      <w:start w:val="1"/>
      <w:numFmt w:val="decimal"/>
      <w:lvlText w:val="%7."/>
      <w:lvlJc w:val="left"/>
      <w:pPr>
        <w:ind w:left="3340" w:hanging="420"/>
      </w:pPr>
    </w:lvl>
    <w:lvl w:ilvl="7">
      <w:start w:val="1"/>
      <w:numFmt w:val="lowerLetter"/>
      <w:lvlText w:val="%8)"/>
      <w:lvlJc w:val="left"/>
      <w:pPr>
        <w:ind w:left="3760" w:hanging="420"/>
      </w:pPr>
    </w:lvl>
    <w:lvl w:ilvl="8">
      <w:start w:val="1"/>
      <w:numFmt w:val="lowerRoman"/>
      <w:lvlText w:val="%9."/>
      <w:lvlJc w:val="right"/>
      <w:pPr>
        <w:ind w:left="4180" w:hanging="420"/>
      </w:pPr>
    </w:lvl>
  </w:abstractNum>
  <w:abstractNum w:abstractNumId="8" w15:restartNumberingAfterBreak="0">
    <w:nsid w:val="00000012"/>
    <w:multiLevelType w:val="multilevel"/>
    <w:tmpl w:val="0000001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00000013"/>
    <w:multiLevelType w:val="multilevel"/>
    <w:tmpl w:val="00000013"/>
    <w:lvl w:ilvl="0">
      <w:start w:val="1"/>
      <w:numFmt w:val="decimal"/>
      <w:lvlText w:val="%1)"/>
      <w:lvlJc w:val="left"/>
      <w:pPr>
        <w:ind w:left="820" w:hanging="420"/>
      </w:pPr>
    </w:lvl>
    <w:lvl w:ilvl="1">
      <w:start w:val="1"/>
      <w:numFmt w:val="lowerLetter"/>
      <w:lvlText w:val="%2)"/>
      <w:lvlJc w:val="left"/>
      <w:pPr>
        <w:ind w:left="1240" w:hanging="420"/>
      </w:pPr>
    </w:lvl>
    <w:lvl w:ilvl="2">
      <w:start w:val="1"/>
      <w:numFmt w:val="lowerRoman"/>
      <w:lvlText w:val="%3."/>
      <w:lvlJc w:val="right"/>
      <w:pPr>
        <w:ind w:left="1660" w:hanging="420"/>
      </w:pPr>
    </w:lvl>
    <w:lvl w:ilvl="3">
      <w:start w:val="1"/>
      <w:numFmt w:val="decimal"/>
      <w:lvlText w:val="%4."/>
      <w:lvlJc w:val="left"/>
      <w:pPr>
        <w:ind w:left="2080" w:hanging="420"/>
      </w:pPr>
    </w:lvl>
    <w:lvl w:ilvl="4">
      <w:start w:val="1"/>
      <w:numFmt w:val="lowerLetter"/>
      <w:lvlText w:val="%5)"/>
      <w:lvlJc w:val="left"/>
      <w:pPr>
        <w:ind w:left="2500" w:hanging="420"/>
      </w:pPr>
    </w:lvl>
    <w:lvl w:ilvl="5">
      <w:start w:val="1"/>
      <w:numFmt w:val="lowerRoman"/>
      <w:lvlText w:val="%6."/>
      <w:lvlJc w:val="right"/>
      <w:pPr>
        <w:ind w:left="2920" w:hanging="420"/>
      </w:pPr>
    </w:lvl>
    <w:lvl w:ilvl="6">
      <w:start w:val="1"/>
      <w:numFmt w:val="decimal"/>
      <w:lvlText w:val="%7."/>
      <w:lvlJc w:val="left"/>
      <w:pPr>
        <w:ind w:left="3340" w:hanging="420"/>
      </w:pPr>
    </w:lvl>
    <w:lvl w:ilvl="7">
      <w:start w:val="1"/>
      <w:numFmt w:val="lowerLetter"/>
      <w:lvlText w:val="%8)"/>
      <w:lvlJc w:val="left"/>
      <w:pPr>
        <w:ind w:left="3760" w:hanging="420"/>
      </w:pPr>
    </w:lvl>
    <w:lvl w:ilvl="8">
      <w:start w:val="1"/>
      <w:numFmt w:val="lowerRoman"/>
      <w:lvlText w:val="%9."/>
      <w:lvlJc w:val="right"/>
      <w:pPr>
        <w:ind w:left="4180" w:hanging="420"/>
      </w:pPr>
    </w:lvl>
  </w:abstractNum>
  <w:abstractNum w:abstractNumId="10" w15:restartNumberingAfterBreak="0">
    <w:nsid w:val="00000014"/>
    <w:multiLevelType w:val="multilevel"/>
    <w:tmpl w:val="00000014"/>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00000015"/>
    <w:multiLevelType w:val="multilevel"/>
    <w:tmpl w:val="00000015"/>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00000016"/>
    <w:multiLevelType w:val="multilevel"/>
    <w:tmpl w:val="000000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00000017"/>
    <w:multiLevelType w:val="multilevel"/>
    <w:tmpl w:val="00000017"/>
    <w:lvl w:ilvl="0">
      <w:start w:val="1"/>
      <w:numFmt w:val="decimal"/>
      <w:lvlText w:val="%1)"/>
      <w:lvlJc w:val="left"/>
      <w:pPr>
        <w:ind w:left="760" w:hanging="360"/>
      </w:pPr>
      <w:rPr>
        <w:rFonts w:hint="default"/>
      </w:rPr>
    </w:lvl>
    <w:lvl w:ilvl="1">
      <w:start w:val="1"/>
      <w:numFmt w:val="lowerLetter"/>
      <w:lvlText w:val="%2)"/>
      <w:lvlJc w:val="left"/>
      <w:pPr>
        <w:ind w:left="1240" w:hanging="420"/>
      </w:pPr>
    </w:lvl>
    <w:lvl w:ilvl="2">
      <w:start w:val="1"/>
      <w:numFmt w:val="lowerRoman"/>
      <w:lvlText w:val="%3."/>
      <w:lvlJc w:val="right"/>
      <w:pPr>
        <w:ind w:left="1660" w:hanging="420"/>
      </w:pPr>
    </w:lvl>
    <w:lvl w:ilvl="3">
      <w:start w:val="1"/>
      <w:numFmt w:val="decimal"/>
      <w:lvlText w:val="%4."/>
      <w:lvlJc w:val="left"/>
      <w:pPr>
        <w:ind w:left="2080" w:hanging="420"/>
      </w:pPr>
    </w:lvl>
    <w:lvl w:ilvl="4">
      <w:start w:val="1"/>
      <w:numFmt w:val="lowerLetter"/>
      <w:lvlText w:val="%5)"/>
      <w:lvlJc w:val="left"/>
      <w:pPr>
        <w:ind w:left="2500" w:hanging="420"/>
      </w:pPr>
    </w:lvl>
    <w:lvl w:ilvl="5">
      <w:start w:val="1"/>
      <w:numFmt w:val="lowerRoman"/>
      <w:lvlText w:val="%6."/>
      <w:lvlJc w:val="right"/>
      <w:pPr>
        <w:ind w:left="2920" w:hanging="420"/>
      </w:pPr>
    </w:lvl>
    <w:lvl w:ilvl="6">
      <w:start w:val="1"/>
      <w:numFmt w:val="decimal"/>
      <w:lvlText w:val="%7."/>
      <w:lvlJc w:val="left"/>
      <w:pPr>
        <w:ind w:left="3340" w:hanging="420"/>
      </w:pPr>
    </w:lvl>
    <w:lvl w:ilvl="7">
      <w:start w:val="1"/>
      <w:numFmt w:val="lowerLetter"/>
      <w:lvlText w:val="%8)"/>
      <w:lvlJc w:val="left"/>
      <w:pPr>
        <w:ind w:left="3760" w:hanging="420"/>
      </w:pPr>
    </w:lvl>
    <w:lvl w:ilvl="8">
      <w:start w:val="1"/>
      <w:numFmt w:val="lowerRoman"/>
      <w:lvlText w:val="%9."/>
      <w:lvlJc w:val="right"/>
      <w:pPr>
        <w:ind w:left="4180" w:hanging="420"/>
      </w:pPr>
    </w:lvl>
  </w:abstractNum>
  <w:abstractNum w:abstractNumId="14" w15:restartNumberingAfterBreak="0">
    <w:nsid w:val="00000018"/>
    <w:multiLevelType w:val="multilevel"/>
    <w:tmpl w:val="00000018"/>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145E0592"/>
    <w:multiLevelType w:val="hybridMultilevel"/>
    <w:tmpl w:val="528079FE"/>
    <w:lvl w:ilvl="0" w:tplc="35EE450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6A907CC"/>
    <w:multiLevelType w:val="hybridMultilevel"/>
    <w:tmpl w:val="652494AC"/>
    <w:lvl w:ilvl="0" w:tplc="D3BEA32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433128"/>
    <w:multiLevelType w:val="hybridMultilevel"/>
    <w:tmpl w:val="FEE05C1C"/>
    <w:lvl w:ilvl="0" w:tplc="470AB1A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663C212"/>
    <w:multiLevelType w:val="multilevel"/>
    <w:tmpl w:val="5663C212"/>
    <w:lvl w:ilvl="0">
      <w:start w:val="1"/>
      <w:numFmt w:val="decimal"/>
      <w:lvlText w:val="%1."/>
      <w:lvlJc w:val="left"/>
      <w:pPr>
        <w:tabs>
          <w:tab w:val="left" w:pos="384"/>
        </w:tabs>
        <w:ind w:left="384" w:hanging="384"/>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9" w15:restartNumberingAfterBreak="0">
    <w:nsid w:val="56679373"/>
    <w:multiLevelType w:val="multilevel"/>
    <w:tmpl w:val="56679373"/>
    <w:lvl w:ilvl="0">
      <w:start w:val="1"/>
      <w:numFmt w:val="decimal"/>
      <w:lvlText w:val="%1."/>
      <w:lvlJc w:val="left"/>
      <w:pPr>
        <w:tabs>
          <w:tab w:val="left" w:pos="384"/>
        </w:tabs>
        <w:ind w:left="384" w:hanging="384"/>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20" w15:restartNumberingAfterBreak="0">
    <w:nsid w:val="56821BDF"/>
    <w:multiLevelType w:val="singleLevel"/>
    <w:tmpl w:val="56821BDF"/>
    <w:lvl w:ilvl="0">
      <w:start w:val="1"/>
      <w:numFmt w:val="decimal"/>
      <w:lvlText w:val="%1."/>
      <w:lvlJc w:val="left"/>
      <w:pPr>
        <w:tabs>
          <w:tab w:val="left" w:pos="425"/>
        </w:tabs>
        <w:ind w:left="425" w:hanging="425"/>
      </w:pPr>
      <w:rPr>
        <w:rFonts w:hint="default"/>
      </w:rPr>
    </w:lvl>
  </w:abstractNum>
  <w:abstractNum w:abstractNumId="21" w15:restartNumberingAfterBreak="0">
    <w:nsid w:val="56DA7131"/>
    <w:multiLevelType w:val="singleLevel"/>
    <w:tmpl w:val="56DA7131"/>
    <w:lvl w:ilvl="0">
      <w:start w:val="1"/>
      <w:numFmt w:val="decimal"/>
      <w:lvlText w:val="%1."/>
      <w:lvlJc w:val="left"/>
      <w:pPr>
        <w:tabs>
          <w:tab w:val="left" w:pos="425"/>
        </w:tabs>
        <w:ind w:left="425" w:hanging="425"/>
      </w:pPr>
      <w:rPr>
        <w:rFonts w:hint="default"/>
      </w:rPr>
    </w:lvl>
  </w:abstractNum>
  <w:abstractNum w:abstractNumId="22" w15:restartNumberingAfterBreak="0">
    <w:nsid w:val="5BA22B75"/>
    <w:multiLevelType w:val="hybridMultilevel"/>
    <w:tmpl w:val="E990C3A6"/>
    <w:lvl w:ilvl="0" w:tplc="3182A9B4">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68420A03"/>
    <w:multiLevelType w:val="multilevel"/>
    <w:tmpl w:val="68420A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7438571E"/>
    <w:multiLevelType w:val="hybridMultilevel"/>
    <w:tmpl w:val="8E001F14"/>
    <w:lvl w:ilvl="0" w:tplc="EAD48EA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5"/>
  </w:num>
  <w:num w:numId="4">
    <w:abstractNumId w:val="23"/>
  </w:num>
  <w:num w:numId="5">
    <w:abstractNumId w:val="18"/>
  </w:num>
  <w:num w:numId="6">
    <w:abstractNumId w:val="19"/>
  </w:num>
  <w:num w:numId="7">
    <w:abstractNumId w:val="20"/>
  </w:num>
  <w:num w:numId="8">
    <w:abstractNumId w:val="21"/>
  </w:num>
  <w:num w:numId="9">
    <w:abstractNumId w:val="13"/>
  </w:num>
  <w:num w:numId="10">
    <w:abstractNumId w:val="9"/>
  </w:num>
  <w:num w:numId="11">
    <w:abstractNumId w:val="2"/>
  </w:num>
  <w:num w:numId="12">
    <w:abstractNumId w:val="7"/>
  </w:num>
  <w:num w:numId="13">
    <w:abstractNumId w:val="11"/>
  </w:num>
  <w:num w:numId="14">
    <w:abstractNumId w:val="10"/>
  </w:num>
  <w:num w:numId="15">
    <w:abstractNumId w:val="6"/>
  </w:num>
  <w:num w:numId="16">
    <w:abstractNumId w:val="12"/>
  </w:num>
  <w:num w:numId="17">
    <w:abstractNumId w:val="14"/>
  </w:num>
  <w:num w:numId="18">
    <w:abstractNumId w:val="1"/>
  </w:num>
  <w:num w:numId="19">
    <w:abstractNumId w:val="3"/>
  </w:num>
  <w:num w:numId="20">
    <w:abstractNumId w:val="4"/>
  </w:num>
  <w:num w:numId="21">
    <w:abstractNumId w:val="0"/>
  </w:num>
  <w:num w:numId="22">
    <w:abstractNumId w:val="16"/>
  </w:num>
  <w:num w:numId="23">
    <w:abstractNumId w:val="24"/>
  </w:num>
  <w:num w:numId="24">
    <w:abstractNumId w:val="22"/>
  </w:num>
  <w:num w:numId="25">
    <w:abstractNumId w:val="1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oNotTrackMoves/>
  <w:defaultTabStop w:val="720"/>
  <w:drawingGridHorizontalSpacing w:val="100"/>
  <w:noPunctuationKerning/>
  <w:characterSpacingControl w:val="doNotCompress"/>
  <w:hdrShapeDefaults>
    <o:shapedefaults v:ext="edit" spidmax="3077" fillcolor="white">
      <v:fill color="white"/>
    </o:shapedefaults>
    <o:shapelayout v:ext="edit">
      <o:idmap v:ext="edit" data="2,3"/>
    </o:shapelayout>
  </w:hdrShapeDefaults>
  <w:footnotePr>
    <w:footnote w:id="-1"/>
    <w:footnote w:id="0"/>
  </w:footnotePr>
  <w:endnotePr>
    <w:endnote w:id="-1"/>
    <w:endnote w:id="0"/>
  </w:endnotePr>
  <w:compat>
    <w:spaceForUL/>
    <w:doNotLeaveBackslashAlone/>
    <w:ulTrailSpac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2BEA"/>
    <w:rsid w:val="00013CA6"/>
    <w:rsid w:val="000212A6"/>
    <w:rsid w:val="0003427C"/>
    <w:rsid w:val="00041250"/>
    <w:rsid w:val="00042990"/>
    <w:rsid w:val="00070C49"/>
    <w:rsid w:val="000815AA"/>
    <w:rsid w:val="0008463A"/>
    <w:rsid w:val="00086976"/>
    <w:rsid w:val="000A6257"/>
    <w:rsid w:val="000B2CC5"/>
    <w:rsid w:val="000B415D"/>
    <w:rsid w:val="000C013D"/>
    <w:rsid w:val="000E0B8E"/>
    <w:rsid w:val="00124DA8"/>
    <w:rsid w:val="00125818"/>
    <w:rsid w:val="00161E3C"/>
    <w:rsid w:val="00162BEA"/>
    <w:rsid w:val="00181593"/>
    <w:rsid w:val="00184815"/>
    <w:rsid w:val="00190B3A"/>
    <w:rsid w:val="0019538E"/>
    <w:rsid w:val="001C2F7D"/>
    <w:rsid w:val="001C6C68"/>
    <w:rsid w:val="001D24E8"/>
    <w:rsid w:val="001D6BDB"/>
    <w:rsid w:val="001D7590"/>
    <w:rsid w:val="001E7D0C"/>
    <w:rsid w:val="001F004D"/>
    <w:rsid w:val="001F2535"/>
    <w:rsid w:val="00206354"/>
    <w:rsid w:val="00224D0B"/>
    <w:rsid w:val="00226718"/>
    <w:rsid w:val="00231287"/>
    <w:rsid w:val="002428B5"/>
    <w:rsid w:val="00242F4A"/>
    <w:rsid w:val="00262D3D"/>
    <w:rsid w:val="00290AB4"/>
    <w:rsid w:val="00291706"/>
    <w:rsid w:val="00292722"/>
    <w:rsid w:val="00294BB2"/>
    <w:rsid w:val="002A4FA6"/>
    <w:rsid w:val="002B2938"/>
    <w:rsid w:val="002D00F2"/>
    <w:rsid w:val="00303B16"/>
    <w:rsid w:val="003441BC"/>
    <w:rsid w:val="00356145"/>
    <w:rsid w:val="003572D0"/>
    <w:rsid w:val="003749A6"/>
    <w:rsid w:val="00387703"/>
    <w:rsid w:val="003A3852"/>
    <w:rsid w:val="003A56A8"/>
    <w:rsid w:val="003B1217"/>
    <w:rsid w:val="003B5EB0"/>
    <w:rsid w:val="003D4993"/>
    <w:rsid w:val="003E1D1A"/>
    <w:rsid w:val="003E3C14"/>
    <w:rsid w:val="00400DCE"/>
    <w:rsid w:val="0041198E"/>
    <w:rsid w:val="00415585"/>
    <w:rsid w:val="00437383"/>
    <w:rsid w:val="004647DF"/>
    <w:rsid w:val="00467C54"/>
    <w:rsid w:val="004843AA"/>
    <w:rsid w:val="004B0AD8"/>
    <w:rsid w:val="004B230B"/>
    <w:rsid w:val="004E19AC"/>
    <w:rsid w:val="004E3506"/>
    <w:rsid w:val="004F5CD2"/>
    <w:rsid w:val="0050051B"/>
    <w:rsid w:val="00507243"/>
    <w:rsid w:val="00510418"/>
    <w:rsid w:val="005404D9"/>
    <w:rsid w:val="00551294"/>
    <w:rsid w:val="00580F8F"/>
    <w:rsid w:val="005918D6"/>
    <w:rsid w:val="00596C2B"/>
    <w:rsid w:val="005A513A"/>
    <w:rsid w:val="005B4B67"/>
    <w:rsid w:val="005D28F9"/>
    <w:rsid w:val="005D3A6B"/>
    <w:rsid w:val="005F0336"/>
    <w:rsid w:val="005F7446"/>
    <w:rsid w:val="006253D8"/>
    <w:rsid w:val="00626FC0"/>
    <w:rsid w:val="006644B4"/>
    <w:rsid w:val="006646FB"/>
    <w:rsid w:val="00676D27"/>
    <w:rsid w:val="00690A4D"/>
    <w:rsid w:val="006955D2"/>
    <w:rsid w:val="006B6B54"/>
    <w:rsid w:val="006C3814"/>
    <w:rsid w:val="006E5756"/>
    <w:rsid w:val="0071671A"/>
    <w:rsid w:val="00723F85"/>
    <w:rsid w:val="00734399"/>
    <w:rsid w:val="0074118B"/>
    <w:rsid w:val="0076499D"/>
    <w:rsid w:val="0078020C"/>
    <w:rsid w:val="007925D2"/>
    <w:rsid w:val="00794541"/>
    <w:rsid w:val="007A21F2"/>
    <w:rsid w:val="007A6371"/>
    <w:rsid w:val="007E1905"/>
    <w:rsid w:val="007F3AC3"/>
    <w:rsid w:val="00803158"/>
    <w:rsid w:val="0081210A"/>
    <w:rsid w:val="008131A5"/>
    <w:rsid w:val="00814FA7"/>
    <w:rsid w:val="00815A40"/>
    <w:rsid w:val="008173BE"/>
    <w:rsid w:val="00821251"/>
    <w:rsid w:val="00821B39"/>
    <w:rsid w:val="00822063"/>
    <w:rsid w:val="008226C0"/>
    <w:rsid w:val="008561FE"/>
    <w:rsid w:val="00864C40"/>
    <w:rsid w:val="00867A34"/>
    <w:rsid w:val="0087168D"/>
    <w:rsid w:val="00883EB2"/>
    <w:rsid w:val="00890143"/>
    <w:rsid w:val="00893B3E"/>
    <w:rsid w:val="00894693"/>
    <w:rsid w:val="008965F9"/>
    <w:rsid w:val="008A1E5F"/>
    <w:rsid w:val="008A7D97"/>
    <w:rsid w:val="008C3E30"/>
    <w:rsid w:val="008C5B73"/>
    <w:rsid w:val="008E433A"/>
    <w:rsid w:val="008F47E3"/>
    <w:rsid w:val="009012F5"/>
    <w:rsid w:val="00911A1D"/>
    <w:rsid w:val="0091293D"/>
    <w:rsid w:val="00924E83"/>
    <w:rsid w:val="00930CA3"/>
    <w:rsid w:val="009528B0"/>
    <w:rsid w:val="00977DA8"/>
    <w:rsid w:val="00991C34"/>
    <w:rsid w:val="009B0C2F"/>
    <w:rsid w:val="009B7EA6"/>
    <w:rsid w:val="009B7FE4"/>
    <w:rsid w:val="009C4B50"/>
    <w:rsid w:val="009D2731"/>
    <w:rsid w:val="00A372BC"/>
    <w:rsid w:val="00A640CB"/>
    <w:rsid w:val="00A764C9"/>
    <w:rsid w:val="00A90232"/>
    <w:rsid w:val="00A9069F"/>
    <w:rsid w:val="00A913B8"/>
    <w:rsid w:val="00AA407D"/>
    <w:rsid w:val="00AB7EA0"/>
    <w:rsid w:val="00AD2D33"/>
    <w:rsid w:val="00AD7BCC"/>
    <w:rsid w:val="00AE5DF8"/>
    <w:rsid w:val="00AF4326"/>
    <w:rsid w:val="00B12149"/>
    <w:rsid w:val="00B17FDD"/>
    <w:rsid w:val="00B348B8"/>
    <w:rsid w:val="00B75969"/>
    <w:rsid w:val="00B763A1"/>
    <w:rsid w:val="00B87A76"/>
    <w:rsid w:val="00BA58DD"/>
    <w:rsid w:val="00BB6E5B"/>
    <w:rsid w:val="00BC2465"/>
    <w:rsid w:val="00BC3EC4"/>
    <w:rsid w:val="00BC4738"/>
    <w:rsid w:val="00BD5BA6"/>
    <w:rsid w:val="00BE5DEA"/>
    <w:rsid w:val="00C16B9F"/>
    <w:rsid w:val="00C501F2"/>
    <w:rsid w:val="00C50C9D"/>
    <w:rsid w:val="00C73131"/>
    <w:rsid w:val="00C87019"/>
    <w:rsid w:val="00C941C5"/>
    <w:rsid w:val="00C97804"/>
    <w:rsid w:val="00CA03D4"/>
    <w:rsid w:val="00CA2BC8"/>
    <w:rsid w:val="00CB0CEB"/>
    <w:rsid w:val="00CB5388"/>
    <w:rsid w:val="00CB543B"/>
    <w:rsid w:val="00CC1E02"/>
    <w:rsid w:val="00CD752C"/>
    <w:rsid w:val="00CF5554"/>
    <w:rsid w:val="00D21D5A"/>
    <w:rsid w:val="00D21FF5"/>
    <w:rsid w:val="00D27BB8"/>
    <w:rsid w:val="00D3677B"/>
    <w:rsid w:val="00D372D3"/>
    <w:rsid w:val="00D427BB"/>
    <w:rsid w:val="00D52A66"/>
    <w:rsid w:val="00D578A5"/>
    <w:rsid w:val="00D57CDE"/>
    <w:rsid w:val="00D60C90"/>
    <w:rsid w:val="00D63B53"/>
    <w:rsid w:val="00D65FA8"/>
    <w:rsid w:val="00D7076B"/>
    <w:rsid w:val="00D958A1"/>
    <w:rsid w:val="00D96778"/>
    <w:rsid w:val="00DC178A"/>
    <w:rsid w:val="00DD442A"/>
    <w:rsid w:val="00DE0B21"/>
    <w:rsid w:val="00DE2303"/>
    <w:rsid w:val="00DE3E98"/>
    <w:rsid w:val="00E224C6"/>
    <w:rsid w:val="00E24062"/>
    <w:rsid w:val="00E31407"/>
    <w:rsid w:val="00E3361F"/>
    <w:rsid w:val="00E35740"/>
    <w:rsid w:val="00E421C8"/>
    <w:rsid w:val="00E617A6"/>
    <w:rsid w:val="00E672D9"/>
    <w:rsid w:val="00E7142B"/>
    <w:rsid w:val="00E85F28"/>
    <w:rsid w:val="00E870C8"/>
    <w:rsid w:val="00E90A84"/>
    <w:rsid w:val="00EB59C1"/>
    <w:rsid w:val="00EC5454"/>
    <w:rsid w:val="00ED0929"/>
    <w:rsid w:val="00EF1988"/>
    <w:rsid w:val="00F05942"/>
    <w:rsid w:val="00F2484E"/>
    <w:rsid w:val="00F248F1"/>
    <w:rsid w:val="00F34085"/>
    <w:rsid w:val="00F558C5"/>
    <w:rsid w:val="00F6213E"/>
    <w:rsid w:val="00F66989"/>
    <w:rsid w:val="00F73A4B"/>
    <w:rsid w:val="00F74000"/>
    <w:rsid w:val="00F81D98"/>
    <w:rsid w:val="00F85DC1"/>
    <w:rsid w:val="00F92543"/>
    <w:rsid w:val="00F969CA"/>
    <w:rsid w:val="00FC2EEB"/>
    <w:rsid w:val="00FE5738"/>
    <w:rsid w:val="00FF00AD"/>
    <w:rsid w:val="01995507"/>
    <w:rsid w:val="031F2820"/>
    <w:rsid w:val="03C11B25"/>
    <w:rsid w:val="03CF0D05"/>
    <w:rsid w:val="03E761F9"/>
    <w:rsid w:val="048567C3"/>
    <w:rsid w:val="04B7134B"/>
    <w:rsid w:val="04B762BC"/>
    <w:rsid w:val="05005ED3"/>
    <w:rsid w:val="059720D6"/>
    <w:rsid w:val="05AA2EA4"/>
    <w:rsid w:val="05E70949"/>
    <w:rsid w:val="05F94B4C"/>
    <w:rsid w:val="062577B4"/>
    <w:rsid w:val="066E63FC"/>
    <w:rsid w:val="06EF4383"/>
    <w:rsid w:val="077A4051"/>
    <w:rsid w:val="07B92A73"/>
    <w:rsid w:val="07CD2843"/>
    <w:rsid w:val="07EE5B22"/>
    <w:rsid w:val="08563955"/>
    <w:rsid w:val="08A737BE"/>
    <w:rsid w:val="08ED0C25"/>
    <w:rsid w:val="09205A07"/>
    <w:rsid w:val="098A23D6"/>
    <w:rsid w:val="09F87CBE"/>
    <w:rsid w:val="0A1108E4"/>
    <w:rsid w:val="0A2E78C4"/>
    <w:rsid w:val="0A5B4323"/>
    <w:rsid w:val="0AE9432C"/>
    <w:rsid w:val="0AFD07CE"/>
    <w:rsid w:val="0B0C1D2F"/>
    <w:rsid w:val="0B616FFB"/>
    <w:rsid w:val="0BBD08AF"/>
    <w:rsid w:val="0BED113A"/>
    <w:rsid w:val="0C924052"/>
    <w:rsid w:val="0C9F68C2"/>
    <w:rsid w:val="0CBC5DBD"/>
    <w:rsid w:val="0D410DE3"/>
    <w:rsid w:val="0D72249E"/>
    <w:rsid w:val="0DBB3BFB"/>
    <w:rsid w:val="0DBB4FA7"/>
    <w:rsid w:val="0DCE4DB6"/>
    <w:rsid w:val="0DEB0529"/>
    <w:rsid w:val="0DFE49F7"/>
    <w:rsid w:val="0E286B92"/>
    <w:rsid w:val="0E455CF9"/>
    <w:rsid w:val="0E784F31"/>
    <w:rsid w:val="0F89685B"/>
    <w:rsid w:val="10601CBD"/>
    <w:rsid w:val="10E80A29"/>
    <w:rsid w:val="116224E3"/>
    <w:rsid w:val="11CA1133"/>
    <w:rsid w:val="11D54C50"/>
    <w:rsid w:val="11EA3AD1"/>
    <w:rsid w:val="12CE7E6F"/>
    <w:rsid w:val="1301226F"/>
    <w:rsid w:val="137F2CAA"/>
    <w:rsid w:val="13FF02F0"/>
    <w:rsid w:val="1459515C"/>
    <w:rsid w:val="14956627"/>
    <w:rsid w:val="14983262"/>
    <w:rsid w:val="14A46FED"/>
    <w:rsid w:val="14BC1486"/>
    <w:rsid w:val="151564A0"/>
    <w:rsid w:val="15C54858"/>
    <w:rsid w:val="15EE2B6B"/>
    <w:rsid w:val="16055D6C"/>
    <w:rsid w:val="165D777B"/>
    <w:rsid w:val="16FE7112"/>
    <w:rsid w:val="17C1247D"/>
    <w:rsid w:val="17D65484"/>
    <w:rsid w:val="18265DA6"/>
    <w:rsid w:val="187956F2"/>
    <w:rsid w:val="188D7D69"/>
    <w:rsid w:val="189C3829"/>
    <w:rsid w:val="1928748C"/>
    <w:rsid w:val="1945231C"/>
    <w:rsid w:val="19877BE1"/>
    <w:rsid w:val="1A2F4A85"/>
    <w:rsid w:val="1AB55189"/>
    <w:rsid w:val="1B925BA2"/>
    <w:rsid w:val="1BFA7868"/>
    <w:rsid w:val="1C38074D"/>
    <w:rsid w:val="1C511BE3"/>
    <w:rsid w:val="1C6D3B61"/>
    <w:rsid w:val="1D031FA5"/>
    <w:rsid w:val="1D281911"/>
    <w:rsid w:val="1DD87577"/>
    <w:rsid w:val="1DED2E00"/>
    <w:rsid w:val="1E3A3967"/>
    <w:rsid w:val="1EA33C4F"/>
    <w:rsid w:val="1F081996"/>
    <w:rsid w:val="1F5403FC"/>
    <w:rsid w:val="204C5C9D"/>
    <w:rsid w:val="20C15BAB"/>
    <w:rsid w:val="20F40B6F"/>
    <w:rsid w:val="2108626F"/>
    <w:rsid w:val="213C12A0"/>
    <w:rsid w:val="216E4992"/>
    <w:rsid w:val="21BD00F0"/>
    <w:rsid w:val="22211230"/>
    <w:rsid w:val="23B912E4"/>
    <w:rsid w:val="23DE2170"/>
    <w:rsid w:val="23FC5383"/>
    <w:rsid w:val="259519CA"/>
    <w:rsid w:val="25A13DA8"/>
    <w:rsid w:val="26687FB1"/>
    <w:rsid w:val="26760C83"/>
    <w:rsid w:val="269428F7"/>
    <w:rsid w:val="26B5680C"/>
    <w:rsid w:val="26DC7715"/>
    <w:rsid w:val="27BC48DD"/>
    <w:rsid w:val="27D64FE4"/>
    <w:rsid w:val="27E53D82"/>
    <w:rsid w:val="28007515"/>
    <w:rsid w:val="28286EEC"/>
    <w:rsid w:val="28354DD4"/>
    <w:rsid w:val="284D64E4"/>
    <w:rsid w:val="288037A3"/>
    <w:rsid w:val="295D2CE2"/>
    <w:rsid w:val="298336FB"/>
    <w:rsid w:val="298B4B95"/>
    <w:rsid w:val="2A145E46"/>
    <w:rsid w:val="2A324CDA"/>
    <w:rsid w:val="2B4828E0"/>
    <w:rsid w:val="2C0E16D4"/>
    <w:rsid w:val="2CAE0266"/>
    <w:rsid w:val="2CC12551"/>
    <w:rsid w:val="2D6F4092"/>
    <w:rsid w:val="2DAD7D95"/>
    <w:rsid w:val="2E137520"/>
    <w:rsid w:val="2EF92002"/>
    <w:rsid w:val="2F87505F"/>
    <w:rsid w:val="31037178"/>
    <w:rsid w:val="310B057A"/>
    <w:rsid w:val="31DF6416"/>
    <w:rsid w:val="31F53927"/>
    <w:rsid w:val="325A7729"/>
    <w:rsid w:val="32885142"/>
    <w:rsid w:val="32A61BA4"/>
    <w:rsid w:val="332F480B"/>
    <w:rsid w:val="333D579D"/>
    <w:rsid w:val="333F7872"/>
    <w:rsid w:val="33BB3E6D"/>
    <w:rsid w:val="342B5AB1"/>
    <w:rsid w:val="34C1568A"/>
    <w:rsid w:val="34C43FEF"/>
    <w:rsid w:val="34CE6E49"/>
    <w:rsid w:val="34DD4645"/>
    <w:rsid w:val="351C576A"/>
    <w:rsid w:val="353E4DD8"/>
    <w:rsid w:val="3556791E"/>
    <w:rsid w:val="355935C2"/>
    <w:rsid w:val="35DB3B97"/>
    <w:rsid w:val="36FB2BAC"/>
    <w:rsid w:val="377F61CE"/>
    <w:rsid w:val="37A421DA"/>
    <w:rsid w:val="37EE2947"/>
    <w:rsid w:val="385357CF"/>
    <w:rsid w:val="38540312"/>
    <w:rsid w:val="38816B1C"/>
    <w:rsid w:val="38A84C1B"/>
    <w:rsid w:val="399155F9"/>
    <w:rsid w:val="39D22328"/>
    <w:rsid w:val="3B6130BC"/>
    <w:rsid w:val="3BA077EE"/>
    <w:rsid w:val="3BF06879"/>
    <w:rsid w:val="3BF95EFA"/>
    <w:rsid w:val="3CA83228"/>
    <w:rsid w:val="3D7373EB"/>
    <w:rsid w:val="3DCD5A1C"/>
    <w:rsid w:val="3E496022"/>
    <w:rsid w:val="3E8D6172"/>
    <w:rsid w:val="3EBD69B2"/>
    <w:rsid w:val="3EC440C4"/>
    <w:rsid w:val="3ED839D9"/>
    <w:rsid w:val="3F94243E"/>
    <w:rsid w:val="40BF4D49"/>
    <w:rsid w:val="417F5E49"/>
    <w:rsid w:val="41A715FE"/>
    <w:rsid w:val="41F443E9"/>
    <w:rsid w:val="4285273F"/>
    <w:rsid w:val="429E08F1"/>
    <w:rsid w:val="42D80667"/>
    <w:rsid w:val="43B20D5D"/>
    <w:rsid w:val="43D16791"/>
    <w:rsid w:val="4429487B"/>
    <w:rsid w:val="44372E53"/>
    <w:rsid w:val="4509479F"/>
    <w:rsid w:val="45480311"/>
    <w:rsid w:val="46943A2C"/>
    <w:rsid w:val="46DF4EFB"/>
    <w:rsid w:val="482E4131"/>
    <w:rsid w:val="48476E9C"/>
    <w:rsid w:val="485C40C9"/>
    <w:rsid w:val="485E1120"/>
    <w:rsid w:val="48816F4E"/>
    <w:rsid w:val="48CC268C"/>
    <w:rsid w:val="48D36AE2"/>
    <w:rsid w:val="48F0414E"/>
    <w:rsid w:val="498C6C82"/>
    <w:rsid w:val="499A5864"/>
    <w:rsid w:val="499B1A31"/>
    <w:rsid w:val="49A210AD"/>
    <w:rsid w:val="49C44390"/>
    <w:rsid w:val="4A506A7B"/>
    <w:rsid w:val="4A9D32F7"/>
    <w:rsid w:val="4ACB6685"/>
    <w:rsid w:val="4AE75109"/>
    <w:rsid w:val="4BDC60AF"/>
    <w:rsid w:val="4BE25B8D"/>
    <w:rsid w:val="4C43248D"/>
    <w:rsid w:val="4C506599"/>
    <w:rsid w:val="4C5E7903"/>
    <w:rsid w:val="4C791380"/>
    <w:rsid w:val="4C8311A7"/>
    <w:rsid w:val="4CF13612"/>
    <w:rsid w:val="4CF32CEB"/>
    <w:rsid w:val="4F073B63"/>
    <w:rsid w:val="5037747A"/>
    <w:rsid w:val="50BA1C3B"/>
    <w:rsid w:val="50F366E9"/>
    <w:rsid w:val="50FB0AB9"/>
    <w:rsid w:val="511C254E"/>
    <w:rsid w:val="512A6B20"/>
    <w:rsid w:val="51872A6B"/>
    <w:rsid w:val="51EB766F"/>
    <w:rsid w:val="522F599C"/>
    <w:rsid w:val="52753D86"/>
    <w:rsid w:val="52944BFD"/>
    <w:rsid w:val="53B963F6"/>
    <w:rsid w:val="53F17E59"/>
    <w:rsid w:val="542128DB"/>
    <w:rsid w:val="54712452"/>
    <w:rsid w:val="54797CE6"/>
    <w:rsid w:val="551A4ACC"/>
    <w:rsid w:val="55A67603"/>
    <w:rsid w:val="55B64F8D"/>
    <w:rsid w:val="565A6760"/>
    <w:rsid w:val="56630BCA"/>
    <w:rsid w:val="567848EE"/>
    <w:rsid w:val="569D4227"/>
    <w:rsid w:val="56D805E5"/>
    <w:rsid w:val="56DC0569"/>
    <w:rsid w:val="57292445"/>
    <w:rsid w:val="57416A0D"/>
    <w:rsid w:val="576A1311"/>
    <w:rsid w:val="581E44EA"/>
    <w:rsid w:val="585C2D4E"/>
    <w:rsid w:val="58732916"/>
    <w:rsid w:val="588B3C60"/>
    <w:rsid w:val="58E044CA"/>
    <w:rsid w:val="59E85303"/>
    <w:rsid w:val="5A6C7059"/>
    <w:rsid w:val="5B5041DA"/>
    <w:rsid w:val="5CA23B87"/>
    <w:rsid w:val="5CA81AD5"/>
    <w:rsid w:val="5CB71171"/>
    <w:rsid w:val="5CE122B8"/>
    <w:rsid w:val="5E076956"/>
    <w:rsid w:val="5E567147"/>
    <w:rsid w:val="5E6C1A9C"/>
    <w:rsid w:val="5F2D67AD"/>
    <w:rsid w:val="5F392CCA"/>
    <w:rsid w:val="5F610D52"/>
    <w:rsid w:val="5F7630E4"/>
    <w:rsid w:val="5FCC4A40"/>
    <w:rsid w:val="5FD109F2"/>
    <w:rsid w:val="5FF27769"/>
    <w:rsid w:val="60A1084B"/>
    <w:rsid w:val="60A376DC"/>
    <w:rsid w:val="60AD7954"/>
    <w:rsid w:val="613B35F0"/>
    <w:rsid w:val="617C69DB"/>
    <w:rsid w:val="62184600"/>
    <w:rsid w:val="623A12A7"/>
    <w:rsid w:val="625B7F23"/>
    <w:rsid w:val="62795C14"/>
    <w:rsid w:val="63024762"/>
    <w:rsid w:val="630E6CD6"/>
    <w:rsid w:val="646D1534"/>
    <w:rsid w:val="65020A78"/>
    <w:rsid w:val="650433CB"/>
    <w:rsid w:val="658542A8"/>
    <w:rsid w:val="65875057"/>
    <w:rsid w:val="65DB3144"/>
    <w:rsid w:val="664644C2"/>
    <w:rsid w:val="66D5108F"/>
    <w:rsid w:val="670D6C1F"/>
    <w:rsid w:val="673F6387"/>
    <w:rsid w:val="698547D1"/>
    <w:rsid w:val="69897928"/>
    <w:rsid w:val="69CD153B"/>
    <w:rsid w:val="69E02A18"/>
    <w:rsid w:val="69F0253F"/>
    <w:rsid w:val="6A584730"/>
    <w:rsid w:val="6B0266FB"/>
    <w:rsid w:val="6B8329EF"/>
    <w:rsid w:val="6BE16760"/>
    <w:rsid w:val="6BE747E3"/>
    <w:rsid w:val="6C620E28"/>
    <w:rsid w:val="6D1D5E15"/>
    <w:rsid w:val="6D5A08B5"/>
    <w:rsid w:val="6DA325EB"/>
    <w:rsid w:val="6E1037DF"/>
    <w:rsid w:val="6E1D53CD"/>
    <w:rsid w:val="6E361D38"/>
    <w:rsid w:val="6E7C5DC2"/>
    <w:rsid w:val="6EB2227C"/>
    <w:rsid w:val="6EC44F83"/>
    <w:rsid w:val="6F9775A3"/>
    <w:rsid w:val="6FFB4864"/>
    <w:rsid w:val="70A05E0E"/>
    <w:rsid w:val="70B566F6"/>
    <w:rsid w:val="70CB59C5"/>
    <w:rsid w:val="714D5970"/>
    <w:rsid w:val="71615AA5"/>
    <w:rsid w:val="71F02FD4"/>
    <w:rsid w:val="71F90E47"/>
    <w:rsid w:val="723B7E06"/>
    <w:rsid w:val="72B643D5"/>
    <w:rsid w:val="72F67F2A"/>
    <w:rsid w:val="736F5788"/>
    <w:rsid w:val="73C61E5C"/>
    <w:rsid w:val="73EA3737"/>
    <w:rsid w:val="74A81388"/>
    <w:rsid w:val="74AA0F77"/>
    <w:rsid w:val="74E52F55"/>
    <w:rsid w:val="75282525"/>
    <w:rsid w:val="75CF05DB"/>
    <w:rsid w:val="75FE2DA0"/>
    <w:rsid w:val="76552A48"/>
    <w:rsid w:val="76FE5846"/>
    <w:rsid w:val="770D20D4"/>
    <w:rsid w:val="770F3562"/>
    <w:rsid w:val="776B11F4"/>
    <w:rsid w:val="77CB4719"/>
    <w:rsid w:val="78E021E2"/>
    <w:rsid w:val="79B13335"/>
    <w:rsid w:val="7A7E52AF"/>
    <w:rsid w:val="7B4023CE"/>
    <w:rsid w:val="7BD230B7"/>
    <w:rsid w:val="7CA1774A"/>
    <w:rsid w:val="7CEE7A07"/>
    <w:rsid w:val="7D2F56C9"/>
    <w:rsid w:val="7D5052A6"/>
    <w:rsid w:val="7D8429AF"/>
    <w:rsid w:val="7DF74028"/>
    <w:rsid w:val="7E334127"/>
    <w:rsid w:val="7E75315A"/>
    <w:rsid w:val="7E781890"/>
    <w:rsid w:val="7E9A222E"/>
    <w:rsid w:val="7ED16473"/>
    <w:rsid w:val="7EFC2975"/>
    <w:rsid w:val="7F34485C"/>
    <w:rsid w:val="7F363670"/>
    <w:rsid w:val="7F653565"/>
    <w:rsid w:val="7FC40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7" fillcolor="white">
      <v:fill color="white"/>
    </o:shapedefaults>
    <o:shapelayout v:ext="edit">
      <o:idmap v:ext="edit" data="1"/>
      <o:rules v:ext="edit">
        <o:r id="V:Rule8" type="connector" idref="#AutoShape 18"/>
        <o:r id="V:Rule9" type="connector" idref="#AutoShape 11"/>
        <o:r id="V:Rule10" type="connector" idref="#AutoShape 12"/>
        <o:r id="V:Rule11" type="connector" idref="#AutoShape 14"/>
        <o:r id="V:Rule12" type="connector" idref="#AutoShape 20"/>
        <o:r id="V:Rule13" type="connector" idref="#AutoShape 19"/>
        <o:r id="V:Rule14" type="connector" idref="#AutoShape 13"/>
      </o:rules>
    </o:shapelayout>
  </w:shapeDefaults>
  <w:decimalSymbol w:val="."/>
  <w:listSeparator w:val=","/>
  <w15:docId w15:val="{18EF5AB0-EB56-4CB8-85B4-A523A9266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Document Map"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pPr>
      <w:ind w:firstLineChars="200" w:firstLine="200"/>
    </w:pPr>
    <w:rPr>
      <w:color w:val="000000"/>
    </w:rPr>
  </w:style>
  <w:style w:type="paragraph" w:styleId="1">
    <w:name w:val="heading 1"/>
    <w:basedOn w:val="a"/>
    <w:next w:val="a"/>
    <w:link w:val="10"/>
    <w:qFormat/>
    <w:pPr>
      <w:keepNext/>
      <w:numPr>
        <w:numId w:val="1"/>
      </w:numPr>
      <w:overflowPunct w:val="0"/>
      <w:autoSpaceDE w:val="0"/>
      <w:autoSpaceDN w:val="0"/>
      <w:adjustRightInd w:val="0"/>
      <w:spacing w:before="120" w:after="60"/>
      <w:ind w:left="0" w:firstLineChars="0" w:firstLine="0"/>
      <w:jc w:val="both"/>
      <w:textAlignment w:val="baseline"/>
      <w:outlineLvl w:val="0"/>
    </w:pPr>
    <w:rPr>
      <w:rFonts w:eastAsia="黑体"/>
      <w:kern w:val="28"/>
      <w:sz w:val="24"/>
    </w:rPr>
  </w:style>
  <w:style w:type="paragraph" w:styleId="2">
    <w:name w:val="heading 2"/>
    <w:basedOn w:val="a"/>
    <w:next w:val="a"/>
    <w:link w:val="20"/>
    <w:qFormat/>
    <w:pPr>
      <w:keepNext/>
      <w:numPr>
        <w:ilvl w:val="1"/>
        <w:numId w:val="1"/>
      </w:numPr>
      <w:overflowPunct w:val="0"/>
      <w:autoSpaceDE w:val="0"/>
      <w:autoSpaceDN w:val="0"/>
      <w:adjustRightInd w:val="0"/>
      <w:spacing w:before="240" w:after="60"/>
      <w:ind w:firstLineChars="0" w:firstLine="0"/>
      <w:jc w:val="both"/>
      <w:textAlignment w:val="baseline"/>
      <w:outlineLvl w:val="1"/>
    </w:pPr>
    <w:rPr>
      <w:rFonts w:eastAsia="黑体"/>
      <w:sz w:val="22"/>
    </w:rPr>
  </w:style>
  <w:style w:type="paragraph" w:styleId="3">
    <w:name w:val="heading 3"/>
    <w:basedOn w:val="a"/>
    <w:next w:val="a"/>
    <w:link w:val="30"/>
    <w:qFormat/>
    <w:pPr>
      <w:keepNext/>
      <w:numPr>
        <w:ilvl w:val="2"/>
        <w:numId w:val="1"/>
      </w:numPr>
      <w:overflowPunct w:val="0"/>
      <w:autoSpaceDE w:val="0"/>
      <w:autoSpaceDN w:val="0"/>
      <w:adjustRightInd w:val="0"/>
      <w:spacing w:before="240" w:after="60"/>
      <w:ind w:left="340" w:firstLineChars="0" w:firstLine="0"/>
      <w:textAlignment w:val="baseline"/>
      <w:outlineLvl w:val="2"/>
    </w:pPr>
    <w:rPr>
      <w:rFonts w:eastAsia="黑体"/>
    </w:rPr>
  </w:style>
  <w:style w:type="paragraph" w:styleId="4">
    <w:name w:val="heading 4"/>
    <w:basedOn w:val="a"/>
    <w:next w:val="a"/>
    <w:link w:val="40"/>
    <w:qFormat/>
    <w:pPr>
      <w:keepNext/>
      <w:numPr>
        <w:ilvl w:val="3"/>
        <w:numId w:val="1"/>
      </w:numPr>
      <w:overflowPunct w:val="0"/>
      <w:autoSpaceDE w:val="0"/>
      <w:autoSpaceDN w:val="0"/>
      <w:adjustRightInd w:val="0"/>
      <w:spacing w:before="240" w:after="60"/>
      <w:ind w:left="452"/>
      <w:textAlignment w:val="baseline"/>
      <w:outlineLvl w:val="3"/>
    </w:pPr>
    <w:rPr>
      <w:b/>
      <w:i/>
      <w:sz w:val="22"/>
    </w:rPr>
  </w:style>
  <w:style w:type="paragraph" w:styleId="5">
    <w:name w:val="heading 5"/>
    <w:basedOn w:val="a"/>
    <w:next w:val="a"/>
    <w:link w:val="50"/>
    <w:qFormat/>
    <w:pPr>
      <w:numPr>
        <w:ilvl w:val="4"/>
        <w:numId w:val="1"/>
      </w:numPr>
      <w:overflowPunct w:val="0"/>
      <w:autoSpaceDE w:val="0"/>
      <w:autoSpaceDN w:val="0"/>
      <w:adjustRightInd w:val="0"/>
      <w:spacing w:before="240" w:after="60"/>
      <w:ind w:left="565"/>
      <w:textAlignment w:val="baseline"/>
      <w:outlineLvl w:val="4"/>
    </w:pPr>
  </w:style>
  <w:style w:type="paragraph" w:styleId="6">
    <w:name w:val="heading 6"/>
    <w:basedOn w:val="a"/>
    <w:next w:val="a"/>
    <w:link w:val="60"/>
    <w:qFormat/>
    <w:pPr>
      <w:numPr>
        <w:ilvl w:val="5"/>
        <w:numId w:val="1"/>
      </w:numPr>
      <w:overflowPunct w:val="0"/>
      <w:autoSpaceDE w:val="0"/>
      <w:autoSpaceDN w:val="0"/>
      <w:adjustRightInd w:val="0"/>
      <w:spacing w:before="240" w:after="60"/>
      <w:ind w:left="565"/>
      <w:jc w:val="both"/>
      <w:textAlignment w:val="baseline"/>
      <w:outlineLvl w:val="5"/>
    </w:pPr>
    <w:rPr>
      <w:i/>
      <w:sz w:val="22"/>
    </w:rPr>
  </w:style>
  <w:style w:type="paragraph" w:styleId="7">
    <w:name w:val="heading 7"/>
    <w:basedOn w:val="a"/>
    <w:next w:val="a"/>
    <w:link w:val="70"/>
    <w:qFormat/>
    <w:pPr>
      <w:numPr>
        <w:ilvl w:val="6"/>
        <w:numId w:val="1"/>
      </w:numPr>
      <w:overflowPunct w:val="0"/>
      <w:autoSpaceDE w:val="0"/>
      <w:autoSpaceDN w:val="0"/>
      <w:adjustRightInd w:val="0"/>
      <w:spacing w:before="240" w:after="60"/>
      <w:ind w:left="565"/>
      <w:jc w:val="both"/>
      <w:textAlignment w:val="baseline"/>
      <w:outlineLvl w:val="6"/>
    </w:pPr>
  </w:style>
  <w:style w:type="paragraph" w:styleId="8">
    <w:name w:val="heading 8"/>
    <w:basedOn w:val="a"/>
    <w:next w:val="a"/>
    <w:link w:val="80"/>
    <w:qFormat/>
    <w:pPr>
      <w:numPr>
        <w:ilvl w:val="7"/>
        <w:numId w:val="1"/>
      </w:numPr>
      <w:overflowPunct w:val="0"/>
      <w:autoSpaceDE w:val="0"/>
      <w:autoSpaceDN w:val="0"/>
      <w:adjustRightInd w:val="0"/>
      <w:spacing w:before="240" w:after="60"/>
      <w:ind w:left="565"/>
      <w:jc w:val="both"/>
      <w:textAlignment w:val="baseline"/>
      <w:outlineLvl w:val="7"/>
    </w:pPr>
    <w:rPr>
      <w:i/>
    </w:rPr>
  </w:style>
  <w:style w:type="paragraph" w:styleId="9">
    <w:name w:val="heading 9"/>
    <w:basedOn w:val="a"/>
    <w:next w:val="a"/>
    <w:link w:val="90"/>
    <w:qFormat/>
    <w:pPr>
      <w:numPr>
        <w:ilvl w:val="8"/>
        <w:numId w:val="1"/>
      </w:numPr>
      <w:overflowPunct w:val="0"/>
      <w:autoSpaceDE w:val="0"/>
      <w:autoSpaceDN w:val="0"/>
      <w:adjustRightInd w:val="0"/>
      <w:spacing w:before="240" w:after="60"/>
      <w:ind w:left="565"/>
      <w:jc w:val="both"/>
      <w:textAlignment w:val="baseline"/>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rPr>
      <w:rFonts w:ascii="宋体"/>
      <w:sz w:val="18"/>
      <w:szCs w:val="18"/>
    </w:rPr>
  </w:style>
  <w:style w:type="paragraph" w:styleId="31">
    <w:name w:val="toc 3"/>
    <w:basedOn w:val="a"/>
    <w:next w:val="a"/>
    <w:uiPriority w:val="39"/>
    <w:qFormat/>
    <w:pPr>
      <w:ind w:leftChars="400" w:left="840"/>
    </w:pPr>
  </w:style>
  <w:style w:type="paragraph" w:styleId="a5">
    <w:name w:val="Balloon Text"/>
    <w:basedOn w:val="a"/>
    <w:link w:val="a6"/>
    <w:unhideWhenUsed/>
    <w:qFormat/>
    <w:rPr>
      <w:sz w:val="18"/>
      <w:szCs w:val="18"/>
    </w:rPr>
  </w:style>
  <w:style w:type="paragraph" w:styleId="a7">
    <w:name w:val="footer"/>
    <w:basedOn w:val="a"/>
    <w:link w:val="a8"/>
    <w:qFormat/>
    <w:pPr>
      <w:tabs>
        <w:tab w:val="center" w:pos="4153"/>
        <w:tab w:val="right" w:pos="8306"/>
      </w:tabs>
      <w:snapToGrid w:val="0"/>
    </w:pPr>
    <w:rPr>
      <w:rFonts w:ascii="Arial" w:hAnsi="Arial"/>
      <w:sz w:val="18"/>
      <w:szCs w:val="18"/>
    </w:rPr>
  </w:style>
  <w:style w:type="paragraph" w:styleId="a9">
    <w:name w:val="header"/>
    <w:basedOn w:val="a"/>
    <w:link w:val="aa"/>
    <w:qFormat/>
    <w:pPr>
      <w:tabs>
        <w:tab w:val="center" w:pos="4153"/>
        <w:tab w:val="right" w:pos="8306"/>
      </w:tabs>
      <w:snapToGrid w:val="0"/>
      <w:ind w:firstLine="360"/>
      <w:jc w:val="center"/>
    </w:pPr>
    <w:rPr>
      <w:sz w:val="18"/>
      <w:szCs w:val="18"/>
    </w:rPr>
  </w:style>
  <w:style w:type="paragraph" w:styleId="11">
    <w:name w:val="toc 1"/>
    <w:basedOn w:val="a"/>
    <w:next w:val="a"/>
    <w:uiPriority w:val="39"/>
    <w:qFormat/>
    <w:pPr>
      <w:tabs>
        <w:tab w:val="left" w:pos="420"/>
        <w:tab w:val="right" w:leader="dot" w:pos="9346"/>
      </w:tabs>
      <w:ind w:firstLine="480"/>
    </w:pPr>
  </w:style>
  <w:style w:type="paragraph" w:styleId="21">
    <w:name w:val="toc 2"/>
    <w:basedOn w:val="a"/>
    <w:next w:val="a"/>
    <w:uiPriority w:val="39"/>
    <w:qFormat/>
    <w:pPr>
      <w:ind w:leftChars="200" w:left="420"/>
    </w:pPr>
  </w:style>
  <w:style w:type="paragraph" w:styleId="ab">
    <w:name w:val="Title"/>
    <w:basedOn w:val="a"/>
    <w:next w:val="a"/>
    <w:link w:val="ac"/>
    <w:qFormat/>
    <w:pPr>
      <w:spacing w:before="240" w:after="60"/>
      <w:jc w:val="center"/>
      <w:outlineLvl w:val="0"/>
    </w:pPr>
    <w:rPr>
      <w:rFonts w:cs="黑体"/>
      <w:bCs/>
      <w:sz w:val="32"/>
      <w:szCs w:val="32"/>
    </w:rPr>
  </w:style>
  <w:style w:type="character" w:styleId="ad">
    <w:name w:val="FollowedHyperlink"/>
    <w:qFormat/>
    <w:rPr>
      <w:color w:val="800080"/>
      <w:u w:val="single"/>
    </w:rPr>
  </w:style>
  <w:style w:type="character" w:styleId="ae">
    <w:name w:val="Hyperlink"/>
    <w:uiPriority w:val="99"/>
    <w:qFormat/>
    <w:rPr>
      <w:color w:val="0000FF"/>
      <w:u w:val="single"/>
    </w:rPr>
  </w:style>
  <w:style w:type="table" w:styleId="af">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paragraph" w:customStyle="1" w:styleId="CharChar">
    <w:name w:val="批注框文本 Char Char"/>
    <w:basedOn w:val="a"/>
    <w:link w:val="Char"/>
    <w:qFormat/>
    <w:rPr>
      <w:rFonts w:ascii="Arial" w:hAnsi="Arial"/>
      <w:sz w:val="18"/>
      <w:szCs w:val="18"/>
    </w:rPr>
  </w:style>
  <w:style w:type="paragraph" w:customStyle="1" w:styleId="12">
    <w:name w:val="文档结构图1"/>
    <w:basedOn w:val="a"/>
    <w:qFormat/>
    <w:pPr>
      <w:shd w:val="clear" w:color="auto" w:fill="000080"/>
    </w:pPr>
    <w:rPr>
      <w:rFonts w:ascii="Tahoma" w:hAnsi="Tahoma" w:cs="Tahoma"/>
    </w:rPr>
  </w:style>
  <w:style w:type="paragraph" w:customStyle="1" w:styleId="13">
    <w:name w:val="无间隔1"/>
    <w:link w:val="Char0"/>
    <w:qFormat/>
    <w:rPr>
      <w:rFonts w:ascii="Calibri" w:hAnsi="Calibri"/>
      <w:sz w:val="22"/>
      <w:szCs w:val="22"/>
    </w:rPr>
  </w:style>
  <w:style w:type="paragraph" w:customStyle="1" w:styleId="TOC1">
    <w:name w:val="TOC 标题1"/>
    <w:basedOn w:val="1"/>
    <w:next w:val="a"/>
    <w:qFormat/>
    <w:pPr>
      <w:keepLines/>
      <w:numPr>
        <w:numId w:val="0"/>
      </w:numPr>
      <w:adjustRightInd/>
      <w:spacing w:before="480" w:after="0" w:line="276" w:lineRule="auto"/>
      <w:jc w:val="left"/>
      <w:textAlignment w:val="auto"/>
      <w:outlineLvl w:val="9"/>
    </w:pPr>
    <w:rPr>
      <w:rFonts w:ascii="Cambria" w:eastAsia="宋体" w:hAnsi="Cambria" w:cs="黑体"/>
      <w:bCs/>
      <w:color w:val="365F90"/>
      <w:kern w:val="0"/>
      <w:szCs w:val="28"/>
    </w:rPr>
  </w:style>
  <w:style w:type="paragraph" w:customStyle="1" w:styleId="14">
    <w:name w:val="列出段落1"/>
    <w:basedOn w:val="a"/>
    <w:qFormat/>
    <w:pPr>
      <w:ind w:firstLine="420"/>
    </w:pPr>
  </w:style>
  <w:style w:type="paragraph" w:customStyle="1" w:styleId="Default">
    <w:name w:val="Default"/>
    <w:qFormat/>
    <w:pPr>
      <w:widowControl w:val="0"/>
      <w:autoSpaceDE w:val="0"/>
      <w:autoSpaceDN w:val="0"/>
      <w:adjustRightInd w:val="0"/>
    </w:pPr>
    <w:rPr>
      <w:rFonts w:ascii="微软雅黑" w:eastAsia="微软雅黑" w:cs="微软雅黑"/>
      <w:color w:val="000000"/>
      <w:sz w:val="24"/>
      <w:szCs w:val="24"/>
    </w:rPr>
  </w:style>
  <w:style w:type="paragraph" w:customStyle="1" w:styleId="onbon">
    <w:name w:val="onbon"/>
    <w:basedOn w:val="a9"/>
    <w:link w:val="onbonCharChar"/>
    <w:qFormat/>
    <w:pPr>
      <w:pBdr>
        <w:bottom w:val="single" w:sz="4" w:space="1" w:color="auto"/>
      </w:pBdr>
      <w:jc w:val="both"/>
    </w:pPr>
  </w:style>
  <w:style w:type="paragraph" w:customStyle="1" w:styleId="TOC2">
    <w:name w:val="TOC 标题2"/>
    <w:basedOn w:val="1"/>
    <w:next w:val="a"/>
    <w:uiPriority w:val="39"/>
    <w:unhideWhenUsed/>
    <w:qFormat/>
    <w:pPr>
      <w:keepLines/>
      <w:numPr>
        <w:numId w:val="0"/>
      </w:numPr>
      <w:adjustRightInd/>
      <w:spacing w:before="480" w:after="0" w:line="276" w:lineRule="auto"/>
      <w:jc w:val="left"/>
      <w:textAlignment w:val="auto"/>
      <w:outlineLvl w:val="9"/>
    </w:pPr>
    <w:rPr>
      <w:rFonts w:ascii="Cambria" w:eastAsia="宋体" w:hAnsi="Cambria"/>
      <w:b/>
      <w:bCs/>
      <w:color w:val="365F91"/>
      <w:kern w:val="0"/>
      <w:sz w:val="28"/>
      <w:szCs w:val="28"/>
    </w:rPr>
  </w:style>
  <w:style w:type="character" w:customStyle="1" w:styleId="Char">
    <w:name w:val="批注框文本 Char"/>
    <w:link w:val="CharChar"/>
    <w:semiHidden/>
    <w:qFormat/>
    <w:rPr>
      <w:rFonts w:ascii="Arial" w:hAnsi="Arial"/>
      <w:sz w:val="18"/>
      <w:szCs w:val="18"/>
    </w:rPr>
  </w:style>
  <w:style w:type="character" w:customStyle="1" w:styleId="10">
    <w:name w:val="标题 1 字符"/>
    <w:link w:val="1"/>
    <w:qFormat/>
    <w:rPr>
      <w:rFonts w:eastAsia="黑体"/>
      <w:color w:val="000000"/>
      <w:kern w:val="28"/>
      <w:sz w:val="24"/>
    </w:rPr>
  </w:style>
  <w:style w:type="character" w:customStyle="1" w:styleId="20">
    <w:name w:val="标题 2 字符"/>
    <w:link w:val="2"/>
    <w:qFormat/>
    <w:rPr>
      <w:rFonts w:eastAsia="黑体"/>
      <w:color w:val="000000"/>
      <w:sz w:val="22"/>
    </w:rPr>
  </w:style>
  <w:style w:type="character" w:customStyle="1" w:styleId="30">
    <w:name w:val="标题 3 字符"/>
    <w:link w:val="3"/>
    <w:qFormat/>
    <w:rPr>
      <w:rFonts w:eastAsia="黑体"/>
      <w:color w:val="000000"/>
    </w:rPr>
  </w:style>
  <w:style w:type="character" w:customStyle="1" w:styleId="40">
    <w:name w:val="标题 4 字符"/>
    <w:link w:val="4"/>
    <w:qFormat/>
    <w:rPr>
      <w:b/>
      <w:i/>
      <w:color w:val="000000"/>
      <w:sz w:val="22"/>
    </w:rPr>
  </w:style>
  <w:style w:type="character" w:customStyle="1" w:styleId="50">
    <w:name w:val="标题 5 字符"/>
    <w:link w:val="5"/>
    <w:qFormat/>
    <w:rPr>
      <w:color w:val="000000"/>
    </w:rPr>
  </w:style>
  <w:style w:type="character" w:customStyle="1" w:styleId="60">
    <w:name w:val="标题 6 字符"/>
    <w:link w:val="6"/>
    <w:qFormat/>
    <w:rPr>
      <w:i/>
      <w:color w:val="000000"/>
      <w:sz w:val="22"/>
    </w:rPr>
  </w:style>
  <w:style w:type="character" w:customStyle="1" w:styleId="70">
    <w:name w:val="标题 7 字符"/>
    <w:link w:val="7"/>
    <w:qFormat/>
    <w:rPr>
      <w:color w:val="000000"/>
    </w:rPr>
  </w:style>
  <w:style w:type="character" w:customStyle="1" w:styleId="80">
    <w:name w:val="标题 8 字符"/>
    <w:link w:val="8"/>
    <w:qFormat/>
    <w:rPr>
      <w:i/>
      <w:color w:val="000000"/>
    </w:rPr>
  </w:style>
  <w:style w:type="character" w:customStyle="1" w:styleId="90">
    <w:name w:val="标题 9 字符"/>
    <w:link w:val="9"/>
    <w:qFormat/>
    <w:rPr>
      <w:i/>
      <w:color w:val="000000"/>
      <w:sz w:val="18"/>
    </w:rPr>
  </w:style>
  <w:style w:type="character" w:customStyle="1" w:styleId="a8">
    <w:name w:val="页脚 字符"/>
    <w:link w:val="a7"/>
    <w:qFormat/>
    <w:rPr>
      <w:rFonts w:ascii="Arial" w:hAnsi="Arial"/>
      <w:sz w:val="18"/>
      <w:szCs w:val="18"/>
    </w:rPr>
  </w:style>
  <w:style w:type="character" w:customStyle="1" w:styleId="aa">
    <w:name w:val="页眉 字符"/>
    <w:link w:val="a9"/>
    <w:qFormat/>
    <w:rPr>
      <w:color w:val="000000"/>
      <w:sz w:val="18"/>
      <w:szCs w:val="18"/>
    </w:rPr>
  </w:style>
  <w:style w:type="character" w:customStyle="1" w:styleId="ac">
    <w:name w:val="标题 字符"/>
    <w:link w:val="ab"/>
    <w:qFormat/>
    <w:rPr>
      <w:rFonts w:cs="黑体"/>
      <w:bCs/>
      <w:color w:val="000000"/>
      <w:sz w:val="32"/>
      <w:szCs w:val="32"/>
    </w:rPr>
  </w:style>
  <w:style w:type="character" w:customStyle="1" w:styleId="Char0">
    <w:name w:val="无间隔 Char"/>
    <w:link w:val="13"/>
    <w:qFormat/>
    <w:rPr>
      <w:rFonts w:ascii="Calibri" w:hAnsi="Calibri"/>
      <w:sz w:val="22"/>
      <w:szCs w:val="22"/>
      <w:lang w:val="en-US" w:eastAsia="zh-CN" w:bidi="ar-SA"/>
    </w:rPr>
  </w:style>
  <w:style w:type="character" w:customStyle="1" w:styleId="15">
    <w:name w:val="占位符文本1"/>
    <w:qFormat/>
    <w:rPr>
      <w:color w:val="808080"/>
    </w:rPr>
  </w:style>
  <w:style w:type="character" w:customStyle="1" w:styleId="onbonCharChar">
    <w:name w:val="onbon Char Char"/>
    <w:link w:val="onbon"/>
    <w:semiHidden/>
    <w:qFormat/>
    <w:rPr>
      <w:color w:val="000000"/>
      <w:sz w:val="18"/>
      <w:szCs w:val="18"/>
    </w:rPr>
  </w:style>
  <w:style w:type="character" w:customStyle="1" w:styleId="apple-style-span">
    <w:name w:val="apple-style-span"/>
    <w:basedOn w:val="a0"/>
    <w:qFormat/>
  </w:style>
  <w:style w:type="character" w:customStyle="1" w:styleId="a4">
    <w:name w:val="文档结构图 字符"/>
    <w:link w:val="a3"/>
    <w:uiPriority w:val="99"/>
    <w:semiHidden/>
    <w:qFormat/>
    <w:rPr>
      <w:rFonts w:ascii="宋体"/>
      <w:color w:val="000000"/>
      <w:sz w:val="18"/>
      <w:szCs w:val="18"/>
    </w:rPr>
  </w:style>
  <w:style w:type="character" w:customStyle="1" w:styleId="a6">
    <w:name w:val="批注框文本 字符"/>
    <w:link w:val="a5"/>
    <w:semiHidden/>
    <w:qFormat/>
    <w:rPr>
      <w:color w:val="000000"/>
      <w:sz w:val="18"/>
      <w:szCs w:val="18"/>
    </w:rPr>
  </w:style>
  <w:style w:type="character" w:styleId="af0">
    <w:name w:val="Unresolved Mention"/>
    <w:uiPriority w:val="99"/>
    <w:semiHidden/>
    <w:unhideWhenUsed/>
    <w:rsid w:val="00E617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3073"/>
    <customShpInfo spid="_x0000_s1027"/>
    <customShpInfo spid="_x0000_s1029"/>
    <customShpInfo spid="_x0000_s1030"/>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31"/>
    <customShpInfo spid="_x0000_s1028"/>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80E11E-FBC1-47BB-9270-9F10DF7A3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47</Pages>
  <Words>17019</Words>
  <Characters>28082</Characters>
  <Application>Microsoft Office Word</Application>
  <DocSecurity>0</DocSecurity>
  <Lines>3120</Lines>
  <Paragraphs>3758</Paragraphs>
  <ScaleCrop>false</ScaleCrop>
  <Company>Microsoft</Company>
  <LinksUpToDate>false</LinksUpToDate>
  <CharactersWithSpaces>41343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BX-4K通讯协议V2.6</dc:title>
  <dc:subject>仅供内部使用</dc:subject>
  <dc:creator>Administrator</dc:creator>
  <cp:lastModifiedBy>张继力</cp:lastModifiedBy>
  <cp:revision>105</cp:revision>
  <cp:lastPrinted>2018-02-01T03:51:00Z</cp:lastPrinted>
  <dcterms:created xsi:type="dcterms:W3CDTF">2008-12-08T21:54:00Z</dcterms:created>
  <dcterms:modified xsi:type="dcterms:W3CDTF">2018-02-01T03:51:00Z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